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07155" w14:textId="6EEDE14E" w:rsidR="00A62D0E" w:rsidRDefault="00A62D0E" w:rsidP="00A62D0E">
      <w:pPr>
        <w:jc w:val="center"/>
      </w:pPr>
      <w:r>
        <w:t>Б</w:t>
      </w:r>
      <w:r w:rsidR="000E3B45">
        <w:t>елорусский Государственный Университет</w:t>
      </w:r>
    </w:p>
    <w:p w14:paraId="3F45F4A9" w14:textId="0524F49F" w:rsidR="00A62D0E" w:rsidRPr="00660883" w:rsidRDefault="000E3B45" w:rsidP="000E3B45">
      <w:pPr>
        <w:jc w:val="center"/>
      </w:pPr>
      <w:r>
        <w:t>Информатики и Радиоэлектроники</w:t>
      </w:r>
    </w:p>
    <w:p w14:paraId="79C7DC8B" w14:textId="77777777" w:rsidR="00A62D0E" w:rsidRDefault="00A62D0E" w:rsidP="00A62D0E">
      <w:pPr>
        <w:jc w:val="center"/>
      </w:pPr>
      <w:r>
        <w:t>Кафедра ЭВМ</w:t>
      </w:r>
    </w:p>
    <w:p w14:paraId="0364C8F2" w14:textId="77777777" w:rsidR="00A62D0E" w:rsidRDefault="00A62D0E" w:rsidP="00A62D0E">
      <w:pPr>
        <w:jc w:val="center"/>
      </w:pPr>
    </w:p>
    <w:p w14:paraId="4C7D968C" w14:textId="77777777" w:rsidR="00A62D0E" w:rsidRPr="00660883" w:rsidRDefault="00A62D0E" w:rsidP="00A62D0E">
      <w:pPr>
        <w:jc w:val="center"/>
      </w:pPr>
    </w:p>
    <w:p w14:paraId="09056044" w14:textId="77777777" w:rsidR="00A62D0E" w:rsidRPr="00660883" w:rsidRDefault="00A62D0E" w:rsidP="00A62D0E">
      <w:pPr>
        <w:jc w:val="center"/>
      </w:pPr>
    </w:p>
    <w:p w14:paraId="2E4AB74B" w14:textId="77777777" w:rsidR="00A62D0E" w:rsidRPr="00660883" w:rsidRDefault="00A62D0E" w:rsidP="00A62D0E">
      <w:pPr>
        <w:jc w:val="center"/>
      </w:pPr>
    </w:p>
    <w:p w14:paraId="036680A1" w14:textId="77777777" w:rsidR="00A62D0E" w:rsidRDefault="00A62D0E" w:rsidP="00A62D0E">
      <w:pPr>
        <w:jc w:val="center"/>
      </w:pPr>
    </w:p>
    <w:p w14:paraId="0E6165CD" w14:textId="77777777" w:rsidR="00A62D0E" w:rsidRDefault="00A62D0E" w:rsidP="00A62D0E">
      <w:pPr>
        <w:jc w:val="center"/>
      </w:pPr>
    </w:p>
    <w:p w14:paraId="498B1D9F" w14:textId="77777777" w:rsidR="00A62D0E" w:rsidRDefault="00A62D0E" w:rsidP="000E3B45"/>
    <w:p w14:paraId="78FC46C8" w14:textId="77777777" w:rsidR="000017A9" w:rsidRDefault="000017A9" w:rsidP="00A62D0E">
      <w:pPr>
        <w:jc w:val="center"/>
      </w:pPr>
    </w:p>
    <w:p w14:paraId="013467B0" w14:textId="77777777" w:rsidR="000017A9" w:rsidRDefault="000017A9" w:rsidP="00A62D0E">
      <w:pPr>
        <w:jc w:val="center"/>
      </w:pPr>
    </w:p>
    <w:p w14:paraId="527A7652" w14:textId="77777777" w:rsidR="00A62D0E" w:rsidRDefault="00A62D0E" w:rsidP="00A62D0E">
      <w:pPr>
        <w:jc w:val="center"/>
      </w:pPr>
    </w:p>
    <w:p w14:paraId="3F1A0826" w14:textId="77777777" w:rsidR="00A62D0E" w:rsidRDefault="00A62D0E" w:rsidP="00A62D0E">
      <w:pPr>
        <w:jc w:val="center"/>
      </w:pPr>
    </w:p>
    <w:p w14:paraId="64B76F5F" w14:textId="17484439" w:rsidR="00A62D0E" w:rsidRPr="00180418" w:rsidRDefault="00A62D0E" w:rsidP="00A62D0E">
      <w:pPr>
        <w:jc w:val="center"/>
      </w:pPr>
      <w:r>
        <w:t xml:space="preserve">Отчет по лабораторной работе № </w:t>
      </w:r>
      <w:r w:rsidR="00180418">
        <w:t>6</w:t>
      </w:r>
    </w:p>
    <w:p w14:paraId="0050D066" w14:textId="77777777" w:rsidR="008A4294" w:rsidRPr="00A62D0E" w:rsidRDefault="008A4294" w:rsidP="00A62D0E">
      <w:pPr>
        <w:jc w:val="center"/>
      </w:pPr>
    </w:p>
    <w:p w14:paraId="615F6264" w14:textId="77777777" w:rsidR="00180418" w:rsidRDefault="00A62D0E" w:rsidP="00180418">
      <w:pPr>
        <w:ind w:left="1094" w:right="1244"/>
        <w:jc w:val="center"/>
      </w:pPr>
      <w:r>
        <w:t xml:space="preserve"> </w:t>
      </w:r>
      <w:r w:rsidR="00C95F63">
        <w:t xml:space="preserve">Тема: </w:t>
      </w:r>
    </w:p>
    <w:p w14:paraId="579C9FEF" w14:textId="4049917E" w:rsidR="00180418" w:rsidRDefault="00C95F63" w:rsidP="00180418">
      <w:pPr>
        <w:ind w:left="1094" w:right="1244"/>
        <w:jc w:val="center"/>
      </w:pPr>
      <w:r>
        <w:t>«</w:t>
      </w:r>
      <w:r w:rsidR="00180418">
        <w:t>Высокоуровневые библиотеки</w:t>
      </w:r>
    </w:p>
    <w:p w14:paraId="78EDFB4F" w14:textId="2EB06619" w:rsidR="00C95F63" w:rsidRDefault="00180418" w:rsidP="00180418">
      <w:pPr>
        <w:ind w:left="1094" w:right="1244"/>
        <w:jc w:val="center"/>
      </w:pPr>
      <w:r>
        <w:t>SD-карта. Прямой доступ к памяти</w:t>
      </w:r>
      <w:r w:rsidR="00C95F63">
        <w:t>»</w:t>
      </w:r>
    </w:p>
    <w:p w14:paraId="53FDC5BE" w14:textId="0AFBE94C" w:rsidR="00C95F63" w:rsidRPr="00180418" w:rsidRDefault="00C95F63" w:rsidP="00C95F63">
      <w:pPr>
        <w:ind w:left="1094" w:right="1244"/>
        <w:jc w:val="center"/>
      </w:pPr>
      <w:r>
        <w:rPr>
          <w:spacing w:val="-67"/>
        </w:rPr>
        <w:t xml:space="preserve"> </w:t>
      </w:r>
      <w:r>
        <w:t>Вариант</w:t>
      </w:r>
      <w:r>
        <w:rPr>
          <w:spacing w:val="-3"/>
        </w:rPr>
        <w:t xml:space="preserve"> </w:t>
      </w:r>
      <w:r w:rsidRPr="00180418">
        <w:t>12</w:t>
      </w:r>
    </w:p>
    <w:p w14:paraId="4DAC96A8" w14:textId="4997F027" w:rsidR="00A62D0E" w:rsidRDefault="00A62D0E" w:rsidP="00C95F63">
      <w:pPr>
        <w:jc w:val="center"/>
      </w:pPr>
    </w:p>
    <w:p w14:paraId="711C8A43" w14:textId="77777777" w:rsidR="00A62D0E" w:rsidRDefault="00A62D0E" w:rsidP="00A62D0E">
      <w:pPr>
        <w:jc w:val="center"/>
      </w:pPr>
    </w:p>
    <w:p w14:paraId="6EF1275F" w14:textId="77777777" w:rsidR="00A62D0E" w:rsidRDefault="00A62D0E" w:rsidP="00A62D0E">
      <w:pPr>
        <w:jc w:val="center"/>
      </w:pPr>
    </w:p>
    <w:p w14:paraId="34804B3E" w14:textId="77777777" w:rsidR="00A62D0E" w:rsidRDefault="00A62D0E" w:rsidP="00A62D0E">
      <w:pPr>
        <w:jc w:val="center"/>
      </w:pPr>
    </w:p>
    <w:p w14:paraId="38D35A5F" w14:textId="77777777" w:rsidR="00A62D0E" w:rsidRDefault="00A62D0E" w:rsidP="00A62D0E">
      <w:pPr>
        <w:jc w:val="center"/>
      </w:pPr>
    </w:p>
    <w:p w14:paraId="1F3EC7FA" w14:textId="77777777" w:rsidR="00A62D0E" w:rsidRDefault="00A62D0E" w:rsidP="00A62D0E">
      <w:pPr>
        <w:jc w:val="center"/>
      </w:pPr>
    </w:p>
    <w:p w14:paraId="468A9704" w14:textId="7D1D51A3" w:rsidR="00A62D0E" w:rsidRDefault="00A62D0E" w:rsidP="00A62D0E">
      <w:pPr>
        <w:jc w:val="center"/>
      </w:pPr>
    </w:p>
    <w:p w14:paraId="68D1DE76" w14:textId="565045A2" w:rsidR="00A226CC" w:rsidRDefault="00A226CC" w:rsidP="00A62D0E">
      <w:pPr>
        <w:jc w:val="center"/>
      </w:pPr>
    </w:p>
    <w:p w14:paraId="608C3FDA" w14:textId="77777777" w:rsidR="00A226CC" w:rsidRDefault="00A226CC" w:rsidP="00A62D0E">
      <w:pPr>
        <w:jc w:val="center"/>
      </w:pPr>
    </w:p>
    <w:p w14:paraId="4DD03C16" w14:textId="77777777" w:rsidR="00A62D0E" w:rsidRDefault="00A62D0E" w:rsidP="00A62D0E">
      <w:pPr>
        <w:jc w:val="center"/>
      </w:pPr>
    </w:p>
    <w:p w14:paraId="3AC66407" w14:textId="3710085B" w:rsidR="00A226CC" w:rsidRDefault="00A226CC" w:rsidP="00A62D0E">
      <w:pPr>
        <w:jc w:val="center"/>
      </w:pPr>
    </w:p>
    <w:p w14:paraId="6C4DE154" w14:textId="77777777" w:rsidR="000017A9" w:rsidRPr="00B050F0" w:rsidRDefault="000017A9" w:rsidP="008A0CD3"/>
    <w:p w14:paraId="66A4DE3E" w14:textId="0C307CDC" w:rsidR="002C275E" w:rsidRDefault="00A62D0E" w:rsidP="00DE2625">
      <w:r>
        <w:t>Выполнил</w:t>
      </w:r>
      <w:r w:rsidR="002C275E">
        <w:t>и</w:t>
      </w:r>
      <w:r>
        <w:t>:</w:t>
      </w:r>
      <w:r w:rsidR="008A0CD3">
        <w:tab/>
      </w:r>
      <w:r w:rsidR="008A0CD3">
        <w:tab/>
      </w:r>
      <w:r w:rsidR="008A0CD3">
        <w:tab/>
      </w:r>
      <w:r w:rsidR="008A0CD3">
        <w:tab/>
      </w:r>
      <w:r w:rsidR="008A0CD3">
        <w:tab/>
      </w:r>
      <w:r w:rsidR="008A0CD3">
        <w:tab/>
      </w:r>
      <w:r w:rsidR="008A0CD3">
        <w:tab/>
      </w:r>
      <w:r w:rsidR="00DE2625">
        <w:t xml:space="preserve">      </w:t>
      </w:r>
      <w:r w:rsidR="002C275E">
        <w:t xml:space="preserve">    </w:t>
      </w:r>
      <w:r w:rsidR="008A0CD3">
        <w:t>Проверил:</w:t>
      </w:r>
    </w:p>
    <w:p w14:paraId="5E3B856E" w14:textId="5B13966D" w:rsidR="002C275E" w:rsidRDefault="002C275E" w:rsidP="00DE2625">
      <w:r>
        <w:tab/>
      </w:r>
      <w:r>
        <w:tab/>
      </w:r>
      <w:r>
        <w:tab/>
      </w:r>
      <w:r>
        <w:tab/>
      </w:r>
      <w:r>
        <w:tab/>
      </w:r>
      <w:r>
        <w:tab/>
      </w:r>
      <w:r>
        <w:tab/>
      </w:r>
      <w:r>
        <w:tab/>
      </w:r>
      <w:r>
        <w:tab/>
      </w:r>
      <w:r>
        <w:tab/>
      </w:r>
      <w:r w:rsidR="003B7282">
        <w:t>Шеменков</w:t>
      </w:r>
      <w:r>
        <w:t xml:space="preserve"> </w:t>
      </w:r>
      <w:r w:rsidR="003B7282">
        <w:t>В</w:t>
      </w:r>
      <w:r>
        <w:t>.В</w:t>
      </w:r>
    </w:p>
    <w:p w14:paraId="083EDE56" w14:textId="6EE44F73" w:rsidR="002C275E" w:rsidRDefault="00DE2625" w:rsidP="008A0CD3">
      <w:r>
        <w:t>с</w:t>
      </w:r>
      <w:r w:rsidR="00A62D0E">
        <w:t>т</w:t>
      </w:r>
      <w:r>
        <w:t>.</w:t>
      </w:r>
      <w:r w:rsidR="00A62D0E">
        <w:t xml:space="preserve"> гр</w:t>
      </w:r>
      <w:r>
        <w:t xml:space="preserve">. </w:t>
      </w:r>
      <w:r w:rsidR="00580109">
        <w:t>95050</w:t>
      </w:r>
      <w:r w:rsidR="002C275E">
        <w:t>3</w:t>
      </w:r>
    </w:p>
    <w:p w14:paraId="51069A96" w14:textId="04D51201" w:rsidR="00A803B8" w:rsidRDefault="002C275E" w:rsidP="008A0CD3">
      <w:r>
        <w:t>Зарубо Д. Ю</w:t>
      </w:r>
      <w:r w:rsidR="00DE2625">
        <w:tab/>
      </w:r>
      <w:r w:rsidR="00DE2625">
        <w:tab/>
      </w:r>
      <w:r w:rsidR="00DE2625">
        <w:tab/>
      </w:r>
      <w:r w:rsidR="00DE2625">
        <w:tab/>
      </w:r>
      <w:r w:rsidR="00DE2625">
        <w:tab/>
      </w:r>
      <w:r w:rsidR="00DE2625">
        <w:tab/>
      </w:r>
      <w:r w:rsidR="00DE2625">
        <w:tab/>
      </w:r>
      <w:r w:rsidR="00DE2625">
        <w:tab/>
      </w:r>
      <w:r w:rsidR="00DE2625">
        <w:tab/>
        <w:t xml:space="preserve">  </w:t>
      </w:r>
    </w:p>
    <w:p w14:paraId="2317F857" w14:textId="3EE3869D" w:rsidR="00A62D0E" w:rsidRDefault="008A4294" w:rsidP="008A0CD3">
      <w:r>
        <w:t>Ященко В</w:t>
      </w:r>
      <w:r w:rsidR="00867801">
        <w:t>.</w:t>
      </w:r>
      <w:r>
        <w:t>П</w:t>
      </w:r>
    </w:p>
    <w:p w14:paraId="699EE20B" w14:textId="77777777" w:rsidR="00A62D0E" w:rsidRDefault="00A62D0E" w:rsidP="00A62D0E">
      <w:pPr>
        <w:jc w:val="right"/>
      </w:pPr>
    </w:p>
    <w:p w14:paraId="0F52B8EF" w14:textId="77777777" w:rsidR="00A62D0E" w:rsidRDefault="00A62D0E" w:rsidP="00A62D0E">
      <w:pPr>
        <w:jc w:val="right"/>
      </w:pPr>
    </w:p>
    <w:p w14:paraId="7907FE4B" w14:textId="77777777" w:rsidR="00A62D0E" w:rsidRPr="00B050F0" w:rsidRDefault="00A62D0E" w:rsidP="00FF6302"/>
    <w:p w14:paraId="50BFF7E1" w14:textId="1834E60B" w:rsidR="000017A9" w:rsidRDefault="00580109" w:rsidP="002C275E">
      <w:pPr>
        <w:ind w:left="3600" w:firstLine="720"/>
      </w:pPr>
      <w:r>
        <w:t>Минск 2022</w:t>
      </w:r>
    </w:p>
    <w:p w14:paraId="6439739A" w14:textId="0B14CD97" w:rsidR="00C95F63" w:rsidRDefault="00C95F63" w:rsidP="00F53943">
      <w:pPr>
        <w:rPr>
          <w:lang w:val="en-US"/>
        </w:rPr>
      </w:pPr>
    </w:p>
    <w:p w14:paraId="381FC9E3" w14:textId="77777777" w:rsidR="00C95F63" w:rsidRPr="00580109" w:rsidRDefault="00C95F63" w:rsidP="002C275E">
      <w:pPr>
        <w:ind w:left="3600" w:firstLine="720"/>
        <w:rPr>
          <w:lang w:val="en-US"/>
        </w:rPr>
      </w:pPr>
    </w:p>
    <w:p w14:paraId="01AD8131" w14:textId="77777777" w:rsidR="00950FE7" w:rsidRDefault="00950FE7" w:rsidP="00950FE7">
      <w:pPr>
        <w:pStyle w:val="1"/>
        <w:numPr>
          <w:ilvl w:val="0"/>
          <w:numId w:val="20"/>
        </w:numPr>
        <w:tabs>
          <w:tab w:val="left" w:pos="1162"/>
        </w:tabs>
        <w:spacing w:before="72"/>
        <w:ind w:left="1418" w:hanging="698"/>
      </w:pPr>
      <w:r>
        <w:t>Цели</w:t>
      </w:r>
      <w:r>
        <w:rPr>
          <w:spacing w:val="-3"/>
        </w:rPr>
        <w:t xml:space="preserve"> </w:t>
      </w:r>
      <w:r>
        <w:t>работы</w:t>
      </w:r>
    </w:p>
    <w:p w14:paraId="7841F60F" w14:textId="77777777" w:rsidR="00950FE7" w:rsidRDefault="00950FE7" w:rsidP="00950FE7">
      <w:pPr>
        <w:spacing w:before="8"/>
        <w:rPr>
          <w:b/>
          <w:sz w:val="27"/>
        </w:rPr>
      </w:pPr>
    </w:p>
    <w:p w14:paraId="5CA58A94" w14:textId="41E28955" w:rsidR="00950FE7" w:rsidRDefault="00950FE7" w:rsidP="00F53943">
      <w:pPr>
        <w:spacing w:before="1"/>
        <w:ind w:left="242" w:right="491" w:firstLine="707"/>
        <w:jc w:val="both"/>
      </w:pPr>
      <w:r>
        <w:t>В</w:t>
      </w:r>
      <w:r>
        <w:rPr>
          <w:spacing w:val="1"/>
        </w:rPr>
        <w:t xml:space="preserve"> </w:t>
      </w:r>
      <w:r>
        <w:t>ходе</w:t>
      </w:r>
      <w:r>
        <w:rPr>
          <w:spacing w:val="1"/>
        </w:rPr>
        <w:t xml:space="preserve"> </w:t>
      </w:r>
      <w:r>
        <w:t>выполнения</w:t>
      </w:r>
      <w:r>
        <w:rPr>
          <w:spacing w:val="1"/>
        </w:rPr>
        <w:t xml:space="preserve"> </w:t>
      </w:r>
      <w:r>
        <w:t>лабораторной</w:t>
      </w:r>
      <w:r>
        <w:rPr>
          <w:spacing w:val="1"/>
        </w:rPr>
        <w:t xml:space="preserve"> </w:t>
      </w:r>
      <w:r>
        <w:t>работы</w:t>
      </w:r>
      <w:r>
        <w:rPr>
          <w:spacing w:val="1"/>
        </w:rPr>
        <w:t xml:space="preserve"> </w:t>
      </w:r>
      <w:r>
        <w:t>необходимо</w:t>
      </w:r>
      <w:r>
        <w:rPr>
          <w:spacing w:val="1"/>
        </w:rPr>
        <w:t xml:space="preserve"> </w:t>
      </w:r>
      <w:r>
        <w:t>изучить</w:t>
      </w:r>
      <w:r>
        <w:rPr>
          <w:spacing w:val="1"/>
        </w:rPr>
        <w:t xml:space="preserve"> </w:t>
      </w:r>
      <w:r w:rsidR="00F53943" w:rsidRPr="00F53943">
        <w:t>принципы организации прямого доступа к памяти на базе микроконтроллера MSP430F5529 и работы с SD-картой на основе экспериментальной платы MSP-EXP430F5529. Получить навыки комплексного использования периферийных устройств микроконтроллера MSP430F5529 и устройств  экспериментальной платы MSP-EXP430F5529.</w:t>
      </w:r>
    </w:p>
    <w:p w14:paraId="2ABB63D0" w14:textId="77777777" w:rsidR="00F53943" w:rsidRDefault="00F53943" w:rsidP="00F53943">
      <w:pPr>
        <w:spacing w:before="1"/>
        <w:ind w:left="242" w:right="491" w:firstLine="707"/>
        <w:jc w:val="both"/>
      </w:pPr>
    </w:p>
    <w:p w14:paraId="55C23A76" w14:textId="77777777" w:rsidR="00950FE7" w:rsidRDefault="00950FE7" w:rsidP="00950FE7">
      <w:pPr>
        <w:pStyle w:val="1"/>
        <w:numPr>
          <w:ilvl w:val="0"/>
          <w:numId w:val="20"/>
        </w:numPr>
        <w:tabs>
          <w:tab w:val="left" w:pos="1162"/>
        </w:tabs>
        <w:ind w:left="1418" w:hanging="698"/>
      </w:pPr>
      <w:r>
        <w:t>Исходные</w:t>
      </w:r>
      <w:r>
        <w:rPr>
          <w:spacing w:val="-3"/>
        </w:rPr>
        <w:t xml:space="preserve"> </w:t>
      </w:r>
      <w:r>
        <w:t>данные</w:t>
      </w:r>
      <w:r>
        <w:rPr>
          <w:spacing w:val="-2"/>
        </w:rPr>
        <w:t xml:space="preserve"> </w:t>
      </w:r>
      <w:r>
        <w:t>к</w:t>
      </w:r>
      <w:r>
        <w:rPr>
          <w:spacing w:val="-4"/>
        </w:rPr>
        <w:t xml:space="preserve"> </w:t>
      </w:r>
      <w:r>
        <w:t>работе</w:t>
      </w:r>
    </w:p>
    <w:p w14:paraId="1749B3E3" w14:textId="77777777" w:rsidR="00950FE7" w:rsidRDefault="00950FE7" w:rsidP="00950FE7">
      <w:pPr>
        <w:spacing w:before="8"/>
        <w:rPr>
          <w:b/>
          <w:sz w:val="27"/>
        </w:rPr>
      </w:pPr>
    </w:p>
    <w:p w14:paraId="1ED2ED45" w14:textId="77CC2E10" w:rsidR="00950FE7" w:rsidRDefault="00950FE7" w:rsidP="00F53943">
      <w:pPr>
        <w:ind w:left="242" w:right="463" w:firstLine="707"/>
        <w:jc w:val="both"/>
      </w:pPr>
      <w:r>
        <w:t>Для</w:t>
      </w:r>
      <w:r>
        <w:rPr>
          <w:spacing w:val="1"/>
        </w:rPr>
        <w:t xml:space="preserve"> </w:t>
      </w:r>
      <w:r>
        <w:t>выполнения</w:t>
      </w:r>
      <w:r>
        <w:rPr>
          <w:spacing w:val="1"/>
        </w:rPr>
        <w:t xml:space="preserve"> </w:t>
      </w:r>
      <w:r>
        <w:t>лабораторной</w:t>
      </w:r>
      <w:r>
        <w:rPr>
          <w:spacing w:val="1"/>
        </w:rPr>
        <w:t xml:space="preserve"> </w:t>
      </w:r>
      <w:r>
        <w:t>работы</w:t>
      </w:r>
      <w:r>
        <w:rPr>
          <w:spacing w:val="1"/>
        </w:rPr>
        <w:t xml:space="preserve"> </w:t>
      </w:r>
      <w:r>
        <w:t>используется</w:t>
      </w:r>
      <w:r>
        <w:rPr>
          <w:spacing w:val="1"/>
        </w:rPr>
        <w:t xml:space="preserve"> </w:t>
      </w:r>
      <w:r>
        <w:t>плата</w:t>
      </w:r>
      <w:r>
        <w:rPr>
          <w:spacing w:val="1"/>
        </w:rPr>
        <w:t xml:space="preserve"> </w:t>
      </w:r>
      <w:r>
        <w:rPr>
          <w:sz w:val="24"/>
        </w:rPr>
        <w:t>MSP-</w:t>
      </w:r>
      <w:r>
        <w:rPr>
          <w:spacing w:val="1"/>
          <w:sz w:val="24"/>
        </w:rPr>
        <w:t xml:space="preserve"> </w:t>
      </w:r>
      <w:r>
        <w:t>EXP430F5529 с использованием среды разработки Code Composer Studio. В</w:t>
      </w:r>
      <w:r>
        <w:rPr>
          <w:spacing w:val="1"/>
        </w:rPr>
        <w:t xml:space="preserve"> </w:t>
      </w:r>
      <w:r>
        <w:t>процессе</w:t>
      </w:r>
      <w:r>
        <w:rPr>
          <w:spacing w:val="1"/>
        </w:rPr>
        <w:t xml:space="preserve"> </w:t>
      </w:r>
      <w:r>
        <w:t>выполнения</w:t>
      </w:r>
      <w:r>
        <w:rPr>
          <w:spacing w:val="1"/>
        </w:rPr>
        <w:t xml:space="preserve"> </w:t>
      </w:r>
      <w:r>
        <w:t>работы</w:t>
      </w:r>
      <w:r>
        <w:rPr>
          <w:spacing w:val="1"/>
        </w:rPr>
        <w:t xml:space="preserve"> </w:t>
      </w:r>
      <w:r>
        <w:t>требуется</w:t>
      </w:r>
      <w:r>
        <w:rPr>
          <w:spacing w:val="1"/>
        </w:rPr>
        <w:t xml:space="preserve"> </w:t>
      </w:r>
      <w:r w:rsidR="00F53943">
        <w:rPr>
          <w:spacing w:val="1"/>
        </w:rPr>
        <w:t xml:space="preserve">написать </w:t>
      </w:r>
      <w:r w:rsidR="00F53943">
        <w:rPr>
          <w:szCs w:val="28"/>
        </w:rPr>
        <w:t>программу, организующую обмен с FLASH-памятью, SD-картой с применением прямого доступа к памяти и с использованием высокоуровневых библиотек</w:t>
      </w:r>
    </w:p>
    <w:p w14:paraId="1CE526F4" w14:textId="77777777" w:rsidR="00950FE7" w:rsidRDefault="00950FE7" w:rsidP="00950FE7">
      <w:pPr>
        <w:spacing w:before="3"/>
      </w:pPr>
    </w:p>
    <w:p w14:paraId="1E142749" w14:textId="77777777" w:rsidR="00950FE7" w:rsidRDefault="00950FE7" w:rsidP="00950FE7">
      <w:pPr>
        <w:pStyle w:val="1"/>
        <w:numPr>
          <w:ilvl w:val="0"/>
          <w:numId w:val="20"/>
        </w:numPr>
        <w:tabs>
          <w:tab w:val="left" w:pos="1162"/>
        </w:tabs>
        <w:spacing w:before="1"/>
        <w:ind w:left="1418" w:hanging="698"/>
      </w:pPr>
      <w:r>
        <w:t>Теоретические</w:t>
      </w:r>
      <w:r>
        <w:rPr>
          <w:spacing w:val="-2"/>
        </w:rPr>
        <w:t xml:space="preserve"> </w:t>
      </w:r>
      <w:r>
        <w:t>сведения</w:t>
      </w:r>
    </w:p>
    <w:p w14:paraId="0633E60A" w14:textId="77777777" w:rsidR="00950FE7" w:rsidRDefault="00950FE7" w:rsidP="00950FE7">
      <w:pPr>
        <w:spacing w:before="1"/>
        <w:rPr>
          <w:b/>
          <w:sz w:val="32"/>
        </w:rPr>
      </w:pPr>
    </w:p>
    <w:p w14:paraId="100CC68B" w14:textId="493B143D" w:rsidR="00950FE7" w:rsidRDefault="00F53943" w:rsidP="00950FE7">
      <w:pPr>
        <w:pStyle w:val="a8"/>
        <w:widowControl w:val="0"/>
        <w:numPr>
          <w:ilvl w:val="1"/>
          <w:numId w:val="20"/>
        </w:numPr>
        <w:tabs>
          <w:tab w:val="left" w:pos="1373"/>
        </w:tabs>
        <w:autoSpaceDE w:val="0"/>
        <w:autoSpaceDN w:val="0"/>
        <w:contextualSpacing w:val="0"/>
        <w:rPr>
          <w:b/>
        </w:rPr>
      </w:pPr>
      <w:r>
        <w:rPr>
          <w:b/>
        </w:rPr>
        <w:t xml:space="preserve"> Высокоуровневые библиотеки</w:t>
      </w:r>
    </w:p>
    <w:p w14:paraId="40A54F8D" w14:textId="77777777" w:rsidR="00F53943" w:rsidRDefault="00F53943" w:rsidP="00F53943">
      <w:pPr>
        <w:spacing w:line="200" w:lineRule="atLeast"/>
        <w:rPr>
          <w:rFonts w:ascii="Times New Roman" w:hAnsi="Times New Roman" w:cs="Times New Roman"/>
          <w:i/>
          <w:iCs/>
          <w:szCs w:val="28"/>
        </w:rPr>
      </w:pPr>
      <w:r>
        <w:rPr>
          <w:rFonts w:ascii="Times New Roman" w:hAnsi="Times New Roman" w:cs="Times New Roman"/>
          <w:szCs w:val="28"/>
        </w:rPr>
        <w:t xml:space="preserve">Примеры программ для микроконтроллера MSP430F5529 написаны с использованием API для управления компонентами микроконтроллера и экспериментальной платы. Заголовочные файлы API находятся по </w:t>
      </w:r>
      <w:r>
        <w:rPr>
          <w:rFonts w:ascii="Times New Roman" w:hAnsi="Times New Roman" w:cs="Times New Roman"/>
          <w:i/>
          <w:iCs/>
          <w:szCs w:val="28"/>
        </w:rPr>
        <w:t>TI / msp430 / src /*.*</w:t>
      </w:r>
      <w:r>
        <w:rPr>
          <w:rFonts w:ascii="Times New Roman" w:hAnsi="Times New Roman" w:cs="Times New Roman"/>
          <w:szCs w:val="28"/>
        </w:rPr>
        <w:t>. Структура библиотеки следующая:</w:t>
      </w:r>
    </w:p>
    <w:p w14:paraId="20E9A96B" w14:textId="77777777" w:rsidR="00F53943" w:rsidRDefault="00F53943" w:rsidP="00F53943">
      <w:pPr>
        <w:numPr>
          <w:ilvl w:val="0"/>
          <w:numId w:val="12"/>
        </w:numPr>
        <w:tabs>
          <w:tab w:val="clear" w:pos="564"/>
          <w:tab w:val="num" w:pos="720"/>
        </w:tabs>
        <w:suppressAutoHyphens/>
        <w:spacing w:line="200" w:lineRule="atLeast"/>
        <w:ind w:left="720"/>
        <w:jc w:val="both"/>
        <w:rPr>
          <w:rFonts w:ascii="Times New Roman" w:hAnsi="Times New Roman" w:cs="Times New Roman"/>
          <w:i/>
          <w:iCs/>
          <w:szCs w:val="28"/>
        </w:rPr>
      </w:pPr>
      <w:r>
        <w:rPr>
          <w:rFonts w:ascii="Times New Roman" w:hAnsi="Times New Roman" w:cs="Times New Roman"/>
          <w:i/>
          <w:iCs/>
          <w:szCs w:val="28"/>
        </w:rPr>
        <w:t>/CTS</w:t>
      </w:r>
      <w:r>
        <w:rPr>
          <w:rFonts w:ascii="Times New Roman" w:hAnsi="Times New Roman" w:cs="Times New Roman"/>
          <w:szCs w:val="28"/>
        </w:rPr>
        <w:t xml:space="preserve"> – библиотека для поддержки функций сенсорной клавиатуры;</w:t>
      </w:r>
    </w:p>
    <w:p w14:paraId="3F153581" w14:textId="77777777" w:rsidR="00F53943" w:rsidRDefault="00F53943" w:rsidP="00F53943">
      <w:pPr>
        <w:numPr>
          <w:ilvl w:val="1"/>
          <w:numId w:val="12"/>
        </w:numPr>
        <w:tabs>
          <w:tab w:val="clear" w:pos="924"/>
          <w:tab w:val="num" w:pos="1080"/>
        </w:tabs>
        <w:suppressAutoHyphens/>
        <w:spacing w:line="200" w:lineRule="atLeast"/>
        <w:ind w:left="1080"/>
        <w:jc w:val="both"/>
        <w:rPr>
          <w:rFonts w:ascii="Times New Roman" w:hAnsi="Times New Roman" w:cs="Times New Roman"/>
          <w:i/>
          <w:iCs/>
          <w:szCs w:val="28"/>
        </w:rPr>
      </w:pPr>
      <w:r>
        <w:rPr>
          <w:rFonts w:ascii="Times New Roman" w:hAnsi="Times New Roman" w:cs="Times New Roman"/>
          <w:i/>
          <w:iCs/>
          <w:szCs w:val="28"/>
        </w:rPr>
        <w:t>/structure.h</w:t>
      </w:r>
      <w:r>
        <w:rPr>
          <w:rFonts w:ascii="Times New Roman" w:hAnsi="Times New Roman" w:cs="Times New Roman"/>
          <w:szCs w:val="28"/>
        </w:rPr>
        <w:t xml:space="preserve"> – описание используемых библиотекой структур данных;</w:t>
      </w:r>
    </w:p>
    <w:p w14:paraId="2BB26237" w14:textId="77777777" w:rsidR="00F53943" w:rsidRDefault="00F53943" w:rsidP="00F53943">
      <w:pPr>
        <w:numPr>
          <w:ilvl w:val="1"/>
          <w:numId w:val="12"/>
        </w:numPr>
        <w:tabs>
          <w:tab w:val="clear" w:pos="924"/>
          <w:tab w:val="num" w:pos="1080"/>
        </w:tabs>
        <w:suppressAutoHyphens/>
        <w:spacing w:line="200" w:lineRule="atLeast"/>
        <w:ind w:left="1080"/>
        <w:jc w:val="both"/>
        <w:rPr>
          <w:rFonts w:ascii="Times New Roman" w:hAnsi="Times New Roman" w:cs="Times New Roman"/>
          <w:i/>
          <w:iCs/>
          <w:szCs w:val="28"/>
        </w:rPr>
      </w:pPr>
      <w:r>
        <w:rPr>
          <w:rFonts w:ascii="Times New Roman" w:hAnsi="Times New Roman" w:cs="Times New Roman"/>
          <w:i/>
          <w:iCs/>
          <w:szCs w:val="28"/>
        </w:rPr>
        <w:t>/СTS_HAL.h</w:t>
      </w:r>
      <w:r>
        <w:rPr>
          <w:rFonts w:ascii="Times New Roman" w:hAnsi="Times New Roman" w:cs="Times New Roman"/>
          <w:szCs w:val="28"/>
        </w:rPr>
        <w:t xml:space="preserve"> – функции ядра библиотеки, поддержка методов измерения RO, fRO, RC, установка прерываний таймеров;</w:t>
      </w:r>
    </w:p>
    <w:p w14:paraId="756EB557" w14:textId="77777777" w:rsidR="00F53943" w:rsidRDefault="00F53943" w:rsidP="00F53943">
      <w:pPr>
        <w:numPr>
          <w:ilvl w:val="1"/>
          <w:numId w:val="12"/>
        </w:numPr>
        <w:tabs>
          <w:tab w:val="clear" w:pos="924"/>
          <w:tab w:val="num" w:pos="1080"/>
        </w:tabs>
        <w:suppressAutoHyphens/>
        <w:spacing w:line="200" w:lineRule="atLeast"/>
        <w:ind w:left="1080"/>
        <w:jc w:val="both"/>
        <w:rPr>
          <w:rFonts w:ascii="Times New Roman" w:hAnsi="Times New Roman" w:cs="Times New Roman"/>
          <w:i/>
          <w:iCs/>
          <w:szCs w:val="28"/>
        </w:rPr>
      </w:pPr>
      <w:r>
        <w:rPr>
          <w:rFonts w:ascii="Times New Roman" w:hAnsi="Times New Roman" w:cs="Times New Roman"/>
          <w:i/>
          <w:iCs/>
          <w:szCs w:val="28"/>
        </w:rPr>
        <w:t>/СTS_Layer.h</w:t>
      </w:r>
      <w:r>
        <w:rPr>
          <w:rFonts w:ascii="Times New Roman" w:hAnsi="Times New Roman" w:cs="Times New Roman"/>
          <w:szCs w:val="28"/>
        </w:rPr>
        <w:t xml:space="preserve"> – слой API, содержит функции отслеживания базового уровня сенсора, определения нажатия каждого сенсора и т.д.;</w:t>
      </w:r>
    </w:p>
    <w:p w14:paraId="332FB0E2" w14:textId="77777777" w:rsidR="00F53943" w:rsidRPr="00F57C65" w:rsidRDefault="00F53943" w:rsidP="00F53943">
      <w:pPr>
        <w:numPr>
          <w:ilvl w:val="0"/>
          <w:numId w:val="12"/>
        </w:numPr>
        <w:tabs>
          <w:tab w:val="clear" w:pos="564"/>
          <w:tab w:val="num" w:pos="720"/>
        </w:tabs>
        <w:suppressAutoHyphens/>
        <w:spacing w:line="200" w:lineRule="atLeast"/>
        <w:ind w:left="720"/>
        <w:jc w:val="both"/>
        <w:rPr>
          <w:rFonts w:ascii="Times New Roman" w:hAnsi="Times New Roman" w:cs="Times New Roman"/>
          <w:i/>
          <w:iCs/>
          <w:szCs w:val="28"/>
          <w:lang w:val="en-US"/>
        </w:rPr>
      </w:pPr>
      <w:r w:rsidRPr="00F57C65">
        <w:rPr>
          <w:rFonts w:ascii="Times New Roman" w:hAnsi="Times New Roman" w:cs="Times New Roman"/>
          <w:i/>
          <w:iCs/>
          <w:szCs w:val="28"/>
          <w:lang w:val="en-US"/>
        </w:rPr>
        <w:t>/F5xx_F6xx_Core_Lib</w:t>
      </w:r>
      <w:r w:rsidRPr="00F57C65">
        <w:rPr>
          <w:rFonts w:ascii="Times New Roman" w:hAnsi="Times New Roman" w:cs="Times New Roman"/>
          <w:szCs w:val="28"/>
          <w:lang w:val="en-US"/>
        </w:rPr>
        <w:t xml:space="preserve"> – </w:t>
      </w:r>
      <w:r>
        <w:rPr>
          <w:rFonts w:ascii="Times New Roman" w:hAnsi="Times New Roman" w:cs="Times New Roman"/>
          <w:szCs w:val="28"/>
        </w:rPr>
        <w:t>библиотека</w:t>
      </w:r>
      <w:r w:rsidRPr="00F57C65">
        <w:rPr>
          <w:rFonts w:ascii="Times New Roman" w:hAnsi="Times New Roman" w:cs="Times New Roman"/>
          <w:szCs w:val="28"/>
          <w:lang w:val="en-US"/>
        </w:rPr>
        <w:t xml:space="preserve"> </w:t>
      </w:r>
      <w:r>
        <w:rPr>
          <w:rFonts w:ascii="Times New Roman" w:hAnsi="Times New Roman" w:cs="Times New Roman"/>
          <w:szCs w:val="28"/>
        </w:rPr>
        <w:t>ядра</w:t>
      </w:r>
      <w:r w:rsidRPr="00F57C65">
        <w:rPr>
          <w:rFonts w:ascii="Times New Roman" w:hAnsi="Times New Roman" w:cs="Times New Roman"/>
          <w:szCs w:val="28"/>
          <w:lang w:val="en-US"/>
        </w:rPr>
        <w:t>;</w:t>
      </w:r>
    </w:p>
    <w:p w14:paraId="47A1A5B1" w14:textId="77777777" w:rsidR="00F53943" w:rsidRDefault="00F53943" w:rsidP="00F53943">
      <w:pPr>
        <w:numPr>
          <w:ilvl w:val="1"/>
          <w:numId w:val="12"/>
        </w:numPr>
        <w:tabs>
          <w:tab w:val="clear" w:pos="924"/>
          <w:tab w:val="num" w:pos="1080"/>
        </w:tabs>
        <w:suppressAutoHyphens/>
        <w:spacing w:line="200" w:lineRule="atLeast"/>
        <w:ind w:left="1080"/>
        <w:jc w:val="both"/>
        <w:rPr>
          <w:rFonts w:ascii="Times New Roman" w:hAnsi="Times New Roman" w:cs="Times New Roman"/>
          <w:i/>
          <w:iCs/>
          <w:szCs w:val="28"/>
        </w:rPr>
      </w:pPr>
      <w:r>
        <w:rPr>
          <w:rFonts w:ascii="Times New Roman" w:hAnsi="Times New Roman" w:cs="Times New Roman"/>
          <w:i/>
          <w:iCs/>
          <w:szCs w:val="28"/>
        </w:rPr>
        <w:t>/HAL_UCS.h</w:t>
      </w:r>
      <w:r>
        <w:rPr>
          <w:rFonts w:ascii="Times New Roman" w:hAnsi="Times New Roman" w:cs="Times New Roman"/>
          <w:szCs w:val="28"/>
        </w:rPr>
        <w:t xml:space="preserve"> – функции работы с унифицированной системой тактирования — выбор источников сигнала MCLK, SMCLK, ACLK, установка делителя, настройки генераторов XT1, XT2, режим блока FLL;</w:t>
      </w:r>
    </w:p>
    <w:p w14:paraId="1F5E5E1B" w14:textId="77777777" w:rsidR="00F53943" w:rsidRDefault="00F53943" w:rsidP="00F53943">
      <w:pPr>
        <w:numPr>
          <w:ilvl w:val="1"/>
          <w:numId w:val="12"/>
        </w:numPr>
        <w:tabs>
          <w:tab w:val="clear" w:pos="924"/>
          <w:tab w:val="num" w:pos="1080"/>
        </w:tabs>
        <w:suppressAutoHyphens/>
        <w:spacing w:line="200" w:lineRule="atLeast"/>
        <w:ind w:left="1080"/>
        <w:jc w:val="both"/>
        <w:rPr>
          <w:rFonts w:ascii="Times New Roman" w:hAnsi="Times New Roman" w:cs="Times New Roman"/>
          <w:i/>
          <w:iCs/>
          <w:szCs w:val="28"/>
        </w:rPr>
      </w:pPr>
      <w:r>
        <w:rPr>
          <w:rFonts w:ascii="Times New Roman" w:hAnsi="Times New Roman" w:cs="Times New Roman"/>
          <w:i/>
          <w:iCs/>
          <w:szCs w:val="28"/>
        </w:rPr>
        <w:t>/HAL_PMM.h</w:t>
      </w:r>
      <w:r>
        <w:rPr>
          <w:rFonts w:ascii="Times New Roman" w:hAnsi="Times New Roman" w:cs="Times New Roman"/>
          <w:szCs w:val="28"/>
        </w:rPr>
        <w:t xml:space="preserve"> – функции работы с менеджером питания;</w:t>
      </w:r>
    </w:p>
    <w:p w14:paraId="024CED61" w14:textId="77777777" w:rsidR="00F53943" w:rsidRDefault="00F53943" w:rsidP="00F53943">
      <w:pPr>
        <w:numPr>
          <w:ilvl w:val="1"/>
          <w:numId w:val="12"/>
        </w:numPr>
        <w:tabs>
          <w:tab w:val="clear" w:pos="924"/>
          <w:tab w:val="num" w:pos="1080"/>
        </w:tabs>
        <w:suppressAutoHyphens/>
        <w:spacing w:line="200" w:lineRule="atLeast"/>
        <w:ind w:left="1080"/>
        <w:jc w:val="both"/>
        <w:rPr>
          <w:rFonts w:ascii="Times New Roman" w:hAnsi="Times New Roman" w:cs="Times New Roman"/>
          <w:i/>
          <w:iCs/>
          <w:szCs w:val="28"/>
        </w:rPr>
      </w:pPr>
      <w:r>
        <w:rPr>
          <w:rFonts w:ascii="Times New Roman" w:hAnsi="Times New Roman" w:cs="Times New Roman"/>
          <w:i/>
          <w:iCs/>
          <w:szCs w:val="28"/>
        </w:rPr>
        <w:t>/HAL_FLASH.h</w:t>
      </w:r>
      <w:r>
        <w:rPr>
          <w:rFonts w:ascii="Times New Roman" w:hAnsi="Times New Roman" w:cs="Times New Roman"/>
          <w:szCs w:val="28"/>
        </w:rPr>
        <w:t xml:space="preserve"> – библиотека для работы с FLASH-памятью;</w:t>
      </w:r>
    </w:p>
    <w:p w14:paraId="5C3B6539" w14:textId="77777777" w:rsidR="00F53943" w:rsidRDefault="00F53943" w:rsidP="00F53943">
      <w:pPr>
        <w:numPr>
          <w:ilvl w:val="0"/>
          <w:numId w:val="12"/>
        </w:numPr>
        <w:tabs>
          <w:tab w:val="clear" w:pos="564"/>
          <w:tab w:val="num" w:pos="720"/>
        </w:tabs>
        <w:suppressAutoHyphens/>
        <w:spacing w:line="200" w:lineRule="atLeast"/>
        <w:ind w:left="720"/>
        <w:jc w:val="both"/>
        <w:rPr>
          <w:rFonts w:ascii="Times New Roman" w:hAnsi="Times New Roman" w:cs="Times New Roman"/>
          <w:i/>
          <w:iCs/>
          <w:szCs w:val="28"/>
        </w:rPr>
      </w:pPr>
      <w:r>
        <w:rPr>
          <w:rFonts w:ascii="Times New Roman" w:hAnsi="Times New Roman" w:cs="Times New Roman"/>
          <w:i/>
          <w:iCs/>
          <w:szCs w:val="28"/>
        </w:rPr>
        <w:t>/FatFs</w:t>
      </w:r>
      <w:r>
        <w:rPr>
          <w:rFonts w:ascii="Times New Roman" w:hAnsi="Times New Roman" w:cs="Times New Roman"/>
          <w:szCs w:val="28"/>
        </w:rPr>
        <w:t xml:space="preserve"> – стек файловой системы FAT для поддержки SD-карты;</w:t>
      </w:r>
    </w:p>
    <w:p w14:paraId="6DA72462" w14:textId="77777777" w:rsidR="00F53943" w:rsidRDefault="00F53943" w:rsidP="00F53943">
      <w:pPr>
        <w:numPr>
          <w:ilvl w:val="0"/>
          <w:numId w:val="12"/>
        </w:numPr>
        <w:tabs>
          <w:tab w:val="clear" w:pos="564"/>
          <w:tab w:val="num" w:pos="720"/>
        </w:tabs>
        <w:suppressAutoHyphens/>
        <w:spacing w:line="200" w:lineRule="atLeast"/>
        <w:ind w:left="720"/>
        <w:jc w:val="both"/>
        <w:rPr>
          <w:rFonts w:ascii="Times New Roman" w:hAnsi="Times New Roman" w:cs="Times New Roman"/>
          <w:i/>
          <w:iCs/>
          <w:szCs w:val="28"/>
        </w:rPr>
      </w:pPr>
      <w:r>
        <w:rPr>
          <w:rFonts w:ascii="Times New Roman" w:hAnsi="Times New Roman" w:cs="Times New Roman"/>
          <w:i/>
          <w:iCs/>
          <w:szCs w:val="28"/>
        </w:rPr>
        <w:t>/MSP-EXP430F5529_HAL</w:t>
      </w:r>
      <w:r>
        <w:rPr>
          <w:rFonts w:ascii="Times New Roman" w:hAnsi="Times New Roman" w:cs="Times New Roman"/>
          <w:szCs w:val="28"/>
        </w:rPr>
        <w:t xml:space="preserve"> — библиотека для поддержки основных устройств экспериментальной платы;</w:t>
      </w:r>
    </w:p>
    <w:p w14:paraId="402BAAEE" w14:textId="77777777" w:rsidR="00F53943" w:rsidRDefault="00F53943" w:rsidP="00F53943">
      <w:pPr>
        <w:numPr>
          <w:ilvl w:val="1"/>
          <w:numId w:val="12"/>
        </w:numPr>
        <w:tabs>
          <w:tab w:val="clear" w:pos="924"/>
          <w:tab w:val="num" w:pos="1080"/>
        </w:tabs>
        <w:suppressAutoHyphens/>
        <w:spacing w:line="200" w:lineRule="atLeast"/>
        <w:ind w:left="1080"/>
        <w:jc w:val="both"/>
        <w:rPr>
          <w:rFonts w:ascii="Times New Roman" w:hAnsi="Times New Roman" w:cs="Times New Roman"/>
          <w:i/>
          <w:iCs/>
          <w:szCs w:val="28"/>
        </w:rPr>
      </w:pPr>
      <w:r>
        <w:rPr>
          <w:rFonts w:ascii="Times New Roman" w:hAnsi="Times New Roman" w:cs="Times New Roman"/>
          <w:i/>
          <w:iCs/>
          <w:szCs w:val="28"/>
        </w:rPr>
        <w:lastRenderedPageBreak/>
        <w:t>/HAL_Wheel.h</w:t>
      </w:r>
      <w:r>
        <w:rPr>
          <w:rFonts w:ascii="Times New Roman" w:hAnsi="Times New Roman" w:cs="Times New Roman"/>
          <w:szCs w:val="28"/>
        </w:rPr>
        <w:t xml:space="preserve"> – работа с потенциометром;</w:t>
      </w:r>
    </w:p>
    <w:p w14:paraId="66493284" w14:textId="77777777" w:rsidR="00F53943" w:rsidRDefault="00F53943" w:rsidP="00F53943">
      <w:pPr>
        <w:numPr>
          <w:ilvl w:val="1"/>
          <w:numId w:val="12"/>
        </w:numPr>
        <w:tabs>
          <w:tab w:val="clear" w:pos="924"/>
          <w:tab w:val="num" w:pos="1080"/>
        </w:tabs>
        <w:suppressAutoHyphens/>
        <w:spacing w:line="200" w:lineRule="atLeast"/>
        <w:ind w:left="1080"/>
        <w:jc w:val="both"/>
        <w:rPr>
          <w:rFonts w:ascii="Times New Roman" w:hAnsi="Times New Roman" w:cs="Times New Roman"/>
          <w:i/>
          <w:iCs/>
          <w:szCs w:val="28"/>
        </w:rPr>
      </w:pPr>
      <w:r>
        <w:rPr>
          <w:rFonts w:ascii="Times New Roman" w:hAnsi="Times New Roman" w:cs="Times New Roman"/>
          <w:i/>
          <w:iCs/>
          <w:szCs w:val="28"/>
        </w:rPr>
        <w:t>/HAL_SDCard.h</w:t>
      </w:r>
      <w:r>
        <w:rPr>
          <w:rFonts w:ascii="Times New Roman" w:hAnsi="Times New Roman" w:cs="Times New Roman"/>
          <w:szCs w:val="28"/>
        </w:rPr>
        <w:t xml:space="preserve"> – работа с SD-картой памяти;</w:t>
      </w:r>
    </w:p>
    <w:p w14:paraId="2123EBCA" w14:textId="77777777" w:rsidR="00F53943" w:rsidRDefault="00F53943" w:rsidP="00F53943">
      <w:pPr>
        <w:numPr>
          <w:ilvl w:val="1"/>
          <w:numId w:val="12"/>
        </w:numPr>
        <w:tabs>
          <w:tab w:val="clear" w:pos="924"/>
          <w:tab w:val="num" w:pos="1080"/>
        </w:tabs>
        <w:suppressAutoHyphens/>
        <w:spacing w:line="200" w:lineRule="atLeast"/>
        <w:ind w:left="1080"/>
        <w:jc w:val="both"/>
        <w:rPr>
          <w:rFonts w:ascii="Times New Roman" w:hAnsi="Times New Roman" w:cs="Times New Roman"/>
          <w:i/>
          <w:iCs/>
          <w:szCs w:val="28"/>
        </w:rPr>
      </w:pPr>
      <w:r>
        <w:rPr>
          <w:rFonts w:ascii="Times New Roman" w:hAnsi="Times New Roman" w:cs="Times New Roman"/>
          <w:i/>
          <w:iCs/>
          <w:szCs w:val="28"/>
        </w:rPr>
        <w:t>/HAL_Dogs102x6.h</w:t>
      </w:r>
      <w:r>
        <w:rPr>
          <w:rFonts w:ascii="Times New Roman" w:hAnsi="Times New Roman" w:cs="Times New Roman"/>
          <w:szCs w:val="28"/>
        </w:rPr>
        <w:t xml:space="preserve"> – работа с ЖКИ экраном, включая простейшие графические функции;</w:t>
      </w:r>
    </w:p>
    <w:p w14:paraId="7A196531" w14:textId="77777777" w:rsidR="00F53943" w:rsidRDefault="00F53943" w:rsidP="00F53943">
      <w:pPr>
        <w:numPr>
          <w:ilvl w:val="1"/>
          <w:numId w:val="12"/>
        </w:numPr>
        <w:tabs>
          <w:tab w:val="clear" w:pos="924"/>
          <w:tab w:val="num" w:pos="1080"/>
        </w:tabs>
        <w:suppressAutoHyphens/>
        <w:spacing w:line="200" w:lineRule="atLeast"/>
        <w:ind w:left="1080"/>
        <w:jc w:val="both"/>
        <w:rPr>
          <w:rFonts w:ascii="Times New Roman" w:hAnsi="Times New Roman" w:cs="Times New Roman"/>
          <w:i/>
          <w:iCs/>
          <w:szCs w:val="28"/>
        </w:rPr>
      </w:pPr>
      <w:r>
        <w:rPr>
          <w:rFonts w:ascii="Times New Roman" w:hAnsi="Times New Roman" w:cs="Times New Roman"/>
          <w:i/>
          <w:iCs/>
          <w:szCs w:val="28"/>
        </w:rPr>
        <w:t>/HAL_Cma3000.h</w:t>
      </w:r>
      <w:r>
        <w:rPr>
          <w:rFonts w:ascii="Times New Roman" w:hAnsi="Times New Roman" w:cs="Times New Roman"/>
          <w:szCs w:val="28"/>
        </w:rPr>
        <w:t xml:space="preserve"> – работа с акселерометром;</w:t>
      </w:r>
    </w:p>
    <w:p w14:paraId="3B4C0D93" w14:textId="77777777" w:rsidR="00F53943" w:rsidRDefault="00F53943" w:rsidP="00F53943">
      <w:pPr>
        <w:numPr>
          <w:ilvl w:val="1"/>
          <w:numId w:val="12"/>
        </w:numPr>
        <w:tabs>
          <w:tab w:val="clear" w:pos="924"/>
          <w:tab w:val="num" w:pos="1080"/>
        </w:tabs>
        <w:suppressAutoHyphens/>
        <w:spacing w:line="200" w:lineRule="atLeast"/>
        <w:ind w:left="1080"/>
        <w:jc w:val="both"/>
        <w:rPr>
          <w:rFonts w:ascii="Times New Roman" w:hAnsi="Times New Roman" w:cs="Times New Roman"/>
          <w:i/>
          <w:iCs/>
          <w:szCs w:val="28"/>
        </w:rPr>
      </w:pPr>
      <w:r>
        <w:rPr>
          <w:rFonts w:ascii="Times New Roman" w:hAnsi="Times New Roman" w:cs="Times New Roman"/>
          <w:i/>
          <w:iCs/>
          <w:szCs w:val="28"/>
        </w:rPr>
        <w:t>/HAL_Buttons.h</w:t>
      </w:r>
      <w:r>
        <w:rPr>
          <w:rFonts w:ascii="Times New Roman" w:hAnsi="Times New Roman" w:cs="Times New Roman"/>
          <w:szCs w:val="28"/>
        </w:rPr>
        <w:t xml:space="preserve"> – работа с кнопками;</w:t>
      </w:r>
    </w:p>
    <w:p w14:paraId="6FB19525" w14:textId="77777777" w:rsidR="00F53943" w:rsidRDefault="00F53943" w:rsidP="00F53943">
      <w:pPr>
        <w:numPr>
          <w:ilvl w:val="1"/>
          <w:numId w:val="12"/>
        </w:numPr>
        <w:tabs>
          <w:tab w:val="clear" w:pos="924"/>
          <w:tab w:val="num" w:pos="1080"/>
        </w:tabs>
        <w:suppressAutoHyphens/>
        <w:spacing w:line="200" w:lineRule="atLeast"/>
        <w:ind w:left="1080"/>
        <w:jc w:val="both"/>
        <w:rPr>
          <w:rFonts w:ascii="Times New Roman" w:hAnsi="Times New Roman" w:cs="Times New Roman"/>
          <w:i/>
          <w:iCs/>
          <w:szCs w:val="28"/>
        </w:rPr>
      </w:pPr>
      <w:r>
        <w:rPr>
          <w:rFonts w:ascii="Times New Roman" w:hAnsi="Times New Roman" w:cs="Times New Roman"/>
          <w:i/>
          <w:iCs/>
          <w:szCs w:val="28"/>
        </w:rPr>
        <w:t>/HAL_Board.h</w:t>
      </w:r>
      <w:r>
        <w:rPr>
          <w:rFonts w:ascii="Times New Roman" w:hAnsi="Times New Roman" w:cs="Times New Roman"/>
          <w:szCs w:val="28"/>
        </w:rPr>
        <w:t xml:space="preserve"> – работа со светодиодами;</w:t>
      </w:r>
    </w:p>
    <w:p w14:paraId="0AB396FE" w14:textId="77777777" w:rsidR="00F53943" w:rsidRDefault="00F53943" w:rsidP="00F53943">
      <w:pPr>
        <w:numPr>
          <w:ilvl w:val="1"/>
          <w:numId w:val="12"/>
        </w:numPr>
        <w:tabs>
          <w:tab w:val="clear" w:pos="924"/>
          <w:tab w:val="num" w:pos="1080"/>
        </w:tabs>
        <w:suppressAutoHyphens/>
        <w:spacing w:line="200" w:lineRule="atLeast"/>
        <w:ind w:left="1080"/>
        <w:jc w:val="both"/>
        <w:rPr>
          <w:rFonts w:ascii="Times New Roman" w:hAnsi="Times New Roman" w:cs="Times New Roman"/>
          <w:i/>
          <w:iCs/>
          <w:szCs w:val="28"/>
        </w:rPr>
      </w:pPr>
      <w:r>
        <w:rPr>
          <w:rFonts w:ascii="Times New Roman" w:hAnsi="Times New Roman" w:cs="Times New Roman"/>
          <w:i/>
          <w:iCs/>
          <w:szCs w:val="28"/>
        </w:rPr>
        <w:t>/HAL_AppUart.h</w:t>
      </w:r>
      <w:r>
        <w:rPr>
          <w:rFonts w:ascii="Times New Roman" w:hAnsi="Times New Roman" w:cs="Times New Roman"/>
          <w:szCs w:val="28"/>
        </w:rPr>
        <w:t xml:space="preserve"> – работа с USCI в режиме UART;</w:t>
      </w:r>
    </w:p>
    <w:p w14:paraId="26B44D24" w14:textId="77777777" w:rsidR="00F53943" w:rsidRDefault="00F53943" w:rsidP="00F53943">
      <w:pPr>
        <w:numPr>
          <w:ilvl w:val="0"/>
          <w:numId w:val="12"/>
        </w:numPr>
        <w:tabs>
          <w:tab w:val="clear" w:pos="564"/>
          <w:tab w:val="num" w:pos="720"/>
        </w:tabs>
        <w:suppressAutoHyphens/>
        <w:spacing w:line="200" w:lineRule="atLeast"/>
        <w:ind w:left="720"/>
        <w:jc w:val="both"/>
        <w:rPr>
          <w:rFonts w:ascii="Times New Roman" w:hAnsi="Times New Roman" w:cs="Times New Roman"/>
          <w:i/>
          <w:iCs/>
          <w:szCs w:val="28"/>
        </w:rPr>
      </w:pPr>
      <w:r>
        <w:rPr>
          <w:rFonts w:ascii="Times New Roman" w:hAnsi="Times New Roman" w:cs="Times New Roman"/>
          <w:i/>
          <w:iCs/>
          <w:szCs w:val="28"/>
        </w:rPr>
        <w:t>/USB</w:t>
      </w:r>
      <w:r>
        <w:rPr>
          <w:rFonts w:ascii="Times New Roman" w:hAnsi="Times New Roman" w:cs="Times New Roman"/>
          <w:szCs w:val="28"/>
        </w:rPr>
        <w:t xml:space="preserve"> – стек USB для экспериментальной платы;</w:t>
      </w:r>
    </w:p>
    <w:p w14:paraId="6E0020C3" w14:textId="77777777" w:rsidR="00F53943" w:rsidRDefault="00F53943" w:rsidP="00F53943">
      <w:pPr>
        <w:numPr>
          <w:ilvl w:val="0"/>
          <w:numId w:val="12"/>
        </w:numPr>
        <w:tabs>
          <w:tab w:val="clear" w:pos="564"/>
          <w:tab w:val="num" w:pos="720"/>
        </w:tabs>
        <w:suppressAutoHyphens/>
        <w:spacing w:line="200" w:lineRule="atLeast"/>
        <w:ind w:left="720"/>
        <w:jc w:val="both"/>
      </w:pPr>
      <w:r>
        <w:rPr>
          <w:rFonts w:ascii="Times New Roman" w:hAnsi="Times New Roman" w:cs="Times New Roman"/>
          <w:i/>
          <w:iCs/>
          <w:szCs w:val="28"/>
        </w:rPr>
        <w:t>/UserExperienceDemo</w:t>
      </w:r>
      <w:r>
        <w:rPr>
          <w:rFonts w:ascii="Times New Roman" w:hAnsi="Times New Roman" w:cs="Times New Roman"/>
          <w:szCs w:val="28"/>
        </w:rPr>
        <w:t xml:space="preserve"> — пример приложения с использованием высокоуровневых библиотек. Именно это приложение использовалось в лабораторной работе №1 для знакомства с комплектом.</w:t>
      </w:r>
    </w:p>
    <w:p w14:paraId="15F5CC02" w14:textId="77777777" w:rsidR="00F53943" w:rsidRDefault="00F53943" w:rsidP="00F53943">
      <w:pPr>
        <w:spacing w:line="200" w:lineRule="atLeast"/>
      </w:pPr>
    </w:p>
    <w:p w14:paraId="11A02340" w14:textId="77777777" w:rsidR="00F53943" w:rsidRDefault="00F53943" w:rsidP="00F53943">
      <w:pPr>
        <w:pStyle w:val="ad"/>
        <w:spacing w:after="0"/>
      </w:pPr>
    </w:p>
    <w:p w14:paraId="4774FC68" w14:textId="154EC284" w:rsidR="00F53943" w:rsidRDefault="00F53943" w:rsidP="00F53943">
      <w:pPr>
        <w:suppressAutoHyphens/>
        <w:rPr>
          <w:rFonts w:ascii="Times New Roman" w:hAnsi="Times New Roman" w:cs="Times New Roman"/>
          <w:szCs w:val="28"/>
        </w:rPr>
      </w:pPr>
      <w:r>
        <w:rPr>
          <w:rFonts w:ascii="Times New Roman" w:hAnsi="Times New Roman" w:cs="Times New Roman"/>
          <w:b/>
          <w:bCs/>
          <w:szCs w:val="28"/>
        </w:rPr>
        <w:t>3.2 SD-карта памяти</w:t>
      </w:r>
    </w:p>
    <w:p w14:paraId="6E03F76C" w14:textId="77777777" w:rsidR="00F53943" w:rsidRDefault="00F53943" w:rsidP="00F53943">
      <w:pPr>
        <w:spacing w:line="200" w:lineRule="atLeast"/>
        <w:rPr>
          <w:rFonts w:ascii="Times New Roman" w:hAnsi="Times New Roman" w:cs="Times New Roman"/>
          <w:szCs w:val="28"/>
        </w:rPr>
      </w:pPr>
    </w:p>
    <w:p w14:paraId="2937DBAD" w14:textId="77777777" w:rsidR="00F53943" w:rsidRDefault="00F53943" w:rsidP="00F53943">
      <w:pPr>
        <w:spacing w:line="200" w:lineRule="atLeast"/>
        <w:ind w:firstLine="720"/>
        <w:rPr>
          <w:rFonts w:ascii="Times New Roman" w:eastAsia="Arial Narrow" w:hAnsi="Times New Roman" w:cs="Times New Roman"/>
          <w:szCs w:val="28"/>
        </w:rPr>
      </w:pPr>
      <w:r>
        <w:rPr>
          <w:rFonts w:ascii="Times New Roman" w:eastAsia="GaramondBookC" w:hAnsi="Times New Roman" w:cs="Times New Roman"/>
          <w:szCs w:val="28"/>
          <w:lang w:eastAsia="ar-SA"/>
        </w:rPr>
        <w:t>ММС/SD или SD-карта памяти представляет собой функционально и конструктивно законченный модуль, который содержит в своем составе собственно память и управляющий микроконтроллер. Обмен данными возможен по двум протоколам: ММС и SPI. Протокол ММС обеспечивает большую скорость и возможность параллельного включения нескольких карт и является основным. Тем не менее для многих платформ удобнее использовать протокол SPI, который поддерживается микроконтроллером на аппаратном уровне.</w:t>
      </w:r>
    </w:p>
    <w:p w14:paraId="5EF355FC" w14:textId="77777777" w:rsidR="00F53943" w:rsidRDefault="00F53943" w:rsidP="00F53943">
      <w:pPr>
        <w:spacing w:line="200" w:lineRule="atLeast"/>
        <w:rPr>
          <w:rFonts w:ascii="Times New Roman" w:eastAsia="Arial Narrow" w:hAnsi="Times New Roman" w:cs="Times New Roman"/>
          <w:szCs w:val="28"/>
        </w:rPr>
      </w:pPr>
      <w:r>
        <w:rPr>
          <w:rFonts w:ascii="Times New Roman" w:eastAsia="Arial Narrow" w:hAnsi="Times New Roman" w:cs="Times New Roman"/>
          <w:szCs w:val="28"/>
        </w:rPr>
        <w:t>Схема подключения SD-карты памяти приведена на рисунке 6.1. Как видно из рисунка, карта подключается по интерфейсу SPI, причем на одном и том же канале, что и ЖКИ. Соответственно, при программировании необходимо учитывать этот момент: на шине SPI не должны одновременно присутствовать два устройства, которым разрешена работа.</w:t>
      </w:r>
    </w:p>
    <w:p w14:paraId="38369218" w14:textId="30493DDC" w:rsidR="00F53943" w:rsidRDefault="00F53943" w:rsidP="00F53943">
      <w:pPr>
        <w:spacing w:line="200" w:lineRule="atLeast"/>
        <w:rPr>
          <w:rFonts w:ascii="Times New Roman" w:eastAsia="Arial Narrow" w:hAnsi="Times New Roman" w:cs="Times New Roman"/>
          <w:szCs w:val="28"/>
        </w:rPr>
      </w:pPr>
      <w:r>
        <w:rPr>
          <w:rFonts w:ascii="Times New Roman" w:eastAsia="Arial Narrow" w:hAnsi="Times New Roman" w:cs="Times New Roman"/>
          <w:szCs w:val="28"/>
        </w:rPr>
        <w:t>Соответствие выводов разъема SD-карты и микроконтроллера приведены в таблице 3.1.</w:t>
      </w:r>
    </w:p>
    <w:p w14:paraId="04D700D6" w14:textId="2D7FA1CA" w:rsidR="007D2C8A" w:rsidRPr="007D2C8A" w:rsidRDefault="007D2C8A" w:rsidP="00F53943">
      <w:pPr>
        <w:spacing w:line="200" w:lineRule="atLeast"/>
        <w:rPr>
          <w:rFonts w:ascii="Times New Roman" w:hAnsi="Times New Roman" w:cs="Times New Roman"/>
          <w:szCs w:val="28"/>
        </w:rPr>
      </w:pPr>
      <w:r>
        <w:rPr>
          <w:rFonts w:ascii="Times New Roman" w:eastAsia="Arial Narrow" w:hAnsi="Times New Roman" w:cs="Times New Roman"/>
          <w:szCs w:val="28"/>
        </w:rPr>
        <w:t>Ра</w:t>
      </w:r>
    </w:p>
    <w:p w14:paraId="208F6BA0" w14:textId="77777777" w:rsidR="00F53943" w:rsidRDefault="00F53943" w:rsidP="00F53943">
      <w:pPr>
        <w:spacing w:line="200" w:lineRule="atLeast"/>
        <w:rPr>
          <w:rFonts w:ascii="Times New Roman" w:hAnsi="Times New Roman" w:cs="Times New Roman"/>
          <w:szCs w:val="28"/>
        </w:rPr>
      </w:pPr>
    </w:p>
    <w:p w14:paraId="3920A8D9" w14:textId="59B485B2" w:rsidR="00F53943" w:rsidRDefault="00F53943" w:rsidP="00F53943">
      <w:pPr>
        <w:spacing w:line="200" w:lineRule="atLeast"/>
      </w:pPr>
      <w:r>
        <w:rPr>
          <w:noProof/>
        </w:rPr>
        <w:lastRenderedPageBreak/>
        <w:drawing>
          <wp:anchor distT="0" distB="0" distL="0" distR="0" simplePos="0" relativeHeight="251680768" behindDoc="0" locked="0" layoutInCell="1" allowOverlap="1" wp14:anchorId="429157F5" wp14:editId="49443BBC">
            <wp:simplePos x="0" y="0"/>
            <wp:positionH relativeFrom="column">
              <wp:posOffset>399415</wp:posOffset>
            </wp:positionH>
            <wp:positionV relativeFrom="paragraph">
              <wp:posOffset>122555</wp:posOffset>
            </wp:positionV>
            <wp:extent cx="4986020" cy="3282950"/>
            <wp:effectExtent l="0" t="0" r="508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6020" cy="32829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4FA70DD" w14:textId="6A529F8E" w:rsidR="00F53943" w:rsidRDefault="00F53943" w:rsidP="00F53943">
      <w:pPr>
        <w:suppressAutoHyphens/>
        <w:spacing w:line="200" w:lineRule="atLeast"/>
        <w:jc w:val="center"/>
        <w:rPr>
          <w:rFonts w:ascii="Times New Roman" w:hAnsi="Times New Roman" w:cs="Times New Roman"/>
          <w:szCs w:val="28"/>
        </w:rPr>
      </w:pPr>
      <w:r>
        <w:rPr>
          <w:rFonts w:ascii="Times New Roman" w:eastAsia="Arial Narrow" w:hAnsi="Times New Roman" w:cs="Times New Roman"/>
          <w:sz w:val="24"/>
          <w:szCs w:val="24"/>
        </w:rPr>
        <w:t>Рис. 3.1 Схема подключения разъема SD-карты памяти</w:t>
      </w:r>
    </w:p>
    <w:p w14:paraId="758F15C8" w14:textId="77777777" w:rsidR="00F53943" w:rsidRDefault="00F53943" w:rsidP="00F53943">
      <w:pPr>
        <w:spacing w:line="200" w:lineRule="atLeast"/>
        <w:rPr>
          <w:rFonts w:ascii="Times New Roman" w:hAnsi="Times New Roman" w:cs="Times New Roman"/>
          <w:szCs w:val="28"/>
        </w:rPr>
      </w:pPr>
    </w:p>
    <w:p w14:paraId="06C89492" w14:textId="255629D2" w:rsidR="00F53943" w:rsidRDefault="00F53943" w:rsidP="00F53943">
      <w:pPr>
        <w:spacing w:line="200" w:lineRule="atLeast"/>
        <w:ind w:firstLine="720"/>
        <w:rPr>
          <w:rFonts w:ascii="Times New Roman" w:hAnsi="Times New Roman" w:cs="Times New Roman"/>
          <w:i/>
          <w:iCs/>
          <w:szCs w:val="28"/>
        </w:rPr>
      </w:pPr>
      <w:r>
        <w:rPr>
          <w:rFonts w:ascii="Times New Roman" w:hAnsi="Times New Roman" w:cs="Times New Roman"/>
          <w:szCs w:val="28"/>
        </w:rPr>
        <w:t xml:space="preserve">Заголовочный файл </w:t>
      </w:r>
      <w:r>
        <w:rPr>
          <w:rFonts w:ascii="Times New Roman" w:hAnsi="Times New Roman" w:cs="Times New Roman"/>
          <w:i/>
          <w:iCs/>
          <w:szCs w:val="28"/>
        </w:rPr>
        <w:t>HAL_SDCard.h</w:t>
      </w:r>
      <w:r>
        <w:rPr>
          <w:rFonts w:ascii="Times New Roman" w:hAnsi="Times New Roman" w:cs="Times New Roman"/>
          <w:szCs w:val="28"/>
        </w:rPr>
        <w:t xml:space="preserve"> определяет следующие функции:</w:t>
      </w:r>
    </w:p>
    <w:p w14:paraId="57F8670D" w14:textId="77777777" w:rsidR="00F53943" w:rsidRDefault="00F53943" w:rsidP="00F53943">
      <w:pPr>
        <w:spacing w:line="200" w:lineRule="atLeast"/>
        <w:rPr>
          <w:rFonts w:ascii="Times New Roman" w:hAnsi="Times New Roman" w:cs="Times New Roman"/>
          <w:i/>
          <w:iCs/>
          <w:szCs w:val="28"/>
        </w:rPr>
      </w:pPr>
      <w:r>
        <w:rPr>
          <w:rFonts w:ascii="Times New Roman" w:hAnsi="Times New Roman" w:cs="Times New Roman"/>
          <w:i/>
          <w:iCs/>
          <w:szCs w:val="28"/>
        </w:rPr>
        <w:t>void SDCard_init(void)</w:t>
      </w:r>
      <w:r>
        <w:rPr>
          <w:rFonts w:ascii="Times New Roman" w:hAnsi="Times New Roman" w:cs="Times New Roman"/>
          <w:szCs w:val="28"/>
        </w:rPr>
        <w:t xml:space="preserve"> — подключение линий микроконтроллера и инициализация интерфейса SPI в режиме 3-проводной, Master, MSB, 8-бит, активный уровень CLK – низкий, источник тактирования SMCLK, частота тактирования 397 КГц (при инициализации должна быть менее 400 КГц).</w:t>
      </w:r>
    </w:p>
    <w:p w14:paraId="6F963888" w14:textId="77777777" w:rsidR="00F53943" w:rsidRDefault="00F53943" w:rsidP="00F53943">
      <w:pPr>
        <w:spacing w:line="200" w:lineRule="atLeast"/>
        <w:rPr>
          <w:rFonts w:ascii="Times New Roman" w:hAnsi="Times New Roman" w:cs="Times New Roman"/>
          <w:i/>
          <w:iCs/>
          <w:szCs w:val="28"/>
        </w:rPr>
      </w:pPr>
      <w:r>
        <w:rPr>
          <w:rFonts w:ascii="Times New Roman" w:hAnsi="Times New Roman" w:cs="Times New Roman"/>
          <w:i/>
          <w:iCs/>
          <w:szCs w:val="28"/>
        </w:rPr>
        <w:t>void SDCard_fastMode(void)</w:t>
      </w:r>
      <w:r>
        <w:rPr>
          <w:rFonts w:ascii="Times New Roman" w:hAnsi="Times New Roman" w:cs="Times New Roman"/>
          <w:szCs w:val="28"/>
        </w:rPr>
        <w:t xml:space="preserve"> — устанавливает тактовую частоту 12,5 МГц для быстрого обмена.</w:t>
      </w:r>
    </w:p>
    <w:p w14:paraId="7103BF4D" w14:textId="77777777" w:rsidR="00F53943" w:rsidRDefault="00F53943" w:rsidP="00F53943">
      <w:pPr>
        <w:spacing w:line="200" w:lineRule="atLeast"/>
        <w:rPr>
          <w:rFonts w:ascii="Times New Roman" w:hAnsi="Times New Roman" w:cs="Times New Roman"/>
          <w:i/>
          <w:iCs/>
          <w:szCs w:val="28"/>
        </w:rPr>
      </w:pPr>
      <w:r>
        <w:rPr>
          <w:rFonts w:ascii="Times New Roman" w:hAnsi="Times New Roman" w:cs="Times New Roman"/>
          <w:i/>
          <w:iCs/>
          <w:szCs w:val="28"/>
        </w:rPr>
        <w:t>void SDCard_readFrame(uint8_t *pBuffer, uint16_t size)</w:t>
      </w:r>
      <w:r>
        <w:rPr>
          <w:rFonts w:ascii="Times New Roman" w:hAnsi="Times New Roman" w:cs="Times New Roman"/>
          <w:szCs w:val="28"/>
        </w:rPr>
        <w:t xml:space="preserve"> — чтение данных из памяти, 1 параметр — указатель на буфер приема, 2 параметр — количество байт.</w:t>
      </w:r>
    </w:p>
    <w:p w14:paraId="37CEDD97" w14:textId="77777777" w:rsidR="00F53943" w:rsidRDefault="00F53943" w:rsidP="00F53943">
      <w:pPr>
        <w:spacing w:line="200" w:lineRule="atLeast"/>
        <w:rPr>
          <w:rFonts w:ascii="Times New Roman" w:hAnsi="Times New Roman" w:cs="Times New Roman"/>
          <w:i/>
          <w:iCs/>
          <w:szCs w:val="28"/>
        </w:rPr>
      </w:pPr>
      <w:r>
        <w:rPr>
          <w:rFonts w:ascii="Times New Roman" w:hAnsi="Times New Roman" w:cs="Times New Roman"/>
          <w:i/>
          <w:iCs/>
          <w:szCs w:val="28"/>
        </w:rPr>
        <w:t>void SDCard_sendFrame(uint8_t *pBuffer, uint16_t size)</w:t>
      </w:r>
      <w:r>
        <w:rPr>
          <w:rFonts w:ascii="Times New Roman" w:hAnsi="Times New Roman" w:cs="Times New Roman"/>
          <w:szCs w:val="28"/>
        </w:rPr>
        <w:t xml:space="preserve"> — запись данных в память, 1 параметр — указатель на буфер с данными, 2 параметр — количество байт.</w:t>
      </w:r>
    </w:p>
    <w:p w14:paraId="1617C3FF" w14:textId="77777777" w:rsidR="00F53943" w:rsidRDefault="00F53943" w:rsidP="00F53943">
      <w:pPr>
        <w:spacing w:line="200" w:lineRule="atLeast"/>
        <w:rPr>
          <w:rFonts w:ascii="Times New Roman" w:eastAsia="Arial Narrow" w:hAnsi="Times New Roman" w:cs="Times New Roman"/>
          <w:i/>
          <w:iCs/>
          <w:szCs w:val="28"/>
        </w:rPr>
      </w:pPr>
      <w:r>
        <w:rPr>
          <w:rFonts w:ascii="Times New Roman" w:hAnsi="Times New Roman" w:cs="Times New Roman"/>
          <w:i/>
          <w:iCs/>
          <w:szCs w:val="28"/>
        </w:rPr>
        <w:t>void SDCard_setCSHigh(void)</w:t>
      </w:r>
      <w:r>
        <w:rPr>
          <w:rFonts w:ascii="Times New Roman" w:hAnsi="Times New Roman" w:cs="Times New Roman"/>
          <w:szCs w:val="28"/>
        </w:rPr>
        <w:t xml:space="preserve"> — установка сигнала выбора устройства в 1.</w:t>
      </w:r>
    </w:p>
    <w:p w14:paraId="28C6D4D2" w14:textId="77777777" w:rsidR="00F53943" w:rsidRDefault="00F53943" w:rsidP="00F53943">
      <w:pPr>
        <w:spacing w:line="200" w:lineRule="atLeast"/>
        <w:rPr>
          <w:rFonts w:ascii="Times New Roman" w:hAnsi="Times New Roman" w:cs="Times New Roman"/>
          <w:szCs w:val="28"/>
        </w:rPr>
      </w:pPr>
      <w:r>
        <w:rPr>
          <w:rFonts w:ascii="Times New Roman" w:eastAsia="Arial Narrow" w:hAnsi="Times New Roman" w:cs="Times New Roman"/>
          <w:i/>
          <w:iCs/>
          <w:szCs w:val="28"/>
        </w:rPr>
        <w:t>void SDCard_setCSLow(void)</w:t>
      </w:r>
      <w:r>
        <w:rPr>
          <w:rFonts w:ascii="Times New Roman" w:eastAsia="Arial Narrow" w:hAnsi="Times New Roman" w:cs="Times New Roman"/>
          <w:szCs w:val="28"/>
        </w:rPr>
        <w:t xml:space="preserve"> — сброс сигнала выбора устройства в 0.</w:t>
      </w:r>
    </w:p>
    <w:p w14:paraId="6EDF4531" w14:textId="77777777" w:rsidR="00F53943" w:rsidRDefault="00F53943" w:rsidP="00F53943">
      <w:pPr>
        <w:spacing w:line="200" w:lineRule="atLeast"/>
        <w:rPr>
          <w:rFonts w:ascii="Times New Roman" w:hAnsi="Times New Roman" w:cs="Times New Roman"/>
          <w:szCs w:val="28"/>
        </w:rPr>
      </w:pPr>
    </w:p>
    <w:p w14:paraId="066E5EE4" w14:textId="2EBEA254" w:rsidR="00F53943" w:rsidRDefault="00F53943" w:rsidP="00F53943">
      <w:pPr>
        <w:rPr>
          <w:rFonts w:ascii="Times New Roman" w:eastAsia="Times New Roman" w:hAnsi="Times New Roman" w:cs="Times New Roman"/>
          <w:b/>
          <w:bCs/>
          <w:sz w:val="24"/>
          <w:szCs w:val="24"/>
        </w:rPr>
      </w:pPr>
      <w:r>
        <w:rPr>
          <w:rFonts w:ascii="Times New Roman" w:hAnsi="Times New Roman" w:cs="Times New Roman"/>
          <w:szCs w:val="28"/>
        </w:rPr>
        <w:t xml:space="preserve">Таблица 3.1. </w:t>
      </w:r>
      <w:r>
        <w:rPr>
          <w:rFonts w:ascii="Times New Roman" w:eastAsia="Arial Unicode MS" w:hAnsi="Times New Roman" w:cs="Times New Roman"/>
          <w:szCs w:val="28"/>
        </w:rPr>
        <w:t>Соответствие выводов разъема SD-карты памяти</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691"/>
        <w:gridCol w:w="1532"/>
        <w:gridCol w:w="2681"/>
        <w:gridCol w:w="1867"/>
        <w:gridCol w:w="1849"/>
      </w:tblGrid>
      <w:tr w:rsidR="00F53943" w14:paraId="737FC47D" w14:textId="77777777" w:rsidTr="00E41C57">
        <w:trPr>
          <w:trHeight w:val="1053"/>
          <w:tblHeader/>
        </w:trPr>
        <w:tc>
          <w:tcPr>
            <w:tcW w:w="1691" w:type="dxa"/>
            <w:tcBorders>
              <w:top w:val="single" w:sz="1" w:space="0" w:color="000000"/>
              <w:left w:val="single" w:sz="1" w:space="0" w:color="000000"/>
              <w:bottom w:val="single" w:sz="1" w:space="0" w:color="000000"/>
            </w:tcBorders>
            <w:shd w:val="clear" w:color="auto" w:fill="auto"/>
            <w:vAlign w:val="center"/>
          </w:tcPr>
          <w:p w14:paraId="533B0E7E" w14:textId="77777777" w:rsidR="00F53943" w:rsidRDefault="00F53943" w:rsidP="00E41C57">
            <w:pPr>
              <w:pStyle w:val="ac"/>
              <w:ind w:right="48" w:firstLine="0"/>
              <w:jc w:val="center"/>
              <w:rPr>
                <w:b/>
                <w:bCs/>
              </w:rPr>
            </w:pPr>
            <w:r>
              <w:rPr>
                <w:b/>
                <w:bCs/>
              </w:rPr>
              <w:t>Выводы SD-разъема</w:t>
            </w:r>
          </w:p>
        </w:tc>
        <w:tc>
          <w:tcPr>
            <w:tcW w:w="1532" w:type="dxa"/>
            <w:tcBorders>
              <w:top w:val="single" w:sz="1" w:space="0" w:color="000000"/>
              <w:left w:val="single" w:sz="1" w:space="0" w:color="000000"/>
              <w:bottom w:val="single" w:sz="1" w:space="0" w:color="000000"/>
            </w:tcBorders>
            <w:shd w:val="clear" w:color="auto" w:fill="auto"/>
            <w:vAlign w:val="center"/>
          </w:tcPr>
          <w:p w14:paraId="1BA7E46C" w14:textId="77777777" w:rsidR="00F53943" w:rsidRDefault="00F53943" w:rsidP="00E41C57">
            <w:pPr>
              <w:pStyle w:val="ac"/>
              <w:ind w:firstLine="0"/>
              <w:jc w:val="center"/>
              <w:rPr>
                <w:b/>
                <w:bCs/>
              </w:rPr>
            </w:pPr>
            <w:r>
              <w:rPr>
                <w:b/>
                <w:bCs/>
              </w:rPr>
              <w:t>Обозначение линии на схеме</w:t>
            </w:r>
          </w:p>
        </w:tc>
        <w:tc>
          <w:tcPr>
            <w:tcW w:w="2681" w:type="dxa"/>
            <w:tcBorders>
              <w:top w:val="single" w:sz="1" w:space="0" w:color="000000"/>
              <w:left w:val="single" w:sz="1" w:space="0" w:color="000000"/>
              <w:bottom w:val="single" w:sz="1" w:space="0" w:color="000000"/>
            </w:tcBorders>
            <w:shd w:val="clear" w:color="auto" w:fill="auto"/>
            <w:vAlign w:val="center"/>
          </w:tcPr>
          <w:p w14:paraId="12F2C540" w14:textId="77777777" w:rsidR="00F53943" w:rsidRDefault="00F53943" w:rsidP="00E41C57">
            <w:pPr>
              <w:pStyle w:val="ac"/>
              <w:ind w:firstLine="0"/>
              <w:jc w:val="center"/>
              <w:rPr>
                <w:b/>
                <w:bCs/>
              </w:rPr>
            </w:pPr>
            <w:r>
              <w:rPr>
                <w:b/>
                <w:bCs/>
              </w:rPr>
              <w:t>Назначение</w:t>
            </w:r>
          </w:p>
        </w:tc>
        <w:tc>
          <w:tcPr>
            <w:tcW w:w="1867" w:type="dxa"/>
            <w:tcBorders>
              <w:top w:val="single" w:sz="1" w:space="0" w:color="000000"/>
              <w:left w:val="single" w:sz="1" w:space="0" w:color="000000"/>
              <w:bottom w:val="single" w:sz="1" w:space="0" w:color="000000"/>
            </w:tcBorders>
            <w:shd w:val="clear" w:color="auto" w:fill="auto"/>
            <w:vAlign w:val="center"/>
          </w:tcPr>
          <w:p w14:paraId="0685DCB4" w14:textId="77777777" w:rsidR="00F53943" w:rsidRDefault="00F53943" w:rsidP="00E41C57">
            <w:pPr>
              <w:pStyle w:val="ac"/>
              <w:ind w:firstLine="0"/>
              <w:jc w:val="center"/>
              <w:rPr>
                <w:b/>
                <w:bCs/>
              </w:rPr>
            </w:pPr>
            <w:r>
              <w:rPr>
                <w:b/>
                <w:bCs/>
              </w:rPr>
              <w:t>Вывод MSP430F5529</w:t>
            </w:r>
          </w:p>
        </w:tc>
        <w:tc>
          <w:tcPr>
            <w:tcW w:w="1849" w:type="dxa"/>
            <w:tcBorders>
              <w:top w:val="single" w:sz="1" w:space="0" w:color="000000"/>
              <w:left w:val="single" w:sz="1" w:space="0" w:color="000000"/>
              <w:bottom w:val="single" w:sz="1" w:space="0" w:color="000000"/>
              <w:right w:val="single" w:sz="1" w:space="0" w:color="000000"/>
            </w:tcBorders>
            <w:shd w:val="clear" w:color="auto" w:fill="auto"/>
            <w:vAlign w:val="center"/>
          </w:tcPr>
          <w:p w14:paraId="58709E8F" w14:textId="77777777" w:rsidR="00F53943" w:rsidRDefault="00F53943" w:rsidP="00E41C57">
            <w:pPr>
              <w:pStyle w:val="ac"/>
              <w:ind w:firstLine="0"/>
              <w:jc w:val="center"/>
            </w:pPr>
            <w:r>
              <w:rPr>
                <w:b/>
                <w:bCs/>
              </w:rPr>
              <w:t>Требуемый режим</w:t>
            </w:r>
          </w:p>
        </w:tc>
      </w:tr>
      <w:tr w:rsidR="00F53943" w14:paraId="26A44704" w14:textId="77777777" w:rsidTr="00E41C57">
        <w:tc>
          <w:tcPr>
            <w:tcW w:w="1691" w:type="dxa"/>
            <w:tcBorders>
              <w:left w:val="single" w:sz="1" w:space="0" w:color="000000"/>
              <w:bottom w:val="single" w:sz="1" w:space="0" w:color="000000"/>
            </w:tcBorders>
            <w:shd w:val="clear" w:color="auto" w:fill="auto"/>
            <w:vAlign w:val="center"/>
          </w:tcPr>
          <w:p w14:paraId="07A1E8DF" w14:textId="77777777" w:rsidR="00F53943" w:rsidRDefault="00F53943" w:rsidP="00E41C57">
            <w:pPr>
              <w:pStyle w:val="ac"/>
              <w:spacing w:line="200" w:lineRule="atLeast"/>
              <w:ind w:right="48" w:firstLine="0"/>
              <w:jc w:val="left"/>
            </w:pPr>
            <w:r>
              <w:t>DAT3</w:t>
            </w:r>
          </w:p>
        </w:tc>
        <w:tc>
          <w:tcPr>
            <w:tcW w:w="1532" w:type="dxa"/>
            <w:tcBorders>
              <w:left w:val="single" w:sz="1" w:space="0" w:color="000000"/>
              <w:bottom w:val="single" w:sz="1" w:space="0" w:color="000000"/>
            </w:tcBorders>
            <w:shd w:val="clear" w:color="auto" w:fill="auto"/>
            <w:vAlign w:val="center"/>
          </w:tcPr>
          <w:p w14:paraId="696F776B" w14:textId="77777777" w:rsidR="00F53943" w:rsidRDefault="00F53943" w:rsidP="00E41C57">
            <w:pPr>
              <w:pStyle w:val="ac"/>
              <w:spacing w:line="200" w:lineRule="atLeast"/>
              <w:ind w:firstLine="0"/>
              <w:jc w:val="left"/>
            </w:pPr>
            <w:r>
              <w:t>SD_CS</w:t>
            </w:r>
          </w:p>
        </w:tc>
        <w:tc>
          <w:tcPr>
            <w:tcW w:w="2681" w:type="dxa"/>
            <w:tcBorders>
              <w:left w:val="single" w:sz="1" w:space="0" w:color="000000"/>
              <w:bottom w:val="single" w:sz="1" w:space="0" w:color="000000"/>
            </w:tcBorders>
            <w:shd w:val="clear" w:color="auto" w:fill="auto"/>
            <w:vAlign w:val="center"/>
          </w:tcPr>
          <w:p w14:paraId="74453DDA" w14:textId="77777777" w:rsidR="00F53943" w:rsidRDefault="00F53943" w:rsidP="00E41C57">
            <w:pPr>
              <w:pStyle w:val="ac"/>
              <w:spacing w:line="200" w:lineRule="atLeast"/>
              <w:ind w:firstLine="0"/>
              <w:jc w:val="left"/>
            </w:pPr>
            <w:r>
              <w:t>Разрешение устройства</w:t>
            </w:r>
          </w:p>
        </w:tc>
        <w:tc>
          <w:tcPr>
            <w:tcW w:w="1867" w:type="dxa"/>
            <w:tcBorders>
              <w:left w:val="single" w:sz="1" w:space="0" w:color="000000"/>
              <w:bottom w:val="single" w:sz="1" w:space="0" w:color="000000"/>
            </w:tcBorders>
            <w:shd w:val="clear" w:color="auto" w:fill="auto"/>
            <w:vAlign w:val="center"/>
          </w:tcPr>
          <w:p w14:paraId="1F62C950" w14:textId="77777777" w:rsidR="00F53943" w:rsidRDefault="00F53943" w:rsidP="00E41C57">
            <w:pPr>
              <w:pStyle w:val="ac"/>
              <w:spacing w:line="200" w:lineRule="atLeast"/>
              <w:ind w:firstLine="0"/>
              <w:jc w:val="left"/>
            </w:pPr>
            <w:r>
              <w:t>P3.7/TB0OUTH</w:t>
            </w:r>
          </w:p>
        </w:tc>
        <w:tc>
          <w:tcPr>
            <w:tcW w:w="1849" w:type="dxa"/>
            <w:tcBorders>
              <w:left w:val="single" w:sz="1" w:space="0" w:color="000000"/>
              <w:bottom w:val="single" w:sz="1" w:space="0" w:color="000000"/>
              <w:right w:val="single" w:sz="1" w:space="0" w:color="000000"/>
            </w:tcBorders>
            <w:shd w:val="clear" w:color="auto" w:fill="auto"/>
            <w:vAlign w:val="center"/>
          </w:tcPr>
          <w:p w14:paraId="2BD1B1F1" w14:textId="77777777" w:rsidR="00F53943" w:rsidRDefault="00F53943" w:rsidP="00E41C57">
            <w:pPr>
              <w:pStyle w:val="ac"/>
              <w:spacing w:line="200" w:lineRule="atLeast"/>
              <w:ind w:firstLine="0"/>
              <w:jc w:val="left"/>
            </w:pPr>
            <w:r>
              <w:t>P3.7</w:t>
            </w:r>
          </w:p>
        </w:tc>
      </w:tr>
      <w:tr w:rsidR="00F53943" w14:paraId="76F3E77F" w14:textId="77777777" w:rsidTr="00E41C57">
        <w:tc>
          <w:tcPr>
            <w:tcW w:w="1691" w:type="dxa"/>
            <w:tcBorders>
              <w:left w:val="single" w:sz="1" w:space="0" w:color="000000"/>
              <w:bottom w:val="single" w:sz="1" w:space="0" w:color="000000"/>
            </w:tcBorders>
            <w:shd w:val="clear" w:color="auto" w:fill="auto"/>
            <w:vAlign w:val="center"/>
          </w:tcPr>
          <w:p w14:paraId="07451D7A" w14:textId="77777777" w:rsidR="00F53943" w:rsidRDefault="00F53943" w:rsidP="00E41C57">
            <w:pPr>
              <w:pStyle w:val="ac"/>
              <w:spacing w:line="200" w:lineRule="atLeast"/>
              <w:ind w:right="48" w:firstLine="0"/>
              <w:jc w:val="left"/>
            </w:pPr>
            <w:r>
              <w:lastRenderedPageBreak/>
              <w:t>CMD</w:t>
            </w:r>
          </w:p>
        </w:tc>
        <w:tc>
          <w:tcPr>
            <w:tcW w:w="1532" w:type="dxa"/>
            <w:tcBorders>
              <w:left w:val="single" w:sz="1" w:space="0" w:color="000000"/>
              <w:bottom w:val="single" w:sz="1" w:space="0" w:color="000000"/>
            </w:tcBorders>
            <w:shd w:val="clear" w:color="auto" w:fill="auto"/>
            <w:vAlign w:val="center"/>
          </w:tcPr>
          <w:p w14:paraId="01888D91" w14:textId="77777777" w:rsidR="00F53943" w:rsidRDefault="00F53943" w:rsidP="00E41C57">
            <w:pPr>
              <w:pStyle w:val="ac"/>
              <w:spacing w:line="200" w:lineRule="atLeast"/>
              <w:ind w:firstLine="0"/>
              <w:jc w:val="left"/>
            </w:pPr>
            <w:r>
              <w:t>SIMO</w:t>
            </w:r>
          </w:p>
        </w:tc>
        <w:tc>
          <w:tcPr>
            <w:tcW w:w="2681" w:type="dxa"/>
            <w:tcBorders>
              <w:left w:val="single" w:sz="1" w:space="0" w:color="000000"/>
              <w:bottom w:val="single" w:sz="1" w:space="0" w:color="000000"/>
            </w:tcBorders>
            <w:shd w:val="clear" w:color="auto" w:fill="auto"/>
            <w:vAlign w:val="center"/>
          </w:tcPr>
          <w:p w14:paraId="6EABA8A6" w14:textId="77777777" w:rsidR="00F53943" w:rsidRDefault="00F53943" w:rsidP="00E41C57">
            <w:pPr>
              <w:pStyle w:val="ac"/>
              <w:spacing w:line="200" w:lineRule="atLeast"/>
              <w:ind w:firstLine="0"/>
              <w:jc w:val="left"/>
              <w:rPr>
                <w:rFonts w:eastAsia="Arial Narrow"/>
              </w:rPr>
            </w:pPr>
            <w:r>
              <w:t>SIMO данные (запись в память)</w:t>
            </w:r>
          </w:p>
        </w:tc>
        <w:tc>
          <w:tcPr>
            <w:tcW w:w="1867" w:type="dxa"/>
            <w:tcBorders>
              <w:left w:val="single" w:sz="1" w:space="0" w:color="000000"/>
              <w:bottom w:val="single" w:sz="1" w:space="0" w:color="000000"/>
            </w:tcBorders>
            <w:shd w:val="clear" w:color="auto" w:fill="auto"/>
            <w:vAlign w:val="center"/>
          </w:tcPr>
          <w:p w14:paraId="4A71D241" w14:textId="77777777" w:rsidR="00F53943" w:rsidRPr="00F53943" w:rsidRDefault="00F53943" w:rsidP="00E41C57">
            <w:pPr>
              <w:pStyle w:val="LTGliederung1"/>
              <w:widowControl/>
              <w:suppressLineNumbers/>
              <w:spacing w:before="0" w:line="200" w:lineRule="atLeast"/>
              <w:ind w:left="0" w:firstLine="0"/>
              <w:rPr>
                <w:rFonts w:ascii="Times New Roman" w:eastAsia="Arial Narrow" w:hAnsi="Times New Roman" w:cs="Times New Roman"/>
                <w:color w:val="auto"/>
                <w:sz w:val="24"/>
                <w:szCs w:val="24"/>
                <w:lang w:val="en-US"/>
              </w:rPr>
            </w:pPr>
            <w:r w:rsidRPr="00F53943">
              <w:rPr>
                <w:rFonts w:ascii="Times New Roman" w:eastAsia="Arial Narrow" w:hAnsi="Times New Roman" w:cs="Times New Roman"/>
                <w:color w:val="auto"/>
                <w:sz w:val="24"/>
                <w:szCs w:val="24"/>
                <w:lang w:val="en-US"/>
              </w:rPr>
              <w:t>P4.1/ PM_U</w:t>
            </w:r>
            <w:r w:rsidRPr="00F53943">
              <w:rPr>
                <w:rFonts w:ascii="Times New Roman" w:eastAsia="Arial Narrow" w:hAnsi="Times New Roman" w:cs="Times New Roman"/>
                <w:color w:val="auto"/>
                <w:sz w:val="24"/>
                <w:szCs w:val="24"/>
              </w:rPr>
              <w:t>С</w:t>
            </w:r>
            <w:r w:rsidRPr="00F53943">
              <w:rPr>
                <w:rFonts w:ascii="Times New Roman" w:eastAsia="Arial Narrow" w:hAnsi="Times New Roman" w:cs="Times New Roman"/>
                <w:color w:val="auto"/>
                <w:sz w:val="24"/>
                <w:szCs w:val="24"/>
                <w:lang w:val="en-US"/>
              </w:rPr>
              <w:t>B1SIMO/ PM_U</w:t>
            </w:r>
            <w:r w:rsidRPr="00F53943">
              <w:rPr>
                <w:rFonts w:ascii="Times New Roman" w:eastAsia="Arial Narrow" w:hAnsi="Times New Roman" w:cs="Times New Roman"/>
                <w:color w:val="auto"/>
                <w:sz w:val="24"/>
                <w:szCs w:val="24"/>
              </w:rPr>
              <w:t>С</w:t>
            </w:r>
            <w:r w:rsidRPr="00F53943">
              <w:rPr>
                <w:rFonts w:ascii="Times New Roman" w:eastAsia="Arial Narrow" w:hAnsi="Times New Roman" w:cs="Times New Roman"/>
                <w:color w:val="auto"/>
                <w:sz w:val="24"/>
                <w:szCs w:val="24"/>
                <w:lang w:val="en-US"/>
              </w:rPr>
              <w:t>B1SDA</w:t>
            </w:r>
          </w:p>
        </w:tc>
        <w:tc>
          <w:tcPr>
            <w:tcW w:w="1849" w:type="dxa"/>
            <w:tcBorders>
              <w:left w:val="single" w:sz="1" w:space="0" w:color="000000"/>
              <w:bottom w:val="single" w:sz="1" w:space="0" w:color="000000"/>
              <w:right w:val="single" w:sz="1" w:space="0" w:color="000000"/>
            </w:tcBorders>
            <w:shd w:val="clear" w:color="auto" w:fill="auto"/>
            <w:vAlign w:val="center"/>
          </w:tcPr>
          <w:p w14:paraId="0B9BE6DA" w14:textId="77777777" w:rsidR="00F53943" w:rsidRDefault="00F53943" w:rsidP="00E41C57">
            <w:pPr>
              <w:pStyle w:val="LTGliederung1"/>
              <w:widowControl/>
              <w:suppressLineNumbers/>
              <w:spacing w:before="0" w:line="200" w:lineRule="atLeast"/>
              <w:ind w:left="0" w:firstLine="0"/>
            </w:pPr>
            <w:r w:rsidRPr="00F53943">
              <w:rPr>
                <w:rFonts w:ascii="Times New Roman" w:eastAsia="Arial Narrow" w:hAnsi="Times New Roman" w:cs="Times New Roman"/>
                <w:color w:val="auto"/>
                <w:sz w:val="24"/>
                <w:szCs w:val="24"/>
              </w:rPr>
              <w:t>PM_UСB1S</w:t>
            </w:r>
            <w:r w:rsidRPr="00F53943">
              <w:rPr>
                <w:rFonts w:ascii="Times New Roman" w:eastAsia="Arial Narrow" w:hAnsi="Times New Roman" w:cs="Times New Roman"/>
                <w:color w:val="auto"/>
                <w:sz w:val="24"/>
                <w:szCs w:val="24"/>
                <w:lang w:val="en-US"/>
              </w:rPr>
              <w:t>IMO</w:t>
            </w:r>
          </w:p>
        </w:tc>
      </w:tr>
      <w:tr w:rsidR="00F53943" w14:paraId="5958D1A0" w14:textId="77777777" w:rsidTr="00E41C57">
        <w:tc>
          <w:tcPr>
            <w:tcW w:w="1691" w:type="dxa"/>
            <w:tcBorders>
              <w:left w:val="single" w:sz="1" w:space="0" w:color="000000"/>
              <w:bottom w:val="single" w:sz="1" w:space="0" w:color="000000"/>
            </w:tcBorders>
            <w:shd w:val="clear" w:color="auto" w:fill="auto"/>
            <w:vAlign w:val="center"/>
          </w:tcPr>
          <w:p w14:paraId="0604FD15" w14:textId="77777777" w:rsidR="00F53943" w:rsidRDefault="00F53943" w:rsidP="00E41C57">
            <w:pPr>
              <w:pStyle w:val="ac"/>
              <w:spacing w:line="200" w:lineRule="atLeast"/>
              <w:ind w:right="48" w:firstLine="0"/>
              <w:jc w:val="left"/>
            </w:pPr>
            <w:r>
              <w:t>CLK</w:t>
            </w:r>
          </w:p>
        </w:tc>
        <w:tc>
          <w:tcPr>
            <w:tcW w:w="1532" w:type="dxa"/>
            <w:tcBorders>
              <w:left w:val="single" w:sz="1" w:space="0" w:color="000000"/>
              <w:bottom w:val="single" w:sz="1" w:space="0" w:color="000000"/>
            </w:tcBorders>
            <w:shd w:val="clear" w:color="auto" w:fill="auto"/>
            <w:vAlign w:val="center"/>
          </w:tcPr>
          <w:p w14:paraId="086DD18B" w14:textId="77777777" w:rsidR="00F53943" w:rsidRDefault="00F53943" w:rsidP="00E41C57">
            <w:pPr>
              <w:pStyle w:val="ac"/>
              <w:spacing w:line="200" w:lineRule="atLeast"/>
              <w:ind w:firstLine="0"/>
              <w:jc w:val="left"/>
            </w:pPr>
            <w:r>
              <w:t>SCLK</w:t>
            </w:r>
          </w:p>
        </w:tc>
        <w:tc>
          <w:tcPr>
            <w:tcW w:w="2681" w:type="dxa"/>
            <w:tcBorders>
              <w:left w:val="single" w:sz="1" w:space="0" w:color="000000"/>
              <w:bottom w:val="single" w:sz="1" w:space="0" w:color="000000"/>
            </w:tcBorders>
            <w:shd w:val="clear" w:color="auto" w:fill="auto"/>
            <w:vAlign w:val="center"/>
          </w:tcPr>
          <w:p w14:paraId="780C7CD6" w14:textId="77777777" w:rsidR="00F53943" w:rsidRDefault="00F53943" w:rsidP="00E41C57">
            <w:pPr>
              <w:pStyle w:val="ac"/>
              <w:spacing w:line="200" w:lineRule="atLeast"/>
              <w:ind w:firstLine="0"/>
              <w:jc w:val="left"/>
              <w:rPr>
                <w:rFonts w:eastAsia="Arial Narrow"/>
              </w:rPr>
            </w:pPr>
            <w:r>
              <w:t>Синхросигнал</w:t>
            </w:r>
          </w:p>
        </w:tc>
        <w:tc>
          <w:tcPr>
            <w:tcW w:w="1867" w:type="dxa"/>
            <w:tcBorders>
              <w:left w:val="single" w:sz="1" w:space="0" w:color="000000"/>
              <w:bottom w:val="single" w:sz="1" w:space="0" w:color="000000"/>
            </w:tcBorders>
            <w:shd w:val="clear" w:color="auto" w:fill="auto"/>
            <w:vAlign w:val="center"/>
          </w:tcPr>
          <w:p w14:paraId="121E188E" w14:textId="77777777" w:rsidR="00F53943" w:rsidRPr="00F53943" w:rsidRDefault="00F53943" w:rsidP="00E41C57">
            <w:pPr>
              <w:pStyle w:val="LTGliederung1"/>
              <w:widowControl/>
              <w:suppressLineNumbers/>
              <w:spacing w:before="0" w:line="200" w:lineRule="atLeast"/>
              <w:ind w:left="0" w:firstLine="0"/>
              <w:rPr>
                <w:rFonts w:ascii="Times New Roman" w:eastAsia="Arial Narrow" w:hAnsi="Times New Roman" w:cs="Times New Roman"/>
                <w:color w:val="auto"/>
                <w:sz w:val="24"/>
                <w:szCs w:val="24"/>
                <w:lang w:val="en-US"/>
              </w:rPr>
            </w:pPr>
            <w:r w:rsidRPr="00F53943">
              <w:rPr>
                <w:rFonts w:ascii="Times New Roman" w:eastAsia="Arial Narrow" w:hAnsi="Times New Roman" w:cs="Times New Roman"/>
                <w:color w:val="auto"/>
                <w:sz w:val="24"/>
                <w:szCs w:val="24"/>
                <w:lang w:val="en-US"/>
              </w:rPr>
              <w:t>P4.3/ PM_U</w:t>
            </w:r>
            <w:r w:rsidRPr="00F53943">
              <w:rPr>
                <w:rFonts w:ascii="Times New Roman" w:eastAsia="Arial Narrow" w:hAnsi="Times New Roman" w:cs="Times New Roman"/>
                <w:color w:val="auto"/>
                <w:sz w:val="24"/>
                <w:szCs w:val="24"/>
              </w:rPr>
              <w:t>С</w:t>
            </w:r>
            <w:r w:rsidRPr="00F53943">
              <w:rPr>
                <w:rFonts w:ascii="Times New Roman" w:eastAsia="Arial Narrow" w:hAnsi="Times New Roman" w:cs="Times New Roman"/>
                <w:color w:val="auto"/>
                <w:sz w:val="24"/>
                <w:szCs w:val="24"/>
                <w:lang w:val="en-US"/>
              </w:rPr>
              <w:t>B1CLK/ PM_U</w:t>
            </w:r>
            <w:r w:rsidRPr="00F53943">
              <w:rPr>
                <w:rFonts w:ascii="Times New Roman" w:eastAsia="Arial Narrow" w:hAnsi="Times New Roman" w:cs="Times New Roman"/>
                <w:color w:val="auto"/>
                <w:sz w:val="24"/>
                <w:szCs w:val="24"/>
              </w:rPr>
              <w:t>С</w:t>
            </w:r>
            <w:r w:rsidRPr="00F53943">
              <w:rPr>
                <w:rFonts w:ascii="Times New Roman" w:eastAsia="Arial Narrow" w:hAnsi="Times New Roman" w:cs="Times New Roman"/>
                <w:color w:val="auto"/>
                <w:sz w:val="24"/>
                <w:szCs w:val="24"/>
                <w:lang w:val="en-US"/>
              </w:rPr>
              <w:t>A1STE</w:t>
            </w:r>
          </w:p>
        </w:tc>
        <w:tc>
          <w:tcPr>
            <w:tcW w:w="1849" w:type="dxa"/>
            <w:tcBorders>
              <w:left w:val="single" w:sz="1" w:space="0" w:color="000000"/>
              <w:bottom w:val="single" w:sz="1" w:space="0" w:color="000000"/>
              <w:right w:val="single" w:sz="1" w:space="0" w:color="000000"/>
            </w:tcBorders>
            <w:shd w:val="clear" w:color="auto" w:fill="auto"/>
            <w:vAlign w:val="center"/>
          </w:tcPr>
          <w:p w14:paraId="27A0A7F9" w14:textId="77777777" w:rsidR="00F53943" w:rsidRDefault="00F53943" w:rsidP="00E41C57">
            <w:pPr>
              <w:pStyle w:val="LTGliederung1"/>
              <w:widowControl/>
              <w:suppressLineNumbers/>
              <w:spacing w:before="0" w:line="200" w:lineRule="atLeast"/>
              <w:ind w:left="0" w:firstLine="0"/>
            </w:pPr>
            <w:r w:rsidRPr="00F53943">
              <w:rPr>
                <w:rFonts w:ascii="Times New Roman" w:eastAsia="Arial Narrow" w:hAnsi="Times New Roman" w:cs="Times New Roman"/>
                <w:color w:val="auto"/>
                <w:sz w:val="24"/>
                <w:szCs w:val="24"/>
              </w:rPr>
              <w:t>PM_UСB1CLK</w:t>
            </w:r>
          </w:p>
        </w:tc>
      </w:tr>
      <w:tr w:rsidR="00F53943" w14:paraId="6450D52C" w14:textId="77777777" w:rsidTr="00E41C57">
        <w:tc>
          <w:tcPr>
            <w:tcW w:w="1691" w:type="dxa"/>
            <w:tcBorders>
              <w:left w:val="single" w:sz="1" w:space="0" w:color="000000"/>
              <w:bottom w:val="single" w:sz="1" w:space="0" w:color="000000"/>
            </w:tcBorders>
            <w:shd w:val="clear" w:color="auto" w:fill="auto"/>
            <w:vAlign w:val="center"/>
          </w:tcPr>
          <w:p w14:paraId="3F6EBC9E" w14:textId="77777777" w:rsidR="00F53943" w:rsidRDefault="00F53943" w:rsidP="00E41C57">
            <w:pPr>
              <w:pStyle w:val="ac"/>
              <w:spacing w:line="200" w:lineRule="atLeast"/>
              <w:ind w:right="48" w:firstLine="0"/>
              <w:jc w:val="left"/>
            </w:pPr>
            <w:r>
              <w:t>DAT0</w:t>
            </w:r>
          </w:p>
        </w:tc>
        <w:tc>
          <w:tcPr>
            <w:tcW w:w="1532" w:type="dxa"/>
            <w:tcBorders>
              <w:left w:val="single" w:sz="1" w:space="0" w:color="000000"/>
              <w:bottom w:val="single" w:sz="1" w:space="0" w:color="000000"/>
            </w:tcBorders>
            <w:shd w:val="clear" w:color="auto" w:fill="auto"/>
            <w:vAlign w:val="center"/>
          </w:tcPr>
          <w:p w14:paraId="1646DCE8" w14:textId="77777777" w:rsidR="00F53943" w:rsidRDefault="00F53943" w:rsidP="00E41C57">
            <w:pPr>
              <w:pStyle w:val="ac"/>
              <w:spacing w:line="200" w:lineRule="atLeast"/>
              <w:ind w:firstLine="0"/>
              <w:jc w:val="left"/>
            </w:pPr>
            <w:r>
              <w:t>SOMI</w:t>
            </w:r>
          </w:p>
        </w:tc>
        <w:tc>
          <w:tcPr>
            <w:tcW w:w="2681" w:type="dxa"/>
            <w:tcBorders>
              <w:left w:val="single" w:sz="1" w:space="0" w:color="000000"/>
              <w:bottom w:val="single" w:sz="1" w:space="0" w:color="000000"/>
            </w:tcBorders>
            <w:shd w:val="clear" w:color="auto" w:fill="auto"/>
            <w:vAlign w:val="center"/>
          </w:tcPr>
          <w:p w14:paraId="37956C26" w14:textId="77777777" w:rsidR="00F53943" w:rsidRDefault="00F53943" w:rsidP="00E41C57">
            <w:pPr>
              <w:pStyle w:val="ac"/>
              <w:spacing w:line="200" w:lineRule="atLeast"/>
              <w:ind w:firstLine="0"/>
              <w:jc w:val="left"/>
              <w:rPr>
                <w:rFonts w:eastAsia="Arial Narrow"/>
              </w:rPr>
            </w:pPr>
            <w:r>
              <w:t>SOMI данные (чтение из памяти)</w:t>
            </w:r>
          </w:p>
        </w:tc>
        <w:tc>
          <w:tcPr>
            <w:tcW w:w="1867" w:type="dxa"/>
            <w:tcBorders>
              <w:left w:val="single" w:sz="1" w:space="0" w:color="000000"/>
              <w:bottom w:val="single" w:sz="1" w:space="0" w:color="000000"/>
            </w:tcBorders>
            <w:shd w:val="clear" w:color="auto" w:fill="auto"/>
            <w:vAlign w:val="center"/>
          </w:tcPr>
          <w:p w14:paraId="7A62CCA9" w14:textId="77777777" w:rsidR="00F53943" w:rsidRPr="00F53943" w:rsidRDefault="00F53943" w:rsidP="00E41C57">
            <w:pPr>
              <w:pStyle w:val="LTGliederung1"/>
              <w:widowControl/>
              <w:suppressLineNumbers/>
              <w:spacing w:before="0" w:line="200" w:lineRule="atLeast"/>
              <w:ind w:left="0" w:firstLine="0"/>
              <w:rPr>
                <w:rFonts w:ascii="Times New Roman" w:eastAsia="Arial Narrow" w:hAnsi="Times New Roman" w:cs="Times New Roman"/>
                <w:color w:val="auto"/>
                <w:sz w:val="24"/>
                <w:szCs w:val="24"/>
                <w:lang w:val="en-US"/>
              </w:rPr>
            </w:pPr>
            <w:r w:rsidRPr="00F53943">
              <w:rPr>
                <w:rFonts w:ascii="Times New Roman" w:eastAsia="Arial Narrow" w:hAnsi="Times New Roman" w:cs="Times New Roman"/>
                <w:color w:val="auto"/>
                <w:sz w:val="24"/>
                <w:szCs w:val="24"/>
                <w:lang w:val="en-US"/>
              </w:rPr>
              <w:t>P4.2/ PM_U</w:t>
            </w:r>
            <w:r w:rsidRPr="00F53943">
              <w:rPr>
                <w:rFonts w:ascii="Times New Roman" w:eastAsia="Arial Narrow" w:hAnsi="Times New Roman" w:cs="Times New Roman"/>
                <w:color w:val="auto"/>
                <w:sz w:val="24"/>
                <w:szCs w:val="24"/>
              </w:rPr>
              <w:t>С</w:t>
            </w:r>
            <w:r w:rsidRPr="00F53943">
              <w:rPr>
                <w:rFonts w:ascii="Times New Roman" w:eastAsia="Arial Narrow" w:hAnsi="Times New Roman" w:cs="Times New Roman"/>
                <w:color w:val="auto"/>
                <w:sz w:val="24"/>
                <w:szCs w:val="24"/>
                <w:lang w:val="en-US"/>
              </w:rPr>
              <w:t>B1SOMI/ PM_U</w:t>
            </w:r>
            <w:r w:rsidRPr="00F53943">
              <w:rPr>
                <w:rFonts w:ascii="Times New Roman" w:eastAsia="Arial Narrow" w:hAnsi="Times New Roman" w:cs="Times New Roman"/>
                <w:color w:val="auto"/>
                <w:sz w:val="24"/>
                <w:szCs w:val="24"/>
              </w:rPr>
              <w:t>С</w:t>
            </w:r>
            <w:r w:rsidRPr="00F53943">
              <w:rPr>
                <w:rFonts w:ascii="Times New Roman" w:eastAsia="Arial Narrow" w:hAnsi="Times New Roman" w:cs="Times New Roman"/>
                <w:color w:val="auto"/>
                <w:sz w:val="24"/>
                <w:szCs w:val="24"/>
                <w:lang w:val="en-US"/>
              </w:rPr>
              <w:t>B1SCL</w:t>
            </w:r>
          </w:p>
        </w:tc>
        <w:tc>
          <w:tcPr>
            <w:tcW w:w="1849" w:type="dxa"/>
            <w:tcBorders>
              <w:left w:val="single" w:sz="1" w:space="0" w:color="000000"/>
              <w:bottom w:val="single" w:sz="1" w:space="0" w:color="000000"/>
              <w:right w:val="single" w:sz="1" w:space="0" w:color="000000"/>
            </w:tcBorders>
            <w:shd w:val="clear" w:color="auto" w:fill="auto"/>
            <w:vAlign w:val="center"/>
          </w:tcPr>
          <w:p w14:paraId="3B526DF3" w14:textId="77777777" w:rsidR="00F53943" w:rsidRDefault="00F53943" w:rsidP="00E41C57">
            <w:pPr>
              <w:pStyle w:val="LTGliederung1"/>
              <w:widowControl/>
              <w:suppressLineNumbers/>
              <w:spacing w:before="0" w:line="200" w:lineRule="atLeast"/>
              <w:ind w:left="0" w:firstLine="0"/>
            </w:pPr>
            <w:r w:rsidRPr="00F53943">
              <w:rPr>
                <w:rFonts w:ascii="Times New Roman" w:eastAsia="Arial Narrow" w:hAnsi="Times New Roman" w:cs="Times New Roman"/>
                <w:color w:val="auto"/>
                <w:sz w:val="24"/>
                <w:szCs w:val="24"/>
              </w:rPr>
              <w:t>PM_UСB1SOMI</w:t>
            </w:r>
          </w:p>
        </w:tc>
      </w:tr>
    </w:tbl>
    <w:p w14:paraId="0C0EE748" w14:textId="77777777" w:rsidR="00F53943" w:rsidRDefault="00F53943" w:rsidP="00F53943">
      <w:pPr>
        <w:spacing w:line="200" w:lineRule="atLeast"/>
      </w:pPr>
    </w:p>
    <w:p w14:paraId="32CB7705" w14:textId="77777777" w:rsidR="00F53943" w:rsidRDefault="00F53943" w:rsidP="00F53943">
      <w:pPr>
        <w:spacing w:line="200" w:lineRule="atLeast"/>
        <w:ind w:firstLine="720"/>
        <w:rPr>
          <w:rFonts w:ascii="Times New Roman" w:eastAsia="GaramondBookC" w:hAnsi="Times New Roman" w:cs="Times New Roman"/>
          <w:szCs w:val="28"/>
        </w:rPr>
      </w:pPr>
      <w:r>
        <w:rPr>
          <w:rFonts w:ascii="Times New Roman" w:hAnsi="Times New Roman" w:cs="Times New Roman"/>
          <w:szCs w:val="28"/>
        </w:rPr>
        <w:t>Однако эти функции всего лишь подключают SPI интерфейс, и этого недостаточно для работы с MMC/SD картой. Для корректной связи с ней необходимо поддерживать протокол обмена, установленный для MMC/SD. Кратко рассмотрим его особенности. Более подробно работа с SD-картой памяти рассмотрена в [28, 29].</w:t>
      </w:r>
    </w:p>
    <w:p w14:paraId="42A1C7B1" w14:textId="7EB2944C" w:rsidR="00F53943" w:rsidRDefault="00F53943" w:rsidP="00F53943">
      <w:pPr>
        <w:spacing w:line="200" w:lineRule="atLeast"/>
        <w:rPr>
          <w:rFonts w:ascii="Times New Roman" w:eastAsia="GaramondBookC" w:hAnsi="Times New Roman" w:cs="Times New Roman"/>
          <w:szCs w:val="28"/>
        </w:rPr>
      </w:pPr>
      <w:r>
        <w:rPr>
          <w:rFonts w:ascii="Times New Roman" w:eastAsia="GaramondBookC" w:hAnsi="Times New Roman" w:cs="Times New Roman"/>
          <w:szCs w:val="28"/>
        </w:rPr>
        <w:t xml:space="preserve">ММС/SD карта принимает от микроконтроллера ряд команд, на которые она выдаёт либо ответы определённого типа, либо блоки данных. Ответ – R1, R2 или R3 – может состоять из одного, двух или пяти байтов. Формат обмена представлен на рис. 3.2. </w:t>
      </w:r>
    </w:p>
    <w:p w14:paraId="5376B913" w14:textId="77777777" w:rsidR="00F53943" w:rsidRDefault="00F53943" w:rsidP="00F53943">
      <w:pPr>
        <w:spacing w:line="200" w:lineRule="atLeast"/>
        <w:ind w:firstLine="720"/>
        <w:rPr>
          <w:rFonts w:ascii="Times New Roman" w:eastAsia="GaramondBookC" w:hAnsi="Times New Roman" w:cs="Times New Roman"/>
          <w:szCs w:val="28"/>
        </w:rPr>
      </w:pPr>
      <w:r>
        <w:rPr>
          <w:rFonts w:ascii="Times New Roman" w:eastAsia="GaramondBookC" w:hAnsi="Times New Roman" w:cs="Times New Roman"/>
          <w:szCs w:val="28"/>
        </w:rPr>
        <w:t>Блоки данных могут быть различной длины и состоят из стартового байта (0xFE), собственно данных (их длина 1...N</w:t>
      </w:r>
      <w:r>
        <w:rPr>
          <w:rFonts w:ascii="Times New Roman" w:eastAsia="GaramondBookC-Italic" w:hAnsi="Times New Roman" w:cs="Times New Roman"/>
          <w:i/>
          <w:iCs/>
          <w:szCs w:val="28"/>
        </w:rPr>
        <w:t xml:space="preserve"> </w:t>
      </w:r>
      <w:r>
        <w:rPr>
          <w:rFonts w:ascii="Times New Roman" w:eastAsia="GaramondBookC" w:hAnsi="Times New Roman" w:cs="Times New Roman"/>
          <w:szCs w:val="28"/>
        </w:rPr>
        <w:t xml:space="preserve">байт, где N определяется размером физического сектора, в большинстве случаев – 512 байт) и двух байт контрольной суммы. Контрольная сумма является опциональной в SPI интерфейсе и, как правило, не используется для упрощения процедуры обмена. Значения двух байт контрольной суммы можно игнорировать, но сами эти байты должны обязательно передаваться/приниматься для соблюдения протокола обмена. </w:t>
      </w:r>
    </w:p>
    <w:p w14:paraId="0CA6FDB3" w14:textId="77777777" w:rsidR="00F53943" w:rsidRDefault="00F53943" w:rsidP="00F53943">
      <w:pPr>
        <w:spacing w:line="200" w:lineRule="atLeast"/>
        <w:ind w:firstLine="720"/>
      </w:pPr>
      <w:r>
        <w:rPr>
          <w:rFonts w:ascii="Times New Roman" w:eastAsia="GaramondBookC" w:hAnsi="Times New Roman" w:cs="Times New Roman"/>
          <w:szCs w:val="28"/>
        </w:rPr>
        <w:t xml:space="preserve">Перед передачей команды или после этого микроконтроллер должен выдавать не менее 8 тактовых импульсов по линии CLK, т.е. просто передавать «лишний» байт 0xFF. При чтении блока данных после передачи соответствующей команды микроконтроллер принимает байты 0xFF до тех пор, пока не встретится байт 0хFE (стартовый байт блока данных). Любой иной байт (отличный от 0хFF), полученный в этот момент, будет означать ошибку. </w:t>
      </w:r>
    </w:p>
    <w:p w14:paraId="7D5F6FCD" w14:textId="0D832AC3" w:rsidR="00F53943" w:rsidRDefault="00F53943" w:rsidP="00F53943">
      <w:pPr>
        <w:spacing w:line="200" w:lineRule="atLeast"/>
        <w:rPr>
          <w:rFonts w:ascii="Times New Roman" w:hAnsi="Times New Roman" w:cs="Times New Roman"/>
          <w:szCs w:val="28"/>
        </w:rPr>
      </w:pPr>
      <w:r>
        <w:rPr>
          <w:noProof/>
        </w:rPr>
        <w:lastRenderedPageBreak/>
        <w:drawing>
          <wp:anchor distT="0" distB="0" distL="0" distR="0" simplePos="0" relativeHeight="251681792" behindDoc="0" locked="0" layoutInCell="1" allowOverlap="1" wp14:anchorId="5CE818F6" wp14:editId="60FAB874">
            <wp:simplePos x="0" y="0"/>
            <wp:positionH relativeFrom="column">
              <wp:posOffset>0</wp:posOffset>
            </wp:positionH>
            <wp:positionV relativeFrom="paragraph">
              <wp:posOffset>234950</wp:posOffset>
            </wp:positionV>
            <wp:extent cx="6115685" cy="3337560"/>
            <wp:effectExtent l="0" t="0" r="0"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685" cy="33375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150F904" w14:textId="77777777" w:rsidR="00F53943" w:rsidRDefault="00F53943" w:rsidP="00F53943">
      <w:pPr>
        <w:spacing w:line="200" w:lineRule="atLeast"/>
        <w:rPr>
          <w:rFonts w:ascii="Times New Roman" w:hAnsi="Times New Roman" w:cs="Times New Roman"/>
          <w:szCs w:val="28"/>
        </w:rPr>
      </w:pPr>
    </w:p>
    <w:p w14:paraId="2A6DFDE0" w14:textId="4C686896" w:rsidR="00F53943" w:rsidRDefault="00F53943" w:rsidP="00F53943">
      <w:pPr>
        <w:suppressAutoHyphens/>
        <w:spacing w:line="200" w:lineRule="atLeast"/>
        <w:jc w:val="center"/>
        <w:rPr>
          <w:rFonts w:ascii="Times New Roman" w:hAnsi="Times New Roman" w:cs="Times New Roman"/>
          <w:szCs w:val="28"/>
        </w:rPr>
      </w:pPr>
      <w:r>
        <w:rPr>
          <w:rFonts w:ascii="Times New Roman" w:eastAsia="Arial Narrow" w:hAnsi="Times New Roman" w:cs="Times New Roman"/>
          <w:sz w:val="24"/>
          <w:szCs w:val="24"/>
        </w:rPr>
        <w:t>Рис. 3.2 Формат обмена с MMC/SD-картой памяти</w:t>
      </w:r>
    </w:p>
    <w:p w14:paraId="58B131AC" w14:textId="77777777" w:rsidR="00F53943" w:rsidRDefault="00F53943" w:rsidP="00F53943">
      <w:pPr>
        <w:spacing w:line="200" w:lineRule="atLeast"/>
        <w:rPr>
          <w:rFonts w:ascii="Times New Roman" w:hAnsi="Times New Roman" w:cs="Times New Roman"/>
          <w:szCs w:val="28"/>
        </w:rPr>
      </w:pPr>
    </w:p>
    <w:p w14:paraId="20CB6F46" w14:textId="77777777" w:rsidR="00F53943" w:rsidRDefault="00F53943" w:rsidP="00F53943">
      <w:pPr>
        <w:spacing w:line="200" w:lineRule="atLeast"/>
        <w:ind w:firstLine="720"/>
        <w:rPr>
          <w:rFonts w:ascii="Times New Roman" w:eastAsia="GaramondBookC" w:hAnsi="Times New Roman" w:cs="Times New Roman"/>
          <w:color w:val="000000"/>
          <w:szCs w:val="28"/>
        </w:rPr>
      </w:pPr>
      <w:r>
        <w:rPr>
          <w:rFonts w:ascii="Times New Roman" w:eastAsia="GaramondBookC" w:hAnsi="Times New Roman" w:cs="Times New Roman"/>
          <w:szCs w:val="28"/>
        </w:rPr>
        <w:t xml:space="preserve">Все команды, воспринимаемые ММС/SD картой, имеют длину 6 байт. Индекс команды (порядковый номер) находится в битах 0..5 первого байта команды, биты 7 и 6 всегда содержат 0 и 1 соответственно. Следующие 4 байта содержат аргумент команды, например, 32-битный адрес первого байта данных. Последний байт команды сдержит в битах 1..7 контрольную сумму, бит 0 всегда равен 1. </w:t>
      </w:r>
    </w:p>
    <w:p w14:paraId="37789776" w14:textId="77777777" w:rsidR="00F53943" w:rsidRDefault="00F53943" w:rsidP="00F53943">
      <w:pPr>
        <w:spacing w:line="200" w:lineRule="atLeast"/>
        <w:ind w:firstLine="360"/>
        <w:rPr>
          <w:rFonts w:ascii="Times New Roman" w:eastAsia="GaramondBookC" w:hAnsi="Times New Roman" w:cs="Times New Roman"/>
          <w:color w:val="000000"/>
          <w:szCs w:val="28"/>
        </w:rPr>
      </w:pPr>
      <w:r>
        <w:rPr>
          <w:rFonts w:ascii="Times New Roman" w:eastAsia="GaramondBookC" w:hAnsi="Times New Roman" w:cs="Times New Roman"/>
          <w:color w:val="000000"/>
          <w:szCs w:val="28"/>
        </w:rPr>
        <w:t>ММС/SD карта после приёма команды выдаёт ответ, содержащий один, два или пять байт. Первым передаётся старший байт. Ответ формата R1 содержит один байт. Структура ответа R1:</w:t>
      </w:r>
    </w:p>
    <w:p w14:paraId="28576B33" w14:textId="77777777" w:rsidR="00F53943" w:rsidRDefault="00F53943" w:rsidP="00F53943">
      <w:pPr>
        <w:numPr>
          <w:ilvl w:val="0"/>
          <w:numId w:val="24"/>
        </w:numPr>
        <w:suppressAutoHyphens/>
        <w:spacing w:line="200" w:lineRule="atLeast"/>
        <w:jc w:val="both"/>
        <w:rPr>
          <w:rFonts w:ascii="Times New Roman" w:eastAsia="GaramondBookC" w:hAnsi="Times New Roman" w:cs="Times New Roman"/>
          <w:color w:val="000000"/>
          <w:szCs w:val="28"/>
        </w:rPr>
      </w:pPr>
      <w:r>
        <w:rPr>
          <w:rFonts w:ascii="Times New Roman" w:eastAsia="GaramondBookC" w:hAnsi="Times New Roman" w:cs="Times New Roman"/>
          <w:color w:val="000000"/>
          <w:szCs w:val="28"/>
        </w:rPr>
        <w:t>бит 7 – всегда 0;</w:t>
      </w:r>
    </w:p>
    <w:p w14:paraId="3CB85B7E" w14:textId="77777777" w:rsidR="00F53943" w:rsidRDefault="00F53943" w:rsidP="00F53943">
      <w:pPr>
        <w:numPr>
          <w:ilvl w:val="0"/>
          <w:numId w:val="24"/>
        </w:numPr>
        <w:suppressAutoHyphens/>
        <w:spacing w:line="200" w:lineRule="atLeast"/>
        <w:jc w:val="both"/>
        <w:rPr>
          <w:rFonts w:ascii="Times New Roman" w:eastAsia="GaramondBookC" w:hAnsi="Times New Roman" w:cs="Times New Roman"/>
          <w:color w:val="000000"/>
          <w:szCs w:val="28"/>
        </w:rPr>
      </w:pPr>
      <w:r>
        <w:rPr>
          <w:rFonts w:ascii="Times New Roman" w:eastAsia="GaramondBookC" w:hAnsi="Times New Roman" w:cs="Times New Roman"/>
          <w:color w:val="000000"/>
          <w:szCs w:val="28"/>
        </w:rPr>
        <w:t>бит 6 — ошибка параметра команды;</w:t>
      </w:r>
    </w:p>
    <w:p w14:paraId="079AD40F" w14:textId="77777777" w:rsidR="00F53943" w:rsidRDefault="00F53943" w:rsidP="00F53943">
      <w:pPr>
        <w:numPr>
          <w:ilvl w:val="0"/>
          <w:numId w:val="24"/>
        </w:numPr>
        <w:suppressAutoHyphens/>
        <w:spacing w:line="200" w:lineRule="atLeast"/>
        <w:jc w:val="both"/>
        <w:rPr>
          <w:rFonts w:ascii="Times New Roman" w:eastAsia="GaramondBookC" w:hAnsi="Times New Roman" w:cs="Times New Roman"/>
          <w:color w:val="000000"/>
          <w:szCs w:val="28"/>
        </w:rPr>
      </w:pPr>
      <w:r>
        <w:rPr>
          <w:rFonts w:ascii="Times New Roman" w:eastAsia="GaramondBookC" w:hAnsi="Times New Roman" w:cs="Times New Roman"/>
          <w:color w:val="000000"/>
          <w:szCs w:val="28"/>
        </w:rPr>
        <w:t>бит 5 — ошибка адреса;</w:t>
      </w:r>
    </w:p>
    <w:p w14:paraId="59C5EA69" w14:textId="77777777" w:rsidR="00F53943" w:rsidRDefault="00F53943" w:rsidP="00F53943">
      <w:pPr>
        <w:numPr>
          <w:ilvl w:val="0"/>
          <w:numId w:val="24"/>
        </w:numPr>
        <w:suppressAutoHyphens/>
        <w:spacing w:line="200" w:lineRule="atLeast"/>
        <w:jc w:val="both"/>
        <w:rPr>
          <w:rFonts w:ascii="Times New Roman" w:eastAsia="GaramondBookC" w:hAnsi="Times New Roman" w:cs="Times New Roman"/>
          <w:color w:val="000000"/>
          <w:szCs w:val="28"/>
        </w:rPr>
      </w:pPr>
      <w:r>
        <w:rPr>
          <w:rFonts w:ascii="Times New Roman" w:eastAsia="GaramondBookC" w:hAnsi="Times New Roman" w:cs="Times New Roman"/>
          <w:color w:val="000000"/>
          <w:szCs w:val="28"/>
        </w:rPr>
        <w:t>бит 4 — ошибка стирания;</w:t>
      </w:r>
    </w:p>
    <w:p w14:paraId="18BEA95F" w14:textId="77777777" w:rsidR="00F53943" w:rsidRDefault="00F53943" w:rsidP="00F53943">
      <w:pPr>
        <w:numPr>
          <w:ilvl w:val="0"/>
          <w:numId w:val="24"/>
        </w:numPr>
        <w:suppressAutoHyphens/>
        <w:spacing w:line="200" w:lineRule="atLeast"/>
        <w:jc w:val="both"/>
        <w:rPr>
          <w:rFonts w:ascii="Times New Roman" w:eastAsia="GaramondBookC" w:hAnsi="Times New Roman" w:cs="Times New Roman"/>
          <w:color w:val="000000"/>
          <w:szCs w:val="28"/>
        </w:rPr>
      </w:pPr>
      <w:r>
        <w:rPr>
          <w:rFonts w:ascii="Times New Roman" w:eastAsia="GaramondBookC" w:hAnsi="Times New Roman" w:cs="Times New Roman"/>
          <w:color w:val="000000"/>
          <w:szCs w:val="28"/>
        </w:rPr>
        <w:t>бит 3 — ошибка контрольной суммы CRC;</w:t>
      </w:r>
    </w:p>
    <w:p w14:paraId="65745237" w14:textId="77777777" w:rsidR="00F53943" w:rsidRDefault="00F53943" w:rsidP="00F53943">
      <w:pPr>
        <w:numPr>
          <w:ilvl w:val="0"/>
          <w:numId w:val="24"/>
        </w:numPr>
        <w:suppressAutoHyphens/>
        <w:spacing w:line="200" w:lineRule="atLeast"/>
        <w:jc w:val="both"/>
        <w:rPr>
          <w:rFonts w:ascii="Times New Roman" w:eastAsia="GaramondBookC" w:hAnsi="Times New Roman" w:cs="Times New Roman"/>
          <w:color w:val="000000"/>
          <w:szCs w:val="28"/>
        </w:rPr>
      </w:pPr>
      <w:r>
        <w:rPr>
          <w:rFonts w:ascii="Times New Roman" w:eastAsia="GaramondBookC" w:hAnsi="Times New Roman" w:cs="Times New Roman"/>
          <w:color w:val="000000"/>
          <w:szCs w:val="28"/>
        </w:rPr>
        <w:t>бит 2 — неверная команда;</w:t>
      </w:r>
    </w:p>
    <w:p w14:paraId="3A82E45E" w14:textId="77777777" w:rsidR="00F53943" w:rsidRDefault="00F53943" w:rsidP="00F53943">
      <w:pPr>
        <w:numPr>
          <w:ilvl w:val="0"/>
          <w:numId w:val="24"/>
        </w:numPr>
        <w:suppressAutoHyphens/>
        <w:spacing w:line="200" w:lineRule="atLeast"/>
        <w:jc w:val="both"/>
        <w:rPr>
          <w:rFonts w:ascii="Times New Roman" w:eastAsia="GaramondBookC" w:hAnsi="Times New Roman" w:cs="Times New Roman"/>
          <w:color w:val="000000"/>
          <w:szCs w:val="28"/>
        </w:rPr>
      </w:pPr>
      <w:r>
        <w:rPr>
          <w:rFonts w:ascii="Times New Roman" w:eastAsia="GaramondBookC" w:hAnsi="Times New Roman" w:cs="Times New Roman"/>
          <w:color w:val="000000"/>
          <w:szCs w:val="28"/>
        </w:rPr>
        <w:t>бит 1 — прервана команда стирания;</w:t>
      </w:r>
    </w:p>
    <w:p w14:paraId="4A7FC290" w14:textId="77777777" w:rsidR="00F53943" w:rsidRDefault="00F53943" w:rsidP="00F53943">
      <w:pPr>
        <w:numPr>
          <w:ilvl w:val="0"/>
          <w:numId w:val="24"/>
        </w:numPr>
        <w:suppressAutoHyphens/>
        <w:spacing w:line="200" w:lineRule="atLeast"/>
        <w:jc w:val="both"/>
        <w:rPr>
          <w:rFonts w:ascii="Times New Roman" w:eastAsia="GaramondBookC" w:hAnsi="Times New Roman" w:cs="Times New Roman"/>
          <w:color w:val="000000"/>
          <w:szCs w:val="28"/>
        </w:rPr>
      </w:pPr>
      <w:r>
        <w:rPr>
          <w:rFonts w:ascii="Times New Roman" w:eastAsia="GaramondBookC" w:hAnsi="Times New Roman" w:cs="Times New Roman"/>
          <w:color w:val="000000"/>
          <w:szCs w:val="28"/>
        </w:rPr>
        <w:t>бит 0 — режим простоя, выполняется инициализация.</w:t>
      </w:r>
    </w:p>
    <w:p w14:paraId="2257F50B" w14:textId="77777777" w:rsidR="00F53943" w:rsidRDefault="00F53943" w:rsidP="00F53943">
      <w:pPr>
        <w:spacing w:line="200" w:lineRule="atLeast"/>
        <w:rPr>
          <w:rFonts w:ascii="Times New Roman" w:eastAsia="GaramondBookC" w:hAnsi="Times New Roman" w:cs="Times New Roman"/>
          <w:color w:val="000000"/>
          <w:szCs w:val="28"/>
        </w:rPr>
      </w:pPr>
      <w:r>
        <w:rPr>
          <w:rFonts w:ascii="Times New Roman" w:eastAsia="GaramondBookC" w:hAnsi="Times New Roman" w:cs="Times New Roman"/>
          <w:color w:val="000000"/>
          <w:szCs w:val="28"/>
        </w:rPr>
        <w:t>Ответ R2 состоит из двух байт, причём первый байт ответа идентичен структуре ответа R1. Структура второго байта в ответе R2:</w:t>
      </w:r>
    </w:p>
    <w:p w14:paraId="23605B99" w14:textId="77777777" w:rsidR="00F53943" w:rsidRDefault="00F53943" w:rsidP="00F53943">
      <w:pPr>
        <w:numPr>
          <w:ilvl w:val="0"/>
          <w:numId w:val="25"/>
        </w:numPr>
        <w:suppressAutoHyphens/>
        <w:spacing w:line="200" w:lineRule="atLeast"/>
        <w:jc w:val="both"/>
        <w:rPr>
          <w:rFonts w:ascii="Times New Roman" w:eastAsia="GaramondBookC" w:hAnsi="Times New Roman" w:cs="Times New Roman"/>
          <w:color w:val="000000"/>
          <w:szCs w:val="28"/>
        </w:rPr>
      </w:pPr>
      <w:r>
        <w:rPr>
          <w:rFonts w:ascii="Times New Roman" w:eastAsia="GaramondBookC" w:hAnsi="Times New Roman" w:cs="Times New Roman"/>
          <w:color w:val="000000"/>
          <w:szCs w:val="28"/>
        </w:rPr>
        <w:t>бит 7 — выход за пределы / ошибка перезаписи;</w:t>
      </w:r>
    </w:p>
    <w:p w14:paraId="42A6C3B0" w14:textId="77777777" w:rsidR="00F53943" w:rsidRDefault="00F53943" w:rsidP="00F53943">
      <w:pPr>
        <w:numPr>
          <w:ilvl w:val="0"/>
          <w:numId w:val="25"/>
        </w:numPr>
        <w:suppressAutoHyphens/>
        <w:spacing w:line="200" w:lineRule="atLeast"/>
        <w:jc w:val="both"/>
        <w:rPr>
          <w:rFonts w:ascii="Times New Roman" w:eastAsia="GaramondBookC" w:hAnsi="Times New Roman" w:cs="Times New Roman"/>
          <w:color w:val="000000"/>
          <w:szCs w:val="28"/>
        </w:rPr>
      </w:pPr>
      <w:r>
        <w:rPr>
          <w:rFonts w:ascii="Times New Roman" w:eastAsia="GaramondBookC" w:hAnsi="Times New Roman" w:cs="Times New Roman"/>
          <w:color w:val="000000"/>
          <w:szCs w:val="28"/>
        </w:rPr>
        <w:t>бит 6 — ошибка параметра при стирании;</w:t>
      </w:r>
    </w:p>
    <w:p w14:paraId="12AE1F3E" w14:textId="77777777" w:rsidR="00F53943" w:rsidRDefault="00F53943" w:rsidP="00F53943">
      <w:pPr>
        <w:numPr>
          <w:ilvl w:val="0"/>
          <w:numId w:val="25"/>
        </w:numPr>
        <w:suppressAutoHyphens/>
        <w:spacing w:line="200" w:lineRule="atLeast"/>
        <w:jc w:val="both"/>
        <w:rPr>
          <w:rFonts w:ascii="Times New Roman" w:eastAsia="GaramondBookC" w:hAnsi="Times New Roman" w:cs="Times New Roman"/>
          <w:color w:val="000000"/>
          <w:szCs w:val="28"/>
        </w:rPr>
      </w:pPr>
      <w:r>
        <w:rPr>
          <w:rFonts w:ascii="Times New Roman" w:eastAsia="GaramondBookC" w:hAnsi="Times New Roman" w:cs="Times New Roman"/>
          <w:color w:val="000000"/>
          <w:szCs w:val="28"/>
        </w:rPr>
        <w:lastRenderedPageBreak/>
        <w:t>бит 5 — попытка записи в защищенную от записи область;</w:t>
      </w:r>
    </w:p>
    <w:p w14:paraId="3CF13B01" w14:textId="77777777" w:rsidR="00F53943" w:rsidRDefault="00F53943" w:rsidP="00F53943">
      <w:pPr>
        <w:numPr>
          <w:ilvl w:val="0"/>
          <w:numId w:val="25"/>
        </w:numPr>
        <w:suppressAutoHyphens/>
        <w:spacing w:line="200" w:lineRule="atLeast"/>
        <w:jc w:val="both"/>
        <w:rPr>
          <w:rFonts w:ascii="Times New Roman" w:eastAsia="GaramondBookC" w:hAnsi="Times New Roman" w:cs="Times New Roman"/>
          <w:color w:val="000000"/>
          <w:szCs w:val="28"/>
        </w:rPr>
      </w:pPr>
      <w:r>
        <w:rPr>
          <w:rFonts w:ascii="Times New Roman" w:eastAsia="GaramondBookC" w:hAnsi="Times New Roman" w:cs="Times New Roman"/>
          <w:color w:val="000000"/>
          <w:szCs w:val="28"/>
        </w:rPr>
        <w:t>бит 4 — ошибка коррекции;</w:t>
      </w:r>
    </w:p>
    <w:p w14:paraId="0D717905" w14:textId="77777777" w:rsidR="00F53943" w:rsidRDefault="00F53943" w:rsidP="00F53943">
      <w:pPr>
        <w:numPr>
          <w:ilvl w:val="0"/>
          <w:numId w:val="25"/>
        </w:numPr>
        <w:suppressAutoHyphens/>
        <w:spacing w:line="200" w:lineRule="atLeast"/>
        <w:jc w:val="both"/>
        <w:rPr>
          <w:rFonts w:ascii="Times New Roman" w:eastAsia="GaramondBookC" w:hAnsi="Times New Roman" w:cs="Times New Roman"/>
          <w:color w:val="000000"/>
          <w:szCs w:val="28"/>
        </w:rPr>
      </w:pPr>
      <w:r>
        <w:rPr>
          <w:rFonts w:ascii="Times New Roman" w:eastAsia="GaramondBookC" w:hAnsi="Times New Roman" w:cs="Times New Roman"/>
          <w:color w:val="000000"/>
          <w:szCs w:val="28"/>
        </w:rPr>
        <w:t>бит 3 — внутренняя ошибка;</w:t>
      </w:r>
    </w:p>
    <w:p w14:paraId="553C7E9F" w14:textId="77777777" w:rsidR="00F53943" w:rsidRDefault="00F53943" w:rsidP="00F53943">
      <w:pPr>
        <w:numPr>
          <w:ilvl w:val="0"/>
          <w:numId w:val="25"/>
        </w:numPr>
        <w:suppressAutoHyphens/>
        <w:spacing w:line="200" w:lineRule="atLeast"/>
        <w:jc w:val="both"/>
        <w:rPr>
          <w:rFonts w:ascii="Times New Roman" w:eastAsia="GaramondBookC" w:hAnsi="Times New Roman" w:cs="Times New Roman"/>
          <w:color w:val="000000"/>
          <w:szCs w:val="28"/>
        </w:rPr>
      </w:pPr>
      <w:r>
        <w:rPr>
          <w:rFonts w:ascii="Times New Roman" w:eastAsia="GaramondBookC" w:hAnsi="Times New Roman" w:cs="Times New Roman"/>
          <w:color w:val="000000"/>
          <w:szCs w:val="28"/>
        </w:rPr>
        <w:t>бит 2 — общая / неизвестная ошибка;</w:t>
      </w:r>
    </w:p>
    <w:p w14:paraId="0CD27062" w14:textId="77777777" w:rsidR="00F53943" w:rsidRDefault="00F53943" w:rsidP="00F53943">
      <w:pPr>
        <w:numPr>
          <w:ilvl w:val="0"/>
          <w:numId w:val="25"/>
        </w:numPr>
        <w:suppressAutoHyphens/>
        <w:spacing w:line="200" w:lineRule="atLeast"/>
        <w:jc w:val="both"/>
        <w:rPr>
          <w:rFonts w:ascii="Times New Roman" w:eastAsia="GaramondBookC" w:hAnsi="Times New Roman" w:cs="Times New Roman"/>
          <w:color w:val="000000"/>
          <w:szCs w:val="28"/>
        </w:rPr>
      </w:pPr>
      <w:r>
        <w:rPr>
          <w:rFonts w:ascii="Times New Roman" w:eastAsia="GaramondBookC" w:hAnsi="Times New Roman" w:cs="Times New Roman"/>
          <w:color w:val="000000"/>
          <w:szCs w:val="28"/>
        </w:rPr>
        <w:t>бит 1 — попытка стирания защищенного от записи сектора / ошибка блокирования/разблокирования;</w:t>
      </w:r>
    </w:p>
    <w:p w14:paraId="002E122F" w14:textId="77777777" w:rsidR="00F53943" w:rsidRDefault="00F53943" w:rsidP="00F53943">
      <w:pPr>
        <w:numPr>
          <w:ilvl w:val="0"/>
          <w:numId w:val="25"/>
        </w:numPr>
        <w:suppressAutoHyphens/>
        <w:spacing w:line="200" w:lineRule="atLeast"/>
        <w:jc w:val="both"/>
        <w:rPr>
          <w:rFonts w:ascii="Times New Roman" w:eastAsia="GaramondBookC" w:hAnsi="Times New Roman" w:cs="Times New Roman"/>
          <w:color w:val="000000"/>
          <w:szCs w:val="28"/>
        </w:rPr>
      </w:pPr>
      <w:r>
        <w:rPr>
          <w:rFonts w:ascii="Times New Roman" w:eastAsia="GaramondBookC" w:hAnsi="Times New Roman" w:cs="Times New Roman"/>
          <w:color w:val="000000"/>
          <w:szCs w:val="28"/>
        </w:rPr>
        <w:t>бит 0 — карта заблокирована.</w:t>
      </w:r>
    </w:p>
    <w:p w14:paraId="027C397E" w14:textId="77777777" w:rsidR="00F53943" w:rsidRDefault="00F53943" w:rsidP="00F53943">
      <w:pPr>
        <w:spacing w:line="200" w:lineRule="atLeast"/>
        <w:rPr>
          <w:rFonts w:ascii="Times New Roman" w:eastAsia="GaramondBookC" w:hAnsi="Times New Roman" w:cs="Times New Roman"/>
          <w:color w:val="000000"/>
          <w:szCs w:val="28"/>
        </w:rPr>
      </w:pPr>
      <w:r>
        <w:rPr>
          <w:rFonts w:ascii="Times New Roman" w:eastAsia="GaramondBookC" w:hAnsi="Times New Roman" w:cs="Times New Roman"/>
          <w:color w:val="000000"/>
          <w:szCs w:val="28"/>
        </w:rPr>
        <w:t xml:space="preserve">Ответ R3 состоит из 5 байт. Первый байт идентичен ответу R1, остальные 4 байта представляют собой содержимое регистра OCR. </w:t>
      </w:r>
    </w:p>
    <w:p w14:paraId="72B654E3" w14:textId="77777777" w:rsidR="00F53943" w:rsidRDefault="00F53943" w:rsidP="00F53943">
      <w:pPr>
        <w:spacing w:line="200" w:lineRule="atLeast"/>
        <w:rPr>
          <w:rFonts w:ascii="Times New Roman" w:eastAsia="GaramondBookC" w:hAnsi="Times New Roman" w:cs="Times New Roman"/>
          <w:color w:val="000000"/>
          <w:szCs w:val="28"/>
        </w:rPr>
      </w:pPr>
      <w:r>
        <w:rPr>
          <w:rFonts w:ascii="Times New Roman" w:eastAsia="GaramondBookC" w:hAnsi="Times New Roman" w:cs="Times New Roman"/>
          <w:color w:val="000000"/>
          <w:szCs w:val="28"/>
        </w:rPr>
        <w:t xml:space="preserve">При записи данных в ММС/SD карту после получения блока данных карта отвечает байтом подтверждения данных. Бит 4 подтверждения всегда равен 0, бит 0 — 1. В битах 1..3 указывается статус операции, успешной записи соответствует значение 010. </w:t>
      </w:r>
    </w:p>
    <w:p w14:paraId="57E386EE" w14:textId="77777777" w:rsidR="00F53943" w:rsidRDefault="00F53943" w:rsidP="00F53943">
      <w:pPr>
        <w:spacing w:line="200" w:lineRule="atLeast"/>
        <w:rPr>
          <w:rFonts w:ascii="Times New Roman" w:eastAsia="GaramondBookC" w:hAnsi="Times New Roman" w:cs="Times New Roman"/>
          <w:color w:val="000000"/>
          <w:szCs w:val="28"/>
        </w:rPr>
      </w:pPr>
      <w:r>
        <w:rPr>
          <w:rFonts w:ascii="Times New Roman" w:eastAsia="GaramondBookC" w:hAnsi="Times New Roman" w:cs="Times New Roman"/>
          <w:color w:val="000000"/>
          <w:szCs w:val="28"/>
        </w:rPr>
        <w:t xml:space="preserve">Команды записи и чтения сопровождаются пересылкой блоков данных. Каждый блок данных начинается со стартового байта. Следующий за ним байт – это фактические данные. Завершаются фактические данные двумя байтами контрольной суммы (16 бит CRC). Так как в режиме SPI контрольную сумму можно не вычислять, значения этих двух байтов не имеют значения, но сами байты контрольной суммы обязательны. Если операция чтения данных завершилась неудачно и карта не может предоставить запрашиваемые данные, то она будет посылать байт ошибки данных. </w:t>
      </w:r>
    </w:p>
    <w:p w14:paraId="4EBC49D4" w14:textId="77777777" w:rsidR="00F53943" w:rsidRDefault="00F53943" w:rsidP="00F53943">
      <w:pPr>
        <w:spacing w:line="200" w:lineRule="atLeast"/>
        <w:ind w:firstLine="360"/>
        <w:rPr>
          <w:rFonts w:ascii="Times New Roman" w:eastAsia="GaramondBookC" w:hAnsi="Times New Roman" w:cs="Times New Roman"/>
          <w:color w:val="000000"/>
          <w:szCs w:val="28"/>
        </w:rPr>
      </w:pPr>
      <w:r>
        <w:rPr>
          <w:rFonts w:ascii="Times New Roman" w:eastAsia="GaramondBookC" w:hAnsi="Times New Roman" w:cs="Times New Roman"/>
          <w:color w:val="000000"/>
          <w:szCs w:val="28"/>
        </w:rPr>
        <w:t>После подачи напряжения питания ММС/SD карта находится в режиме ММС, а не в режиме SPI. Для перевода карты в режим SPI и инициализации карты необходимо выполнить определённую последовательность действий:</w:t>
      </w:r>
    </w:p>
    <w:p w14:paraId="28691D0A" w14:textId="77777777" w:rsidR="00F53943" w:rsidRDefault="00F53943" w:rsidP="00F53943">
      <w:pPr>
        <w:numPr>
          <w:ilvl w:val="0"/>
          <w:numId w:val="23"/>
        </w:numPr>
        <w:suppressAutoHyphens/>
        <w:autoSpaceDE w:val="0"/>
        <w:jc w:val="both"/>
        <w:rPr>
          <w:rFonts w:ascii="Times New Roman" w:eastAsia="GaramondBookC" w:hAnsi="Times New Roman" w:cs="Times New Roman"/>
          <w:color w:val="000000"/>
          <w:szCs w:val="28"/>
        </w:rPr>
      </w:pPr>
      <w:r>
        <w:rPr>
          <w:rFonts w:ascii="Times New Roman" w:eastAsia="GaramondBookC" w:hAnsi="Times New Roman" w:cs="Times New Roman"/>
          <w:color w:val="000000"/>
          <w:szCs w:val="28"/>
        </w:rPr>
        <w:t>не выбирая устройство (сигнал CS = 1) послать 80 импульсов по линии CLK (передать 10 байт 0xFF);</w:t>
      </w:r>
    </w:p>
    <w:p w14:paraId="638BC5FF" w14:textId="77777777" w:rsidR="00F53943" w:rsidRDefault="00F53943" w:rsidP="00F53943">
      <w:pPr>
        <w:numPr>
          <w:ilvl w:val="0"/>
          <w:numId w:val="23"/>
        </w:numPr>
        <w:suppressAutoHyphens/>
        <w:autoSpaceDE w:val="0"/>
        <w:jc w:val="both"/>
        <w:rPr>
          <w:rFonts w:ascii="Times New Roman" w:eastAsia="GaramondBookC" w:hAnsi="Times New Roman" w:cs="Times New Roman"/>
          <w:color w:val="000000"/>
          <w:szCs w:val="28"/>
        </w:rPr>
      </w:pPr>
      <w:r>
        <w:rPr>
          <w:rFonts w:ascii="Times New Roman" w:eastAsia="GaramondBookC" w:hAnsi="Times New Roman" w:cs="Times New Roman"/>
          <w:color w:val="000000"/>
          <w:szCs w:val="28"/>
        </w:rPr>
        <w:t>выбрать ММС/SDC карту (CS = 0);</w:t>
      </w:r>
    </w:p>
    <w:p w14:paraId="0437BEC7" w14:textId="77777777" w:rsidR="00F53943" w:rsidRDefault="00F53943" w:rsidP="00F53943">
      <w:pPr>
        <w:numPr>
          <w:ilvl w:val="0"/>
          <w:numId w:val="23"/>
        </w:numPr>
        <w:suppressAutoHyphens/>
        <w:autoSpaceDE w:val="0"/>
        <w:jc w:val="both"/>
        <w:rPr>
          <w:rFonts w:ascii="Times New Roman" w:eastAsia="GaramondBookC" w:hAnsi="Times New Roman" w:cs="Times New Roman"/>
          <w:color w:val="000000"/>
          <w:szCs w:val="28"/>
        </w:rPr>
      </w:pPr>
      <w:r>
        <w:rPr>
          <w:rFonts w:ascii="Times New Roman" w:eastAsia="GaramondBookC" w:hAnsi="Times New Roman" w:cs="Times New Roman"/>
          <w:color w:val="000000"/>
          <w:szCs w:val="28"/>
        </w:rPr>
        <w:t>послать команду CMD0 (сброс): 0х40, 0, 0, 0, 0, 0х95 (в этой команде контрольная сумма должна иметь реальное значение (0х95), т.к. данная команда посылается в тот момент, когда ММС/SD карта находится в режиме ММС, а не SPI);</w:t>
      </w:r>
    </w:p>
    <w:p w14:paraId="699E846C" w14:textId="77777777" w:rsidR="00F53943" w:rsidRDefault="00F53943" w:rsidP="00F53943">
      <w:pPr>
        <w:numPr>
          <w:ilvl w:val="0"/>
          <w:numId w:val="23"/>
        </w:numPr>
        <w:suppressAutoHyphens/>
        <w:autoSpaceDE w:val="0"/>
        <w:jc w:val="both"/>
        <w:rPr>
          <w:rFonts w:ascii="Times New Roman" w:eastAsia="GaramondBookC" w:hAnsi="Times New Roman" w:cs="Times New Roman"/>
          <w:color w:val="000000"/>
          <w:szCs w:val="28"/>
        </w:rPr>
      </w:pPr>
      <w:r>
        <w:rPr>
          <w:rFonts w:ascii="Times New Roman" w:eastAsia="GaramondBookC" w:hAnsi="Times New Roman" w:cs="Times New Roman"/>
          <w:color w:val="000000"/>
          <w:szCs w:val="28"/>
        </w:rPr>
        <w:t>дождаться правильного ответа 0x01;</w:t>
      </w:r>
    </w:p>
    <w:p w14:paraId="014B22EB" w14:textId="77777777" w:rsidR="00F53943" w:rsidRDefault="00F53943" w:rsidP="00F53943">
      <w:pPr>
        <w:numPr>
          <w:ilvl w:val="0"/>
          <w:numId w:val="23"/>
        </w:numPr>
        <w:suppressAutoHyphens/>
        <w:autoSpaceDE w:val="0"/>
        <w:jc w:val="both"/>
        <w:rPr>
          <w:rFonts w:ascii="Times New Roman" w:eastAsia="GaramondBookC" w:hAnsi="Times New Roman" w:cs="Times New Roman"/>
          <w:szCs w:val="28"/>
        </w:rPr>
      </w:pPr>
      <w:r>
        <w:rPr>
          <w:rFonts w:ascii="Times New Roman" w:eastAsia="GaramondBookC" w:hAnsi="Times New Roman" w:cs="Times New Roman"/>
          <w:color w:val="000000"/>
          <w:szCs w:val="28"/>
        </w:rPr>
        <w:t xml:space="preserve">в цикле посылать команду CMD1 (инициализация) и ждать, когда будет получен ответ 0х00 (этот ответ означает, что карта инициализирована в режиме SPI и готова принимать команды). Для SD-карт в случае отклонения команды CMD1 рекомендуется использовать команду ACMD41. </w:t>
      </w:r>
    </w:p>
    <w:p w14:paraId="3A873244" w14:textId="77777777" w:rsidR="00F53943" w:rsidRDefault="00F53943" w:rsidP="00F53943">
      <w:pPr>
        <w:spacing w:line="200" w:lineRule="atLeast"/>
        <w:rPr>
          <w:rFonts w:ascii="Times New Roman" w:hAnsi="Times New Roman" w:cs="Times New Roman"/>
          <w:szCs w:val="28"/>
        </w:rPr>
      </w:pPr>
      <w:r>
        <w:rPr>
          <w:rFonts w:ascii="Times New Roman" w:eastAsia="GaramondBookC" w:hAnsi="Times New Roman" w:cs="Times New Roman"/>
          <w:szCs w:val="28"/>
        </w:rPr>
        <w:t>В таблице приведён ряд команд для ММС/SD карты в режиме SPI:</w:t>
      </w:r>
    </w:p>
    <w:p w14:paraId="6FA02A93" w14:textId="77777777" w:rsidR="00F53943" w:rsidRDefault="00F53943" w:rsidP="00F53943">
      <w:pPr>
        <w:spacing w:line="200" w:lineRule="atLeast"/>
        <w:rPr>
          <w:rFonts w:ascii="Times New Roman" w:hAnsi="Times New Roman" w:cs="Times New Roman"/>
          <w:szCs w:val="28"/>
        </w:rPr>
      </w:pPr>
    </w:p>
    <w:p w14:paraId="6E8E46D4" w14:textId="7B670A51" w:rsidR="00F53943" w:rsidRDefault="00F53943" w:rsidP="00F53943">
      <w:pPr>
        <w:spacing w:line="200" w:lineRule="atLeast"/>
        <w:rPr>
          <w:rFonts w:ascii="Times New Roman" w:hAnsi="Times New Roman" w:cs="Times New Roman"/>
          <w:b/>
          <w:bCs/>
        </w:rPr>
      </w:pPr>
      <w:r>
        <w:rPr>
          <w:rFonts w:ascii="Times New Roman" w:eastAsia="GaramondBookC" w:hAnsi="Times New Roman" w:cs="Times New Roman"/>
          <w:szCs w:val="28"/>
        </w:rPr>
        <w:t xml:space="preserve">Таблица 3.2. </w:t>
      </w:r>
      <w:r>
        <w:rPr>
          <w:rFonts w:ascii="Times New Roman" w:eastAsia="Arial Unicode MS" w:hAnsi="Times New Roman" w:cs="Times New Roman"/>
          <w:szCs w:val="28"/>
        </w:rPr>
        <w:t>Команды MMC/SD карты памяти</w:t>
      </w:r>
    </w:p>
    <w:tbl>
      <w:tblPr>
        <w:tblW w:w="0" w:type="auto"/>
        <w:tblInd w:w="56" w:type="dxa"/>
        <w:tblLayout w:type="fixed"/>
        <w:tblCellMar>
          <w:top w:w="55" w:type="dxa"/>
          <w:left w:w="55" w:type="dxa"/>
          <w:bottom w:w="55" w:type="dxa"/>
          <w:right w:w="55" w:type="dxa"/>
        </w:tblCellMar>
        <w:tblLook w:val="0000" w:firstRow="0" w:lastRow="0" w:firstColumn="0" w:lastColumn="0" w:noHBand="0" w:noVBand="0"/>
      </w:tblPr>
      <w:tblGrid>
        <w:gridCol w:w="1085"/>
        <w:gridCol w:w="543"/>
        <w:gridCol w:w="893"/>
        <w:gridCol w:w="543"/>
        <w:gridCol w:w="542"/>
        <w:gridCol w:w="2570"/>
        <w:gridCol w:w="3458"/>
      </w:tblGrid>
      <w:tr w:rsidR="00F53943" w14:paraId="6E980A96" w14:textId="77777777" w:rsidTr="00E41C57">
        <w:tc>
          <w:tcPr>
            <w:tcW w:w="1085" w:type="dxa"/>
            <w:tcBorders>
              <w:top w:val="single" w:sz="1" w:space="0" w:color="000000"/>
              <w:left w:val="single" w:sz="1" w:space="0" w:color="000000"/>
              <w:bottom w:val="single" w:sz="1" w:space="0" w:color="000000"/>
            </w:tcBorders>
            <w:shd w:val="clear" w:color="auto" w:fill="auto"/>
            <w:vAlign w:val="center"/>
          </w:tcPr>
          <w:p w14:paraId="634035EA" w14:textId="77777777" w:rsidR="00F53943" w:rsidRDefault="00F53943" w:rsidP="00E41C57">
            <w:pPr>
              <w:pStyle w:val="ac"/>
              <w:ind w:firstLine="0"/>
              <w:jc w:val="center"/>
              <w:rPr>
                <w:b/>
                <w:bCs/>
              </w:rPr>
            </w:pPr>
            <w:r>
              <w:rPr>
                <w:b/>
                <w:bCs/>
              </w:rPr>
              <w:lastRenderedPageBreak/>
              <w:t>Команда</w:t>
            </w:r>
          </w:p>
        </w:tc>
        <w:tc>
          <w:tcPr>
            <w:tcW w:w="543" w:type="dxa"/>
            <w:tcBorders>
              <w:top w:val="single" w:sz="1" w:space="0" w:color="000000"/>
              <w:left w:val="single" w:sz="1" w:space="0" w:color="000000"/>
              <w:bottom w:val="single" w:sz="1" w:space="0" w:color="000000"/>
            </w:tcBorders>
            <w:shd w:val="clear" w:color="auto" w:fill="auto"/>
            <w:vAlign w:val="center"/>
          </w:tcPr>
          <w:p w14:paraId="31613870" w14:textId="77777777" w:rsidR="00F53943" w:rsidRDefault="00F53943" w:rsidP="00E41C57">
            <w:pPr>
              <w:pStyle w:val="ac"/>
              <w:ind w:firstLine="0"/>
              <w:jc w:val="center"/>
              <w:rPr>
                <w:b/>
                <w:bCs/>
              </w:rPr>
            </w:pPr>
            <w:r>
              <w:rPr>
                <w:b/>
                <w:bCs/>
              </w:rPr>
              <w:t>Код</w:t>
            </w:r>
          </w:p>
        </w:tc>
        <w:tc>
          <w:tcPr>
            <w:tcW w:w="893" w:type="dxa"/>
            <w:tcBorders>
              <w:top w:val="single" w:sz="1" w:space="0" w:color="000000"/>
              <w:left w:val="single" w:sz="1" w:space="0" w:color="000000"/>
              <w:bottom w:val="single" w:sz="1" w:space="0" w:color="000000"/>
            </w:tcBorders>
            <w:shd w:val="clear" w:color="auto" w:fill="auto"/>
            <w:vAlign w:val="center"/>
          </w:tcPr>
          <w:p w14:paraId="79BEDFC6" w14:textId="77777777" w:rsidR="00F53943" w:rsidRDefault="00F53943" w:rsidP="00E41C57">
            <w:pPr>
              <w:pStyle w:val="ac"/>
              <w:ind w:firstLine="0"/>
              <w:jc w:val="center"/>
              <w:rPr>
                <w:b/>
                <w:bCs/>
              </w:rPr>
            </w:pPr>
            <w:r>
              <w:rPr>
                <w:b/>
                <w:bCs/>
              </w:rPr>
              <w:t>Аргу-мент</w:t>
            </w:r>
          </w:p>
        </w:tc>
        <w:tc>
          <w:tcPr>
            <w:tcW w:w="543" w:type="dxa"/>
            <w:tcBorders>
              <w:top w:val="single" w:sz="1" w:space="0" w:color="000000"/>
              <w:left w:val="single" w:sz="1" w:space="0" w:color="000000"/>
              <w:bottom w:val="single" w:sz="1" w:space="0" w:color="000000"/>
            </w:tcBorders>
            <w:shd w:val="clear" w:color="auto" w:fill="auto"/>
            <w:textDirection w:val="btLr"/>
            <w:vAlign w:val="center"/>
          </w:tcPr>
          <w:p w14:paraId="2A9BACE3" w14:textId="77777777" w:rsidR="00F53943" w:rsidRDefault="00F53943" w:rsidP="00E41C57">
            <w:pPr>
              <w:pStyle w:val="ac"/>
              <w:ind w:firstLine="0"/>
              <w:jc w:val="center"/>
              <w:rPr>
                <w:b/>
                <w:bCs/>
              </w:rPr>
            </w:pPr>
            <w:r>
              <w:rPr>
                <w:b/>
                <w:bCs/>
              </w:rPr>
              <w:t>Ответ</w:t>
            </w:r>
          </w:p>
        </w:tc>
        <w:tc>
          <w:tcPr>
            <w:tcW w:w="542" w:type="dxa"/>
            <w:tcBorders>
              <w:top w:val="single" w:sz="1" w:space="0" w:color="000000"/>
              <w:left w:val="single" w:sz="1" w:space="0" w:color="000000"/>
              <w:bottom w:val="single" w:sz="1" w:space="0" w:color="000000"/>
            </w:tcBorders>
            <w:shd w:val="clear" w:color="auto" w:fill="auto"/>
            <w:textDirection w:val="btLr"/>
            <w:vAlign w:val="center"/>
          </w:tcPr>
          <w:p w14:paraId="314440FB" w14:textId="77777777" w:rsidR="00F53943" w:rsidRDefault="00F53943" w:rsidP="00E41C57">
            <w:pPr>
              <w:pStyle w:val="ac"/>
              <w:ind w:firstLine="0"/>
              <w:jc w:val="center"/>
              <w:rPr>
                <w:b/>
                <w:bCs/>
              </w:rPr>
            </w:pPr>
            <w:r>
              <w:rPr>
                <w:b/>
                <w:bCs/>
              </w:rPr>
              <w:t>Данные</w:t>
            </w:r>
          </w:p>
        </w:tc>
        <w:tc>
          <w:tcPr>
            <w:tcW w:w="2570" w:type="dxa"/>
            <w:tcBorders>
              <w:top w:val="single" w:sz="1" w:space="0" w:color="000000"/>
              <w:left w:val="single" w:sz="1" w:space="0" w:color="000000"/>
              <w:bottom w:val="single" w:sz="1" w:space="0" w:color="000000"/>
            </w:tcBorders>
            <w:shd w:val="clear" w:color="auto" w:fill="auto"/>
            <w:vAlign w:val="center"/>
          </w:tcPr>
          <w:p w14:paraId="227D9FB9" w14:textId="77777777" w:rsidR="00F53943" w:rsidRDefault="00F53943" w:rsidP="00E41C57">
            <w:pPr>
              <w:pStyle w:val="ac"/>
              <w:ind w:firstLine="0"/>
              <w:jc w:val="center"/>
              <w:rPr>
                <w:b/>
                <w:bCs/>
              </w:rPr>
            </w:pPr>
            <w:r>
              <w:rPr>
                <w:b/>
                <w:bCs/>
              </w:rPr>
              <w:t>Аббревиатура</w:t>
            </w:r>
          </w:p>
        </w:tc>
        <w:tc>
          <w:tcPr>
            <w:tcW w:w="3458" w:type="dxa"/>
            <w:tcBorders>
              <w:top w:val="single" w:sz="1" w:space="0" w:color="000000"/>
              <w:left w:val="single" w:sz="1" w:space="0" w:color="000000"/>
              <w:bottom w:val="single" w:sz="1" w:space="0" w:color="000000"/>
              <w:right w:val="single" w:sz="1" w:space="0" w:color="000000"/>
            </w:tcBorders>
            <w:shd w:val="clear" w:color="auto" w:fill="auto"/>
            <w:vAlign w:val="center"/>
          </w:tcPr>
          <w:p w14:paraId="48653B12" w14:textId="77777777" w:rsidR="00F53943" w:rsidRDefault="00F53943" w:rsidP="00E41C57">
            <w:pPr>
              <w:pStyle w:val="ac"/>
              <w:ind w:firstLine="0"/>
              <w:jc w:val="center"/>
            </w:pPr>
            <w:r>
              <w:rPr>
                <w:b/>
                <w:bCs/>
              </w:rPr>
              <w:t>Описание</w:t>
            </w:r>
          </w:p>
        </w:tc>
      </w:tr>
      <w:tr w:rsidR="00F53943" w14:paraId="04BE817A" w14:textId="77777777" w:rsidTr="00E41C57">
        <w:tc>
          <w:tcPr>
            <w:tcW w:w="1085" w:type="dxa"/>
            <w:tcBorders>
              <w:left w:val="single" w:sz="1" w:space="0" w:color="000000"/>
              <w:bottom w:val="single" w:sz="1" w:space="0" w:color="000000"/>
            </w:tcBorders>
            <w:shd w:val="clear" w:color="auto" w:fill="auto"/>
            <w:vAlign w:val="center"/>
          </w:tcPr>
          <w:p w14:paraId="59DB0FA8" w14:textId="77777777" w:rsidR="00F53943" w:rsidRDefault="00F53943" w:rsidP="00E41C57">
            <w:pPr>
              <w:pStyle w:val="ac"/>
              <w:ind w:firstLine="0"/>
            </w:pPr>
            <w:r>
              <w:t>CMD0</w:t>
            </w:r>
          </w:p>
        </w:tc>
        <w:tc>
          <w:tcPr>
            <w:tcW w:w="543" w:type="dxa"/>
            <w:tcBorders>
              <w:left w:val="single" w:sz="1" w:space="0" w:color="000000"/>
              <w:bottom w:val="single" w:sz="1" w:space="0" w:color="000000"/>
            </w:tcBorders>
            <w:shd w:val="clear" w:color="auto" w:fill="auto"/>
            <w:vAlign w:val="center"/>
          </w:tcPr>
          <w:p w14:paraId="43F480EA" w14:textId="77777777" w:rsidR="00F53943" w:rsidRDefault="00F53943" w:rsidP="00E41C57">
            <w:pPr>
              <w:pStyle w:val="ac"/>
              <w:ind w:firstLine="0"/>
            </w:pPr>
            <w:r>
              <w:t>40h</w:t>
            </w:r>
          </w:p>
        </w:tc>
        <w:tc>
          <w:tcPr>
            <w:tcW w:w="893" w:type="dxa"/>
            <w:tcBorders>
              <w:left w:val="single" w:sz="1" w:space="0" w:color="000000"/>
              <w:bottom w:val="single" w:sz="1" w:space="0" w:color="000000"/>
            </w:tcBorders>
            <w:shd w:val="clear" w:color="auto" w:fill="auto"/>
            <w:vAlign w:val="center"/>
          </w:tcPr>
          <w:p w14:paraId="16026588" w14:textId="77777777" w:rsidR="00F53943" w:rsidRDefault="00F53943" w:rsidP="00E41C57">
            <w:pPr>
              <w:pStyle w:val="ac"/>
              <w:ind w:firstLine="0"/>
            </w:pPr>
            <w:r>
              <w:t>Нет(0)</w:t>
            </w:r>
          </w:p>
        </w:tc>
        <w:tc>
          <w:tcPr>
            <w:tcW w:w="543" w:type="dxa"/>
            <w:tcBorders>
              <w:left w:val="single" w:sz="1" w:space="0" w:color="000000"/>
              <w:bottom w:val="single" w:sz="1" w:space="0" w:color="000000"/>
            </w:tcBorders>
            <w:shd w:val="clear" w:color="auto" w:fill="auto"/>
            <w:vAlign w:val="center"/>
          </w:tcPr>
          <w:p w14:paraId="74FDC1AF" w14:textId="77777777" w:rsidR="00F53943" w:rsidRDefault="00F53943" w:rsidP="00E41C57">
            <w:pPr>
              <w:pStyle w:val="ac"/>
              <w:ind w:firstLine="0"/>
            </w:pPr>
            <w:r>
              <w:t>R1</w:t>
            </w:r>
          </w:p>
        </w:tc>
        <w:tc>
          <w:tcPr>
            <w:tcW w:w="542" w:type="dxa"/>
            <w:tcBorders>
              <w:left w:val="single" w:sz="1" w:space="0" w:color="000000"/>
              <w:bottom w:val="single" w:sz="1" w:space="0" w:color="000000"/>
            </w:tcBorders>
            <w:shd w:val="clear" w:color="auto" w:fill="auto"/>
            <w:vAlign w:val="center"/>
          </w:tcPr>
          <w:p w14:paraId="45FC4804" w14:textId="77777777" w:rsidR="00F53943" w:rsidRDefault="00F53943" w:rsidP="00E41C57">
            <w:pPr>
              <w:pStyle w:val="ac"/>
              <w:ind w:firstLine="0"/>
              <w:rPr>
                <w:sz w:val="20"/>
                <w:szCs w:val="20"/>
              </w:rPr>
            </w:pPr>
            <w:r>
              <w:t>Нет</w:t>
            </w:r>
          </w:p>
        </w:tc>
        <w:tc>
          <w:tcPr>
            <w:tcW w:w="2570" w:type="dxa"/>
            <w:tcBorders>
              <w:left w:val="single" w:sz="1" w:space="0" w:color="000000"/>
              <w:bottom w:val="single" w:sz="1" w:space="0" w:color="000000"/>
            </w:tcBorders>
            <w:shd w:val="clear" w:color="auto" w:fill="auto"/>
            <w:vAlign w:val="center"/>
          </w:tcPr>
          <w:p w14:paraId="7A639B97" w14:textId="77777777" w:rsidR="00F53943" w:rsidRDefault="00F53943" w:rsidP="00E41C57">
            <w:pPr>
              <w:pStyle w:val="ac"/>
              <w:ind w:firstLine="0"/>
            </w:pPr>
            <w:r>
              <w:rPr>
                <w:sz w:val="20"/>
                <w:szCs w:val="20"/>
              </w:rPr>
              <w:t>GO_IDLE_STATE</w:t>
            </w:r>
          </w:p>
        </w:tc>
        <w:tc>
          <w:tcPr>
            <w:tcW w:w="3458" w:type="dxa"/>
            <w:tcBorders>
              <w:left w:val="single" w:sz="1" w:space="0" w:color="000000"/>
              <w:bottom w:val="single" w:sz="1" w:space="0" w:color="000000"/>
              <w:right w:val="single" w:sz="1" w:space="0" w:color="000000"/>
            </w:tcBorders>
            <w:shd w:val="clear" w:color="auto" w:fill="auto"/>
            <w:vAlign w:val="center"/>
          </w:tcPr>
          <w:p w14:paraId="5A54DD66" w14:textId="77777777" w:rsidR="00F53943" w:rsidRDefault="00F53943" w:rsidP="00E41C57">
            <w:pPr>
              <w:pStyle w:val="ac"/>
              <w:ind w:firstLine="0"/>
              <w:jc w:val="left"/>
            </w:pPr>
            <w:r>
              <w:t>Программный сброс</w:t>
            </w:r>
          </w:p>
        </w:tc>
      </w:tr>
      <w:tr w:rsidR="00F53943" w14:paraId="17823101" w14:textId="77777777" w:rsidTr="00E41C57">
        <w:tc>
          <w:tcPr>
            <w:tcW w:w="1085" w:type="dxa"/>
            <w:tcBorders>
              <w:left w:val="single" w:sz="1" w:space="0" w:color="000000"/>
              <w:bottom w:val="single" w:sz="1" w:space="0" w:color="000000"/>
            </w:tcBorders>
            <w:shd w:val="clear" w:color="auto" w:fill="auto"/>
            <w:vAlign w:val="center"/>
          </w:tcPr>
          <w:p w14:paraId="1B79DC9F" w14:textId="77777777" w:rsidR="00F53943" w:rsidRDefault="00F53943" w:rsidP="00E41C57">
            <w:pPr>
              <w:pStyle w:val="ac"/>
              <w:ind w:firstLine="0"/>
            </w:pPr>
            <w:r>
              <w:t>CMD1</w:t>
            </w:r>
          </w:p>
        </w:tc>
        <w:tc>
          <w:tcPr>
            <w:tcW w:w="543" w:type="dxa"/>
            <w:tcBorders>
              <w:left w:val="single" w:sz="1" w:space="0" w:color="000000"/>
              <w:bottom w:val="single" w:sz="1" w:space="0" w:color="000000"/>
            </w:tcBorders>
            <w:shd w:val="clear" w:color="auto" w:fill="auto"/>
            <w:vAlign w:val="center"/>
          </w:tcPr>
          <w:p w14:paraId="2D117530" w14:textId="77777777" w:rsidR="00F53943" w:rsidRDefault="00F53943" w:rsidP="00E41C57">
            <w:pPr>
              <w:pStyle w:val="ac"/>
              <w:ind w:firstLine="0"/>
            </w:pPr>
            <w:r>
              <w:t>41h</w:t>
            </w:r>
          </w:p>
        </w:tc>
        <w:tc>
          <w:tcPr>
            <w:tcW w:w="893" w:type="dxa"/>
            <w:tcBorders>
              <w:left w:val="single" w:sz="1" w:space="0" w:color="000000"/>
              <w:bottom w:val="single" w:sz="1" w:space="0" w:color="000000"/>
            </w:tcBorders>
            <w:shd w:val="clear" w:color="auto" w:fill="auto"/>
            <w:vAlign w:val="center"/>
          </w:tcPr>
          <w:p w14:paraId="11C97979" w14:textId="77777777" w:rsidR="00F53943" w:rsidRDefault="00F53943" w:rsidP="00E41C57">
            <w:pPr>
              <w:pStyle w:val="ac"/>
              <w:ind w:firstLine="0"/>
            </w:pPr>
            <w:r>
              <w:t>Нет(0)</w:t>
            </w:r>
          </w:p>
        </w:tc>
        <w:tc>
          <w:tcPr>
            <w:tcW w:w="543" w:type="dxa"/>
            <w:tcBorders>
              <w:left w:val="single" w:sz="1" w:space="0" w:color="000000"/>
              <w:bottom w:val="single" w:sz="1" w:space="0" w:color="000000"/>
            </w:tcBorders>
            <w:shd w:val="clear" w:color="auto" w:fill="auto"/>
            <w:vAlign w:val="center"/>
          </w:tcPr>
          <w:p w14:paraId="7945D1EC" w14:textId="77777777" w:rsidR="00F53943" w:rsidRDefault="00F53943" w:rsidP="00E41C57">
            <w:pPr>
              <w:pStyle w:val="ac"/>
              <w:ind w:firstLine="0"/>
            </w:pPr>
            <w:r>
              <w:t>R1</w:t>
            </w:r>
          </w:p>
        </w:tc>
        <w:tc>
          <w:tcPr>
            <w:tcW w:w="542" w:type="dxa"/>
            <w:tcBorders>
              <w:left w:val="single" w:sz="1" w:space="0" w:color="000000"/>
              <w:bottom w:val="single" w:sz="1" w:space="0" w:color="000000"/>
            </w:tcBorders>
            <w:shd w:val="clear" w:color="auto" w:fill="auto"/>
            <w:vAlign w:val="center"/>
          </w:tcPr>
          <w:p w14:paraId="06934911" w14:textId="77777777" w:rsidR="00F53943" w:rsidRDefault="00F53943" w:rsidP="00E41C57">
            <w:pPr>
              <w:pStyle w:val="ac"/>
              <w:ind w:firstLine="0"/>
              <w:rPr>
                <w:sz w:val="20"/>
                <w:szCs w:val="20"/>
              </w:rPr>
            </w:pPr>
            <w:r>
              <w:t>Нет</w:t>
            </w:r>
          </w:p>
        </w:tc>
        <w:tc>
          <w:tcPr>
            <w:tcW w:w="2570" w:type="dxa"/>
            <w:tcBorders>
              <w:left w:val="single" w:sz="1" w:space="0" w:color="000000"/>
              <w:bottom w:val="single" w:sz="1" w:space="0" w:color="000000"/>
            </w:tcBorders>
            <w:shd w:val="clear" w:color="auto" w:fill="auto"/>
            <w:vAlign w:val="center"/>
          </w:tcPr>
          <w:p w14:paraId="5B66CE3E" w14:textId="77777777" w:rsidR="00F53943" w:rsidRDefault="00F53943" w:rsidP="00E41C57">
            <w:pPr>
              <w:pStyle w:val="ac"/>
              <w:ind w:firstLine="0"/>
            </w:pPr>
            <w:r>
              <w:rPr>
                <w:sz w:val="20"/>
                <w:szCs w:val="20"/>
              </w:rPr>
              <w:t>SEND_OP_COND</w:t>
            </w:r>
          </w:p>
        </w:tc>
        <w:tc>
          <w:tcPr>
            <w:tcW w:w="3458" w:type="dxa"/>
            <w:tcBorders>
              <w:left w:val="single" w:sz="1" w:space="0" w:color="000000"/>
              <w:bottom w:val="single" w:sz="1" w:space="0" w:color="000000"/>
              <w:right w:val="single" w:sz="1" w:space="0" w:color="000000"/>
            </w:tcBorders>
            <w:shd w:val="clear" w:color="auto" w:fill="auto"/>
            <w:vAlign w:val="center"/>
          </w:tcPr>
          <w:p w14:paraId="1202FBCA" w14:textId="77777777" w:rsidR="00F53943" w:rsidRDefault="00F53943" w:rsidP="00E41C57">
            <w:pPr>
              <w:pStyle w:val="ac"/>
              <w:ind w:firstLine="0"/>
              <w:jc w:val="left"/>
            </w:pPr>
            <w:r>
              <w:t>Запуск процесса инициализации</w:t>
            </w:r>
          </w:p>
        </w:tc>
      </w:tr>
      <w:tr w:rsidR="00F53943" w14:paraId="73501364" w14:textId="77777777" w:rsidTr="00E41C57">
        <w:tc>
          <w:tcPr>
            <w:tcW w:w="1085" w:type="dxa"/>
            <w:tcBorders>
              <w:left w:val="single" w:sz="1" w:space="0" w:color="000000"/>
              <w:bottom w:val="single" w:sz="1" w:space="0" w:color="000000"/>
            </w:tcBorders>
            <w:shd w:val="clear" w:color="auto" w:fill="auto"/>
            <w:vAlign w:val="center"/>
          </w:tcPr>
          <w:p w14:paraId="789EA4D0" w14:textId="77777777" w:rsidR="00F53943" w:rsidRDefault="00F53943" w:rsidP="00E41C57">
            <w:pPr>
              <w:pStyle w:val="ac"/>
              <w:ind w:firstLine="0"/>
            </w:pPr>
            <w:r>
              <w:t>ACMD41</w:t>
            </w:r>
          </w:p>
        </w:tc>
        <w:tc>
          <w:tcPr>
            <w:tcW w:w="543" w:type="dxa"/>
            <w:tcBorders>
              <w:left w:val="single" w:sz="1" w:space="0" w:color="000000"/>
              <w:bottom w:val="single" w:sz="1" w:space="0" w:color="000000"/>
            </w:tcBorders>
            <w:shd w:val="clear" w:color="auto" w:fill="auto"/>
            <w:vAlign w:val="center"/>
          </w:tcPr>
          <w:p w14:paraId="7925BB44" w14:textId="77777777" w:rsidR="00F53943" w:rsidRDefault="00F53943" w:rsidP="00E41C57">
            <w:pPr>
              <w:pStyle w:val="ac"/>
              <w:ind w:firstLine="0"/>
            </w:pPr>
            <w:r>
              <w:t>69h</w:t>
            </w:r>
          </w:p>
        </w:tc>
        <w:tc>
          <w:tcPr>
            <w:tcW w:w="893" w:type="dxa"/>
            <w:tcBorders>
              <w:left w:val="single" w:sz="1" w:space="0" w:color="000000"/>
              <w:bottom w:val="single" w:sz="1" w:space="0" w:color="000000"/>
            </w:tcBorders>
            <w:shd w:val="clear" w:color="auto" w:fill="auto"/>
            <w:vAlign w:val="center"/>
          </w:tcPr>
          <w:p w14:paraId="378E1BB6" w14:textId="77777777" w:rsidR="00F53943" w:rsidRDefault="00F53943" w:rsidP="00E41C57">
            <w:pPr>
              <w:pStyle w:val="ac"/>
              <w:ind w:firstLine="0"/>
              <w:jc w:val="center"/>
            </w:pPr>
            <w:r>
              <w:t>*</w:t>
            </w:r>
          </w:p>
        </w:tc>
        <w:tc>
          <w:tcPr>
            <w:tcW w:w="543" w:type="dxa"/>
            <w:tcBorders>
              <w:left w:val="single" w:sz="1" w:space="0" w:color="000000"/>
              <w:bottom w:val="single" w:sz="1" w:space="0" w:color="000000"/>
            </w:tcBorders>
            <w:shd w:val="clear" w:color="auto" w:fill="auto"/>
            <w:vAlign w:val="center"/>
          </w:tcPr>
          <w:p w14:paraId="61C9E045" w14:textId="77777777" w:rsidR="00F53943" w:rsidRDefault="00F53943" w:rsidP="00E41C57">
            <w:pPr>
              <w:pStyle w:val="ac"/>
              <w:ind w:firstLine="0"/>
            </w:pPr>
            <w:r>
              <w:t>R1</w:t>
            </w:r>
          </w:p>
        </w:tc>
        <w:tc>
          <w:tcPr>
            <w:tcW w:w="542" w:type="dxa"/>
            <w:tcBorders>
              <w:left w:val="single" w:sz="1" w:space="0" w:color="000000"/>
              <w:bottom w:val="single" w:sz="1" w:space="0" w:color="000000"/>
            </w:tcBorders>
            <w:shd w:val="clear" w:color="auto" w:fill="auto"/>
            <w:vAlign w:val="center"/>
          </w:tcPr>
          <w:p w14:paraId="18AD9807" w14:textId="77777777" w:rsidR="00F53943" w:rsidRDefault="00F53943" w:rsidP="00E41C57">
            <w:pPr>
              <w:pStyle w:val="ac"/>
              <w:ind w:firstLine="0"/>
              <w:rPr>
                <w:sz w:val="20"/>
                <w:szCs w:val="20"/>
              </w:rPr>
            </w:pPr>
            <w:r>
              <w:t>Нет</w:t>
            </w:r>
          </w:p>
        </w:tc>
        <w:tc>
          <w:tcPr>
            <w:tcW w:w="2570" w:type="dxa"/>
            <w:tcBorders>
              <w:left w:val="single" w:sz="1" w:space="0" w:color="000000"/>
              <w:bottom w:val="single" w:sz="1" w:space="0" w:color="000000"/>
            </w:tcBorders>
            <w:shd w:val="clear" w:color="auto" w:fill="auto"/>
            <w:vAlign w:val="center"/>
          </w:tcPr>
          <w:p w14:paraId="56ADF9AB" w14:textId="77777777" w:rsidR="00F53943" w:rsidRDefault="00F53943" w:rsidP="00E41C57">
            <w:pPr>
              <w:pStyle w:val="ac"/>
              <w:ind w:firstLine="0"/>
            </w:pPr>
            <w:r>
              <w:rPr>
                <w:sz w:val="20"/>
                <w:szCs w:val="20"/>
              </w:rPr>
              <w:t>APP_SEND_OP_COND</w:t>
            </w:r>
          </w:p>
        </w:tc>
        <w:tc>
          <w:tcPr>
            <w:tcW w:w="3458" w:type="dxa"/>
            <w:tcBorders>
              <w:left w:val="single" w:sz="1" w:space="0" w:color="000000"/>
              <w:bottom w:val="single" w:sz="1" w:space="0" w:color="000000"/>
              <w:right w:val="single" w:sz="1" w:space="0" w:color="000000"/>
            </w:tcBorders>
            <w:shd w:val="clear" w:color="auto" w:fill="auto"/>
            <w:vAlign w:val="center"/>
          </w:tcPr>
          <w:p w14:paraId="6B4FE6A4" w14:textId="77777777" w:rsidR="00F53943" w:rsidRDefault="00F53943" w:rsidP="00E41C57">
            <w:pPr>
              <w:pStyle w:val="ac"/>
              <w:ind w:firstLine="0"/>
              <w:jc w:val="left"/>
            </w:pPr>
            <w:r>
              <w:t>Только для карт SDC. Запуск процесса инициализации</w:t>
            </w:r>
          </w:p>
        </w:tc>
      </w:tr>
      <w:tr w:rsidR="00F53943" w14:paraId="143565B6" w14:textId="77777777" w:rsidTr="00E41C57">
        <w:tc>
          <w:tcPr>
            <w:tcW w:w="1085" w:type="dxa"/>
            <w:tcBorders>
              <w:left w:val="single" w:sz="1" w:space="0" w:color="000000"/>
              <w:bottom w:val="single" w:sz="1" w:space="0" w:color="000000"/>
            </w:tcBorders>
            <w:shd w:val="clear" w:color="auto" w:fill="auto"/>
            <w:vAlign w:val="center"/>
          </w:tcPr>
          <w:p w14:paraId="6204E03B" w14:textId="77777777" w:rsidR="00F53943" w:rsidRDefault="00F53943" w:rsidP="00E41C57">
            <w:pPr>
              <w:pStyle w:val="ac"/>
              <w:ind w:firstLine="0"/>
            </w:pPr>
            <w:r>
              <w:t>CMD8</w:t>
            </w:r>
          </w:p>
        </w:tc>
        <w:tc>
          <w:tcPr>
            <w:tcW w:w="543" w:type="dxa"/>
            <w:tcBorders>
              <w:left w:val="single" w:sz="1" w:space="0" w:color="000000"/>
              <w:bottom w:val="single" w:sz="1" w:space="0" w:color="000000"/>
            </w:tcBorders>
            <w:shd w:val="clear" w:color="auto" w:fill="auto"/>
            <w:vAlign w:val="center"/>
          </w:tcPr>
          <w:p w14:paraId="701B2FD7" w14:textId="77777777" w:rsidR="00F53943" w:rsidRDefault="00F53943" w:rsidP="00E41C57">
            <w:pPr>
              <w:pStyle w:val="ac"/>
              <w:ind w:firstLine="0"/>
            </w:pPr>
            <w:r>
              <w:t>48h</w:t>
            </w:r>
          </w:p>
        </w:tc>
        <w:tc>
          <w:tcPr>
            <w:tcW w:w="893" w:type="dxa"/>
            <w:tcBorders>
              <w:left w:val="single" w:sz="1" w:space="0" w:color="000000"/>
              <w:bottom w:val="single" w:sz="1" w:space="0" w:color="000000"/>
            </w:tcBorders>
            <w:shd w:val="clear" w:color="auto" w:fill="auto"/>
            <w:vAlign w:val="center"/>
          </w:tcPr>
          <w:p w14:paraId="5E074756" w14:textId="77777777" w:rsidR="00F53943" w:rsidRDefault="00F53943" w:rsidP="00E41C57">
            <w:pPr>
              <w:pStyle w:val="ac"/>
              <w:ind w:firstLine="0"/>
              <w:jc w:val="center"/>
            </w:pPr>
            <w:r>
              <w:t>**</w:t>
            </w:r>
          </w:p>
        </w:tc>
        <w:tc>
          <w:tcPr>
            <w:tcW w:w="543" w:type="dxa"/>
            <w:tcBorders>
              <w:left w:val="single" w:sz="1" w:space="0" w:color="000000"/>
              <w:bottom w:val="single" w:sz="1" w:space="0" w:color="000000"/>
            </w:tcBorders>
            <w:shd w:val="clear" w:color="auto" w:fill="auto"/>
            <w:vAlign w:val="center"/>
          </w:tcPr>
          <w:p w14:paraId="58488E60" w14:textId="77777777" w:rsidR="00F53943" w:rsidRDefault="00F53943" w:rsidP="00E41C57">
            <w:pPr>
              <w:pStyle w:val="ac"/>
              <w:ind w:firstLine="0"/>
            </w:pPr>
            <w:r>
              <w:t>R7</w:t>
            </w:r>
          </w:p>
        </w:tc>
        <w:tc>
          <w:tcPr>
            <w:tcW w:w="542" w:type="dxa"/>
            <w:tcBorders>
              <w:left w:val="single" w:sz="1" w:space="0" w:color="000000"/>
              <w:bottom w:val="single" w:sz="1" w:space="0" w:color="000000"/>
            </w:tcBorders>
            <w:shd w:val="clear" w:color="auto" w:fill="auto"/>
            <w:vAlign w:val="center"/>
          </w:tcPr>
          <w:p w14:paraId="728AD46F" w14:textId="77777777" w:rsidR="00F53943" w:rsidRDefault="00F53943" w:rsidP="00E41C57">
            <w:pPr>
              <w:pStyle w:val="ac"/>
              <w:ind w:firstLine="0"/>
              <w:rPr>
                <w:sz w:val="20"/>
                <w:szCs w:val="20"/>
              </w:rPr>
            </w:pPr>
            <w:r>
              <w:t>Нет</w:t>
            </w:r>
          </w:p>
        </w:tc>
        <w:tc>
          <w:tcPr>
            <w:tcW w:w="2570" w:type="dxa"/>
            <w:tcBorders>
              <w:left w:val="single" w:sz="1" w:space="0" w:color="000000"/>
              <w:bottom w:val="single" w:sz="1" w:space="0" w:color="000000"/>
            </w:tcBorders>
            <w:shd w:val="clear" w:color="auto" w:fill="auto"/>
            <w:vAlign w:val="center"/>
          </w:tcPr>
          <w:p w14:paraId="5304A52D" w14:textId="77777777" w:rsidR="00F53943" w:rsidRDefault="00F53943" w:rsidP="00E41C57">
            <w:pPr>
              <w:pStyle w:val="ac"/>
              <w:ind w:firstLine="0"/>
            </w:pPr>
            <w:r>
              <w:rPr>
                <w:sz w:val="20"/>
                <w:szCs w:val="20"/>
              </w:rPr>
              <w:t>SEND_IF_COND</w:t>
            </w:r>
          </w:p>
        </w:tc>
        <w:tc>
          <w:tcPr>
            <w:tcW w:w="3458" w:type="dxa"/>
            <w:tcBorders>
              <w:left w:val="single" w:sz="1" w:space="0" w:color="000000"/>
              <w:bottom w:val="single" w:sz="1" w:space="0" w:color="000000"/>
              <w:right w:val="single" w:sz="1" w:space="0" w:color="000000"/>
            </w:tcBorders>
            <w:shd w:val="clear" w:color="auto" w:fill="auto"/>
            <w:vAlign w:val="center"/>
          </w:tcPr>
          <w:p w14:paraId="74419D1D" w14:textId="77777777" w:rsidR="00F53943" w:rsidRDefault="00F53943" w:rsidP="00E41C57">
            <w:pPr>
              <w:pStyle w:val="ac"/>
              <w:ind w:firstLine="0"/>
              <w:jc w:val="left"/>
            </w:pPr>
            <w:r>
              <w:t>Только для карт SDC v2. Проверка диапазона напряжения питания</w:t>
            </w:r>
          </w:p>
        </w:tc>
      </w:tr>
      <w:tr w:rsidR="00F53943" w14:paraId="17054793" w14:textId="77777777" w:rsidTr="00E41C57">
        <w:tc>
          <w:tcPr>
            <w:tcW w:w="1085" w:type="dxa"/>
            <w:tcBorders>
              <w:left w:val="single" w:sz="1" w:space="0" w:color="000000"/>
              <w:bottom w:val="single" w:sz="1" w:space="0" w:color="000000"/>
            </w:tcBorders>
            <w:shd w:val="clear" w:color="auto" w:fill="auto"/>
            <w:vAlign w:val="center"/>
          </w:tcPr>
          <w:p w14:paraId="5F8BBA7A" w14:textId="77777777" w:rsidR="00F53943" w:rsidRDefault="00F53943" w:rsidP="00E41C57">
            <w:pPr>
              <w:pStyle w:val="ac"/>
              <w:ind w:firstLine="0"/>
            </w:pPr>
            <w:r>
              <w:t>CMD9</w:t>
            </w:r>
          </w:p>
        </w:tc>
        <w:tc>
          <w:tcPr>
            <w:tcW w:w="543" w:type="dxa"/>
            <w:tcBorders>
              <w:left w:val="single" w:sz="1" w:space="0" w:color="000000"/>
              <w:bottom w:val="single" w:sz="1" w:space="0" w:color="000000"/>
            </w:tcBorders>
            <w:shd w:val="clear" w:color="auto" w:fill="auto"/>
            <w:vAlign w:val="center"/>
          </w:tcPr>
          <w:p w14:paraId="0E7DBF7A" w14:textId="77777777" w:rsidR="00F53943" w:rsidRDefault="00F53943" w:rsidP="00E41C57">
            <w:pPr>
              <w:pStyle w:val="ac"/>
              <w:ind w:firstLine="0"/>
            </w:pPr>
            <w:r>
              <w:t>49h</w:t>
            </w:r>
          </w:p>
        </w:tc>
        <w:tc>
          <w:tcPr>
            <w:tcW w:w="893" w:type="dxa"/>
            <w:tcBorders>
              <w:left w:val="single" w:sz="1" w:space="0" w:color="000000"/>
              <w:bottom w:val="single" w:sz="1" w:space="0" w:color="000000"/>
            </w:tcBorders>
            <w:shd w:val="clear" w:color="auto" w:fill="auto"/>
            <w:vAlign w:val="center"/>
          </w:tcPr>
          <w:p w14:paraId="0927670B" w14:textId="77777777" w:rsidR="00F53943" w:rsidRDefault="00F53943" w:rsidP="00E41C57">
            <w:pPr>
              <w:pStyle w:val="ac"/>
              <w:ind w:firstLine="0"/>
            </w:pPr>
            <w:r>
              <w:t>Нет(0)</w:t>
            </w:r>
          </w:p>
        </w:tc>
        <w:tc>
          <w:tcPr>
            <w:tcW w:w="543" w:type="dxa"/>
            <w:tcBorders>
              <w:left w:val="single" w:sz="1" w:space="0" w:color="000000"/>
              <w:bottom w:val="single" w:sz="1" w:space="0" w:color="000000"/>
            </w:tcBorders>
            <w:shd w:val="clear" w:color="auto" w:fill="auto"/>
            <w:vAlign w:val="center"/>
          </w:tcPr>
          <w:p w14:paraId="47A8BB8E" w14:textId="77777777" w:rsidR="00F53943" w:rsidRDefault="00F53943" w:rsidP="00E41C57">
            <w:pPr>
              <w:pStyle w:val="ac"/>
              <w:ind w:firstLine="0"/>
            </w:pPr>
            <w:r>
              <w:t>R1</w:t>
            </w:r>
          </w:p>
        </w:tc>
        <w:tc>
          <w:tcPr>
            <w:tcW w:w="542" w:type="dxa"/>
            <w:tcBorders>
              <w:left w:val="single" w:sz="1" w:space="0" w:color="000000"/>
              <w:bottom w:val="single" w:sz="1" w:space="0" w:color="000000"/>
            </w:tcBorders>
            <w:shd w:val="clear" w:color="auto" w:fill="auto"/>
            <w:vAlign w:val="center"/>
          </w:tcPr>
          <w:p w14:paraId="2F301705" w14:textId="77777777" w:rsidR="00F53943" w:rsidRDefault="00F53943" w:rsidP="00E41C57">
            <w:pPr>
              <w:pStyle w:val="ac"/>
              <w:ind w:firstLine="0"/>
              <w:rPr>
                <w:sz w:val="20"/>
                <w:szCs w:val="20"/>
              </w:rPr>
            </w:pPr>
            <w:r>
              <w:t>Да</w:t>
            </w:r>
          </w:p>
        </w:tc>
        <w:tc>
          <w:tcPr>
            <w:tcW w:w="2570" w:type="dxa"/>
            <w:tcBorders>
              <w:left w:val="single" w:sz="1" w:space="0" w:color="000000"/>
              <w:bottom w:val="single" w:sz="1" w:space="0" w:color="000000"/>
            </w:tcBorders>
            <w:shd w:val="clear" w:color="auto" w:fill="auto"/>
            <w:vAlign w:val="center"/>
          </w:tcPr>
          <w:p w14:paraId="62EFEBE3" w14:textId="77777777" w:rsidR="00F53943" w:rsidRDefault="00F53943" w:rsidP="00E41C57">
            <w:pPr>
              <w:pStyle w:val="ac"/>
              <w:ind w:firstLine="0"/>
            </w:pPr>
            <w:r>
              <w:rPr>
                <w:sz w:val="20"/>
                <w:szCs w:val="20"/>
              </w:rPr>
              <w:t>SEND_CSD</w:t>
            </w:r>
          </w:p>
        </w:tc>
        <w:tc>
          <w:tcPr>
            <w:tcW w:w="3458" w:type="dxa"/>
            <w:tcBorders>
              <w:left w:val="single" w:sz="1" w:space="0" w:color="000000"/>
              <w:bottom w:val="single" w:sz="1" w:space="0" w:color="000000"/>
              <w:right w:val="single" w:sz="1" w:space="0" w:color="000000"/>
            </w:tcBorders>
            <w:shd w:val="clear" w:color="auto" w:fill="auto"/>
            <w:vAlign w:val="center"/>
          </w:tcPr>
          <w:p w14:paraId="293951D6" w14:textId="77777777" w:rsidR="00F53943" w:rsidRDefault="00F53943" w:rsidP="00E41C57">
            <w:pPr>
              <w:pStyle w:val="ac"/>
              <w:ind w:firstLine="0"/>
              <w:jc w:val="left"/>
            </w:pPr>
            <w:r>
              <w:t>Чтение регистра CSD</w:t>
            </w:r>
          </w:p>
        </w:tc>
      </w:tr>
      <w:tr w:rsidR="00F53943" w14:paraId="27982DC4" w14:textId="77777777" w:rsidTr="00E41C57">
        <w:tc>
          <w:tcPr>
            <w:tcW w:w="1085" w:type="dxa"/>
            <w:tcBorders>
              <w:left w:val="single" w:sz="1" w:space="0" w:color="000000"/>
              <w:bottom w:val="single" w:sz="1" w:space="0" w:color="000000"/>
            </w:tcBorders>
            <w:shd w:val="clear" w:color="auto" w:fill="auto"/>
            <w:vAlign w:val="center"/>
          </w:tcPr>
          <w:p w14:paraId="40979B28" w14:textId="77777777" w:rsidR="00F53943" w:rsidRDefault="00F53943" w:rsidP="00E41C57">
            <w:pPr>
              <w:pStyle w:val="ac"/>
              <w:ind w:firstLine="0"/>
            </w:pPr>
            <w:r>
              <w:t>CMD10</w:t>
            </w:r>
          </w:p>
        </w:tc>
        <w:tc>
          <w:tcPr>
            <w:tcW w:w="543" w:type="dxa"/>
            <w:tcBorders>
              <w:left w:val="single" w:sz="1" w:space="0" w:color="000000"/>
              <w:bottom w:val="single" w:sz="1" w:space="0" w:color="000000"/>
            </w:tcBorders>
            <w:shd w:val="clear" w:color="auto" w:fill="auto"/>
            <w:vAlign w:val="center"/>
          </w:tcPr>
          <w:p w14:paraId="132835AF" w14:textId="77777777" w:rsidR="00F53943" w:rsidRDefault="00F53943" w:rsidP="00E41C57">
            <w:pPr>
              <w:pStyle w:val="ac"/>
              <w:ind w:firstLine="0"/>
            </w:pPr>
            <w:r>
              <w:t>4Ah</w:t>
            </w:r>
          </w:p>
        </w:tc>
        <w:tc>
          <w:tcPr>
            <w:tcW w:w="893" w:type="dxa"/>
            <w:tcBorders>
              <w:left w:val="single" w:sz="1" w:space="0" w:color="000000"/>
              <w:bottom w:val="single" w:sz="1" w:space="0" w:color="000000"/>
            </w:tcBorders>
            <w:shd w:val="clear" w:color="auto" w:fill="auto"/>
            <w:vAlign w:val="center"/>
          </w:tcPr>
          <w:p w14:paraId="08A0407C" w14:textId="77777777" w:rsidR="00F53943" w:rsidRDefault="00F53943" w:rsidP="00E41C57">
            <w:pPr>
              <w:pStyle w:val="ac"/>
              <w:ind w:firstLine="0"/>
            </w:pPr>
            <w:r>
              <w:t>Нет(0)</w:t>
            </w:r>
          </w:p>
        </w:tc>
        <w:tc>
          <w:tcPr>
            <w:tcW w:w="543" w:type="dxa"/>
            <w:tcBorders>
              <w:left w:val="single" w:sz="1" w:space="0" w:color="000000"/>
              <w:bottom w:val="single" w:sz="1" w:space="0" w:color="000000"/>
            </w:tcBorders>
            <w:shd w:val="clear" w:color="auto" w:fill="auto"/>
            <w:vAlign w:val="center"/>
          </w:tcPr>
          <w:p w14:paraId="06D69A96" w14:textId="77777777" w:rsidR="00F53943" w:rsidRDefault="00F53943" w:rsidP="00E41C57">
            <w:pPr>
              <w:pStyle w:val="ac"/>
              <w:ind w:firstLine="0"/>
            </w:pPr>
            <w:r>
              <w:t>R1</w:t>
            </w:r>
          </w:p>
        </w:tc>
        <w:tc>
          <w:tcPr>
            <w:tcW w:w="542" w:type="dxa"/>
            <w:tcBorders>
              <w:left w:val="single" w:sz="1" w:space="0" w:color="000000"/>
              <w:bottom w:val="single" w:sz="1" w:space="0" w:color="000000"/>
            </w:tcBorders>
            <w:shd w:val="clear" w:color="auto" w:fill="auto"/>
            <w:vAlign w:val="center"/>
          </w:tcPr>
          <w:p w14:paraId="71F50F2E" w14:textId="77777777" w:rsidR="00F53943" w:rsidRDefault="00F53943" w:rsidP="00E41C57">
            <w:pPr>
              <w:pStyle w:val="ac"/>
              <w:ind w:firstLine="0"/>
              <w:rPr>
                <w:sz w:val="20"/>
                <w:szCs w:val="20"/>
              </w:rPr>
            </w:pPr>
            <w:r>
              <w:t>Да</w:t>
            </w:r>
          </w:p>
        </w:tc>
        <w:tc>
          <w:tcPr>
            <w:tcW w:w="2570" w:type="dxa"/>
            <w:tcBorders>
              <w:left w:val="single" w:sz="1" w:space="0" w:color="000000"/>
              <w:bottom w:val="single" w:sz="1" w:space="0" w:color="000000"/>
            </w:tcBorders>
            <w:shd w:val="clear" w:color="auto" w:fill="auto"/>
            <w:vAlign w:val="center"/>
          </w:tcPr>
          <w:p w14:paraId="61545BBC" w14:textId="77777777" w:rsidR="00F53943" w:rsidRDefault="00F53943" w:rsidP="00E41C57">
            <w:pPr>
              <w:pStyle w:val="ac"/>
              <w:ind w:firstLine="0"/>
            </w:pPr>
            <w:r>
              <w:rPr>
                <w:sz w:val="20"/>
                <w:szCs w:val="20"/>
              </w:rPr>
              <w:t>SEND_CID</w:t>
            </w:r>
          </w:p>
        </w:tc>
        <w:tc>
          <w:tcPr>
            <w:tcW w:w="3458" w:type="dxa"/>
            <w:tcBorders>
              <w:left w:val="single" w:sz="1" w:space="0" w:color="000000"/>
              <w:bottom w:val="single" w:sz="1" w:space="0" w:color="000000"/>
              <w:right w:val="single" w:sz="1" w:space="0" w:color="000000"/>
            </w:tcBorders>
            <w:shd w:val="clear" w:color="auto" w:fill="auto"/>
            <w:vAlign w:val="center"/>
          </w:tcPr>
          <w:p w14:paraId="7C50173B" w14:textId="77777777" w:rsidR="00F53943" w:rsidRDefault="00F53943" w:rsidP="00E41C57">
            <w:pPr>
              <w:pStyle w:val="ac"/>
              <w:ind w:firstLine="0"/>
              <w:jc w:val="left"/>
            </w:pPr>
            <w:r>
              <w:t>Чтение регистра CID</w:t>
            </w:r>
          </w:p>
        </w:tc>
      </w:tr>
      <w:tr w:rsidR="00F53943" w14:paraId="6BF68FD0" w14:textId="77777777" w:rsidTr="00E41C57">
        <w:tc>
          <w:tcPr>
            <w:tcW w:w="1085" w:type="dxa"/>
            <w:tcBorders>
              <w:left w:val="single" w:sz="1" w:space="0" w:color="000000"/>
              <w:bottom w:val="single" w:sz="1" w:space="0" w:color="000000"/>
            </w:tcBorders>
            <w:shd w:val="clear" w:color="auto" w:fill="auto"/>
            <w:vAlign w:val="center"/>
          </w:tcPr>
          <w:p w14:paraId="14209172" w14:textId="77777777" w:rsidR="00F53943" w:rsidRDefault="00F53943" w:rsidP="00E41C57">
            <w:pPr>
              <w:pStyle w:val="ac"/>
              <w:ind w:firstLine="0"/>
            </w:pPr>
            <w:r>
              <w:t>CMD12</w:t>
            </w:r>
          </w:p>
        </w:tc>
        <w:tc>
          <w:tcPr>
            <w:tcW w:w="543" w:type="dxa"/>
            <w:tcBorders>
              <w:left w:val="single" w:sz="1" w:space="0" w:color="000000"/>
              <w:bottom w:val="single" w:sz="1" w:space="0" w:color="000000"/>
            </w:tcBorders>
            <w:shd w:val="clear" w:color="auto" w:fill="auto"/>
            <w:vAlign w:val="center"/>
          </w:tcPr>
          <w:p w14:paraId="407882B4" w14:textId="77777777" w:rsidR="00F53943" w:rsidRDefault="00F53943" w:rsidP="00E41C57">
            <w:pPr>
              <w:pStyle w:val="ac"/>
              <w:ind w:firstLine="0"/>
            </w:pPr>
            <w:r>
              <w:t>4Ch</w:t>
            </w:r>
          </w:p>
        </w:tc>
        <w:tc>
          <w:tcPr>
            <w:tcW w:w="893" w:type="dxa"/>
            <w:tcBorders>
              <w:left w:val="single" w:sz="1" w:space="0" w:color="000000"/>
              <w:bottom w:val="single" w:sz="1" w:space="0" w:color="000000"/>
            </w:tcBorders>
            <w:shd w:val="clear" w:color="auto" w:fill="auto"/>
            <w:vAlign w:val="center"/>
          </w:tcPr>
          <w:p w14:paraId="6A3B0762" w14:textId="77777777" w:rsidR="00F53943" w:rsidRDefault="00F53943" w:rsidP="00E41C57">
            <w:pPr>
              <w:pStyle w:val="ac"/>
              <w:ind w:firstLine="0"/>
            </w:pPr>
            <w:r>
              <w:t>Нет(0)</w:t>
            </w:r>
          </w:p>
        </w:tc>
        <w:tc>
          <w:tcPr>
            <w:tcW w:w="543" w:type="dxa"/>
            <w:tcBorders>
              <w:left w:val="single" w:sz="1" w:space="0" w:color="000000"/>
              <w:bottom w:val="single" w:sz="1" w:space="0" w:color="000000"/>
            </w:tcBorders>
            <w:shd w:val="clear" w:color="auto" w:fill="auto"/>
            <w:vAlign w:val="center"/>
          </w:tcPr>
          <w:p w14:paraId="75972C31" w14:textId="77777777" w:rsidR="00F53943" w:rsidRDefault="00F53943" w:rsidP="00E41C57">
            <w:pPr>
              <w:pStyle w:val="ac"/>
              <w:ind w:firstLine="0"/>
            </w:pPr>
            <w:r>
              <w:t>R1b</w:t>
            </w:r>
          </w:p>
        </w:tc>
        <w:tc>
          <w:tcPr>
            <w:tcW w:w="542" w:type="dxa"/>
            <w:tcBorders>
              <w:left w:val="single" w:sz="1" w:space="0" w:color="000000"/>
              <w:bottom w:val="single" w:sz="1" w:space="0" w:color="000000"/>
            </w:tcBorders>
            <w:shd w:val="clear" w:color="auto" w:fill="auto"/>
            <w:vAlign w:val="center"/>
          </w:tcPr>
          <w:p w14:paraId="43873BBA" w14:textId="77777777" w:rsidR="00F53943" w:rsidRDefault="00F53943" w:rsidP="00E41C57">
            <w:pPr>
              <w:pStyle w:val="ac"/>
              <w:ind w:firstLine="0"/>
              <w:rPr>
                <w:sz w:val="20"/>
                <w:szCs w:val="20"/>
              </w:rPr>
            </w:pPr>
            <w:r>
              <w:t>Нет</w:t>
            </w:r>
          </w:p>
        </w:tc>
        <w:tc>
          <w:tcPr>
            <w:tcW w:w="2570" w:type="dxa"/>
            <w:tcBorders>
              <w:left w:val="single" w:sz="1" w:space="0" w:color="000000"/>
              <w:bottom w:val="single" w:sz="1" w:space="0" w:color="000000"/>
            </w:tcBorders>
            <w:shd w:val="clear" w:color="auto" w:fill="auto"/>
            <w:vAlign w:val="center"/>
          </w:tcPr>
          <w:p w14:paraId="360B2603" w14:textId="77777777" w:rsidR="00F53943" w:rsidRDefault="00F53943" w:rsidP="00E41C57">
            <w:pPr>
              <w:pStyle w:val="ac"/>
              <w:ind w:firstLine="0"/>
            </w:pPr>
            <w:r>
              <w:rPr>
                <w:sz w:val="20"/>
                <w:szCs w:val="20"/>
              </w:rPr>
              <w:t>STOP_TRANSMISSION</w:t>
            </w:r>
          </w:p>
        </w:tc>
        <w:tc>
          <w:tcPr>
            <w:tcW w:w="3458" w:type="dxa"/>
            <w:tcBorders>
              <w:left w:val="single" w:sz="1" w:space="0" w:color="000000"/>
              <w:bottom w:val="single" w:sz="1" w:space="0" w:color="000000"/>
              <w:right w:val="single" w:sz="1" w:space="0" w:color="000000"/>
            </w:tcBorders>
            <w:shd w:val="clear" w:color="auto" w:fill="auto"/>
            <w:vAlign w:val="center"/>
          </w:tcPr>
          <w:p w14:paraId="64BE19F4" w14:textId="77777777" w:rsidR="00F53943" w:rsidRDefault="00F53943" w:rsidP="00E41C57">
            <w:pPr>
              <w:pStyle w:val="ac"/>
              <w:ind w:firstLine="0"/>
              <w:jc w:val="left"/>
            </w:pPr>
            <w:r>
              <w:t>Остановка чтения данных</w:t>
            </w:r>
          </w:p>
        </w:tc>
      </w:tr>
      <w:tr w:rsidR="00F53943" w14:paraId="31D7C1D0" w14:textId="77777777" w:rsidTr="00E41C57">
        <w:tc>
          <w:tcPr>
            <w:tcW w:w="1085" w:type="dxa"/>
            <w:tcBorders>
              <w:left w:val="single" w:sz="1" w:space="0" w:color="000000"/>
              <w:bottom w:val="single" w:sz="1" w:space="0" w:color="000000"/>
            </w:tcBorders>
            <w:shd w:val="clear" w:color="auto" w:fill="auto"/>
            <w:vAlign w:val="center"/>
          </w:tcPr>
          <w:p w14:paraId="6CF80729" w14:textId="77777777" w:rsidR="00F53943" w:rsidRDefault="00F53943" w:rsidP="00E41C57">
            <w:pPr>
              <w:pStyle w:val="ac"/>
              <w:ind w:firstLine="0"/>
            </w:pPr>
            <w:r>
              <w:t>CMD16</w:t>
            </w:r>
          </w:p>
        </w:tc>
        <w:tc>
          <w:tcPr>
            <w:tcW w:w="543" w:type="dxa"/>
            <w:tcBorders>
              <w:left w:val="single" w:sz="1" w:space="0" w:color="000000"/>
              <w:bottom w:val="single" w:sz="1" w:space="0" w:color="000000"/>
            </w:tcBorders>
            <w:shd w:val="clear" w:color="auto" w:fill="auto"/>
            <w:vAlign w:val="center"/>
          </w:tcPr>
          <w:p w14:paraId="02379F9E" w14:textId="77777777" w:rsidR="00F53943" w:rsidRDefault="00F53943" w:rsidP="00E41C57">
            <w:pPr>
              <w:pStyle w:val="ac"/>
              <w:ind w:firstLine="0"/>
            </w:pPr>
            <w:r>
              <w:t>50h</w:t>
            </w:r>
          </w:p>
        </w:tc>
        <w:tc>
          <w:tcPr>
            <w:tcW w:w="893" w:type="dxa"/>
            <w:tcBorders>
              <w:left w:val="single" w:sz="1" w:space="0" w:color="000000"/>
              <w:bottom w:val="single" w:sz="1" w:space="0" w:color="000000"/>
            </w:tcBorders>
            <w:shd w:val="clear" w:color="auto" w:fill="auto"/>
            <w:vAlign w:val="center"/>
          </w:tcPr>
          <w:p w14:paraId="2AF31D48" w14:textId="77777777" w:rsidR="00F53943" w:rsidRDefault="00F53943" w:rsidP="00E41C57">
            <w:pPr>
              <w:pStyle w:val="ac"/>
              <w:ind w:firstLine="0"/>
            </w:pPr>
            <w:r>
              <w:t>Длина блока</w:t>
            </w:r>
          </w:p>
          <w:p w14:paraId="4BB7256E" w14:textId="77777777" w:rsidR="00F53943" w:rsidRDefault="00F53943" w:rsidP="00E41C57">
            <w:pPr>
              <w:pStyle w:val="ac"/>
              <w:ind w:firstLine="0"/>
            </w:pPr>
            <w:r>
              <w:t>[31:0]</w:t>
            </w:r>
          </w:p>
        </w:tc>
        <w:tc>
          <w:tcPr>
            <w:tcW w:w="543" w:type="dxa"/>
            <w:tcBorders>
              <w:left w:val="single" w:sz="1" w:space="0" w:color="000000"/>
              <w:bottom w:val="single" w:sz="1" w:space="0" w:color="000000"/>
            </w:tcBorders>
            <w:shd w:val="clear" w:color="auto" w:fill="auto"/>
            <w:vAlign w:val="center"/>
          </w:tcPr>
          <w:p w14:paraId="4C23C85F" w14:textId="77777777" w:rsidR="00F53943" w:rsidRDefault="00F53943" w:rsidP="00E41C57">
            <w:pPr>
              <w:pStyle w:val="ac"/>
              <w:ind w:firstLine="0"/>
            </w:pPr>
            <w:r>
              <w:t>R1</w:t>
            </w:r>
          </w:p>
        </w:tc>
        <w:tc>
          <w:tcPr>
            <w:tcW w:w="542" w:type="dxa"/>
            <w:tcBorders>
              <w:left w:val="single" w:sz="1" w:space="0" w:color="000000"/>
              <w:bottom w:val="single" w:sz="1" w:space="0" w:color="000000"/>
            </w:tcBorders>
            <w:shd w:val="clear" w:color="auto" w:fill="auto"/>
            <w:vAlign w:val="center"/>
          </w:tcPr>
          <w:p w14:paraId="13CAD56F" w14:textId="77777777" w:rsidR="00F53943" w:rsidRDefault="00F53943" w:rsidP="00E41C57">
            <w:pPr>
              <w:pStyle w:val="ac"/>
              <w:ind w:firstLine="0"/>
              <w:rPr>
                <w:sz w:val="20"/>
                <w:szCs w:val="20"/>
              </w:rPr>
            </w:pPr>
            <w:r>
              <w:t>Нет</w:t>
            </w:r>
          </w:p>
        </w:tc>
        <w:tc>
          <w:tcPr>
            <w:tcW w:w="2570" w:type="dxa"/>
            <w:tcBorders>
              <w:left w:val="single" w:sz="1" w:space="0" w:color="000000"/>
              <w:bottom w:val="single" w:sz="1" w:space="0" w:color="000000"/>
            </w:tcBorders>
            <w:shd w:val="clear" w:color="auto" w:fill="auto"/>
            <w:vAlign w:val="center"/>
          </w:tcPr>
          <w:p w14:paraId="676AAC88" w14:textId="77777777" w:rsidR="00F53943" w:rsidRDefault="00F53943" w:rsidP="00E41C57">
            <w:pPr>
              <w:pStyle w:val="ac"/>
              <w:ind w:firstLine="0"/>
            </w:pPr>
            <w:r>
              <w:rPr>
                <w:sz w:val="20"/>
                <w:szCs w:val="20"/>
              </w:rPr>
              <w:t>SET_BLOCKLEN</w:t>
            </w:r>
          </w:p>
        </w:tc>
        <w:tc>
          <w:tcPr>
            <w:tcW w:w="3458" w:type="dxa"/>
            <w:tcBorders>
              <w:left w:val="single" w:sz="1" w:space="0" w:color="000000"/>
              <w:bottom w:val="single" w:sz="1" w:space="0" w:color="000000"/>
              <w:right w:val="single" w:sz="1" w:space="0" w:color="000000"/>
            </w:tcBorders>
            <w:shd w:val="clear" w:color="auto" w:fill="auto"/>
            <w:vAlign w:val="center"/>
          </w:tcPr>
          <w:p w14:paraId="0269D9DE" w14:textId="77777777" w:rsidR="00F53943" w:rsidRDefault="00F53943" w:rsidP="00E41C57">
            <w:pPr>
              <w:pStyle w:val="ac"/>
              <w:ind w:firstLine="0"/>
              <w:jc w:val="left"/>
            </w:pPr>
            <w:r>
              <w:t>Установка размера блока чтения записи</w:t>
            </w:r>
          </w:p>
        </w:tc>
      </w:tr>
      <w:tr w:rsidR="00F53943" w14:paraId="4BCF40E8" w14:textId="77777777" w:rsidTr="00E41C57">
        <w:tc>
          <w:tcPr>
            <w:tcW w:w="1085" w:type="dxa"/>
            <w:tcBorders>
              <w:left w:val="single" w:sz="1" w:space="0" w:color="000000"/>
              <w:bottom w:val="single" w:sz="1" w:space="0" w:color="000000"/>
            </w:tcBorders>
            <w:shd w:val="clear" w:color="auto" w:fill="auto"/>
            <w:vAlign w:val="center"/>
          </w:tcPr>
          <w:p w14:paraId="3D3309D4" w14:textId="77777777" w:rsidR="00F53943" w:rsidRDefault="00F53943" w:rsidP="00E41C57">
            <w:pPr>
              <w:pStyle w:val="ac"/>
              <w:ind w:firstLine="0"/>
            </w:pPr>
            <w:r>
              <w:t>CMD17</w:t>
            </w:r>
          </w:p>
        </w:tc>
        <w:tc>
          <w:tcPr>
            <w:tcW w:w="543" w:type="dxa"/>
            <w:tcBorders>
              <w:left w:val="single" w:sz="1" w:space="0" w:color="000000"/>
              <w:bottom w:val="single" w:sz="1" w:space="0" w:color="000000"/>
            </w:tcBorders>
            <w:shd w:val="clear" w:color="auto" w:fill="auto"/>
            <w:vAlign w:val="center"/>
          </w:tcPr>
          <w:p w14:paraId="6A0CDC82" w14:textId="77777777" w:rsidR="00F53943" w:rsidRDefault="00F53943" w:rsidP="00E41C57">
            <w:pPr>
              <w:pStyle w:val="ac"/>
              <w:ind w:firstLine="0"/>
            </w:pPr>
            <w:r>
              <w:t>51h</w:t>
            </w:r>
          </w:p>
        </w:tc>
        <w:tc>
          <w:tcPr>
            <w:tcW w:w="893" w:type="dxa"/>
            <w:tcBorders>
              <w:left w:val="single" w:sz="1" w:space="0" w:color="000000"/>
              <w:bottom w:val="single" w:sz="1" w:space="0" w:color="000000"/>
            </w:tcBorders>
            <w:shd w:val="clear" w:color="auto" w:fill="auto"/>
            <w:vAlign w:val="center"/>
          </w:tcPr>
          <w:p w14:paraId="0A7466E8" w14:textId="77777777" w:rsidR="00F53943" w:rsidRDefault="00F53943" w:rsidP="00E41C57">
            <w:pPr>
              <w:pStyle w:val="ac"/>
              <w:ind w:firstLine="0"/>
            </w:pPr>
            <w:r>
              <w:t>Адрес</w:t>
            </w:r>
          </w:p>
          <w:p w14:paraId="2E9C998A" w14:textId="77777777" w:rsidR="00F53943" w:rsidRDefault="00F53943" w:rsidP="00E41C57">
            <w:pPr>
              <w:pStyle w:val="ac"/>
              <w:ind w:firstLine="0"/>
            </w:pPr>
            <w:r>
              <w:t>[31:0]</w:t>
            </w:r>
          </w:p>
        </w:tc>
        <w:tc>
          <w:tcPr>
            <w:tcW w:w="543" w:type="dxa"/>
            <w:tcBorders>
              <w:left w:val="single" w:sz="1" w:space="0" w:color="000000"/>
              <w:bottom w:val="single" w:sz="1" w:space="0" w:color="000000"/>
            </w:tcBorders>
            <w:shd w:val="clear" w:color="auto" w:fill="auto"/>
            <w:vAlign w:val="center"/>
          </w:tcPr>
          <w:p w14:paraId="48BB1302" w14:textId="77777777" w:rsidR="00F53943" w:rsidRDefault="00F53943" w:rsidP="00E41C57">
            <w:pPr>
              <w:pStyle w:val="ac"/>
              <w:ind w:firstLine="0"/>
            </w:pPr>
            <w:r>
              <w:t>R1</w:t>
            </w:r>
          </w:p>
        </w:tc>
        <w:tc>
          <w:tcPr>
            <w:tcW w:w="542" w:type="dxa"/>
            <w:tcBorders>
              <w:left w:val="single" w:sz="1" w:space="0" w:color="000000"/>
              <w:bottom w:val="single" w:sz="1" w:space="0" w:color="000000"/>
            </w:tcBorders>
            <w:shd w:val="clear" w:color="auto" w:fill="auto"/>
            <w:vAlign w:val="center"/>
          </w:tcPr>
          <w:p w14:paraId="4BD4FF54" w14:textId="77777777" w:rsidR="00F53943" w:rsidRDefault="00F53943" w:rsidP="00E41C57">
            <w:pPr>
              <w:pStyle w:val="ac"/>
              <w:ind w:firstLine="0"/>
              <w:rPr>
                <w:sz w:val="20"/>
                <w:szCs w:val="20"/>
              </w:rPr>
            </w:pPr>
            <w:r>
              <w:t>Да</w:t>
            </w:r>
          </w:p>
        </w:tc>
        <w:tc>
          <w:tcPr>
            <w:tcW w:w="2570" w:type="dxa"/>
            <w:tcBorders>
              <w:left w:val="single" w:sz="1" w:space="0" w:color="000000"/>
              <w:bottom w:val="single" w:sz="1" w:space="0" w:color="000000"/>
            </w:tcBorders>
            <w:shd w:val="clear" w:color="auto" w:fill="auto"/>
            <w:vAlign w:val="center"/>
          </w:tcPr>
          <w:p w14:paraId="45541DEB" w14:textId="77777777" w:rsidR="00F53943" w:rsidRDefault="00F53943" w:rsidP="00E41C57">
            <w:pPr>
              <w:pStyle w:val="ac"/>
              <w:ind w:firstLine="0"/>
            </w:pPr>
            <w:r>
              <w:rPr>
                <w:sz w:val="20"/>
                <w:szCs w:val="20"/>
              </w:rPr>
              <w:t>READ_SINGLE_BLOCK</w:t>
            </w:r>
          </w:p>
        </w:tc>
        <w:tc>
          <w:tcPr>
            <w:tcW w:w="3458" w:type="dxa"/>
            <w:tcBorders>
              <w:left w:val="single" w:sz="1" w:space="0" w:color="000000"/>
              <w:bottom w:val="single" w:sz="1" w:space="0" w:color="000000"/>
              <w:right w:val="single" w:sz="1" w:space="0" w:color="000000"/>
            </w:tcBorders>
            <w:shd w:val="clear" w:color="auto" w:fill="auto"/>
            <w:vAlign w:val="center"/>
          </w:tcPr>
          <w:p w14:paraId="470CA97F" w14:textId="77777777" w:rsidR="00F53943" w:rsidRDefault="00F53943" w:rsidP="00E41C57">
            <w:pPr>
              <w:pStyle w:val="ac"/>
              <w:ind w:firstLine="0"/>
              <w:jc w:val="left"/>
            </w:pPr>
            <w:r>
              <w:t>Чтение блока</w:t>
            </w:r>
          </w:p>
        </w:tc>
      </w:tr>
      <w:tr w:rsidR="00F53943" w14:paraId="6B6C68F9" w14:textId="77777777" w:rsidTr="00E41C57">
        <w:tc>
          <w:tcPr>
            <w:tcW w:w="1085" w:type="dxa"/>
            <w:tcBorders>
              <w:left w:val="single" w:sz="1" w:space="0" w:color="000000"/>
              <w:bottom w:val="single" w:sz="1" w:space="0" w:color="000000"/>
            </w:tcBorders>
            <w:shd w:val="clear" w:color="auto" w:fill="auto"/>
            <w:vAlign w:val="center"/>
          </w:tcPr>
          <w:p w14:paraId="68F9E0F7" w14:textId="77777777" w:rsidR="00F53943" w:rsidRDefault="00F53943" w:rsidP="00E41C57">
            <w:pPr>
              <w:pStyle w:val="ac"/>
              <w:ind w:firstLine="0"/>
            </w:pPr>
            <w:r>
              <w:t>CMD18</w:t>
            </w:r>
          </w:p>
        </w:tc>
        <w:tc>
          <w:tcPr>
            <w:tcW w:w="543" w:type="dxa"/>
            <w:tcBorders>
              <w:left w:val="single" w:sz="1" w:space="0" w:color="000000"/>
              <w:bottom w:val="single" w:sz="1" w:space="0" w:color="000000"/>
            </w:tcBorders>
            <w:shd w:val="clear" w:color="auto" w:fill="auto"/>
            <w:vAlign w:val="center"/>
          </w:tcPr>
          <w:p w14:paraId="55385805" w14:textId="77777777" w:rsidR="00F53943" w:rsidRDefault="00F53943" w:rsidP="00E41C57">
            <w:pPr>
              <w:pStyle w:val="ac"/>
              <w:ind w:firstLine="0"/>
            </w:pPr>
            <w:r>
              <w:t>52h</w:t>
            </w:r>
          </w:p>
        </w:tc>
        <w:tc>
          <w:tcPr>
            <w:tcW w:w="893" w:type="dxa"/>
            <w:tcBorders>
              <w:left w:val="single" w:sz="1" w:space="0" w:color="000000"/>
              <w:bottom w:val="single" w:sz="1" w:space="0" w:color="000000"/>
            </w:tcBorders>
            <w:shd w:val="clear" w:color="auto" w:fill="auto"/>
            <w:vAlign w:val="center"/>
          </w:tcPr>
          <w:p w14:paraId="6D958E0E" w14:textId="77777777" w:rsidR="00F53943" w:rsidRDefault="00F53943" w:rsidP="00E41C57">
            <w:pPr>
              <w:pStyle w:val="ac"/>
              <w:ind w:firstLine="0"/>
            </w:pPr>
            <w:r>
              <w:t>Адрес</w:t>
            </w:r>
          </w:p>
          <w:p w14:paraId="1D77B1EA" w14:textId="77777777" w:rsidR="00F53943" w:rsidRDefault="00F53943" w:rsidP="00E41C57">
            <w:pPr>
              <w:pStyle w:val="ac"/>
              <w:ind w:firstLine="0"/>
            </w:pPr>
            <w:r>
              <w:t>[31:0]</w:t>
            </w:r>
          </w:p>
        </w:tc>
        <w:tc>
          <w:tcPr>
            <w:tcW w:w="543" w:type="dxa"/>
            <w:tcBorders>
              <w:left w:val="single" w:sz="1" w:space="0" w:color="000000"/>
              <w:bottom w:val="single" w:sz="1" w:space="0" w:color="000000"/>
            </w:tcBorders>
            <w:shd w:val="clear" w:color="auto" w:fill="auto"/>
            <w:vAlign w:val="center"/>
          </w:tcPr>
          <w:p w14:paraId="13F1172E" w14:textId="77777777" w:rsidR="00F53943" w:rsidRDefault="00F53943" w:rsidP="00E41C57">
            <w:pPr>
              <w:pStyle w:val="ac"/>
              <w:ind w:firstLine="0"/>
            </w:pPr>
            <w:r>
              <w:t>R1</w:t>
            </w:r>
          </w:p>
        </w:tc>
        <w:tc>
          <w:tcPr>
            <w:tcW w:w="542" w:type="dxa"/>
            <w:tcBorders>
              <w:left w:val="single" w:sz="1" w:space="0" w:color="000000"/>
              <w:bottom w:val="single" w:sz="1" w:space="0" w:color="000000"/>
            </w:tcBorders>
            <w:shd w:val="clear" w:color="auto" w:fill="auto"/>
            <w:vAlign w:val="center"/>
          </w:tcPr>
          <w:p w14:paraId="231309E4" w14:textId="77777777" w:rsidR="00F53943" w:rsidRDefault="00F53943" w:rsidP="00E41C57">
            <w:pPr>
              <w:pStyle w:val="ac"/>
              <w:ind w:firstLine="0"/>
              <w:rPr>
                <w:sz w:val="20"/>
                <w:szCs w:val="20"/>
              </w:rPr>
            </w:pPr>
            <w:r>
              <w:t>Да</w:t>
            </w:r>
          </w:p>
        </w:tc>
        <w:tc>
          <w:tcPr>
            <w:tcW w:w="2570" w:type="dxa"/>
            <w:tcBorders>
              <w:left w:val="single" w:sz="1" w:space="0" w:color="000000"/>
              <w:bottom w:val="single" w:sz="1" w:space="0" w:color="000000"/>
            </w:tcBorders>
            <w:shd w:val="clear" w:color="auto" w:fill="auto"/>
            <w:vAlign w:val="center"/>
          </w:tcPr>
          <w:p w14:paraId="2C6F42ED" w14:textId="77777777" w:rsidR="00F53943" w:rsidRDefault="00F53943" w:rsidP="00E41C57">
            <w:pPr>
              <w:pStyle w:val="ac"/>
              <w:ind w:firstLine="0"/>
            </w:pPr>
            <w:r>
              <w:rPr>
                <w:sz w:val="20"/>
                <w:szCs w:val="20"/>
              </w:rPr>
              <w:t>READ_MULTIPLE_BLOCK</w:t>
            </w:r>
          </w:p>
        </w:tc>
        <w:tc>
          <w:tcPr>
            <w:tcW w:w="3458" w:type="dxa"/>
            <w:tcBorders>
              <w:left w:val="single" w:sz="1" w:space="0" w:color="000000"/>
              <w:bottom w:val="single" w:sz="1" w:space="0" w:color="000000"/>
              <w:right w:val="single" w:sz="1" w:space="0" w:color="000000"/>
            </w:tcBorders>
            <w:shd w:val="clear" w:color="auto" w:fill="auto"/>
            <w:vAlign w:val="center"/>
          </w:tcPr>
          <w:p w14:paraId="4367426F" w14:textId="77777777" w:rsidR="00F53943" w:rsidRDefault="00F53943" w:rsidP="00E41C57">
            <w:pPr>
              <w:pStyle w:val="ac"/>
              <w:ind w:firstLine="0"/>
              <w:jc w:val="left"/>
            </w:pPr>
            <w:r>
              <w:t>Чтение нескольких блоков</w:t>
            </w:r>
          </w:p>
        </w:tc>
      </w:tr>
      <w:tr w:rsidR="00F53943" w14:paraId="155A4340" w14:textId="77777777" w:rsidTr="00E41C57">
        <w:tc>
          <w:tcPr>
            <w:tcW w:w="1085" w:type="dxa"/>
            <w:tcBorders>
              <w:left w:val="single" w:sz="1" w:space="0" w:color="000000"/>
              <w:bottom w:val="single" w:sz="1" w:space="0" w:color="000000"/>
            </w:tcBorders>
            <w:shd w:val="clear" w:color="auto" w:fill="auto"/>
            <w:vAlign w:val="center"/>
          </w:tcPr>
          <w:p w14:paraId="390411B1" w14:textId="77777777" w:rsidR="00F53943" w:rsidRDefault="00F53943" w:rsidP="00E41C57">
            <w:pPr>
              <w:pStyle w:val="ac"/>
              <w:ind w:firstLine="0"/>
            </w:pPr>
            <w:r>
              <w:t>CMD23</w:t>
            </w:r>
          </w:p>
        </w:tc>
        <w:tc>
          <w:tcPr>
            <w:tcW w:w="543" w:type="dxa"/>
            <w:tcBorders>
              <w:left w:val="single" w:sz="1" w:space="0" w:color="000000"/>
              <w:bottom w:val="single" w:sz="1" w:space="0" w:color="000000"/>
            </w:tcBorders>
            <w:shd w:val="clear" w:color="auto" w:fill="auto"/>
            <w:vAlign w:val="center"/>
          </w:tcPr>
          <w:p w14:paraId="6C27893E" w14:textId="77777777" w:rsidR="00F53943" w:rsidRDefault="00F53943" w:rsidP="00E41C57">
            <w:pPr>
              <w:pStyle w:val="ac"/>
              <w:ind w:firstLine="0"/>
            </w:pPr>
            <w:r>
              <w:t>57h</w:t>
            </w:r>
          </w:p>
        </w:tc>
        <w:tc>
          <w:tcPr>
            <w:tcW w:w="893" w:type="dxa"/>
            <w:tcBorders>
              <w:left w:val="single" w:sz="1" w:space="0" w:color="000000"/>
              <w:bottom w:val="single" w:sz="1" w:space="0" w:color="000000"/>
            </w:tcBorders>
            <w:shd w:val="clear" w:color="auto" w:fill="auto"/>
            <w:vAlign w:val="center"/>
          </w:tcPr>
          <w:p w14:paraId="43C8F67A" w14:textId="77777777" w:rsidR="00F53943" w:rsidRDefault="00F53943" w:rsidP="00E41C57">
            <w:pPr>
              <w:pStyle w:val="ac"/>
              <w:ind w:firstLine="0"/>
            </w:pPr>
            <w:r>
              <w:t>Число блоков</w:t>
            </w:r>
          </w:p>
          <w:p w14:paraId="0FA46FFA" w14:textId="77777777" w:rsidR="00F53943" w:rsidRDefault="00F53943" w:rsidP="00E41C57">
            <w:pPr>
              <w:pStyle w:val="ac"/>
              <w:ind w:firstLine="0"/>
            </w:pPr>
            <w:r>
              <w:t>[15:0]</w:t>
            </w:r>
          </w:p>
        </w:tc>
        <w:tc>
          <w:tcPr>
            <w:tcW w:w="543" w:type="dxa"/>
            <w:tcBorders>
              <w:left w:val="single" w:sz="1" w:space="0" w:color="000000"/>
              <w:bottom w:val="single" w:sz="1" w:space="0" w:color="000000"/>
            </w:tcBorders>
            <w:shd w:val="clear" w:color="auto" w:fill="auto"/>
            <w:vAlign w:val="center"/>
          </w:tcPr>
          <w:p w14:paraId="32689280" w14:textId="77777777" w:rsidR="00F53943" w:rsidRDefault="00F53943" w:rsidP="00E41C57">
            <w:pPr>
              <w:pStyle w:val="ac"/>
              <w:ind w:firstLine="0"/>
            </w:pPr>
            <w:r>
              <w:t>R1</w:t>
            </w:r>
          </w:p>
        </w:tc>
        <w:tc>
          <w:tcPr>
            <w:tcW w:w="542" w:type="dxa"/>
            <w:tcBorders>
              <w:left w:val="single" w:sz="1" w:space="0" w:color="000000"/>
              <w:bottom w:val="single" w:sz="1" w:space="0" w:color="000000"/>
            </w:tcBorders>
            <w:shd w:val="clear" w:color="auto" w:fill="auto"/>
            <w:vAlign w:val="center"/>
          </w:tcPr>
          <w:p w14:paraId="70C919AE" w14:textId="77777777" w:rsidR="00F53943" w:rsidRDefault="00F53943" w:rsidP="00E41C57">
            <w:pPr>
              <w:pStyle w:val="ac"/>
              <w:ind w:firstLine="0"/>
              <w:rPr>
                <w:sz w:val="20"/>
                <w:szCs w:val="20"/>
              </w:rPr>
            </w:pPr>
            <w:r>
              <w:t>Нет</w:t>
            </w:r>
          </w:p>
        </w:tc>
        <w:tc>
          <w:tcPr>
            <w:tcW w:w="2570" w:type="dxa"/>
            <w:tcBorders>
              <w:left w:val="single" w:sz="1" w:space="0" w:color="000000"/>
              <w:bottom w:val="single" w:sz="1" w:space="0" w:color="000000"/>
            </w:tcBorders>
            <w:shd w:val="clear" w:color="auto" w:fill="auto"/>
            <w:vAlign w:val="center"/>
          </w:tcPr>
          <w:p w14:paraId="6DEB189A" w14:textId="77777777" w:rsidR="00F53943" w:rsidRDefault="00F53943" w:rsidP="00E41C57">
            <w:pPr>
              <w:pStyle w:val="ac"/>
              <w:ind w:firstLine="0"/>
            </w:pPr>
            <w:r>
              <w:rPr>
                <w:sz w:val="20"/>
                <w:szCs w:val="20"/>
              </w:rPr>
              <w:t>SET_BLOCK_COUNT</w:t>
            </w:r>
          </w:p>
        </w:tc>
        <w:tc>
          <w:tcPr>
            <w:tcW w:w="3458" w:type="dxa"/>
            <w:tcBorders>
              <w:left w:val="single" w:sz="1" w:space="0" w:color="000000"/>
              <w:bottom w:val="single" w:sz="1" w:space="0" w:color="000000"/>
              <w:right w:val="single" w:sz="1" w:space="0" w:color="000000"/>
            </w:tcBorders>
            <w:shd w:val="clear" w:color="auto" w:fill="auto"/>
            <w:vAlign w:val="center"/>
          </w:tcPr>
          <w:p w14:paraId="6F1BB777" w14:textId="77777777" w:rsidR="00F53943" w:rsidRDefault="00F53943" w:rsidP="00E41C57">
            <w:pPr>
              <w:pStyle w:val="ac"/>
              <w:ind w:firstLine="0"/>
              <w:jc w:val="left"/>
            </w:pPr>
            <w:r>
              <w:t>Только для MMC. Указание количества блоков для передачи со следующей командой многоблочного чтения/записи</w:t>
            </w:r>
          </w:p>
        </w:tc>
      </w:tr>
      <w:tr w:rsidR="00F53943" w14:paraId="2B3ED501" w14:textId="77777777" w:rsidTr="00E41C57">
        <w:tc>
          <w:tcPr>
            <w:tcW w:w="1085" w:type="dxa"/>
            <w:tcBorders>
              <w:left w:val="single" w:sz="1" w:space="0" w:color="000000"/>
              <w:bottom w:val="single" w:sz="1" w:space="0" w:color="000000"/>
            </w:tcBorders>
            <w:shd w:val="clear" w:color="auto" w:fill="auto"/>
            <w:vAlign w:val="center"/>
          </w:tcPr>
          <w:p w14:paraId="42D29AD5" w14:textId="77777777" w:rsidR="00F53943" w:rsidRDefault="00F53943" w:rsidP="00E41C57">
            <w:pPr>
              <w:pStyle w:val="ac"/>
              <w:ind w:firstLine="0"/>
            </w:pPr>
            <w:r>
              <w:t>ACMD23</w:t>
            </w:r>
          </w:p>
        </w:tc>
        <w:tc>
          <w:tcPr>
            <w:tcW w:w="543" w:type="dxa"/>
            <w:tcBorders>
              <w:left w:val="single" w:sz="1" w:space="0" w:color="000000"/>
              <w:bottom w:val="single" w:sz="1" w:space="0" w:color="000000"/>
            </w:tcBorders>
            <w:shd w:val="clear" w:color="auto" w:fill="auto"/>
            <w:vAlign w:val="center"/>
          </w:tcPr>
          <w:p w14:paraId="248ABA24" w14:textId="77777777" w:rsidR="00F53943" w:rsidRDefault="00F53943" w:rsidP="00E41C57">
            <w:pPr>
              <w:pStyle w:val="ac"/>
              <w:ind w:firstLine="0"/>
            </w:pPr>
            <w:r>
              <w:t>57h</w:t>
            </w:r>
          </w:p>
        </w:tc>
        <w:tc>
          <w:tcPr>
            <w:tcW w:w="893" w:type="dxa"/>
            <w:tcBorders>
              <w:left w:val="single" w:sz="1" w:space="0" w:color="000000"/>
              <w:bottom w:val="single" w:sz="1" w:space="0" w:color="000000"/>
            </w:tcBorders>
            <w:shd w:val="clear" w:color="auto" w:fill="auto"/>
            <w:vAlign w:val="center"/>
          </w:tcPr>
          <w:p w14:paraId="7913CBF8" w14:textId="77777777" w:rsidR="00F53943" w:rsidRDefault="00F53943" w:rsidP="00E41C57">
            <w:pPr>
              <w:pStyle w:val="ac"/>
              <w:ind w:firstLine="0"/>
            </w:pPr>
            <w:r>
              <w:t>Число блоков</w:t>
            </w:r>
          </w:p>
          <w:p w14:paraId="0784E195" w14:textId="77777777" w:rsidR="00F53943" w:rsidRDefault="00F53943" w:rsidP="00E41C57">
            <w:pPr>
              <w:pStyle w:val="ac"/>
              <w:ind w:firstLine="0"/>
            </w:pPr>
            <w:r>
              <w:t>[22:0]</w:t>
            </w:r>
          </w:p>
        </w:tc>
        <w:tc>
          <w:tcPr>
            <w:tcW w:w="543" w:type="dxa"/>
            <w:tcBorders>
              <w:left w:val="single" w:sz="1" w:space="0" w:color="000000"/>
              <w:bottom w:val="single" w:sz="1" w:space="0" w:color="000000"/>
            </w:tcBorders>
            <w:shd w:val="clear" w:color="auto" w:fill="auto"/>
            <w:vAlign w:val="center"/>
          </w:tcPr>
          <w:p w14:paraId="0FCEC79B" w14:textId="77777777" w:rsidR="00F53943" w:rsidRDefault="00F53943" w:rsidP="00E41C57">
            <w:pPr>
              <w:pStyle w:val="ac"/>
              <w:ind w:firstLine="0"/>
            </w:pPr>
            <w:r>
              <w:t>R1</w:t>
            </w:r>
          </w:p>
        </w:tc>
        <w:tc>
          <w:tcPr>
            <w:tcW w:w="542" w:type="dxa"/>
            <w:tcBorders>
              <w:left w:val="single" w:sz="1" w:space="0" w:color="000000"/>
              <w:bottom w:val="single" w:sz="1" w:space="0" w:color="000000"/>
            </w:tcBorders>
            <w:shd w:val="clear" w:color="auto" w:fill="auto"/>
            <w:vAlign w:val="center"/>
          </w:tcPr>
          <w:p w14:paraId="0ACC3AD0" w14:textId="77777777" w:rsidR="00F53943" w:rsidRDefault="00F53943" w:rsidP="00E41C57">
            <w:pPr>
              <w:pStyle w:val="ac"/>
              <w:ind w:firstLine="0"/>
              <w:rPr>
                <w:sz w:val="20"/>
                <w:szCs w:val="20"/>
              </w:rPr>
            </w:pPr>
            <w:r>
              <w:t>Нет</w:t>
            </w:r>
          </w:p>
        </w:tc>
        <w:tc>
          <w:tcPr>
            <w:tcW w:w="2570" w:type="dxa"/>
            <w:tcBorders>
              <w:left w:val="single" w:sz="1" w:space="0" w:color="000000"/>
              <w:bottom w:val="single" w:sz="1" w:space="0" w:color="000000"/>
            </w:tcBorders>
            <w:shd w:val="clear" w:color="auto" w:fill="auto"/>
            <w:vAlign w:val="center"/>
          </w:tcPr>
          <w:p w14:paraId="57F8E533" w14:textId="77777777" w:rsidR="00F53943" w:rsidRPr="00F57C65" w:rsidRDefault="00F53943" w:rsidP="00E41C57">
            <w:pPr>
              <w:pStyle w:val="ac"/>
              <w:ind w:firstLine="0"/>
              <w:rPr>
                <w:lang w:val="en-US"/>
              </w:rPr>
            </w:pPr>
            <w:r w:rsidRPr="00F57C65">
              <w:rPr>
                <w:sz w:val="20"/>
                <w:szCs w:val="20"/>
                <w:lang w:val="en-US"/>
              </w:rPr>
              <w:t>SET_WR_BLOCK_ERASE_COUNT</w:t>
            </w:r>
          </w:p>
        </w:tc>
        <w:tc>
          <w:tcPr>
            <w:tcW w:w="3458" w:type="dxa"/>
            <w:tcBorders>
              <w:left w:val="single" w:sz="1" w:space="0" w:color="000000"/>
              <w:bottom w:val="single" w:sz="1" w:space="0" w:color="000000"/>
              <w:right w:val="single" w:sz="1" w:space="0" w:color="000000"/>
            </w:tcBorders>
            <w:shd w:val="clear" w:color="auto" w:fill="auto"/>
            <w:vAlign w:val="center"/>
          </w:tcPr>
          <w:p w14:paraId="027DB2BE" w14:textId="77777777" w:rsidR="00F53943" w:rsidRDefault="00F53943" w:rsidP="00E41C57">
            <w:pPr>
              <w:pStyle w:val="ac"/>
              <w:ind w:firstLine="0"/>
              <w:jc w:val="left"/>
            </w:pPr>
            <w:r>
              <w:t>Только для SD. Указание количества блоков для предварительного стирания для последующей команды многоблочной записи</w:t>
            </w:r>
          </w:p>
        </w:tc>
      </w:tr>
      <w:tr w:rsidR="00F53943" w14:paraId="0883655E" w14:textId="77777777" w:rsidTr="00E41C57">
        <w:tc>
          <w:tcPr>
            <w:tcW w:w="1085" w:type="dxa"/>
            <w:tcBorders>
              <w:left w:val="single" w:sz="1" w:space="0" w:color="000000"/>
              <w:bottom w:val="single" w:sz="1" w:space="0" w:color="000000"/>
            </w:tcBorders>
            <w:shd w:val="clear" w:color="auto" w:fill="auto"/>
            <w:vAlign w:val="center"/>
          </w:tcPr>
          <w:p w14:paraId="247E40C3" w14:textId="77777777" w:rsidR="00F53943" w:rsidRDefault="00F53943" w:rsidP="00E41C57">
            <w:pPr>
              <w:pStyle w:val="ac"/>
              <w:ind w:firstLine="0"/>
            </w:pPr>
            <w:r>
              <w:t>CMD24</w:t>
            </w:r>
          </w:p>
        </w:tc>
        <w:tc>
          <w:tcPr>
            <w:tcW w:w="543" w:type="dxa"/>
            <w:tcBorders>
              <w:left w:val="single" w:sz="1" w:space="0" w:color="000000"/>
              <w:bottom w:val="single" w:sz="1" w:space="0" w:color="000000"/>
            </w:tcBorders>
            <w:shd w:val="clear" w:color="auto" w:fill="auto"/>
            <w:vAlign w:val="center"/>
          </w:tcPr>
          <w:p w14:paraId="1A874891" w14:textId="77777777" w:rsidR="00F53943" w:rsidRDefault="00F53943" w:rsidP="00E41C57">
            <w:pPr>
              <w:pStyle w:val="ac"/>
              <w:ind w:firstLine="0"/>
            </w:pPr>
            <w:r>
              <w:t>58h</w:t>
            </w:r>
          </w:p>
        </w:tc>
        <w:tc>
          <w:tcPr>
            <w:tcW w:w="893" w:type="dxa"/>
            <w:tcBorders>
              <w:left w:val="single" w:sz="1" w:space="0" w:color="000000"/>
              <w:bottom w:val="single" w:sz="1" w:space="0" w:color="000000"/>
            </w:tcBorders>
            <w:shd w:val="clear" w:color="auto" w:fill="auto"/>
            <w:vAlign w:val="center"/>
          </w:tcPr>
          <w:p w14:paraId="52F7A057" w14:textId="77777777" w:rsidR="00F53943" w:rsidRDefault="00F53943" w:rsidP="00E41C57">
            <w:pPr>
              <w:pStyle w:val="ac"/>
              <w:ind w:firstLine="0"/>
            </w:pPr>
            <w:r>
              <w:t>Адрес</w:t>
            </w:r>
          </w:p>
          <w:p w14:paraId="00CF1641" w14:textId="77777777" w:rsidR="00F53943" w:rsidRDefault="00F53943" w:rsidP="00E41C57">
            <w:pPr>
              <w:pStyle w:val="ac"/>
              <w:ind w:firstLine="0"/>
            </w:pPr>
            <w:r>
              <w:t>[31:0]</w:t>
            </w:r>
          </w:p>
        </w:tc>
        <w:tc>
          <w:tcPr>
            <w:tcW w:w="543" w:type="dxa"/>
            <w:tcBorders>
              <w:left w:val="single" w:sz="1" w:space="0" w:color="000000"/>
              <w:bottom w:val="single" w:sz="1" w:space="0" w:color="000000"/>
            </w:tcBorders>
            <w:shd w:val="clear" w:color="auto" w:fill="auto"/>
            <w:vAlign w:val="center"/>
          </w:tcPr>
          <w:p w14:paraId="23957DA1" w14:textId="77777777" w:rsidR="00F53943" w:rsidRDefault="00F53943" w:rsidP="00E41C57">
            <w:pPr>
              <w:pStyle w:val="ac"/>
              <w:ind w:firstLine="0"/>
            </w:pPr>
            <w:r>
              <w:t>R1</w:t>
            </w:r>
          </w:p>
        </w:tc>
        <w:tc>
          <w:tcPr>
            <w:tcW w:w="542" w:type="dxa"/>
            <w:tcBorders>
              <w:left w:val="single" w:sz="1" w:space="0" w:color="000000"/>
              <w:bottom w:val="single" w:sz="1" w:space="0" w:color="000000"/>
            </w:tcBorders>
            <w:shd w:val="clear" w:color="auto" w:fill="auto"/>
            <w:vAlign w:val="center"/>
          </w:tcPr>
          <w:p w14:paraId="39013DF1" w14:textId="77777777" w:rsidR="00F53943" w:rsidRDefault="00F53943" w:rsidP="00E41C57">
            <w:pPr>
              <w:pStyle w:val="ac"/>
              <w:ind w:firstLine="0"/>
              <w:rPr>
                <w:sz w:val="20"/>
                <w:szCs w:val="20"/>
              </w:rPr>
            </w:pPr>
            <w:r>
              <w:t>Да</w:t>
            </w:r>
          </w:p>
        </w:tc>
        <w:tc>
          <w:tcPr>
            <w:tcW w:w="2570" w:type="dxa"/>
            <w:tcBorders>
              <w:left w:val="single" w:sz="1" w:space="0" w:color="000000"/>
              <w:bottom w:val="single" w:sz="1" w:space="0" w:color="000000"/>
            </w:tcBorders>
            <w:shd w:val="clear" w:color="auto" w:fill="auto"/>
            <w:vAlign w:val="center"/>
          </w:tcPr>
          <w:p w14:paraId="7FB20B38" w14:textId="77777777" w:rsidR="00F53943" w:rsidRDefault="00F53943" w:rsidP="00E41C57">
            <w:pPr>
              <w:pStyle w:val="ac"/>
              <w:ind w:firstLine="0"/>
            </w:pPr>
            <w:r>
              <w:rPr>
                <w:sz w:val="20"/>
                <w:szCs w:val="20"/>
              </w:rPr>
              <w:t>WRITE_BLOCK</w:t>
            </w:r>
          </w:p>
        </w:tc>
        <w:tc>
          <w:tcPr>
            <w:tcW w:w="3458" w:type="dxa"/>
            <w:tcBorders>
              <w:left w:val="single" w:sz="1" w:space="0" w:color="000000"/>
              <w:bottom w:val="single" w:sz="1" w:space="0" w:color="000000"/>
              <w:right w:val="single" w:sz="1" w:space="0" w:color="000000"/>
            </w:tcBorders>
            <w:shd w:val="clear" w:color="auto" w:fill="auto"/>
            <w:vAlign w:val="center"/>
          </w:tcPr>
          <w:p w14:paraId="6C656292" w14:textId="77777777" w:rsidR="00F53943" w:rsidRDefault="00F53943" w:rsidP="00E41C57">
            <w:pPr>
              <w:pStyle w:val="ac"/>
              <w:ind w:firstLine="0"/>
              <w:jc w:val="left"/>
            </w:pPr>
            <w:r>
              <w:t>Запись блока</w:t>
            </w:r>
          </w:p>
        </w:tc>
      </w:tr>
      <w:tr w:rsidR="00F53943" w14:paraId="69B63FD5" w14:textId="77777777" w:rsidTr="00E41C57">
        <w:tc>
          <w:tcPr>
            <w:tcW w:w="1085" w:type="dxa"/>
            <w:tcBorders>
              <w:left w:val="single" w:sz="1" w:space="0" w:color="000000"/>
              <w:bottom w:val="single" w:sz="1" w:space="0" w:color="000000"/>
            </w:tcBorders>
            <w:shd w:val="clear" w:color="auto" w:fill="auto"/>
            <w:vAlign w:val="center"/>
          </w:tcPr>
          <w:p w14:paraId="33D47109" w14:textId="77777777" w:rsidR="00F53943" w:rsidRDefault="00F53943" w:rsidP="00E41C57">
            <w:pPr>
              <w:pStyle w:val="ac"/>
              <w:ind w:firstLine="0"/>
            </w:pPr>
            <w:r>
              <w:t>CMD25</w:t>
            </w:r>
          </w:p>
        </w:tc>
        <w:tc>
          <w:tcPr>
            <w:tcW w:w="543" w:type="dxa"/>
            <w:tcBorders>
              <w:left w:val="single" w:sz="1" w:space="0" w:color="000000"/>
              <w:bottom w:val="single" w:sz="1" w:space="0" w:color="000000"/>
            </w:tcBorders>
            <w:shd w:val="clear" w:color="auto" w:fill="auto"/>
            <w:vAlign w:val="center"/>
          </w:tcPr>
          <w:p w14:paraId="78012E59" w14:textId="77777777" w:rsidR="00F53943" w:rsidRDefault="00F53943" w:rsidP="00E41C57">
            <w:pPr>
              <w:pStyle w:val="ac"/>
              <w:ind w:firstLine="0"/>
            </w:pPr>
            <w:r>
              <w:t>59h</w:t>
            </w:r>
          </w:p>
        </w:tc>
        <w:tc>
          <w:tcPr>
            <w:tcW w:w="893" w:type="dxa"/>
            <w:tcBorders>
              <w:left w:val="single" w:sz="1" w:space="0" w:color="000000"/>
              <w:bottom w:val="single" w:sz="1" w:space="0" w:color="000000"/>
            </w:tcBorders>
            <w:shd w:val="clear" w:color="auto" w:fill="auto"/>
            <w:vAlign w:val="center"/>
          </w:tcPr>
          <w:p w14:paraId="605C027E" w14:textId="77777777" w:rsidR="00F53943" w:rsidRDefault="00F53943" w:rsidP="00E41C57">
            <w:pPr>
              <w:pStyle w:val="ac"/>
              <w:ind w:firstLine="0"/>
            </w:pPr>
            <w:r>
              <w:t>Адрес</w:t>
            </w:r>
          </w:p>
          <w:p w14:paraId="44D886D9" w14:textId="77777777" w:rsidR="00F53943" w:rsidRDefault="00F53943" w:rsidP="00E41C57">
            <w:pPr>
              <w:pStyle w:val="ac"/>
              <w:ind w:firstLine="0"/>
            </w:pPr>
            <w:r>
              <w:t>[31:0]</w:t>
            </w:r>
          </w:p>
        </w:tc>
        <w:tc>
          <w:tcPr>
            <w:tcW w:w="543" w:type="dxa"/>
            <w:tcBorders>
              <w:left w:val="single" w:sz="1" w:space="0" w:color="000000"/>
              <w:bottom w:val="single" w:sz="1" w:space="0" w:color="000000"/>
            </w:tcBorders>
            <w:shd w:val="clear" w:color="auto" w:fill="auto"/>
            <w:vAlign w:val="center"/>
          </w:tcPr>
          <w:p w14:paraId="41B9FBF6" w14:textId="77777777" w:rsidR="00F53943" w:rsidRDefault="00F53943" w:rsidP="00E41C57">
            <w:pPr>
              <w:pStyle w:val="ac"/>
              <w:ind w:firstLine="0"/>
            </w:pPr>
            <w:r>
              <w:t>R1</w:t>
            </w:r>
          </w:p>
        </w:tc>
        <w:tc>
          <w:tcPr>
            <w:tcW w:w="542" w:type="dxa"/>
            <w:tcBorders>
              <w:left w:val="single" w:sz="1" w:space="0" w:color="000000"/>
              <w:bottom w:val="single" w:sz="1" w:space="0" w:color="000000"/>
            </w:tcBorders>
            <w:shd w:val="clear" w:color="auto" w:fill="auto"/>
            <w:vAlign w:val="center"/>
          </w:tcPr>
          <w:p w14:paraId="1703F100" w14:textId="77777777" w:rsidR="00F53943" w:rsidRDefault="00F53943" w:rsidP="00E41C57">
            <w:pPr>
              <w:pStyle w:val="ac"/>
              <w:ind w:firstLine="0"/>
              <w:rPr>
                <w:sz w:val="20"/>
                <w:szCs w:val="20"/>
              </w:rPr>
            </w:pPr>
            <w:r>
              <w:t>Да</w:t>
            </w:r>
          </w:p>
        </w:tc>
        <w:tc>
          <w:tcPr>
            <w:tcW w:w="2570" w:type="dxa"/>
            <w:tcBorders>
              <w:left w:val="single" w:sz="1" w:space="0" w:color="000000"/>
              <w:bottom w:val="single" w:sz="1" w:space="0" w:color="000000"/>
            </w:tcBorders>
            <w:shd w:val="clear" w:color="auto" w:fill="auto"/>
            <w:vAlign w:val="center"/>
          </w:tcPr>
          <w:p w14:paraId="0D413E4E" w14:textId="77777777" w:rsidR="00F53943" w:rsidRDefault="00F53943" w:rsidP="00E41C57">
            <w:pPr>
              <w:pStyle w:val="ac"/>
              <w:ind w:firstLine="0"/>
            </w:pPr>
            <w:r>
              <w:rPr>
                <w:sz w:val="20"/>
                <w:szCs w:val="20"/>
              </w:rPr>
              <w:t>WRITE_MULTIPLE_ BLOCK</w:t>
            </w:r>
          </w:p>
        </w:tc>
        <w:tc>
          <w:tcPr>
            <w:tcW w:w="3458" w:type="dxa"/>
            <w:tcBorders>
              <w:left w:val="single" w:sz="1" w:space="0" w:color="000000"/>
              <w:bottom w:val="single" w:sz="1" w:space="0" w:color="000000"/>
              <w:right w:val="single" w:sz="1" w:space="0" w:color="000000"/>
            </w:tcBorders>
            <w:shd w:val="clear" w:color="auto" w:fill="auto"/>
            <w:vAlign w:val="center"/>
          </w:tcPr>
          <w:p w14:paraId="1AFFFDBF" w14:textId="77777777" w:rsidR="00F53943" w:rsidRDefault="00F53943" w:rsidP="00E41C57">
            <w:pPr>
              <w:pStyle w:val="ac"/>
              <w:ind w:firstLine="0"/>
              <w:jc w:val="left"/>
            </w:pPr>
            <w:r>
              <w:t>Запись нескольких блоков</w:t>
            </w:r>
          </w:p>
        </w:tc>
      </w:tr>
      <w:tr w:rsidR="00F53943" w14:paraId="4A3975B2" w14:textId="77777777" w:rsidTr="00E41C57">
        <w:tc>
          <w:tcPr>
            <w:tcW w:w="1085" w:type="dxa"/>
            <w:tcBorders>
              <w:left w:val="single" w:sz="1" w:space="0" w:color="000000"/>
              <w:bottom w:val="single" w:sz="1" w:space="0" w:color="000000"/>
            </w:tcBorders>
            <w:shd w:val="clear" w:color="auto" w:fill="auto"/>
            <w:vAlign w:val="center"/>
          </w:tcPr>
          <w:p w14:paraId="0FBBB81B" w14:textId="77777777" w:rsidR="00F53943" w:rsidRDefault="00F53943" w:rsidP="00E41C57">
            <w:pPr>
              <w:pStyle w:val="ac"/>
              <w:ind w:firstLine="0"/>
            </w:pPr>
            <w:r>
              <w:t>CMD55</w:t>
            </w:r>
          </w:p>
        </w:tc>
        <w:tc>
          <w:tcPr>
            <w:tcW w:w="543" w:type="dxa"/>
            <w:tcBorders>
              <w:left w:val="single" w:sz="1" w:space="0" w:color="000000"/>
              <w:bottom w:val="single" w:sz="1" w:space="0" w:color="000000"/>
            </w:tcBorders>
            <w:shd w:val="clear" w:color="auto" w:fill="auto"/>
            <w:vAlign w:val="center"/>
          </w:tcPr>
          <w:p w14:paraId="2F92A29A" w14:textId="77777777" w:rsidR="00F53943" w:rsidRDefault="00F53943" w:rsidP="00E41C57">
            <w:pPr>
              <w:pStyle w:val="ac"/>
              <w:ind w:firstLine="0"/>
            </w:pPr>
            <w:r>
              <w:t>77h</w:t>
            </w:r>
          </w:p>
        </w:tc>
        <w:tc>
          <w:tcPr>
            <w:tcW w:w="893" w:type="dxa"/>
            <w:tcBorders>
              <w:left w:val="single" w:sz="1" w:space="0" w:color="000000"/>
              <w:bottom w:val="single" w:sz="1" w:space="0" w:color="000000"/>
            </w:tcBorders>
            <w:shd w:val="clear" w:color="auto" w:fill="auto"/>
            <w:vAlign w:val="center"/>
          </w:tcPr>
          <w:p w14:paraId="2774A9AA" w14:textId="77777777" w:rsidR="00F53943" w:rsidRDefault="00F53943" w:rsidP="00E41C57">
            <w:pPr>
              <w:pStyle w:val="ac"/>
              <w:ind w:firstLine="0"/>
            </w:pPr>
            <w:r>
              <w:t>Нет(0)</w:t>
            </w:r>
          </w:p>
        </w:tc>
        <w:tc>
          <w:tcPr>
            <w:tcW w:w="543" w:type="dxa"/>
            <w:tcBorders>
              <w:left w:val="single" w:sz="1" w:space="0" w:color="000000"/>
              <w:bottom w:val="single" w:sz="1" w:space="0" w:color="000000"/>
            </w:tcBorders>
            <w:shd w:val="clear" w:color="auto" w:fill="auto"/>
            <w:vAlign w:val="center"/>
          </w:tcPr>
          <w:p w14:paraId="419DAFAE" w14:textId="77777777" w:rsidR="00F53943" w:rsidRDefault="00F53943" w:rsidP="00E41C57">
            <w:pPr>
              <w:pStyle w:val="ac"/>
              <w:ind w:firstLine="0"/>
            </w:pPr>
            <w:r>
              <w:t>R1</w:t>
            </w:r>
          </w:p>
        </w:tc>
        <w:tc>
          <w:tcPr>
            <w:tcW w:w="542" w:type="dxa"/>
            <w:tcBorders>
              <w:left w:val="single" w:sz="1" w:space="0" w:color="000000"/>
              <w:bottom w:val="single" w:sz="1" w:space="0" w:color="000000"/>
            </w:tcBorders>
            <w:shd w:val="clear" w:color="auto" w:fill="auto"/>
            <w:vAlign w:val="center"/>
          </w:tcPr>
          <w:p w14:paraId="596986A4" w14:textId="77777777" w:rsidR="00F53943" w:rsidRDefault="00F53943" w:rsidP="00E41C57">
            <w:pPr>
              <w:pStyle w:val="ac"/>
              <w:ind w:firstLine="0"/>
              <w:rPr>
                <w:sz w:val="20"/>
                <w:szCs w:val="20"/>
              </w:rPr>
            </w:pPr>
            <w:r>
              <w:t>Нет</w:t>
            </w:r>
          </w:p>
        </w:tc>
        <w:tc>
          <w:tcPr>
            <w:tcW w:w="2570" w:type="dxa"/>
            <w:tcBorders>
              <w:left w:val="single" w:sz="1" w:space="0" w:color="000000"/>
              <w:bottom w:val="single" w:sz="1" w:space="0" w:color="000000"/>
            </w:tcBorders>
            <w:shd w:val="clear" w:color="auto" w:fill="auto"/>
            <w:vAlign w:val="center"/>
          </w:tcPr>
          <w:p w14:paraId="405F3904" w14:textId="77777777" w:rsidR="00F53943" w:rsidRDefault="00F53943" w:rsidP="00E41C57">
            <w:pPr>
              <w:pStyle w:val="ac"/>
              <w:ind w:firstLine="0"/>
            </w:pPr>
            <w:r>
              <w:rPr>
                <w:sz w:val="20"/>
                <w:szCs w:val="20"/>
              </w:rPr>
              <w:t>APP_CMD</w:t>
            </w:r>
          </w:p>
        </w:tc>
        <w:tc>
          <w:tcPr>
            <w:tcW w:w="3458" w:type="dxa"/>
            <w:tcBorders>
              <w:left w:val="single" w:sz="1" w:space="0" w:color="000000"/>
              <w:bottom w:val="single" w:sz="1" w:space="0" w:color="000000"/>
              <w:right w:val="single" w:sz="1" w:space="0" w:color="000000"/>
            </w:tcBorders>
            <w:shd w:val="clear" w:color="auto" w:fill="auto"/>
            <w:vAlign w:val="center"/>
          </w:tcPr>
          <w:p w14:paraId="201B1676" w14:textId="77777777" w:rsidR="00F53943" w:rsidRDefault="00F53943" w:rsidP="00E41C57">
            <w:pPr>
              <w:pStyle w:val="ac"/>
              <w:ind w:firstLine="0"/>
              <w:jc w:val="left"/>
            </w:pPr>
            <w:r>
              <w:t>Начало команды ACMD</w:t>
            </w:r>
          </w:p>
        </w:tc>
      </w:tr>
      <w:tr w:rsidR="00F53943" w14:paraId="4B6E7026" w14:textId="77777777" w:rsidTr="00E41C57">
        <w:tc>
          <w:tcPr>
            <w:tcW w:w="1085" w:type="dxa"/>
            <w:tcBorders>
              <w:left w:val="single" w:sz="1" w:space="0" w:color="000000"/>
              <w:bottom w:val="single" w:sz="1" w:space="0" w:color="000000"/>
            </w:tcBorders>
            <w:shd w:val="clear" w:color="auto" w:fill="auto"/>
            <w:vAlign w:val="center"/>
          </w:tcPr>
          <w:p w14:paraId="19651CC9" w14:textId="77777777" w:rsidR="00F53943" w:rsidRDefault="00F53943" w:rsidP="00E41C57">
            <w:pPr>
              <w:pStyle w:val="ac"/>
              <w:ind w:firstLine="0"/>
            </w:pPr>
            <w:r>
              <w:t>CMD58</w:t>
            </w:r>
          </w:p>
        </w:tc>
        <w:tc>
          <w:tcPr>
            <w:tcW w:w="543" w:type="dxa"/>
            <w:tcBorders>
              <w:left w:val="single" w:sz="1" w:space="0" w:color="000000"/>
              <w:bottom w:val="single" w:sz="1" w:space="0" w:color="000000"/>
            </w:tcBorders>
            <w:shd w:val="clear" w:color="auto" w:fill="auto"/>
            <w:vAlign w:val="center"/>
          </w:tcPr>
          <w:p w14:paraId="570E0CCE" w14:textId="77777777" w:rsidR="00F53943" w:rsidRDefault="00F53943" w:rsidP="00E41C57">
            <w:pPr>
              <w:pStyle w:val="ac"/>
              <w:ind w:firstLine="0"/>
            </w:pPr>
            <w:r>
              <w:t>7Ah</w:t>
            </w:r>
          </w:p>
        </w:tc>
        <w:tc>
          <w:tcPr>
            <w:tcW w:w="893" w:type="dxa"/>
            <w:tcBorders>
              <w:left w:val="single" w:sz="1" w:space="0" w:color="000000"/>
              <w:bottom w:val="single" w:sz="1" w:space="0" w:color="000000"/>
            </w:tcBorders>
            <w:shd w:val="clear" w:color="auto" w:fill="auto"/>
            <w:vAlign w:val="center"/>
          </w:tcPr>
          <w:p w14:paraId="510E271B" w14:textId="77777777" w:rsidR="00F53943" w:rsidRDefault="00F53943" w:rsidP="00E41C57">
            <w:pPr>
              <w:pStyle w:val="ac"/>
              <w:ind w:firstLine="0"/>
            </w:pPr>
            <w:r>
              <w:t>Нет(0)</w:t>
            </w:r>
          </w:p>
        </w:tc>
        <w:tc>
          <w:tcPr>
            <w:tcW w:w="543" w:type="dxa"/>
            <w:tcBorders>
              <w:left w:val="single" w:sz="1" w:space="0" w:color="000000"/>
              <w:bottom w:val="single" w:sz="1" w:space="0" w:color="000000"/>
            </w:tcBorders>
            <w:shd w:val="clear" w:color="auto" w:fill="auto"/>
            <w:vAlign w:val="center"/>
          </w:tcPr>
          <w:p w14:paraId="26FF22B5" w14:textId="77777777" w:rsidR="00F53943" w:rsidRDefault="00F53943" w:rsidP="00E41C57">
            <w:pPr>
              <w:pStyle w:val="ac"/>
              <w:ind w:firstLine="0"/>
            </w:pPr>
            <w:r>
              <w:t>R3</w:t>
            </w:r>
          </w:p>
        </w:tc>
        <w:tc>
          <w:tcPr>
            <w:tcW w:w="542" w:type="dxa"/>
            <w:tcBorders>
              <w:left w:val="single" w:sz="1" w:space="0" w:color="000000"/>
              <w:bottom w:val="single" w:sz="1" w:space="0" w:color="000000"/>
            </w:tcBorders>
            <w:shd w:val="clear" w:color="auto" w:fill="auto"/>
            <w:vAlign w:val="center"/>
          </w:tcPr>
          <w:p w14:paraId="24E342D0" w14:textId="77777777" w:rsidR="00F53943" w:rsidRDefault="00F53943" w:rsidP="00E41C57">
            <w:pPr>
              <w:pStyle w:val="ac"/>
              <w:ind w:firstLine="0"/>
              <w:rPr>
                <w:sz w:val="20"/>
                <w:szCs w:val="20"/>
              </w:rPr>
            </w:pPr>
            <w:r>
              <w:t>Нет</w:t>
            </w:r>
          </w:p>
        </w:tc>
        <w:tc>
          <w:tcPr>
            <w:tcW w:w="2570" w:type="dxa"/>
            <w:tcBorders>
              <w:left w:val="single" w:sz="1" w:space="0" w:color="000000"/>
              <w:bottom w:val="single" w:sz="1" w:space="0" w:color="000000"/>
            </w:tcBorders>
            <w:shd w:val="clear" w:color="auto" w:fill="auto"/>
            <w:vAlign w:val="center"/>
          </w:tcPr>
          <w:p w14:paraId="3D86DCDC" w14:textId="77777777" w:rsidR="00F53943" w:rsidRDefault="00F53943" w:rsidP="00E41C57">
            <w:pPr>
              <w:pStyle w:val="ac"/>
              <w:ind w:firstLine="0"/>
            </w:pPr>
            <w:r>
              <w:rPr>
                <w:sz w:val="20"/>
                <w:szCs w:val="20"/>
              </w:rPr>
              <w:t>READ_OCR</w:t>
            </w:r>
          </w:p>
        </w:tc>
        <w:tc>
          <w:tcPr>
            <w:tcW w:w="3458" w:type="dxa"/>
            <w:tcBorders>
              <w:left w:val="single" w:sz="1" w:space="0" w:color="000000"/>
              <w:bottom w:val="single" w:sz="1" w:space="0" w:color="000000"/>
              <w:right w:val="single" w:sz="1" w:space="0" w:color="000000"/>
            </w:tcBorders>
            <w:shd w:val="clear" w:color="auto" w:fill="auto"/>
            <w:vAlign w:val="center"/>
          </w:tcPr>
          <w:p w14:paraId="79D3BFB5" w14:textId="77777777" w:rsidR="00F53943" w:rsidRDefault="00F53943" w:rsidP="00E41C57">
            <w:pPr>
              <w:pStyle w:val="ac"/>
              <w:ind w:firstLine="0"/>
              <w:jc w:val="left"/>
            </w:pPr>
            <w:r>
              <w:t>Чтение OCR</w:t>
            </w:r>
          </w:p>
        </w:tc>
      </w:tr>
      <w:tr w:rsidR="00F53943" w14:paraId="7DAAA219" w14:textId="77777777" w:rsidTr="00E41C57">
        <w:tc>
          <w:tcPr>
            <w:tcW w:w="9634" w:type="dxa"/>
            <w:gridSpan w:val="7"/>
            <w:tcBorders>
              <w:left w:val="single" w:sz="1" w:space="0" w:color="000000"/>
              <w:bottom w:val="single" w:sz="1" w:space="0" w:color="000000"/>
              <w:right w:val="single" w:sz="1" w:space="0" w:color="000000"/>
            </w:tcBorders>
            <w:shd w:val="clear" w:color="auto" w:fill="auto"/>
            <w:vAlign w:val="center"/>
          </w:tcPr>
          <w:p w14:paraId="66D14322" w14:textId="77777777" w:rsidR="00F53943" w:rsidRDefault="00F53943" w:rsidP="00E41C57">
            <w:pPr>
              <w:pStyle w:val="ac"/>
              <w:ind w:firstLine="0"/>
            </w:pPr>
            <w:r>
              <w:t>ACMD означает последовательность двух команд CMD55 + CMD;</w:t>
            </w:r>
          </w:p>
          <w:p w14:paraId="05096DAF" w14:textId="77777777" w:rsidR="00F53943" w:rsidRDefault="00F53943" w:rsidP="00E41C57">
            <w:pPr>
              <w:pStyle w:val="ac"/>
              <w:ind w:firstLine="0"/>
            </w:pPr>
            <w:r>
              <w:t>* - Бит 30 - HCS, остальные в 0</w:t>
            </w:r>
          </w:p>
          <w:p w14:paraId="55C18F7D" w14:textId="77777777" w:rsidR="00F53943" w:rsidRDefault="00F53943" w:rsidP="00E41C57">
            <w:pPr>
              <w:pStyle w:val="ac"/>
              <w:ind w:firstLine="0"/>
            </w:pPr>
            <w:r>
              <w:t>** - Биты 31..12 = 0, биты 11..8 — напряжение питания, биты 7..0 — 0xAA</w:t>
            </w:r>
          </w:p>
        </w:tc>
      </w:tr>
    </w:tbl>
    <w:p w14:paraId="1619844F" w14:textId="77777777" w:rsidR="00F53943" w:rsidRDefault="00F53943" w:rsidP="00F53943">
      <w:pPr>
        <w:spacing w:line="200" w:lineRule="atLeast"/>
        <w:ind w:firstLine="720"/>
        <w:rPr>
          <w:rFonts w:ascii="Times New Roman" w:hAnsi="Times New Roman" w:cs="Times New Roman"/>
          <w:szCs w:val="28"/>
        </w:rPr>
      </w:pPr>
      <w:r>
        <w:rPr>
          <w:rFonts w:ascii="Times New Roman" w:eastAsia="GaramondBookC" w:hAnsi="Times New Roman" w:cs="Times New Roman"/>
          <w:color w:val="000000"/>
          <w:szCs w:val="28"/>
        </w:rPr>
        <w:t xml:space="preserve">После простоя более 5 мс карта памяти переходит в энергосберегающий режим, и способна принимать только команды CMD0, CMD1 и CMD58. Поэтому процесс инициализации (CMD1) необходимо практически каждый раз </w:t>
      </w:r>
      <w:r>
        <w:rPr>
          <w:rFonts w:ascii="Times New Roman" w:eastAsia="GaramondBookC" w:hAnsi="Times New Roman" w:cs="Times New Roman"/>
          <w:color w:val="000000"/>
          <w:szCs w:val="28"/>
        </w:rPr>
        <w:lastRenderedPageBreak/>
        <w:t xml:space="preserve">повторять при чтении/записи блока данных или делать проверку состояния карты. </w:t>
      </w:r>
    </w:p>
    <w:p w14:paraId="6BF57B7A" w14:textId="77777777" w:rsidR="00F53943" w:rsidRDefault="00F53943" w:rsidP="00F53943">
      <w:pPr>
        <w:spacing w:line="200" w:lineRule="atLeast"/>
        <w:rPr>
          <w:rFonts w:ascii="Times New Roman" w:hAnsi="Times New Roman" w:cs="Times New Roman"/>
          <w:szCs w:val="28"/>
        </w:rPr>
      </w:pPr>
      <w:r>
        <w:rPr>
          <w:rFonts w:ascii="Times New Roman" w:hAnsi="Times New Roman" w:cs="Times New Roman"/>
          <w:szCs w:val="28"/>
        </w:rPr>
        <w:t xml:space="preserve">Основные регистры контроллера карты, которые доступны по SPI протоколу: </w:t>
      </w:r>
    </w:p>
    <w:p w14:paraId="438EDAAD" w14:textId="77777777" w:rsidR="00F53943" w:rsidRDefault="00F53943" w:rsidP="00F53943">
      <w:pPr>
        <w:numPr>
          <w:ilvl w:val="0"/>
          <w:numId w:val="26"/>
        </w:numPr>
        <w:suppressAutoHyphens/>
        <w:spacing w:line="200" w:lineRule="atLeast"/>
        <w:jc w:val="both"/>
        <w:rPr>
          <w:rFonts w:ascii="Times New Roman" w:hAnsi="Times New Roman" w:cs="Times New Roman"/>
          <w:szCs w:val="28"/>
        </w:rPr>
      </w:pPr>
      <w:r>
        <w:rPr>
          <w:rFonts w:ascii="Times New Roman" w:hAnsi="Times New Roman" w:cs="Times New Roman"/>
          <w:szCs w:val="28"/>
        </w:rPr>
        <w:t>CID (Card identification data): содержит данные, по которым можно идентифицировать карту памяти (серийный номер, ID производителя, дату изготовления и т.д.);</w:t>
      </w:r>
    </w:p>
    <w:p w14:paraId="5A67F34A" w14:textId="77777777" w:rsidR="00F53943" w:rsidRDefault="00F53943" w:rsidP="00F53943">
      <w:pPr>
        <w:numPr>
          <w:ilvl w:val="0"/>
          <w:numId w:val="26"/>
        </w:numPr>
        <w:suppressAutoHyphens/>
        <w:spacing w:line="200" w:lineRule="atLeast"/>
        <w:jc w:val="both"/>
        <w:rPr>
          <w:rFonts w:ascii="Times New Roman" w:hAnsi="Times New Roman" w:cs="Times New Roman"/>
          <w:szCs w:val="28"/>
        </w:rPr>
      </w:pPr>
      <w:r>
        <w:rPr>
          <w:rFonts w:ascii="Times New Roman" w:hAnsi="Times New Roman" w:cs="Times New Roman"/>
          <w:szCs w:val="28"/>
        </w:rPr>
        <w:t>CSD (Card-specific data): содержит всевозможную информацию о карте памяти (от размера сектора карты памяти до потребления в режиме чтения/записи);</w:t>
      </w:r>
    </w:p>
    <w:p w14:paraId="60ED52EB" w14:textId="77777777" w:rsidR="00F53943" w:rsidRDefault="00F53943" w:rsidP="00F53943">
      <w:pPr>
        <w:numPr>
          <w:ilvl w:val="0"/>
          <w:numId w:val="26"/>
        </w:numPr>
        <w:suppressAutoHyphens/>
        <w:spacing w:line="200" w:lineRule="atLeast"/>
        <w:jc w:val="both"/>
      </w:pPr>
      <w:r>
        <w:rPr>
          <w:rFonts w:ascii="Times New Roman" w:hAnsi="Times New Roman" w:cs="Times New Roman"/>
          <w:szCs w:val="28"/>
        </w:rPr>
        <w:t xml:space="preserve">OCR (Operation Conditions Register): содержит напряжения питания карты памяти, тип питания карты памяти, статус процесса инициализации карты. </w:t>
      </w:r>
    </w:p>
    <w:p w14:paraId="0B92F6F0" w14:textId="77777777" w:rsidR="00F53943" w:rsidRDefault="00F53943" w:rsidP="00F53943">
      <w:pPr>
        <w:spacing w:line="200" w:lineRule="atLeast"/>
      </w:pPr>
    </w:p>
    <w:p w14:paraId="20180871" w14:textId="5A8A7853" w:rsidR="00F53943" w:rsidRDefault="00F53943" w:rsidP="00F53943">
      <w:pPr>
        <w:spacing w:line="200" w:lineRule="atLeast"/>
      </w:pPr>
      <w:r>
        <w:rPr>
          <w:noProof/>
        </w:rPr>
        <w:drawing>
          <wp:anchor distT="0" distB="0" distL="0" distR="0" simplePos="0" relativeHeight="251682816" behindDoc="0" locked="0" layoutInCell="1" allowOverlap="1" wp14:anchorId="4F126FBB" wp14:editId="270088BD">
            <wp:simplePos x="0" y="0"/>
            <wp:positionH relativeFrom="column">
              <wp:align>center</wp:align>
            </wp:positionH>
            <wp:positionV relativeFrom="paragraph">
              <wp:posOffset>0</wp:posOffset>
            </wp:positionV>
            <wp:extent cx="6116320" cy="3098165"/>
            <wp:effectExtent l="0" t="0" r="0" b="6985"/>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30981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50893D1" w14:textId="1965B2F6" w:rsidR="00F53943" w:rsidRDefault="00F53943" w:rsidP="00F53943">
      <w:pPr>
        <w:suppressAutoHyphens/>
        <w:spacing w:line="200" w:lineRule="atLeast"/>
        <w:jc w:val="center"/>
        <w:rPr>
          <w:rFonts w:ascii="Times New Roman" w:hAnsi="Times New Roman" w:cs="Times New Roman"/>
          <w:szCs w:val="28"/>
        </w:rPr>
      </w:pPr>
      <w:r>
        <w:rPr>
          <w:rFonts w:ascii="Times New Roman" w:eastAsia="Arial Narrow" w:hAnsi="Times New Roman" w:cs="Times New Roman"/>
          <w:sz w:val="24"/>
          <w:szCs w:val="24"/>
        </w:rPr>
        <w:t>Рис. 3.3 Схема одноблочного и многоблочного чтения/записи</w:t>
      </w:r>
    </w:p>
    <w:p w14:paraId="451B9EAE" w14:textId="77777777" w:rsidR="00F53943" w:rsidRDefault="00F53943" w:rsidP="00F53943">
      <w:pPr>
        <w:spacing w:line="200" w:lineRule="atLeast"/>
        <w:rPr>
          <w:rFonts w:ascii="Times New Roman" w:hAnsi="Times New Roman" w:cs="Times New Roman"/>
          <w:szCs w:val="28"/>
        </w:rPr>
      </w:pPr>
    </w:p>
    <w:p w14:paraId="4FA34650" w14:textId="2CD3CAFE" w:rsidR="00F53943" w:rsidRDefault="00F53943" w:rsidP="00F53943">
      <w:pPr>
        <w:spacing w:line="200" w:lineRule="atLeast"/>
        <w:ind w:firstLine="720"/>
        <w:rPr>
          <w:rFonts w:ascii="Times New Roman" w:hAnsi="Times New Roman" w:cs="Times New Roman"/>
          <w:szCs w:val="28"/>
        </w:rPr>
      </w:pPr>
      <w:r>
        <w:rPr>
          <w:rFonts w:ascii="Times New Roman" w:hAnsi="Times New Roman" w:cs="Times New Roman"/>
          <w:szCs w:val="28"/>
        </w:rPr>
        <w:t>Схема передачи в режимах одноблочной и многоблочной чтения/записи приведена на рисунке 3.3. Одноблочное чтение инициируется командой CMD17. Ее аргумент задает адрес начала чтения. Чтение осуществляется побайтно. В ответ на команду CMD17 карта выдает ведущему контроллеру пакет данных. После обнаружения правильного маркера данных ведущий контроллер принимает следующий за ним блок данных и два байта CRC, которые необходимо принять, даже если CRC не используется. По умолчанию размер блока 512 байтов, но его можно изменить командой CMD16. Если во время операции чтения произошла какая-нибудь ошибка, вместо пакета данных будет возвращен маркер ошибки.</w:t>
      </w:r>
    </w:p>
    <w:p w14:paraId="45CD4161" w14:textId="77777777" w:rsidR="00F53943" w:rsidRDefault="00F53943" w:rsidP="00F53943">
      <w:pPr>
        <w:spacing w:line="200" w:lineRule="atLeast"/>
        <w:ind w:firstLine="709"/>
        <w:rPr>
          <w:rFonts w:ascii="Times New Roman" w:hAnsi="Times New Roman" w:cs="Times New Roman"/>
          <w:szCs w:val="28"/>
        </w:rPr>
      </w:pPr>
      <w:r>
        <w:rPr>
          <w:rFonts w:ascii="Times New Roman" w:hAnsi="Times New Roman" w:cs="Times New Roman"/>
          <w:szCs w:val="28"/>
        </w:rPr>
        <w:t xml:space="preserve">С помощью команды многоблочного чтения CMD18 можно прочитать последовательность нескольких блоков, начиная с заданного адреса. Если перед </w:t>
      </w:r>
      <w:r>
        <w:rPr>
          <w:rFonts w:ascii="Times New Roman" w:hAnsi="Times New Roman" w:cs="Times New Roman"/>
          <w:szCs w:val="28"/>
        </w:rPr>
        <w:lastRenderedPageBreak/>
        <w:t xml:space="preserve">этой командой с помощью команды CMD23 (только для MMC) не было задано число передаваемых блоков, будет инициировано неограниченное многоблочное чтение, то есть операция чтения будет продолжаться, пока ведущий контроллер не прервёт ее командой CMD12. Байт, получаемый сразу же после передачи CMD12, является наполняющим, его не нужно учитывать. После этого байта следует ответ на команду. </w:t>
      </w:r>
    </w:p>
    <w:p w14:paraId="6E5209AA" w14:textId="77777777" w:rsidR="00F53943" w:rsidRDefault="00F53943" w:rsidP="00F53943">
      <w:pPr>
        <w:pStyle w:val="ad"/>
        <w:spacing w:after="0" w:line="200" w:lineRule="atLeast"/>
        <w:rPr>
          <w:sz w:val="28"/>
          <w:szCs w:val="28"/>
        </w:rPr>
      </w:pPr>
      <w:r>
        <w:rPr>
          <w:sz w:val="28"/>
          <w:szCs w:val="28"/>
        </w:rPr>
        <w:t xml:space="preserve">После того, как карта приняла команду записи CMD24, ведущий контроллер после байтового промежутка (один или более байтов) передает  пакет данных. Формат пакета такой же, как и у команды блочного чтения. После передачи пакета карта сразу же выдает ответ на данные, за которым следует флаг занятости. Большинство карт не могут менять размер записываемого блока, он является фиксированным и составляет 512 байтов. По правилам режима SPI сигнал CS должен находится в активном уровне в течение всей транзакции, однако есть исключение из этого правила. Когда карта занята, ведущий контроллер может снять сигнал CS, чтобы освободить шину SPI для какого-нибудь другого SPI-устройства. Если же снова выбрать карту в то время, когда она занята выполнением внутреннего процесса, карта снова установит сигнал DO в низкий уровень. Поэтому, чтобы сократить время ожидания, лучше выполнять проверку на занятость непосредственно перед выдачей команды и пакета данных, а не ожидать освобождения карты после посылки команды. Кроме того, внутренний процесс инициируется спустя байт после ответа данных, т.е. необходимо выдать 8 тактовых импульсов, чтобы инициировать внутреннюю операцию записи. Состояние сигнала CS во время этих восьми тактовых импульсов не учитывается, поэтому можно совместить эту инициацию с процессом освобождения шины. </w:t>
      </w:r>
    </w:p>
    <w:p w14:paraId="5C49C062" w14:textId="77777777" w:rsidR="00F53943" w:rsidRDefault="00F53943" w:rsidP="00F53943">
      <w:pPr>
        <w:spacing w:line="200" w:lineRule="atLeast"/>
        <w:rPr>
          <w:rFonts w:ascii="Times New Roman" w:hAnsi="Times New Roman" w:cs="Times New Roman"/>
          <w:szCs w:val="28"/>
        </w:rPr>
      </w:pPr>
      <w:r>
        <w:rPr>
          <w:rFonts w:ascii="Times New Roman" w:hAnsi="Times New Roman" w:cs="Times New Roman"/>
          <w:szCs w:val="28"/>
        </w:rPr>
        <w:t xml:space="preserve">С помощью команды многоблочной записи CMD25 можно записать последовательность из нескольких блоков, начиная с заданного адреса. Если перед этой командой число передаваемых блоков не было задано с помощью команды CMD23 (только для MMC) или ACMD23 (для SD), транзакция будет инициирована как неограниченная многоблочная запись, то есть операция записи будет продолжаться, пока ведущий контроллер не прервет ее передачей маркера остановки передачи (стоп-байт, FDh). Флаг занятости появится байт спустя после стоп-байта. Что же касается SD, то транзакция многоблочной записи должна прерываться стоп-байтом независимо от того, является ли она предопределенной или неограниченной. </w:t>
      </w:r>
    </w:p>
    <w:p w14:paraId="146652BC" w14:textId="77777777" w:rsidR="00F53943" w:rsidRDefault="00F53943" w:rsidP="00F53943">
      <w:pPr>
        <w:spacing w:line="200" w:lineRule="atLeast"/>
        <w:ind w:firstLine="720"/>
        <w:rPr>
          <w:rFonts w:ascii="Times New Roman" w:hAnsi="Times New Roman" w:cs="Times New Roman"/>
          <w:i/>
          <w:iCs/>
          <w:szCs w:val="28"/>
        </w:rPr>
      </w:pPr>
      <w:r>
        <w:rPr>
          <w:rFonts w:ascii="Times New Roman" w:hAnsi="Times New Roman" w:cs="Times New Roman"/>
          <w:szCs w:val="28"/>
        </w:rPr>
        <w:t xml:space="preserve">Функции пользовательского API, необходимые для работы с MMC/SD картой находятся в заголовочном файле </w:t>
      </w:r>
      <w:r>
        <w:rPr>
          <w:rFonts w:ascii="Times New Roman" w:hAnsi="Times New Roman" w:cs="Times New Roman"/>
          <w:i/>
          <w:iCs/>
          <w:szCs w:val="28"/>
        </w:rPr>
        <w:t>/FatFs/mmc.h.</w:t>
      </w:r>
      <w:r>
        <w:rPr>
          <w:rFonts w:ascii="Times New Roman" w:hAnsi="Times New Roman" w:cs="Times New Roman"/>
          <w:szCs w:val="28"/>
        </w:rPr>
        <w:t xml:space="preserve"> На пользовательском уровне карта памяти представляется диском. Функции этого слоя:</w:t>
      </w:r>
    </w:p>
    <w:p w14:paraId="3480B5B0" w14:textId="77777777" w:rsidR="00F53943" w:rsidRDefault="00F53943" w:rsidP="00F53943">
      <w:pPr>
        <w:spacing w:line="200" w:lineRule="atLeast"/>
        <w:rPr>
          <w:rFonts w:ascii="Times New Roman" w:hAnsi="Times New Roman" w:cs="Times New Roman"/>
          <w:i/>
          <w:iCs/>
          <w:szCs w:val="28"/>
        </w:rPr>
      </w:pPr>
      <w:r>
        <w:rPr>
          <w:rFonts w:ascii="Times New Roman" w:hAnsi="Times New Roman" w:cs="Times New Roman"/>
          <w:i/>
          <w:iCs/>
          <w:szCs w:val="28"/>
        </w:rPr>
        <w:t>DSTATUS disk_status (BYTE drv)</w:t>
      </w:r>
      <w:r>
        <w:rPr>
          <w:rFonts w:ascii="Times New Roman" w:hAnsi="Times New Roman" w:cs="Times New Roman"/>
          <w:szCs w:val="28"/>
        </w:rPr>
        <w:t xml:space="preserve"> — получение состояния диска. Передается номер диска (0).</w:t>
      </w:r>
    </w:p>
    <w:p w14:paraId="48C6EE0A" w14:textId="77777777" w:rsidR="00F53943" w:rsidRDefault="00F53943" w:rsidP="00F53943">
      <w:pPr>
        <w:spacing w:line="200" w:lineRule="atLeast"/>
        <w:rPr>
          <w:rFonts w:ascii="Times New Roman" w:hAnsi="Times New Roman" w:cs="Times New Roman"/>
          <w:i/>
          <w:iCs/>
          <w:szCs w:val="28"/>
        </w:rPr>
      </w:pPr>
      <w:r>
        <w:rPr>
          <w:rFonts w:ascii="Times New Roman" w:hAnsi="Times New Roman" w:cs="Times New Roman"/>
          <w:i/>
          <w:iCs/>
          <w:szCs w:val="28"/>
        </w:rPr>
        <w:t>DSTATUS disk_initialize (BYTE drv)</w:t>
      </w:r>
      <w:r>
        <w:rPr>
          <w:rFonts w:ascii="Times New Roman" w:hAnsi="Times New Roman" w:cs="Times New Roman"/>
          <w:szCs w:val="28"/>
        </w:rPr>
        <w:t xml:space="preserve"> — инициализация диска. Параметры и результат аналогичны предыдущей функции.</w:t>
      </w:r>
    </w:p>
    <w:p w14:paraId="12A6CBF4" w14:textId="77777777" w:rsidR="00F53943" w:rsidRDefault="00F53943" w:rsidP="00F53943">
      <w:pPr>
        <w:spacing w:line="200" w:lineRule="atLeast"/>
        <w:rPr>
          <w:rFonts w:ascii="Times New Roman" w:hAnsi="Times New Roman" w:cs="Times New Roman"/>
          <w:i/>
          <w:iCs/>
          <w:szCs w:val="28"/>
        </w:rPr>
      </w:pPr>
      <w:r w:rsidRPr="00F57C65">
        <w:rPr>
          <w:rFonts w:ascii="Times New Roman" w:hAnsi="Times New Roman" w:cs="Times New Roman"/>
          <w:i/>
          <w:iCs/>
          <w:szCs w:val="28"/>
          <w:lang w:val="en-US"/>
        </w:rPr>
        <w:lastRenderedPageBreak/>
        <w:t>DRESULT disk_read (BYTE drv, BYTE *buff, DWORD sector, BYTE count)</w:t>
      </w:r>
      <w:r w:rsidRPr="00F57C65">
        <w:rPr>
          <w:rFonts w:ascii="Times New Roman" w:hAnsi="Times New Roman" w:cs="Times New Roman"/>
          <w:szCs w:val="28"/>
          <w:lang w:val="en-US"/>
        </w:rPr>
        <w:t xml:space="preserve"> – </w:t>
      </w:r>
      <w:r>
        <w:rPr>
          <w:rFonts w:ascii="Times New Roman" w:hAnsi="Times New Roman" w:cs="Times New Roman"/>
          <w:szCs w:val="28"/>
        </w:rPr>
        <w:t>чтение</w:t>
      </w:r>
      <w:r w:rsidRPr="00F57C65">
        <w:rPr>
          <w:rFonts w:ascii="Times New Roman" w:hAnsi="Times New Roman" w:cs="Times New Roman"/>
          <w:szCs w:val="28"/>
          <w:lang w:val="en-US"/>
        </w:rPr>
        <w:t xml:space="preserve"> </w:t>
      </w:r>
      <w:r>
        <w:rPr>
          <w:rFonts w:ascii="Times New Roman" w:hAnsi="Times New Roman" w:cs="Times New Roman"/>
          <w:szCs w:val="28"/>
        </w:rPr>
        <w:t>данных</w:t>
      </w:r>
      <w:r w:rsidRPr="00F57C65">
        <w:rPr>
          <w:rFonts w:ascii="Times New Roman" w:hAnsi="Times New Roman" w:cs="Times New Roman"/>
          <w:szCs w:val="28"/>
          <w:lang w:val="en-US"/>
        </w:rPr>
        <w:t xml:space="preserve"> </w:t>
      </w:r>
      <w:r>
        <w:rPr>
          <w:rFonts w:ascii="Times New Roman" w:hAnsi="Times New Roman" w:cs="Times New Roman"/>
          <w:szCs w:val="28"/>
        </w:rPr>
        <w:t>с</w:t>
      </w:r>
      <w:r w:rsidRPr="00F57C65">
        <w:rPr>
          <w:rFonts w:ascii="Times New Roman" w:hAnsi="Times New Roman" w:cs="Times New Roman"/>
          <w:szCs w:val="28"/>
          <w:lang w:val="en-US"/>
        </w:rPr>
        <w:t xml:space="preserve"> </w:t>
      </w:r>
      <w:r>
        <w:rPr>
          <w:rFonts w:ascii="Times New Roman" w:hAnsi="Times New Roman" w:cs="Times New Roman"/>
          <w:szCs w:val="28"/>
        </w:rPr>
        <w:t>диска</w:t>
      </w:r>
      <w:r w:rsidRPr="00F57C65">
        <w:rPr>
          <w:rFonts w:ascii="Times New Roman" w:hAnsi="Times New Roman" w:cs="Times New Roman"/>
          <w:szCs w:val="28"/>
          <w:lang w:val="en-US"/>
        </w:rPr>
        <w:t xml:space="preserve">. </w:t>
      </w:r>
      <w:r>
        <w:rPr>
          <w:rFonts w:ascii="Times New Roman" w:hAnsi="Times New Roman" w:cs="Times New Roman"/>
          <w:szCs w:val="28"/>
        </w:rPr>
        <w:t>Параметры: номер диска, указатель на буфер для размещения данных, начальный номер сектора для чтения (LBA), количество секторов.</w:t>
      </w:r>
    </w:p>
    <w:p w14:paraId="23EB0CB6" w14:textId="77777777" w:rsidR="00F53943" w:rsidRDefault="00F53943" w:rsidP="00F53943">
      <w:pPr>
        <w:spacing w:line="200" w:lineRule="atLeast"/>
        <w:rPr>
          <w:rFonts w:ascii="Times New Roman" w:hAnsi="Times New Roman" w:cs="Times New Roman"/>
          <w:i/>
          <w:iCs/>
          <w:szCs w:val="28"/>
        </w:rPr>
      </w:pPr>
      <w:r w:rsidRPr="00F57C65">
        <w:rPr>
          <w:rFonts w:ascii="Times New Roman" w:hAnsi="Times New Roman" w:cs="Times New Roman"/>
          <w:i/>
          <w:iCs/>
          <w:szCs w:val="28"/>
          <w:lang w:val="en-US"/>
        </w:rPr>
        <w:t>DRESULT disk_write (BYTE drv, const BYTE *buff, DWORD sector, BYTE count)</w:t>
      </w:r>
      <w:r w:rsidRPr="00F57C65">
        <w:rPr>
          <w:rFonts w:ascii="Times New Roman" w:hAnsi="Times New Roman" w:cs="Times New Roman"/>
          <w:szCs w:val="28"/>
          <w:lang w:val="en-US"/>
        </w:rPr>
        <w:t xml:space="preserve"> — </w:t>
      </w:r>
      <w:r>
        <w:rPr>
          <w:rFonts w:ascii="Times New Roman" w:hAnsi="Times New Roman" w:cs="Times New Roman"/>
          <w:szCs w:val="28"/>
        </w:rPr>
        <w:t>запись</w:t>
      </w:r>
      <w:r w:rsidRPr="00F57C65">
        <w:rPr>
          <w:rFonts w:ascii="Times New Roman" w:hAnsi="Times New Roman" w:cs="Times New Roman"/>
          <w:szCs w:val="28"/>
          <w:lang w:val="en-US"/>
        </w:rPr>
        <w:t xml:space="preserve"> </w:t>
      </w:r>
      <w:r>
        <w:rPr>
          <w:rFonts w:ascii="Times New Roman" w:hAnsi="Times New Roman" w:cs="Times New Roman"/>
          <w:szCs w:val="28"/>
        </w:rPr>
        <w:t>данных</w:t>
      </w:r>
      <w:r w:rsidRPr="00F57C65">
        <w:rPr>
          <w:rFonts w:ascii="Times New Roman" w:hAnsi="Times New Roman" w:cs="Times New Roman"/>
          <w:szCs w:val="28"/>
          <w:lang w:val="en-US"/>
        </w:rPr>
        <w:t xml:space="preserve"> </w:t>
      </w:r>
      <w:r>
        <w:rPr>
          <w:rFonts w:ascii="Times New Roman" w:hAnsi="Times New Roman" w:cs="Times New Roman"/>
          <w:szCs w:val="28"/>
        </w:rPr>
        <w:t>на</w:t>
      </w:r>
      <w:r w:rsidRPr="00F57C65">
        <w:rPr>
          <w:rFonts w:ascii="Times New Roman" w:hAnsi="Times New Roman" w:cs="Times New Roman"/>
          <w:szCs w:val="28"/>
          <w:lang w:val="en-US"/>
        </w:rPr>
        <w:t xml:space="preserve"> </w:t>
      </w:r>
      <w:r>
        <w:rPr>
          <w:rFonts w:ascii="Times New Roman" w:hAnsi="Times New Roman" w:cs="Times New Roman"/>
          <w:szCs w:val="28"/>
        </w:rPr>
        <w:t>диск</w:t>
      </w:r>
      <w:r w:rsidRPr="00F57C65">
        <w:rPr>
          <w:rFonts w:ascii="Times New Roman" w:hAnsi="Times New Roman" w:cs="Times New Roman"/>
          <w:szCs w:val="28"/>
          <w:lang w:val="en-US"/>
        </w:rPr>
        <w:t xml:space="preserve">. </w:t>
      </w:r>
      <w:r>
        <w:rPr>
          <w:rFonts w:ascii="Times New Roman" w:hAnsi="Times New Roman" w:cs="Times New Roman"/>
          <w:szCs w:val="28"/>
        </w:rPr>
        <w:t>Параметры: номер диска, указатель на буфер с данными для записи, начальный номер сектора для записи (LBA), количество секторов.</w:t>
      </w:r>
    </w:p>
    <w:p w14:paraId="0B535705" w14:textId="77777777" w:rsidR="00F53943" w:rsidRDefault="00F53943" w:rsidP="00F53943">
      <w:pPr>
        <w:spacing w:line="200" w:lineRule="atLeast"/>
        <w:rPr>
          <w:rFonts w:ascii="Times New Roman" w:hAnsi="Times New Roman" w:cs="Times New Roman"/>
          <w:i/>
          <w:iCs/>
          <w:szCs w:val="28"/>
        </w:rPr>
      </w:pPr>
      <w:r>
        <w:rPr>
          <w:rFonts w:ascii="Times New Roman" w:hAnsi="Times New Roman" w:cs="Times New Roman"/>
          <w:i/>
          <w:iCs/>
          <w:szCs w:val="28"/>
        </w:rPr>
        <w:t>DRESULT disk_ioctl (BYTE drv, BYTE ctrl, void *buff)</w:t>
      </w:r>
      <w:r>
        <w:rPr>
          <w:rFonts w:ascii="Times New Roman" w:hAnsi="Times New Roman" w:cs="Times New Roman"/>
          <w:szCs w:val="28"/>
        </w:rPr>
        <w:t xml:space="preserve"> — команда управления. Параметры: номер диска, код команды, указатель на буфер для приема/передачи данных команды управления.</w:t>
      </w:r>
    </w:p>
    <w:p w14:paraId="4415D524" w14:textId="541F42F8" w:rsidR="00F53943" w:rsidRDefault="00F53943" w:rsidP="00F53943">
      <w:pPr>
        <w:spacing w:line="200" w:lineRule="atLeast"/>
      </w:pPr>
      <w:r>
        <w:rPr>
          <w:rFonts w:ascii="Times New Roman" w:hAnsi="Times New Roman" w:cs="Times New Roman"/>
          <w:i/>
          <w:iCs/>
          <w:szCs w:val="28"/>
        </w:rPr>
        <w:t>uint8_t detectCard(void)</w:t>
      </w:r>
      <w:r>
        <w:rPr>
          <w:rFonts w:ascii="Times New Roman" w:hAnsi="Times New Roman" w:cs="Times New Roman"/>
          <w:szCs w:val="28"/>
        </w:rPr>
        <w:t xml:space="preserve"> — обнаружение карты и попытка подключения если карта не обнаружена. Возвращает 1, если карта готова к работе, 0 — карта не обнаружена. </w:t>
      </w:r>
    </w:p>
    <w:p w14:paraId="149E9B6D" w14:textId="77777777" w:rsidR="00F53943" w:rsidRDefault="00F53943" w:rsidP="00F53943">
      <w:pPr>
        <w:spacing w:line="200" w:lineRule="atLeast"/>
        <w:ind w:firstLine="720"/>
        <w:rPr>
          <w:rFonts w:ascii="Times New Roman" w:hAnsi="Times New Roman" w:cs="Times New Roman"/>
          <w:i/>
          <w:iCs/>
          <w:szCs w:val="28"/>
        </w:rPr>
      </w:pPr>
      <w:r>
        <w:rPr>
          <w:rFonts w:ascii="Times New Roman" w:hAnsi="Times New Roman" w:cs="Times New Roman"/>
          <w:szCs w:val="28"/>
        </w:rPr>
        <w:t xml:space="preserve">Этого уже достаточно, чтобы обмениваться неформатированными данными. </w:t>
      </w:r>
      <w:r>
        <w:rPr>
          <w:rFonts w:ascii="Times New Roman" w:eastAsia="GaramondBookC" w:hAnsi="Times New Roman" w:cs="Times New Roman"/>
          <w:szCs w:val="28"/>
        </w:rPr>
        <w:t xml:space="preserve">Физически память ММС/SD карты разбита на сектора по 512 байт, карта имеет, как правило, файловую систему FAT16. Поэтому для полноценной поддержки </w:t>
      </w:r>
      <w:r>
        <w:rPr>
          <w:rFonts w:ascii="Times New Roman" w:hAnsi="Times New Roman" w:cs="Times New Roman"/>
          <w:szCs w:val="28"/>
        </w:rPr>
        <w:t xml:space="preserve">обмена файлами, которые потом будут видимы при использовании SD-карты на других устройствах, необходимо еще и поддержать файловую систему FAT. Структуру MBR, FAT и формат каталога в этой файловой системе рассматривать не будем. Заголовочный файл </w:t>
      </w:r>
      <w:r>
        <w:rPr>
          <w:rFonts w:ascii="Times New Roman" w:hAnsi="Times New Roman" w:cs="Times New Roman"/>
          <w:i/>
          <w:iCs/>
          <w:szCs w:val="28"/>
        </w:rPr>
        <w:t xml:space="preserve">/FatFs/ff.h </w:t>
      </w:r>
      <w:r>
        <w:rPr>
          <w:rFonts w:ascii="Times New Roman" w:hAnsi="Times New Roman" w:cs="Times New Roman"/>
          <w:szCs w:val="28"/>
        </w:rPr>
        <w:t>содержит необходимые функции:</w:t>
      </w:r>
    </w:p>
    <w:p w14:paraId="23BD53CE" w14:textId="77777777" w:rsidR="00F53943" w:rsidRDefault="00F53943" w:rsidP="00F53943">
      <w:pPr>
        <w:spacing w:line="200" w:lineRule="atLeast"/>
        <w:rPr>
          <w:rFonts w:ascii="Times New Roman" w:hAnsi="Times New Roman" w:cs="Times New Roman"/>
          <w:i/>
          <w:iCs/>
          <w:szCs w:val="28"/>
        </w:rPr>
      </w:pPr>
      <w:r>
        <w:rPr>
          <w:rFonts w:ascii="Times New Roman" w:hAnsi="Times New Roman" w:cs="Times New Roman"/>
          <w:i/>
          <w:iCs/>
          <w:szCs w:val="28"/>
        </w:rPr>
        <w:t>FRESULT f_mount (BYTE, FATFS*)</w:t>
      </w:r>
      <w:r>
        <w:rPr>
          <w:rFonts w:ascii="Times New Roman" w:hAnsi="Times New Roman" w:cs="Times New Roman"/>
          <w:szCs w:val="28"/>
        </w:rPr>
        <w:t xml:space="preserve"> — подключение/отключение логического диска.</w:t>
      </w:r>
    </w:p>
    <w:p w14:paraId="3144C9F2" w14:textId="77777777" w:rsidR="00F53943" w:rsidRDefault="00F53943" w:rsidP="00F53943">
      <w:pPr>
        <w:spacing w:line="200" w:lineRule="atLeast"/>
        <w:rPr>
          <w:rFonts w:ascii="Times New Roman" w:hAnsi="Times New Roman" w:cs="Times New Roman"/>
          <w:i/>
          <w:iCs/>
          <w:szCs w:val="28"/>
        </w:rPr>
      </w:pPr>
      <w:r>
        <w:rPr>
          <w:rFonts w:ascii="Times New Roman" w:hAnsi="Times New Roman" w:cs="Times New Roman"/>
          <w:i/>
          <w:iCs/>
          <w:szCs w:val="28"/>
        </w:rPr>
        <w:t>FRESULT f_open (FIL*, const TCHAR*, BYTE)</w:t>
      </w:r>
      <w:r>
        <w:rPr>
          <w:rFonts w:ascii="Times New Roman" w:hAnsi="Times New Roman" w:cs="Times New Roman"/>
          <w:szCs w:val="28"/>
        </w:rPr>
        <w:t xml:space="preserve"> — открытие или создание файла. </w:t>
      </w:r>
    </w:p>
    <w:p w14:paraId="37042706" w14:textId="77777777" w:rsidR="00F53943" w:rsidRDefault="00F53943" w:rsidP="00F53943">
      <w:pPr>
        <w:spacing w:line="200" w:lineRule="atLeast"/>
        <w:rPr>
          <w:rFonts w:ascii="Times New Roman" w:hAnsi="Times New Roman" w:cs="Times New Roman"/>
          <w:i/>
          <w:iCs/>
          <w:szCs w:val="28"/>
        </w:rPr>
      </w:pPr>
      <w:r>
        <w:rPr>
          <w:rFonts w:ascii="Times New Roman" w:hAnsi="Times New Roman" w:cs="Times New Roman"/>
          <w:i/>
          <w:iCs/>
          <w:szCs w:val="28"/>
        </w:rPr>
        <w:t>FRESULT f_read (FIL*, void*, UINT, UINT*)</w:t>
      </w:r>
      <w:r>
        <w:rPr>
          <w:rFonts w:ascii="Times New Roman" w:hAnsi="Times New Roman" w:cs="Times New Roman"/>
          <w:szCs w:val="28"/>
        </w:rPr>
        <w:t xml:space="preserve"> — чтение данных из файла.</w:t>
      </w:r>
    </w:p>
    <w:p w14:paraId="3559F06A" w14:textId="77777777" w:rsidR="00F53943" w:rsidRDefault="00F53943" w:rsidP="00F53943">
      <w:pPr>
        <w:spacing w:line="200" w:lineRule="atLeast"/>
        <w:rPr>
          <w:rFonts w:ascii="Times New Roman" w:hAnsi="Times New Roman" w:cs="Times New Roman"/>
          <w:i/>
          <w:iCs/>
          <w:szCs w:val="28"/>
        </w:rPr>
      </w:pPr>
      <w:r>
        <w:rPr>
          <w:rFonts w:ascii="Times New Roman" w:hAnsi="Times New Roman" w:cs="Times New Roman"/>
          <w:i/>
          <w:iCs/>
          <w:szCs w:val="28"/>
        </w:rPr>
        <w:t>FRESULT f_lseek (FIL*, DWORD)</w:t>
      </w:r>
      <w:r>
        <w:rPr>
          <w:rFonts w:ascii="Times New Roman" w:hAnsi="Times New Roman" w:cs="Times New Roman"/>
          <w:szCs w:val="28"/>
        </w:rPr>
        <w:t xml:space="preserve"> — перемещение файлового указателя.</w:t>
      </w:r>
    </w:p>
    <w:p w14:paraId="5668E72D" w14:textId="77777777" w:rsidR="00F53943" w:rsidRDefault="00F53943" w:rsidP="00F53943">
      <w:pPr>
        <w:spacing w:line="200" w:lineRule="atLeast"/>
        <w:rPr>
          <w:rFonts w:ascii="Times New Roman" w:hAnsi="Times New Roman" w:cs="Times New Roman"/>
          <w:i/>
          <w:iCs/>
          <w:szCs w:val="28"/>
        </w:rPr>
      </w:pPr>
      <w:r>
        <w:rPr>
          <w:rFonts w:ascii="Times New Roman" w:hAnsi="Times New Roman" w:cs="Times New Roman"/>
          <w:i/>
          <w:iCs/>
          <w:szCs w:val="28"/>
        </w:rPr>
        <w:t>FRESULT f_close (FIL*)</w:t>
      </w:r>
      <w:r>
        <w:rPr>
          <w:rFonts w:ascii="Times New Roman" w:hAnsi="Times New Roman" w:cs="Times New Roman"/>
          <w:szCs w:val="28"/>
        </w:rPr>
        <w:t xml:space="preserve"> — закрытие открытого файла.</w:t>
      </w:r>
    </w:p>
    <w:p w14:paraId="11798CEE" w14:textId="77777777" w:rsidR="00F53943" w:rsidRDefault="00F53943" w:rsidP="00F53943">
      <w:pPr>
        <w:spacing w:line="200" w:lineRule="atLeast"/>
        <w:rPr>
          <w:rFonts w:ascii="Times New Roman" w:hAnsi="Times New Roman" w:cs="Times New Roman"/>
          <w:i/>
          <w:iCs/>
          <w:szCs w:val="28"/>
        </w:rPr>
      </w:pPr>
      <w:r>
        <w:rPr>
          <w:rFonts w:ascii="Times New Roman" w:hAnsi="Times New Roman" w:cs="Times New Roman"/>
          <w:i/>
          <w:iCs/>
          <w:szCs w:val="28"/>
        </w:rPr>
        <w:t>FRESULT f_opendir (DIRS*, const TCHAR*)</w:t>
      </w:r>
      <w:r>
        <w:rPr>
          <w:rFonts w:ascii="Times New Roman" w:hAnsi="Times New Roman" w:cs="Times New Roman"/>
          <w:szCs w:val="28"/>
        </w:rPr>
        <w:t xml:space="preserve"> — открытие существующего каталога.</w:t>
      </w:r>
    </w:p>
    <w:p w14:paraId="7F20494B" w14:textId="77777777" w:rsidR="00F53943" w:rsidRDefault="00F53943" w:rsidP="00F53943">
      <w:pPr>
        <w:spacing w:line="200" w:lineRule="atLeast"/>
        <w:rPr>
          <w:rFonts w:ascii="Times New Roman" w:hAnsi="Times New Roman" w:cs="Times New Roman"/>
          <w:i/>
          <w:iCs/>
          <w:szCs w:val="28"/>
        </w:rPr>
      </w:pPr>
      <w:r>
        <w:rPr>
          <w:rFonts w:ascii="Times New Roman" w:hAnsi="Times New Roman" w:cs="Times New Roman"/>
          <w:i/>
          <w:iCs/>
          <w:szCs w:val="28"/>
        </w:rPr>
        <w:t>FRESULT f_readdir (DIRS*, FILINFO*)</w:t>
      </w:r>
      <w:r>
        <w:rPr>
          <w:rFonts w:ascii="Times New Roman" w:hAnsi="Times New Roman" w:cs="Times New Roman"/>
          <w:szCs w:val="28"/>
        </w:rPr>
        <w:t xml:space="preserve"> — чтение эелементов каталога. </w:t>
      </w:r>
    </w:p>
    <w:p w14:paraId="14A8C35A" w14:textId="77777777" w:rsidR="00F53943" w:rsidRPr="00F57C65" w:rsidRDefault="00F53943" w:rsidP="00F53943">
      <w:pPr>
        <w:spacing w:line="200" w:lineRule="atLeast"/>
        <w:rPr>
          <w:rFonts w:ascii="Times New Roman" w:hAnsi="Times New Roman" w:cs="Times New Roman"/>
          <w:i/>
          <w:iCs/>
          <w:szCs w:val="28"/>
          <w:lang w:val="en-US"/>
        </w:rPr>
      </w:pPr>
      <w:r w:rsidRPr="00F57C65">
        <w:rPr>
          <w:rFonts w:ascii="Times New Roman" w:hAnsi="Times New Roman" w:cs="Times New Roman"/>
          <w:i/>
          <w:iCs/>
          <w:szCs w:val="28"/>
          <w:lang w:val="en-US"/>
        </w:rPr>
        <w:t>FRESULT f_stat (const TCHAR*, FILINFO*)</w:t>
      </w:r>
      <w:r w:rsidRPr="00F57C65">
        <w:rPr>
          <w:rFonts w:ascii="Times New Roman" w:hAnsi="Times New Roman" w:cs="Times New Roman"/>
          <w:szCs w:val="28"/>
          <w:lang w:val="en-US"/>
        </w:rPr>
        <w:t xml:space="preserve"> — </w:t>
      </w:r>
      <w:r>
        <w:rPr>
          <w:rFonts w:ascii="Times New Roman" w:hAnsi="Times New Roman" w:cs="Times New Roman"/>
          <w:szCs w:val="28"/>
        </w:rPr>
        <w:t>получение</w:t>
      </w:r>
      <w:r w:rsidRPr="00F57C65">
        <w:rPr>
          <w:rFonts w:ascii="Times New Roman" w:hAnsi="Times New Roman" w:cs="Times New Roman"/>
          <w:szCs w:val="28"/>
          <w:lang w:val="en-US"/>
        </w:rPr>
        <w:t xml:space="preserve"> </w:t>
      </w:r>
      <w:r>
        <w:rPr>
          <w:rFonts w:ascii="Times New Roman" w:hAnsi="Times New Roman" w:cs="Times New Roman"/>
          <w:szCs w:val="28"/>
        </w:rPr>
        <w:t>состояния</w:t>
      </w:r>
      <w:r w:rsidRPr="00F57C65">
        <w:rPr>
          <w:rFonts w:ascii="Times New Roman" w:hAnsi="Times New Roman" w:cs="Times New Roman"/>
          <w:szCs w:val="28"/>
          <w:lang w:val="en-US"/>
        </w:rPr>
        <w:t xml:space="preserve"> </w:t>
      </w:r>
      <w:r>
        <w:rPr>
          <w:rFonts w:ascii="Times New Roman" w:hAnsi="Times New Roman" w:cs="Times New Roman"/>
          <w:szCs w:val="28"/>
        </w:rPr>
        <w:t>файла</w:t>
      </w:r>
      <w:r w:rsidRPr="00F57C65">
        <w:rPr>
          <w:rFonts w:ascii="Times New Roman" w:hAnsi="Times New Roman" w:cs="Times New Roman"/>
          <w:szCs w:val="28"/>
          <w:lang w:val="en-US"/>
        </w:rPr>
        <w:t>.</w:t>
      </w:r>
    </w:p>
    <w:p w14:paraId="295B05F9" w14:textId="77777777" w:rsidR="00F53943" w:rsidRPr="00F57C65" w:rsidRDefault="00F53943" w:rsidP="00F53943">
      <w:pPr>
        <w:spacing w:line="200" w:lineRule="atLeast"/>
        <w:rPr>
          <w:rFonts w:ascii="Times New Roman" w:hAnsi="Times New Roman" w:cs="Times New Roman"/>
          <w:i/>
          <w:iCs/>
          <w:szCs w:val="28"/>
          <w:lang w:val="en-US"/>
        </w:rPr>
      </w:pPr>
      <w:r w:rsidRPr="00F57C65">
        <w:rPr>
          <w:rFonts w:ascii="Times New Roman" w:hAnsi="Times New Roman" w:cs="Times New Roman"/>
          <w:i/>
          <w:iCs/>
          <w:szCs w:val="28"/>
          <w:lang w:val="en-US"/>
        </w:rPr>
        <w:t>FRESULT f_write (FIL*, const void*, UINT, UINT*)</w:t>
      </w:r>
      <w:r w:rsidRPr="00F57C65">
        <w:rPr>
          <w:rFonts w:ascii="Times New Roman" w:hAnsi="Times New Roman" w:cs="Times New Roman"/>
          <w:szCs w:val="28"/>
          <w:lang w:val="en-US"/>
        </w:rPr>
        <w:t xml:space="preserve"> — </w:t>
      </w:r>
      <w:r>
        <w:rPr>
          <w:rFonts w:ascii="Times New Roman" w:hAnsi="Times New Roman" w:cs="Times New Roman"/>
          <w:szCs w:val="28"/>
        </w:rPr>
        <w:t>запись</w:t>
      </w:r>
      <w:r w:rsidRPr="00F57C65">
        <w:rPr>
          <w:rFonts w:ascii="Times New Roman" w:hAnsi="Times New Roman" w:cs="Times New Roman"/>
          <w:szCs w:val="28"/>
          <w:lang w:val="en-US"/>
        </w:rPr>
        <w:t xml:space="preserve"> </w:t>
      </w:r>
      <w:r>
        <w:rPr>
          <w:rFonts w:ascii="Times New Roman" w:hAnsi="Times New Roman" w:cs="Times New Roman"/>
          <w:szCs w:val="28"/>
        </w:rPr>
        <w:t>данных</w:t>
      </w:r>
      <w:r w:rsidRPr="00F57C65">
        <w:rPr>
          <w:rFonts w:ascii="Times New Roman" w:hAnsi="Times New Roman" w:cs="Times New Roman"/>
          <w:szCs w:val="28"/>
          <w:lang w:val="en-US"/>
        </w:rPr>
        <w:t xml:space="preserve"> </w:t>
      </w:r>
      <w:r>
        <w:rPr>
          <w:rFonts w:ascii="Times New Roman" w:hAnsi="Times New Roman" w:cs="Times New Roman"/>
          <w:szCs w:val="28"/>
        </w:rPr>
        <w:t>в</w:t>
      </w:r>
      <w:r w:rsidRPr="00F57C65">
        <w:rPr>
          <w:rFonts w:ascii="Times New Roman" w:hAnsi="Times New Roman" w:cs="Times New Roman"/>
          <w:szCs w:val="28"/>
          <w:lang w:val="en-US"/>
        </w:rPr>
        <w:t xml:space="preserve"> </w:t>
      </w:r>
      <w:r>
        <w:rPr>
          <w:rFonts w:ascii="Times New Roman" w:hAnsi="Times New Roman" w:cs="Times New Roman"/>
          <w:szCs w:val="28"/>
        </w:rPr>
        <w:t>файл</w:t>
      </w:r>
      <w:r w:rsidRPr="00F57C65">
        <w:rPr>
          <w:rFonts w:ascii="Times New Roman" w:hAnsi="Times New Roman" w:cs="Times New Roman"/>
          <w:szCs w:val="28"/>
          <w:lang w:val="en-US"/>
        </w:rPr>
        <w:t xml:space="preserve">. </w:t>
      </w:r>
    </w:p>
    <w:p w14:paraId="2400F6BA" w14:textId="77777777" w:rsidR="00F53943" w:rsidRDefault="00F53943" w:rsidP="00F53943">
      <w:pPr>
        <w:spacing w:line="200" w:lineRule="atLeast"/>
        <w:rPr>
          <w:rFonts w:ascii="Times New Roman" w:hAnsi="Times New Roman" w:cs="Times New Roman"/>
          <w:i/>
          <w:iCs/>
          <w:szCs w:val="28"/>
        </w:rPr>
      </w:pPr>
      <w:r>
        <w:rPr>
          <w:rFonts w:ascii="Times New Roman" w:hAnsi="Times New Roman" w:cs="Times New Roman"/>
          <w:i/>
          <w:iCs/>
          <w:szCs w:val="28"/>
        </w:rPr>
        <w:t>FRESULT f_getfree (const TCHAR*, DWORD*, FATFS**)</w:t>
      </w:r>
      <w:r>
        <w:rPr>
          <w:rFonts w:ascii="Times New Roman" w:hAnsi="Times New Roman" w:cs="Times New Roman"/>
          <w:szCs w:val="28"/>
        </w:rPr>
        <w:t xml:space="preserve"> — получение количества свободных кластеров на диске. </w:t>
      </w:r>
    </w:p>
    <w:p w14:paraId="54060C2B" w14:textId="77777777" w:rsidR="00F53943" w:rsidRPr="00F57C65" w:rsidRDefault="00F53943" w:rsidP="00F53943">
      <w:pPr>
        <w:spacing w:line="200" w:lineRule="atLeast"/>
        <w:rPr>
          <w:rFonts w:ascii="Times New Roman" w:hAnsi="Times New Roman" w:cs="Times New Roman"/>
          <w:i/>
          <w:iCs/>
          <w:szCs w:val="28"/>
          <w:lang w:val="en-US"/>
        </w:rPr>
      </w:pPr>
      <w:r w:rsidRPr="00F57C65">
        <w:rPr>
          <w:rFonts w:ascii="Times New Roman" w:hAnsi="Times New Roman" w:cs="Times New Roman"/>
          <w:i/>
          <w:iCs/>
          <w:szCs w:val="28"/>
          <w:lang w:val="en-US"/>
        </w:rPr>
        <w:t>FRESULT f_truncate (FIL*)</w:t>
      </w:r>
      <w:r w:rsidRPr="00F57C65">
        <w:rPr>
          <w:rFonts w:ascii="Times New Roman" w:hAnsi="Times New Roman" w:cs="Times New Roman"/>
          <w:szCs w:val="28"/>
          <w:lang w:val="en-US"/>
        </w:rPr>
        <w:t xml:space="preserve"> — </w:t>
      </w:r>
      <w:r>
        <w:rPr>
          <w:rFonts w:ascii="Times New Roman" w:hAnsi="Times New Roman" w:cs="Times New Roman"/>
          <w:szCs w:val="28"/>
        </w:rPr>
        <w:t>усечение</w:t>
      </w:r>
      <w:r w:rsidRPr="00F57C65">
        <w:rPr>
          <w:rFonts w:ascii="Times New Roman" w:hAnsi="Times New Roman" w:cs="Times New Roman"/>
          <w:szCs w:val="28"/>
          <w:lang w:val="en-US"/>
        </w:rPr>
        <w:t xml:space="preserve"> </w:t>
      </w:r>
      <w:r>
        <w:rPr>
          <w:rFonts w:ascii="Times New Roman" w:hAnsi="Times New Roman" w:cs="Times New Roman"/>
          <w:szCs w:val="28"/>
        </w:rPr>
        <w:t>файла</w:t>
      </w:r>
      <w:r w:rsidRPr="00F57C65">
        <w:rPr>
          <w:rFonts w:ascii="Times New Roman" w:hAnsi="Times New Roman" w:cs="Times New Roman"/>
          <w:szCs w:val="28"/>
          <w:lang w:val="en-US"/>
        </w:rPr>
        <w:t xml:space="preserve">. </w:t>
      </w:r>
    </w:p>
    <w:p w14:paraId="070DBC38" w14:textId="77777777" w:rsidR="00F53943" w:rsidRDefault="00F53943" w:rsidP="00F53943">
      <w:pPr>
        <w:spacing w:line="200" w:lineRule="atLeast"/>
        <w:rPr>
          <w:rFonts w:ascii="Times New Roman" w:hAnsi="Times New Roman" w:cs="Times New Roman"/>
          <w:i/>
          <w:iCs/>
          <w:szCs w:val="28"/>
        </w:rPr>
      </w:pPr>
      <w:r>
        <w:rPr>
          <w:rFonts w:ascii="Times New Roman" w:hAnsi="Times New Roman" w:cs="Times New Roman"/>
          <w:i/>
          <w:iCs/>
          <w:szCs w:val="28"/>
        </w:rPr>
        <w:t>FRESULT f_sync (FIL*)</w:t>
      </w:r>
      <w:r>
        <w:rPr>
          <w:rFonts w:ascii="Times New Roman" w:hAnsi="Times New Roman" w:cs="Times New Roman"/>
          <w:szCs w:val="28"/>
        </w:rPr>
        <w:t xml:space="preserve"> — очистка кеша для записанных данных.</w:t>
      </w:r>
    </w:p>
    <w:p w14:paraId="34FA67B7" w14:textId="77777777" w:rsidR="00F53943" w:rsidRDefault="00F53943" w:rsidP="00F53943">
      <w:pPr>
        <w:spacing w:line="200" w:lineRule="atLeast"/>
        <w:rPr>
          <w:rFonts w:ascii="Times New Roman" w:hAnsi="Times New Roman" w:cs="Times New Roman"/>
          <w:i/>
          <w:iCs/>
          <w:szCs w:val="28"/>
        </w:rPr>
      </w:pPr>
      <w:r>
        <w:rPr>
          <w:rFonts w:ascii="Times New Roman" w:hAnsi="Times New Roman" w:cs="Times New Roman"/>
          <w:i/>
          <w:iCs/>
          <w:szCs w:val="28"/>
        </w:rPr>
        <w:t>FRESULT f_unlink (const TCHAR*)</w:t>
      </w:r>
      <w:r>
        <w:rPr>
          <w:rFonts w:ascii="Times New Roman" w:hAnsi="Times New Roman" w:cs="Times New Roman"/>
          <w:szCs w:val="28"/>
        </w:rPr>
        <w:t xml:space="preserve"> — удаление существующего файла или каталога. </w:t>
      </w:r>
    </w:p>
    <w:p w14:paraId="0569BA3D" w14:textId="77777777" w:rsidR="00F53943" w:rsidRDefault="00F53943" w:rsidP="00F53943">
      <w:pPr>
        <w:spacing w:line="200" w:lineRule="atLeast"/>
        <w:rPr>
          <w:rFonts w:ascii="Times New Roman" w:hAnsi="Times New Roman" w:cs="Times New Roman"/>
          <w:i/>
          <w:iCs/>
          <w:szCs w:val="28"/>
        </w:rPr>
      </w:pPr>
      <w:r>
        <w:rPr>
          <w:rFonts w:ascii="Times New Roman" w:hAnsi="Times New Roman" w:cs="Times New Roman"/>
          <w:i/>
          <w:iCs/>
          <w:szCs w:val="28"/>
        </w:rPr>
        <w:t>FRESULT</w:t>
      </w:r>
      <w:r>
        <w:rPr>
          <w:rFonts w:ascii="Times New Roman" w:hAnsi="Times New Roman" w:cs="Times New Roman"/>
          <w:i/>
          <w:iCs/>
          <w:szCs w:val="28"/>
        </w:rPr>
        <w:tab/>
        <w:t>f_mkdir (const TCHAR*)</w:t>
      </w:r>
      <w:r>
        <w:rPr>
          <w:rFonts w:ascii="Times New Roman" w:hAnsi="Times New Roman" w:cs="Times New Roman"/>
          <w:szCs w:val="28"/>
        </w:rPr>
        <w:t xml:space="preserve"> — создание нового каталога.</w:t>
      </w:r>
    </w:p>
    <w:p w14:paraId="441A7912" w14:textId="77777777" w:rsidR="00F53943" w:rsidRDefault="00F53943" w:rsidP="00F53943">
      <w:pPr>
        <w:spacing w:line="200" w:lineRule="atLeast"/>
        <w:rPr>
          <w:rFonts w:ascii="Times New Roman" w:hAnsi="Times New Roman" w:cs="Times New Roman"/>
          <w:i/>
          <w:iCs/>
          <w:szCs w:val="28"/>
        </w:rPr>
      </w:pPr>
      <w:r>
        <w:rPr>
          <w:rFonts w:ascii="Times New Roman" w:hAnsi="Times New Roman" w:cs="Times New Roman"/>
          <w:i/>
          <w:iCs/>
          <w:szCs w:val="28"/>
        </w:rPr>
        <w:t>FRESULT f_chmod (const TCHAR*, BYTE, BYTE)</w:t>
      </w:r>
      <w:r>
        <w:rPr>
          <w:rFonts w:ascii="Times New Roman" w:hAnsi="Times New Roman" w:cs="Times New Roman"/>
          <w:szCs w:val="28"/>
        </w:rPr>
        <w:t xml:space="preserve"> — изменение атрибутов файла или каталога.</w:t>
      </w:r>
    </w:p>
    <w:p w14:paraId="46A3893F" w14:textId="77777777" w:rsidR="00F53943" w:rsidRDefault="00F53943" w:rsidP="00F53943">
      <w:pPr>
        <w:spacing w:line="200" w:lineRule="atLeast"/>
        <w:rPr>
          <w:rFonts w:ascii="Times New Roman" w:hAnsi="Times New Roman" w:cs="Times New Roman"/>
          <w:i/>
          <w:iCs/>
          <w:szCs w:val="28"/>
        </w:rPr>
      </w:pPr>
      <w:r>
        <w:rPr>
          <w:rFonts w:ascii="Times New Roman" w:hAnsi="Times New Roman" w:cs="Times New Roman"/>
          <w:i/>
          <w:iCs/>
          <w:szCs w:val="28"/>
        </w:rPr>
        <w:t>FRESULT f_utime (const TCHAR*, const FILINFO*)</w:t>
      </w:r>
      <w:r>
        <w:rPr>
          <w:rFonts w:ascii="Times New Roman" w:hAnsi="Times New Roman" w:cs="Times New Roman"/>
          <w:szCs w:val="28"/>
        </w:rPr>
        <w:t xml:space="preserve"> — изменение времени файла или каталога. </w:t>
      </w:r>
    </w:p>
    <w:p w14:paraId="0AD50A56" w14:textId="77777777" w:rsidR="00F53943" w:rsidRDefault="00F53943" w:rsidP="00F53943">
      <w:pPr>
        <w:spacing w:line="200" w:lineRule="atLeast"/>
        <w:rPr>
          <w:rFonts w:ascii="Times New Roman" w:hAnsi="Times New Roman" w:cs="Times New Roman"/>
          <w:i/>
          <w:iCs/>
          <w:szCs w:val="28"/>
        </w:rPr>
      </w:pPr>
      <w:r>
        <w:rPr>
          <w:rFonts w:ascii="Times New Roman" w:hAnsi="Times New Roman" w:cs="Times New Roman"/>
          <w:i/>
          <w:iCs/>
          <w:szCs w:val="28"/>
        </w:rPr>
        <w:lastRenderedPageBreak/>
        <w:t>FRESULT f_rename (const TCHAR*, const TCHAR*)</w:t>
      </w:r>
      <w:r>
        <w:rPr>
          <w:rFonts w:ascii="Times New Roman" w:hAnsi="Times New Roman" w:cs="Times New Roman"/>
          <w:szCs w:val="28"/>
        </w:rPr>
        <w:t xml:space="preserve"> — переименование или перемещение файла или каталога.</w:t>
      </w:r>
    </w:p>
    <w:p w14:paraId="29FA2D8E" w14:textId="77777777" w:rsidR="00F53943" w:rsidRPr="00F57C65" w:rsidRDefault="00F53943" w:rsidP="00F53943">
      <w:pPr>
        <w:spacing w:line="200" w:lineRule="atLeast"/>
        <w:rPr>
          <w:rFonts w:ascii="Times New Roman" w:hAnsi="Times New Roman" w:cs="Times New Roman"/>
          <w:i/>
          <w:iCs/>
          <w:szCs w:val="28"/>
          <w:lang w:val="en-US"/>
        </w:rPr>
      </w:pPr>
      <w:r w:rsidRPr="00F57C65">
        <w:rPr>
          <w:rFonts w:ascii="Times New Roman" w:hAnsi="Times New Roman" w:cs="Times New Roman"/>
          <w:i/>
          <w:iCs/>
          <w:szCs w:val="28"/>
          <w:lang w:val="en-US"/>
        </w:rPr>
        <w:t>FRESULT f_forward (FIL*, UINT(*)(const BYTE*,UINT), UINT, UINT*)</w:t>
      </w:r>
      <w:r w:rsidRPr="00F57C65">
        <w:rPr>
          <w:rFonts w:ascii="Times New Roman" w:hAnsi="Times New Roman" w:cs="Times New Roman"/>
          <w:szCs w:val="28"/>
          <w:lang w:val="en-US"/>
        </w:rPr>
        <w:t xml:space="preserve"> —  </w:t>
      </w:r>
      <w:r>
        <w:rPr>
          <w:rFonts w:ascii="Times New Roman" w:hAnsi="Times New Roman" w:cs="Times New Roman"/>
          <w:szCs w:val="28"/>
        </w:rPr>
        <w:t>помещение</w:t>
      </w:r>
      <w:r w:rsidRPr="00F57C65">
        <w:rPr>
          <w:rFonts w:ascii="Times New Roman" w:hAnsi="Times New Roman" w:cs="Times New Roman"/>
          <w:szCs w:val="28"/>
          <w:lang w:val="en-US"/>
        </w:rPr>
        <w:t xml:space="preserve"> </w:t>
      </w:r>
      <w:r>
        <w:rPr>
          <w:rFonts w:ascii="Times New Roman" w:hAnsi="Times New Roman" w:cs="Times New Roman"/>
          <w:szCs w:val="28"/>
        </w:rPr>
        <w:t>данных</w:t>
      </w:r>
      <w:r w:rsidRPr="00F57C65">
        <w:rPr>
          <w:rFonts w:ascii="Times New Roman" w:hAnsi="Times New Roman" w:cs="Times New Roman"/>
          <w:szCs w:val="28"/>
          <w:lang w:val="en-US"/>
        </w:rPr>
        <w:t xml:space="preserve"> </w:t>
      </w:r>
      <w:r>
        <w:rPr>
          <w:rFonts w:ascii="Times New Roman" w:hAnsi="Times New Roman" w:cs="Times New Roman"/>
          <w:szCs w:val="28"/>
        </w:rPr>
        <w:t>в</w:t>
      </w:r>
      <w:r w:rsidRPr="00F57C65">
        <w:rPr>
          <w:rFonts w:ascii="Times New Roman" w:hAnsi="Times New Roman" w:cs="Times New Roman"/>
          <w:szCs w:val="28"/>
          <w:lang w:val="en-US"/>
        </w:rPr>
        <w:t xml:space="preserve"> </w:t>
      </w:r>
      <w:r>
        <w:rPr>
          <w:rFonts w:ascii="Times New Roman" w:hAnsi="Times New Roman" w:cs="Times New Roman"/>
          <w:szCs w:val="28"/>
        </w:rPr>
        <w:t>поток</w:t>
      </w:r>
      <w:r w:rsidRPr="00F57C65">
        <w:rPr>
          <w:rFonts w:ascii="Times New Roman" w:hAnsi="Times New Roman" w:cs="Times New Roman"/>
          <w:szCs w:val="28"/>
          <w:lang w:val="en-US"/>
        </w:rPr>
        <w:t>.</w:t>
      </w:r>
    </w:p>
    <w:p w14:paraId="7DB26FC8" w14:textId="77777777" w:rsidR="00F53943" w:rsidRDefault="00F53943" w:rsidP="00F53943">
      <w:pPr>
        <w:spacing w:line="200" w:lineRule="atLeast"/>
        <w:rPr>
          <w:rFonts w:ascii="Times New Roman" w:hAnsi="Times New Roman" w:cs="Times New Roman"/>
          <w:i/>
          <w:iCs/>
          <w:szCs w:val="28"/>
        </w:rPr>
      </w:pPr>
      <w:r>
        <w:rPr>
          <w:rFonts w:ascii="Times New Roman" w:hAnsi="Times New Roman" w:cs="Times New Roman"/>
          <w:i/>
          <w:iCs/>
          <w:szCs w:val="28"/>
        </w:rPr>
        <w:t>FRESULT f_mkfs (BYTE, BYTE, UINT)</w:t>
      </w:r>
      <w:r>
        <w:rPr>
          <w:rFonts w:ascii="Times New Roman" w:hAnsi="Times New Roman" w:cs="Times New Roman"/>
          <w:szCs w:val="28"/>
        </w:rPr>
        <w:t xml:space="preserve"> — создание файловой системы на диске.</w:t>
      </w:r>
    </w:p>
    <w:p w14:paraId="41774BA2" w14:textId="77777777" w:rsidR="00F53943" w:rsidRDefault="00F53943" w:rsidP="00F53943">
      <w:pPr>
        <w:spacing w:line="200" w:lineRule="atLeast"/>
        <w:rPr>
          <w:rFonts w:ascii="Times New Roman" w:hAnsi="Times New Roman" w:cs="Times New Roman"/>
          <w:i/>
          <w:iCs/>
          <w:szCs w:val="28"/>
        </w:rPr>
      </w:pPr>
      <w:r>
        <w:rPr>
          <w:rFonts w:ascii="Times New Roman" w:hAnsi="Times New Roman" w:cs="Times New Roman"/>
          <w:i/>
          <w:iCs/>
          <w:szCs w:val="28"/>
        </w:rPr>
        <w:t>FRESULT f_chdrive (BYTE)</w:t>
      </w:r>
      <w:r>
        <w:rPr>
          <w:rFonts w:ascii="Times New Roman" w:hAnsi="Times New Roman" w:cs="Times New Roman"/>
          <w:szCs w:val="28"/>
        </w:rPr>
        <w:t xml:space="preserve"> — смена текущего диска.</w:t>
      </w:r>
    </w:p>
    <w:p w14:paraId="189D68FC" w14:textId="77777777" w:rsidR="00F53943" w:rsidRDefault="00F53943" w:rsidP="00F53943">
      <w:pPr>
        <w:spacing w:line="200" w:lineRule="atLeast"/>
        <w:rPr>
          <w:rFonts w:ascii="Times New Roman" w:hAnsi="Times New Roman" w:cs="Times New Roman"/>
          <w:i/>
          <w:iCs/>
          <w:szCs w:val="28"/>
        </w:rPr>
      </w:pPr>
      <w:r>
        <w:rPr>
          <w:rFonts w:ascii="Times New Roman" w:hAnsi="Times New Roman" w:cs="Times New Roman"/>
          <w:i/>
          <w:iCs/>
          <w:szCs w:val="28"/>
        </w:rPr>
        <w:t>FRESULT f_chdir (const TCHAR*)</w:t>
      </w:r>
      <w:r>
        <w:rPr>
          <w:rFonts w:ascii="Times New Roman" w:hAnsi="Times New Roman" w:cs="Times New Roman"/>
          <w:szCs w:val="28"/>
        </w:rPr>
        <w:t xml:space="preserve"> — смена текущего каталога.</w:t>
      </w:r>
    </w:p>
    <w:p w14:paraId="69D14AEF" w14:textId="77777777" w:rsidR="00F53943" w:rsidRDefault="00F53943" w:rsidP="00F53943">
      <w:pPr>
        <w:spacing w:line="200" w:lineRule="atLeast"/>
        <w:rPr>
          <w:rFonts w:ascii="Times New Roman" w:hAnsi="Times New Roman" w:cs="Times New Roman"/>
          <w:i/>
          <w:iCs/>
          <w:szCs w:val="28"/>
        </w:rPr>
      </w:pPr>
      <w:r>
        <w:rPr>
          <w:rFonts w:ascii="Times New Roman" w:hAnsi="Times New Roman" w:cs="Times New Roman"/>
          <w:i/>
          <w:iCs/>
          <w:szCs w:val="28"/>
        </w:rPr>
        <w:t>FRESULT f_getcwd (TCHAR*, UINT)</w:t>
      </w:r>
      <w:r>
        <w:rPr>
          <w:rFonts w:ascii="Times New Roman" w:hAnsi="Times New Roman" w:cs="Times New Roman"/>
          <w:szCs w:val="28"/>
        </w:rPr>
        <w:t xml:space="preserve"> — получение текущего каталога.</w:t>
      </w:r>
    </w:p>
    <w:p w14:paraId="1D34A64B" w14:textId="77777777" w:rsidR="00F53943" w:rsidRDefault="00F53943" w:rsidP="00F53943">
      <w:pPr>
        <w:spacing w:line="200" w:lineRule="atLeast"/>
        <w:rPr>
          <w:rFonts w:ascii="Times New Roman" w:hAnsi="Times New Roman" w:cs="Times New Roman"/>
          <w:i/>
          <w:iCs/>
          <w:szCs w:val="28"/>
        </w:rPr>
      </w:pPr>
      <w:r>
        <w:rPr>
          <w:rFonts w:ascii="Times New Roman" w:hAnsi="Times New Roman" w:cs="Times New Roman"/>
          <w:i/>
          <w:iCs/>
          <w:szCs w:val="28"/>
        </w:rPr>
        <w:t>int f_putc (TCHAR, FIL*)</w:t>
      </w:r>
      <w:r>
        <w:rPr>
          <w:rFonts w:ascii="Times New Roman" w:hAnsi="Times New Roman" w:cs="Times New Roman"/>
          <w:szCs w:val="28"/>
        </w:rPr>
        <w:t xml:space="preserve"> — запись символа в файл. </w:t>
      </w:r>
    </w:p>
    <w:p w14:paraId="07DC3B34" w14:textId="77777777" w:rsidR="00F53943" w:rsidRDefault="00F53943" w:rsidP="00F53943">
      <w:pPr>
        <w:spacing w:line="200" w:lineRule="atLeast"/>
        <w:rPr>
          <w:rFonts w:ascii="Times New Roman" w:hAnsi="Times New Roman" w:cs="Times New Roman"/>
          <w:i/>
          <w:iCs/>
          <w:szCs w:val="28"/>
        </w:rPr>
      </w:pPr>
      <w:r>
        <w:rPr>
          <w:rFonts w:ascii="Times New Roman" w:hAnsi="Times New Roman" w:cs="Times New Roman"/>
          <w:i/>
          <w:iCs/>
          <w:szCs w:val="28"/>
        </w:rPr>
        <w:t xml:space="preserve">int f_puts (const TCHAR*, FIL*) </w:t>
      </w:r>
      <w:r>
        <w:rPr>
          <w:rFonts w:ascii="Times New Roman" w:hAnsi="Times New Roman" w:cs="Times New Roman"/>
          <w:szCs w:val="28"/>
        </w:rPr>
        <w:t>— запись строки в файл.</w:t>
      </w:r>
    </w:p>
    <w:p w14:paraId="26D7F6F6" w14:textId="77777777" w:rsidR="00F53943" w:rsidRDefault="00F53943" w:rsidP="00F53943">
      <w:pPr>
        <w:spacing w:line="200" w:lineRule="atLeast"/>
        <w:rPr>
          <w:rFonts w:ascii="Times New Roman" w:hAnsi="Times New Roman" w:cs="Times New Roman"/>
          <w:i/>
          <w:iCs/>
          <w:szCs w:val="28"/>
        </w:rPr>
      </w:pPr>
      <w:r>
        <w:rPr>
          <w:rFonts w:ascii="Times New Roman" w:hAnsi="Times New Roman" w:cs="Times New Roman"/>
          <w:i/>
          <w:iCs/>
          <w:szCs w:val="28"/>
        </w:rPr>
        <w:t>int f_printf (FIL*, const TCHAR*, …)</w:t>
      </w:r>
      <w:r>
        <w:rPr>
          <w:rFonts w:ascii="Times New Roman" w:hAnsi="Times New Roman" w:cs="Times New Roman"/>
          <w:szCs w:val="28"/>
        </w:rPr>
        <w:t xml:space="preserve"> — запись форматированной строки в файл.</w:t>
      </w:r>
    </w:p>
    <w:p w14:paraId="4629F044" w14:textId="77777777" w:rsidR="00F53943" w:rsidRDefault="00F53943" w:rsidP="00F53943">
      <w:pPr>
        <w:spacing w:line="200" w:lineRule="atLeast"/>
        <w:rPr>
          <w:rFonts w:ascii="Times New Roman" w:hAnsi="Times New Roman" w:cs="Times New Roman"/>
          <w:szCs w:val="28"/>
        </w:rPr>
      </w:pPr>
      <w:r>
        <w:rPr>
          <w:rFonts w:ascii="Times New Roman" w:hAnsi="Times New Roman" w:cs="Times New Roman"/>
          <w:i/>
          <w:iCs/>
          <w:szCs w:val="28"/>
        </w:rPr>
        <w:t xml:space="preserve">TCHAR* f_gets (TCHAR*, int, FIL*) </w:t>
      </w:r>
      <w:r>
        <w:rPr>
          <w:rFonts w:ascii="Times New Roman" w:hAnsi="Times New Roman" w:cs="Times New Roman"/>
          <w:szCs w:val="28"/>
        </w:rPr>
        <w:t>— стение строки из файла.</w:t>
      </w:r>
    </w:p>
    <w:p w14:paraId="51F343AF" w14:textId="77777777" w:rsidR="00F53943" w:rsidRDefault="00F53943" w:rsidP="00F53943">
      <w:pPr>
        <w:spacing w:line="200" w:lineRule="atLeast"/>
        <w:rPr>
          <w:rFonts w:ascii="Times New Roman" w:hAnsi="Times New Roman" w:cs="Times New Roman"/>
          <w:szCs w:val="28"/>
        </w:rPr>
      </w:pPr>
      <w:r>
        <w:rPr>
          <w:rFonts w:ascii="Times New Roman" w:hAnsi="Times New Roman" w:cs="Times New Roman"/>
          <w:szCs w:val="28"/>
        </w:rPr>
        <w:t>Кроме того, приведены следующие макроопределения:</w:t>
      </w:r>
    </w:p>
    <w:p w14:paraId="7C786863" w14:textId="77777777" w:rsidR="00F53943" w:rsidRPr="00F57C65" w:rsidRDefault="00F53943" w:rsidP="00F53943">
      <w:pPr>
        <w:spacing w:line="200" w:lineRule="atLeast"/>
        <w:rPr>
          <w:rFonts w:ascii="Times New Roman" w:hAnsi="Times New Roman" w:cs="Times New Roman"/>
          <w:szCs w:val="28"/>
          <w:lang w:val="en-US"/>
        </w:rPr>
      </w:pPr>
      <w:r w:rsidRPr="00F57C65">
        <w:rPr>
          <w:rFonts w:ascii="Times New Roman" w:hAnsi="Times New Roman" w:cs="Times New Roman"/>
          <w:szCs w:val="28"/>
          <w:lang w:val="en-US"/>
        </w:rPr>
        <w:t xml:space="preserve">#define </w:t>
      </w:r>
      <w:r w:rsidRPr="00F57C65">
        <w:rPr>
          <w:rFonts w:ascii="Times New Roman" w:hAnsi="Times New Roman" w:cs="Times New Roman"/>
          <w:i/>
          <w:iCs/>
          <w:szCs w:val="28"/>
          <w:lang w:val="en-US"/>
        </w:rPr>
        <w:t>f_eof(fp)</w:t>
      </w:r>
      <w:r w:rsidRPr="00F57C65">
        <w:rPr>
          <w:rFonts w:ascii="Times New Roman" w:hAnsi="Times New Roman" w:cs="Times New Roman"/>
          <w:szCs w:val="28"/>
          <w:lang w:val="en-US"/>
        </w:rPr>
        <w:t xml:space="preserve"> (((fp)-&gt;fptr == (fp)-&gt;fsize) ? 1 : 0)</w:t>
      </w:r>
    </w:p>
    <w:p w14:paraId="324999AC" w14:textId="77777777" w:rsidR="00F53943" w:rsidRPr="00F57C65" w:rsidRDefault="00F53943" w:rsidP="00F53943">
      <w:pPr>
        <w:spacing w:line="200" w:lineRule="atLeast"/>
        <w:rPr>
          <w:rFonts w:ascii="Times New Roman" w:hAnsi="Times New Roman" w:cs="Times New Roman"/>
          <w:szCs w:val="28"/>
          <w:lang w:val="en-US"/>
        </w:rPr>
      </w:pPr>
      <w:r w:rsidRPr="00F57C65">
        <w:rPr>
          <w:rFonts w:ascii="Times New Roman" w:hAnsi="Times New Roman" w:cs="Times New Roman"/>
          <w:szCs w:val="28"/>
          <w:lang w:val="en-US"/>
        </w:rPr>
        <w:t xml:space="preserve">#define </w:t>
      </w:r>
      <w:r w:rsidRPr="00F57C65">
        <w:rPr>
          <w:rFonts w:ascii="Times New Roman" w:hAnsi="Times New Roman" w:cs="Times New Roman"/>
          <w:i/>
          <w:iCs/>
          <w:szCs w:val="28"/>
          <w:lang w:val="en-US"/>
        </w:rPr>
        <w:t>f_error(fp)</w:t>
      </w:r>
      <w:r w:rsidRPr="00F57C65">
        <w:rPr>
          <w:rFonts w:ascii="Times New Roman" w:hAnsi="Times New Roman" w:cs="Times New Roman"/>
          <w:szCs w:val="28"/>
          <w:lang w:val="en-US"/>
        </w:rPr>
        <w:t xml:space="preserve"> (((fp)-&gt;flag &amp; FA__ERROR) ? 1 : 0)</w:t>
      </w:r>
    </w:p>
    <w:p w14:paraId="4C993121" w14:textId="77777777" w:rsidR="00F53943" w:rsidRPr="00F57C65" w:rsidRDefault="00F53943" w:rsidP="00F53943">
      <w:pPr>
        <w:spacing w:line="200" w:lineRule="atLeast"/>
        <w:rPr>
          <w:rFonts w:ascii="Times New Roman" w:hAnsi="Times New Roman" w:cs="Times New Roman"/>
          <w:szCs w:val="28"/>
          <w:lang w:val="en-US"/>
        </w:rPr>
      </w:pPr>
      <w:r w:rsidRPr="00F57C65">
        <w:rPr>
          <w:rFonts w:ascii="Times New Roman" w:hAnsi="Times New Roman" w:cs="Times New Roman"/>
          <w:szCs w:val="28"/>
          <w:lang w:val="en-US"/>
        </w:rPr>
        <w:t xml:space="preserve">#define </w:t>
      </w:r>
      <w:r w:rsidRPr="00F57C65">
        <w:rPr>
          <w:rFonts w:ascii="Times New Roman" w:hAnsi="Times New Roman" w:cs="Times New Roman"/>
          <w:i/>
          <w:iCs/>
          <w:szCs w:val="28"/>
          <w:lang w:val="en-US"/>
        </w:rPr>
        <w:t>f_tell(fp)</w:t>
      </w:r>
      <w:r w:rsidRPr="00F57C65">
        <w:rPr>
          <w:rFonts w:ascii="Times New Roman" w:hAnsi="Times New Roman" w:cs="Times New Roman"/>
          <w:szCs w:val="28"/>
          <w:lang w:val="en-US"/>
        </w:rPr>
        <w:t xml:space="preserve"> ((fp)-&gt;fptr)</w:t>
      </w:r>
    </w:p>
    <w:p w14:paraId="2BFE8A11" w14:textId="77777777" w:rsidR="00F53943" w:rsidRPr="00F57C65" w:rsidRDefault="00F53943" w:rsidP="00F53943">
      <w:pPr>
        <w:spacing w:line="200" w:lineRule="atLeast"/>
        <w:rPr>
          <w:rFonts w:ascii="Times New Roman" w:hAnsi="Times New Roman" w:cs="Times New Roman"/>
          <w:szCs w:val="28"/>
          <w:lang w:val="en-US"/>
        </w:rPr>
      </w:pPr>
      <w:r w:rsidRPr="00F57C65">
        <w:rPr>
          <w:rFonts w:ascii="Times New Roman" w:hAnsi="Times New Roman" w:cs="Times New Roman"/>
          <w:szCs w:val="28"/>
          <w:lang w:val="en-US"/>
        </w:rPr>
        <w:t xml:space="preserve">#define </w:t>
      </w:r>
      <w:r w:rsidRPr="00F57C65">
        <w:rPr>
          <w:rFonts w:ascii="Times New Roman" w:hAnsi="Times New Roman" w:cs="Times New Roman"/>
          <w:i/>
          <w:iCs/>
          <w:szCs w:val="28"/>
          <w:lang w:val="en-US"/>
        </w:rPr>
        <w:t>f_size(fp)</w:t>
      </w:r>
      <w:r w:rsidRPr="00F57C65">
        <w:rPr>
          <w:rFonts w:ascii="Times New Roman" w:hAnsi="Times New Roman" w:cs="Times New Roman"/>
          <w:szCs w:val="28"/>
          <w:lang w:val="en-US"/>
        </w:rPr>
        <w:t xml:space="preserve"> ((fp)-&gt;fsize)</w:t>
      </w:r>
    </w:p>
    <w:p w14:paraId="5F03882A" w14:textId="77777777" w:rsidR="00F53943" w:rsidRPr="00F57C65" w:rsidRDefault="00F53943" w:rsidP="00F53943">
      <w:pPr>
        <w:spacing w:line="200" w:lineRule="atLeast"/>
        <w:rPr>
          <w:rFonts w:ascii="Times New Roman" w:hAnsi="Times New Roman" w:cs="Times New Roman"/>
          <w:szCs w:val="28"/>
          <w:lang w:val="en-US"/>
        </w:rPr>
      </w:pPr>
    </w:p>
    <w:p w14:paraId="258B92DE" w14:textId="77777777" w:rsidR="00F53943" w:rsidRPr="00F57C65" w:rsidRDefault="00F53943" w:rsidP="00F53943">
      <w:pPr>
        <w:suppressAutoHyphens/>
        <w:jc w:val="center"/>
        <w:rPr>
          <w:lang w:val="en-US"/>
        </w:rPr>
      </w:pPr>
    </w:p>
    <w:p w14:paraId="768E1FCB" w14:textId="22805FB4" w:rsidR="00F53943" w:rsidRDefault="00F53943" w:rsidP="00F53943">
      <w:pPr>
        <w:suppressAutoHyphens/>
        <w:rPr>
          <w:rFonts w:ascii="Times New Roman" w:hAnsi="Times New Roman" w:cs="Times New Roman"/>
          <w:szCs w:val="28"/>
        </w:rPr>
      </w:pPr>
      <w:r>
        <w:rPr>
          <w:rFonts w:ascii="Times New Roman" w:hAnsi="Times New Roman" w:cs="Times New Roman"/>
          <w:b/>
          <w:bCs/>
          <w:szCs w:val="28"/>
        </w:rPr>
        <w:t>3.3 Прямой доступ к памяти</w:t>
      </w:r>
    </w:p>
    <w:p w14:paraId="4566A415" w14:textId="77777777" w:rsidR="00F53943" w:rsidRDefault="00F53943" w:rsidP="00F53943">
      <w:pPr>
        <w:suppressAutoHyphens/>
        <w:spacing w:line="200" w:lineRule="atLeast"/>
        <w:jc w:val="center"/>
        <w:rPr>
          <w:rFonts w:ascii="Times New Roman" w:hAnsi="Times New Roman" w:cs="Times New Roman"/>
          <w:szCs w:val="28"/>
        </w:rPr>
      </w:pPr>
    </w:p>
    <w:p w14:paraId="0DB1A4DB" w14:textId="77777777" w:rsidR="00F53943" w:rsidRDefault="00F53943" w:rsidP="00F53943">
      <w:pPr>
        <w:suppressAutoHyphens/>
        <w:spacing w:line="200" w:lineRule="atLeast"/>
        <w:ind w:firstLine="702"/>
        <w:jc w:val="both"/>
        <w:rPr>
          <w:rFonts w:ascii="Times New Roman" w:hAnsi="Times New Roman" w:cs="Times New Roman"/>
          <w:szCs w:val="28"/>
        </w:rPr>
      </w:pPr>
      <w:r>
        <w:rPr>
          <w:rFonts w:ascii="Times New Roman" w:hAnsi="Times New Roman" w:cs="Times New Roman"/>
          <w:szCs w:val="28"/>
        </w:rPr>
        <w:t>Прежде, чем рассматривать прямой доступ к памяти, изучим, как организована работа с ОЗУ. ОЗУ (</w:t>
      </w:r>
      <w:r>
        <w:rPr>
          <w:rFonts w:ascii="Times New Roman" w:hAnsi="Times New Roman" w:cs="Times New Roman"/>
          <w:szCs w:val="28"/>
          <w:lang w:val="en-US"/>
        </w:rPr>
        <w:t>RAM</w:t>
      </w:r>
      <w:r>
        <w:rPr>
          <w:rFonts w:ascii="Times New Roman" w:hAnsi="Times New Roman" w:cs="Times New Roman"/>
          <w:szCs w:val="28"/>
        </w:rPr>
        <w:t xml:space="preserve">) микроконтроллера </w:t>
      </w:r>
      <w:r>
        <w:rPr>
          <w:rFonts w:ascii="Times New Roman" w:hAnsi="Times New Roman" w:cs="Times New Roman"/>
          <w:szCs w:val="28"/>
          <w:lang w:val="en-US"/>
        </w:rPr>
        <w:t>MSP</w:t>
      </w:r>
      <w:r w:rsidRPr="00F57C65">
        <w:rPr>
          <w:rFonts w:ascii="Times New Roman" w:hAnsi="Times New Roman" w:cs="Times New Roman"/>
          <w:szCs w:val="28"/>
        </w:rPr>
        <w:t>430</w:t>
      </w:r>
      <w:r>
        <w:rPr>
          <w:rFonts w:ascii="Times New Roman" w:hAnsi="Times New Roman" w:cs="Times New Roman"/>
          <w:szCs w:val="28"/>
          <w:lang w:val="en-US"/>
        </w:rPr>
        <w:t>F</w:t>
      </w:r>
      <w:r w:rsidRPr="00F57C65">
        <w:rPr>
          <w:rFonts w:ascii="Times New Roman" w:hAnsi="Times New Roman" w:cs="Times New Roman"/>
          <w:szCs w:val="28"/>
        </w:rPr>
        <w:t xml:space="preserve">5529 </w:t>
      </w:r>
      <w:r>
        <w:rPr>
          <w:rFonts w:ascii="Times New Roman" w:hAnsi="Times New Roman" w:cs="Times New Roman"/>
          <w:szCs w:val="28"/>
        </w:rPr>
        <w:t xml:space="preserve">разделена на 4 сектора по 2 Кб. Сектор 0 содержит адреса </w:t>
      </w:r>
      <w:r w:rsidRPr="00F57C65">
        <w:rPr>
          <w:rFonts w:ascii="Times New Roman" w:hAnsi="Times New Roman" w:cs="Times New Roman"/>
          <w:szCs w:val="28"/>
        </w:rPr>
        <w:t>002400</w:t>
      </w:r>
      <w:r>
        <w:rPr>
          <w:rFonts w:ascii="Times New Roman" w:hAnsi="Times New Roman" w:cs="Times New Roman"/>
          <w:szCs w:val="28"/>
          <w:lang w:val="en-US"/>
        </w:rPr>
        <w:t>h</w:t>
      </w:r>
      <w:r w:rsidRPr="00F57C65">
        <w:rPr>
          <w:rFonts w:ascii="Times New Roman" w:hAnsi="Times New Roman" w:cs="Times New Roman"/>
          <w:szCs w:val="28"/>
        </w:rPr>
        <w:t xml:space="preserve"> – </w:t>
      </w:r>
      <w:r>
        <w:rPr>
          <w:rFonts w:ascii="Times New Roman" w:hAnsi="Times New Roman" w:cs="Times New Roman"/>
          <w:szCs w:val="28"/>
        </w:rPr>
        <w:t>002В</w:t>
      </w:r>
      <w:r>
        <w:rPr>
          <w:rFonts w:ascii="Times New Roman" w:hAnsi="Times New Roman" w:cs="Times New Roman"/>
          <w:szCs w:val="28"/>
          <w:lang w:val="en-US"/>
        </w:rPr>
        <w:t>FFh</w:t>
      </w:r>
      <w:r w:rsidRPr="00F57C65">
        <w:rPr>
          <w:rFonts w:ascii="Times New Roman" w:hAnsi="Times New Roman" w:cs="Times New Roman"/>
          <w:szCs w:val="28"/>
        </w:rPr>
        <w:t xml:space="preserve">, </w:t>
      </w:r>
      <w:r>
        <w:rPr>
          <w:rFonts w:ascii="Times New Roman" w:hAnsi="Times New Roman" w:cs="Times New Roman"/>
          <w:szCs w:val="28"/>
        </w:rPr>
        <w:t>сектор 1 — 002С00</w:t>
      </w:r>
      <w:r>
        <w:rPr>
          <w:rFonts w:ascii="Times New Roman" w:hAnsi="Times New Roman" w:cs="Times New Roman"/>
          <w:szCs w:val="28"/>
          <w:lang w:val="en-US"/>
        </w:rPr>
        <w:t>h</w:t>
      </w:r>
      <w:r w:rsidRPr="00F57C65">
        <w:rPr>
          <w:rFonts w:ascii="Times New Roman" w:hAnsi="Times New Roman" w:cs="Times New Roman"/>
          <w:szCs w:val="28"/>
        </w:rPr>
        <w:t xml:space="preserve"> – 0033</w:t>
      </w:r>
      <w:r>
        <w:rPr>
          <w:rFonts w:ascii="Times New Roman" w:hAnsi="Times New Roman" w:cs="Times New Roman"/>
          <w:szCs w:val="28"/>
          <w:lang w:val="en-US"/>
        </w:rPr>
        <w:t>FFh</w:t>
      </w:r>
      <w:r w:rsidRPr="00F57C65">
        <w:rPr>
          <w:rFonts w:ascii="Times New Roman" w:hAnsi="Times New Roman" w:cs="Times New Roman"/>
          <w:szCs w:val="28"/>
        </w:rPr>
        <w:t xml:space="preserve">, </w:t>
      </w:r>
      <w:r>
        <w:rPr>
          <w:rFonts w:ascii="Times New Roman" w:hAnsi="Times New Roman" w:cs="Times New Roman"/>
          <w:szCs w:val="28"/>
        </w:rPr>
        <w:t xml:space="preserve">сектор 2 — </w:t>
      </w:r>
      <w:r w:rsidRPr="00F57C65">
        <w:rPr>
          <w:rFonts w:ascii="Times New Roman" w:hAnsi="Times New Roman" w:cs="Times New Roman"/>
          <w:szCs w:val="28"/>
        </w:rPr>
        <w:t>003400</w:t>
      </w:r>
      <w:r>
        <w:rPr>
          <w:rFonts w:ascii="Times New Roman" w:hAnsi="Times New Roman" w:cs="Times New Roman"/>
          <w:szCs w:val="28"/>
          <w:lang w:val="en-US"/>
        </w:rPr>
        <w:t>h</w:t>
      </w:r>
      <w:r w:rsidRPr="00F57C65">
        <w:rPr>
          <w:rFonts w:ascii="Times New Roman" w:hAnsi="Times New Roman" w:cs="Times New Roman"/>
          <w:szCs w:val="28"/>
        </w:rPr>
        <w:t xml:space="preserve"> - 003</w:t>
      </w:r>
      <w:r>
        <w:rPr>
          <w:rFonts w:ascii="Times New Roman" w:hAnsi="Times New Roman" w:cs="Times New Roman"/>
          <w:szCs w:val="28"/>
          <w:lang w:val="en-US"/>
        </w:rPr>
        <w:t>BFFh</w:t>
      </w:r>
      <w:r>
        <w:rPr>
          <w:rFonts w:ascii="Times New Roman" w:hAnsi="Times New Roman" w:cs="Times New Roman"/>
          <w:szCs w:val="28"/>
        </w:rPr>
        <w:t>, сектор 3 — 003С00</w:t>
      </w:r>
      <w:r>
        <w:rPr>
          <w:rFonts w:ascii="Times New Roman" w:hAnsi="Times New Roman" w:cs="Times New Roman"/>
          <w:szCs w:val="28"/>
          <w:lang w:val="en-US"/>
        </w:rPr>
        <w:t>h</w:t>
      </w:r>
      <w:r w:rsidRPr="00F57C65">
        <w:rPr>
          <w:rFonts w:ascii="Times New Roman" w:hAnsi="Times New Roman" w:cs="Times New Roman"/>
          <w:szCs w:val="28"/>
        </w:rPr>
        <w:t xml:space="preserve"> – 0043</w:t>
      </w:r>
      <w:r>
        <w:rPr>
          <w:rFonts w:ascii="Times New Roman" w:hAnsi="Times New Roman" w:cs="Times New Roman"/>
          <w:szCs w:val="28"/>
          <w:lang w:val="en-US"/>
        </w:rPr>
        <w:t>FFh</w:t>
      </w:r>
      <w:r w:rsidRPr="00F57C65">
        <w:rPr>
          <w:rFonts w:ascii="Times New Roman" w:hAnsi="Times New Roman" w:cs="Times New Roman"/>
          <w:szCs w:val="28"/>
        </w:rPr>
        <w:t xml:space="preserve">. </w:t>
      </w:r>
      <w:r>
        <w:rPr>
          <w:rFonts w:ascii="Times New Roman" w:hAnsi="Times New Roman" w:cs="Times New Roman"/>
          <w:szCs w:val="28"/>
        </w:rPr>
        <w:t xml:space="preserve">Кроме того, имеется 2 Кб сектор </w:t>
      </w:r>
      <w:r>
        <w:rPr>
          <w:rFonts w:ascii="Times New Roman" w:hAnsi="Times New Roman" w:cs="Times New Roman"/>
          <w:szCs w:val="28"/>
          <w:lang w:val="en-US"/>
        </w:rPr>
        <w:t>USB</w:t>
      </w:r>
      <w:r w:rsidRPr="00F57C65">
        <w:rPr>
          <w:rFonts w:ascii="Times New Roman" w:hAnsi="Times New Roman" w:cs="Times New Roman"/>
          <w:szCs w:val="28"/>
        </w:rPr>
        <w:t xml:space="preserve"> </w:t>
      </w:r>
      <w:r>
        <w:rPr>
          <w:rFonts w:ascii="Times New Roman" w:hAnsi="Times New Roman" w:cs="Times New Roman"/>
          <w:szCs w:val="28"/>
          <w:lang w:val="en-US"/>
        </w:rPr>
        <w:t>RAM</w:t>
      </w:r>
      <w:r w:rsidRPr="00F57C65">
        <w:rPr>
          <w:rFonts w:ascii="Times New Roman" w:hAnsi="Times New Roman" w:cs="Times New Roman"/>
          <w:szCs w:val="28"/>
        </w:rPr>
        <w:t xml:space="preserve"> (</w:t>
      </w:r>
      <w:r>
        <w:rPr>
          <w:rFonts w:ascii="Times New Roman" w:hAnsi="Times New Roman" w:cs="Times New Roman"/>
          <w:szCs w:val="28"/>
        </w:rPr>
        <w:t>сектор</w:t>
      </w:r>
      <w:r w:rsidRPr="00F57C65">
        <w:rPr>
          <w:rFonts w:ascii="Times New Roman" w:hAnsi="Times New Roman" w:cs="Times New Roman"/>
          <w:szCs w:val="28"/>
        </w:rPr>
        <w:t xml:space="preserve"> 7), </w:t>
      </w:r>
      <w:r>
        <w:rPr>
          <w:rFonts w:ascii="Times New Roman" w:hAnsi="Times New Roman" w:cs="Times New Roman"/>
          <w:szCs w:val="28"/>
        </w:rPr>
        <w:t xml:space="preserve">который может использоваться как обычное ОЗУ, если не используется </w:t>
      </w:r>
      <w:r>
        <w:rPr>
          <w:rFonts w:ascii="Times New Roman" w:hAnsi="Times New Roman" w:cs="Times New Roman"/>
          <w:szCs w:val="28"/>
          <w:lang w:val="en-US"/>
        </w:rPr>
        <w:t>USB</w:t>
      </w:r>
      <w:r w:rsidRPr="00F57C65">
        <w:rPr>
          <w:rFonts w:ascii="Times New Roman" w:hAnsi="Times New Roman" w:cs="Times New Roman"/>
          <w:szCs w:val="28"/>
        </w:rPr>
        <w:t xml:space="preserve">. </w:t>
      </w:r>
      <w:r>
        <w:rPr>
          <w:rFonts w:ascii="Times New Roman" w:hAnsi="Times New Roman" w:cs="Times New Roman"/>
          <w:szCs w:val="28"/>
        </w:rPr>
        <w:t xml:space="preserve">Каждый из секторов может быть отключен битом </w:t>
      </w:r>
      <w:r>
        <w:rPr>
          <w:rFonts w:ascii="Times New Roman" w:hAnsi="Times New Roman" w:cs="Times New Roman"/>
          <w:szCs w:val="28"/>
          <w:lang w:val="en-US"/>
        </w:rPr>
        <w:t>RCRSyOFF</w:t>
      </w:r>
      <w:r w:rsidRPr="00F57C65">
        <w:rPr>
          <w:rFonts w:ascii="Times New Roman" w:hAnsi="Times New Roman" w:cs="Times New Roman"/>
          <w:szCs w:val="28"/>
        </w:rPr>
        <w:t xml:space="preserve"> </w:t>
      </w:r>
      <w:r>
        <w:rPr>
          <w:rFonts w:ascii="Times New Roman" w:hAnsi="Times New Roman" w:cs="Times New Roman"/>
          <w:szCs w:val="28"/>
        </w:rPr>
        <w:t xml:space="preserve">регистра </w:t>
      </w:r>
      <w:r>
        <w:rPr>
          <w:rFonts w:ascii="Times New Roman" w:hAnsi="Times New Roman" w:cs="Times New Roman"/>
          <w:szCs w:val="28"/>
          <w:lang w:val="en-US"/>
        </w:rPr>
        <w:t>RCCTL</w:t>
      </w:r>
      <w:r w:rsidRPr="00F57C65">
        <w:rPr>
          <w:rFonts w:ascii="Times New Roman" w:hAnsi="Times New Roman" w:cs="Times New Roman"/>
          <w:szCs w:val="28"/>
        </w:rPr>
        <w:t xml:space="preserve">0. </w:t>
      </w:r>
      <w:r>
        <w:rPr>
          <w:rFonts w:ascii="Times New Roman" w:hAnsi="Times New Roman" w:cs="Times New Roman"/>
          <w:szCs w:val="28"/>
        </w:rPr>
        <w:t xml:space="preserve">Чтение из отключенного сектора всегда дает 0. Стек располагается в ОЗУ, поэтому нельзя отключать сектор, содержащий стек, если используются прерывания или </w:t>
      </w:r>
      <w:r>
        <w:rPr>
          <w:rFonts w:ascii="Times New Roman" w:hAnsi="Times New Roman" w:cs="Times New Roman"/>
          <w:szCs w:val="28"/>
          <w:lang w:val="en-US"/>
        </w:rPr>
        <w:t>LPM</w:t>
      </w:r>
      <w:r w:rsidRPr="00F57C65">
        <w:rPr>
          <w:rFonts w:ascii="Times New Roman" w:hAnsi="Times New Roman" w:cs="Times New Roman"/>
          <w:szCs w:val="28"/>
        </w:rPr>
        <w:t xml:space="preserve"> </w:t>
      </w:r>
      <w:r>
        <w:rPr>
          <w:rFonts w:ascii="Times New Roman" w:hAnsi="Times New Roman" w:cs="Times New Roman"/>
          <w:szCs w:val="28"/>
        </w:rPr>
        <w:t xml:space="preserve">режим. В </w:t>
      </w:r>
      <w:r>
        <w:rPr>
          <w:rFonts w:ascii="Times New Roman" w:hAnsi="Times New Roman" w:cs="Times New Roman"/>
          <w:szCs w:val="28"/>
          <w:lang w:val="en-US"/>
        </w:rPr>
        <w:t>LPM</w:t>
      </w:r>
      <w:r w:rsidRPr="00F57C65">
        <w:rPr>
          <w:rFonts w:ascii="Times New Roman" w:hAnsi="Times New Roman" w:cs="Times New Roman"/>
          <w:szCs w:val="28"/>
        </w:rPr>
        <w:t xml:space="preserve"> </w:t>
      </w:r>
      <w:r>
        <w:rPr>
          <w:rFonts w:ascii="Times New Roman" w:hAnsi="Times New Roman" w:cs="Times New Roman"/>
          <w:szCs w:val="28"/>
        </w:rPr>
        <w:t xml:space="preserve">режиме процессор микроконтроллера отключен, поэтому память находится в режиме удержания для уменьшения тока утечки. Адрес регистра </w:t>
      </w:r>
      <w:r>
        <w:rPr>
          <w:rFonts w:ascii="Times New Roman" w:hAnsi="Times New Roman" w:cs="Times New Roman"/>
          <w:szCs w:val="28"/>
          <w:lang w:val="en-US"/>
        </w:rPr>
        <w:t>RCCTL</w:t>
      </w:r>
      <w:r w:rsidRPr="00F57C65">
        <w:rPr>
          <w:rFonts w:ascii="Times New Roman" w:hAnsi="Times New Roman" w:cs="Times New Roman"/>
          <w:szCs w:val="28"/>
        </w:rPr>
        <w:t>0 – 6900</w:t>
      </w:r>
      <w:r>
        <w:rPr>
          <w:rFonts w:ascii="Times New Roman" w:hAnsi="Times New Roman" w:cs="Times New Roman"/>
          <w:szCs w:val="28"/>
          <w:lang w:val="en-US"/>
        </w:rPr>
        <w:t>h</w:t>
      </w:r>
      <w:r w:rsidRPr="00F57C65">
        <w:rPr>
          <w:rFonts w:ascii="Times New Roman" w:hAnsi="Times New Roman" w:cs="Times New Roman"/>
          <w:szCs w:val="28"/>
        </w:rPr>
        <w:t xml:space="preserve">. </w:t>
      </w:r>
      <w:r>
        <w:rPr>
          <w:rFonts w:ascii="Times New Roman" w:hAnsi="Times New Roman" w:cs="Times New Roman"/>
          <w:szCs w:val="28"/>
        </w:rPr>
        <w:t xml:space="preserve">Доступ к этому регистру защищен ключом. Перед изменением </w:t>
      </w:r>
      <w:r>
        <w:rPr>
          <w:rFonts w:ascii="Times New Roman" w:hAnsi="Times New Roman" w:cs="Times New Roman"/>
          <w:szCs w:val="28"/>
          <w:lang w:val="en-US"/>
        </w:rPr>
        <w:t>RCCTL</w:t>
      </w:r>
      <w:r w:rsidRPr="00F57C65">
        <w:rPr>
          <w:rFonts w:ascii="Times New Roman" w:hAnsi="Times New Roman" w:cs="Times New Roman"/>
          <w:szCs w:val="28"/>
        </w:rPr>
        <w:t>0_</w:t>
      </w:r>
      <w:r>
        <w:rPr>
          <w:rFonts w:ascii="Times New Roman" w:hAnsi="Times New Roman" w:cs="Times New Roman"/>
          <w:szCs w:val="28"/>
          <w:lang w:val="en-US"/>
        </w:rPr>
        <w:t>L</w:t>
      </w:r>
      <w:r w:rsidRPr="00F57C65">
        <w:rPr>
          <w:rFonts w:ascii="Times New Roman" w:hAnsi="Times New Roman" w:cs="Times New Roman"/>
          <w:szCs w:val="28"/>
        </w:rPr>
        <w:t xml:space="preserve"> (</w:t>
      </w:r>
      <w:r>
        <w:rPr>
          <w:rFonts w:ascii="Times New Roman" w:hAnsi="Times New Roman" w:cs="Times New Roman"/>
          <w:szCs w:val="28"/>
        </w:rPr>
        <w:t>младшего байта, содержащего флаги отключения секторов, номер бита соответствует номеру сектора</w:t>
      </w:r>
      <w:r w:rsidRPr="00F57C65">
        <w:rPr>
          <w:rFonts w:ascii="Times New Roman" w:hAnsi="Times New Roman" w:cs="Times New Roman"/>
          <w:szCs w:val="28"/>
        </w:rPr>
        <w:t xml:space="preserve">), </w:t>
      </w:r>
      <w:r>
        <w:rPr>
          <w:rFonts w:ascii="Times New Roman" w:hAnsi="Times New Roman" w:cs="Times New Roman"/>
          <w:szCs w:val="28"/>
        </w:rPr>
        <w:t xml:space="preserve">в регистр </w:t>
      </w:r>
      <w:r>
        <w:rPr>
          <w:rFonts w:ascii="Times New Roman" w:hAnsi="Times New Roman" w:cs="Times New Roman"/>
          <w:szCs w:val="28"/>
          <w:lang w:val="en-US"/>
        </w:rPr>
        <w:t>RCCTL</w:t>
      </w:r>
      <w:r w:rsidRPr="00F57C65">
        <w:rPr>
          <w:rFonts w:ascii="Times New Roman" w:hAnsi="Times New Roman" w:cs="Times New Roman"/>
          <w:szCs w:val="28"/>
        </w:rPr>
        <w:t>0_</w:t>
      </w:r>
      <w:r>
        <w:rPr>
          <w:rFonts w:ascii="Times New Roman" w:hAnsi="Times New Roman" w:cs="Times New Roman"/>
          <w:szCs w:val="28"/>
          <w:lang w:val="en-US"/>
        </w:rPr>
        <w:t>H</w:t>
      </w:r>
      <w:r w:rsidRPr="00F57C65">
        <w:rPr>
          <w:rFonts w:ascii="Times New Roman" w:hAnsi="Times New Roman" w:cs="Times New Roman"/>
          <w:szCs w:val="28"/>
        </w:rPr>
        <w:t xml:space="preserve"> </w:t>
      </w:r>
      <w:r>
        <w:rPr>
          <w:rFonts w:ascii="Times New Roman" w:hAnsi="Times New Roman" w:cs="Times New Roman"/>
          <w:szCs w:val="28"/>
        </w:rPr>
        <w:t>необходимо записать код 5</w:t>
      </w:r>
      <w:r>
        <w:rPr>
          <w:rFonts w:ascii="Times New Roman" w:hAnsi="Times New Roman" w:cs="Times New Roman"/>
          <w:szCs w:val="28"/>
          <w:lang w:val="en-US"/>
        </w:rPr>
        <w:t>Ah</w:t>
      </w:r>
      <w:r w:rsidRPr="00F57C65">
        <w:rPr>
          <w:rFonts w:ascii="Times New Roman" w:hAnsi="Times New Roman" w:cs="Times New Roman"/>
          <w:szCs w:val="28"/>
        </w:rPr>
        <w:t xml:space="preserve">. </w:t>
      </w:r>
      <w:r>
        <w:rPr>
          <w:rFonts w:ascii="Times New Roman" w:hAnsi="Times New Roman" w:cs="Times New Roman"/>
          <w:szCs w:val="28"/>
        </w:rPr>
        <w:t>При чтении старший байт содержит 69</w:t>
      </w:r>
      <w:r>
        <w:rPr>
          <w:rFonts w:ascii="Times New Roman" w:hAnsi="Times New Roman" w:cs="Times New Roman"/>
          <w:szCs w:val="28"/>
          <w:lang w:val="en-US"/>
        </w:rPr>
        <w:t>h</w:t>
      </w:r>
      <w:r w:rsidRPr="00F57C65">
        <w:rPr>
          <w:rFonts w:ascii="Times New Roman" w:hAnsi="Times New Roman" w:cs="Times New Roman"/>
          <w:szCs w:val="28"/>
        </w:rPr>
        <w:t>.</w:t>
      </w:r>
      <w:r>
        <w:rPr>
          <w:rFonts w:ascii="Times New Roman" w:hAnsi="Times New Roman" w:cs="Times New Roman"/>
          <w:szCs w:val="28"/>
        </w:rPr>
        <w:t xml:space="preserve"> </w:t>
      </w:r>
    </w:p>
    <w:p w14:paraId="730E1642" w14:textId="77777777" w:rsidR="00F53943" w:rsidRDefault="00F53943" w:rsidP="00F53943">
      <w:pPr>
        <w:suppressAutoHyphens/>
        <w:spacing w:line="200" w:lineRule="atLeast"/>
        <w:ind w:firstLine="702"/>
        <w:jc w:val="both"/>
        <w:rPr>
          <w:rFonts w:ascii="Times New Roman" w:hAnsi="Times New Roman" w:cs="Times New Roman"/>
          <w:szCs w:val="28"/>
        </w:rPr>
      </w:pPr>
    </w:p>
    <w:p w14:paraId="7E78E4B9" w14:textId="09918921" w:rsidR="00F53943" w:rsidRDefault="00F53943" w:rsidP="00F53943">
      <w:pPr>
        <w:suppressAutoHyphens/>
        <w:spacing w:line="200" w:lineRule="atLeast"/>
        <w:ind w:firstLine="702"/>
        <w:jc w:val="both"/>
        <w:rPr>
          <w:rFonts w:ascii="Times New Roman" w:hAnsi="Times New Roman" w:cs="Times New Roman"/>
          <w:szCs w:val="28"/>
        </w:rPr>
      </w:pPr>
      <w:r>
        <w:rPr>
          <w:noProof/>
        </w:rPr>
        <w:lastRenderedPageBreak/>
        <w:drawing>
          <wp:anchor distT="0" distB="0" distL="0" distR="0" simplePos="0" relativeHeight="251683840" behindDoc="0" locked="0" layoutInCell="1" allowOverlap="1" wp14:anchorId="11553506" wp14:editId="0FFA1F5A">
            <wp:simplePos x="0" y="0"/>
            <wp:positionH relativeFrom="column">
              <wp:posOffset>-1270</wp:posOffset>
            </wp:positionH>
            <wp:positionV relativeFrom="paragraph">
              <wp:posOffset>17780</wp:posOffset>
            </wp:positionV>
            <wp:extent cx="6116955" cy="7494270"/>
            <wp:effectExtent l="0" t="0" r="0"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955" cy="74942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EEB8C0F" w14:textId="1C299102" w:rsidR="00F53943" w:rsidRDefault="00F53943" w:rsidP="00F53943">
      <w:pPr>
        <w:suppressAutoHyphens/>
        <w:spacing w:line="200" w:lineRule="atLeast"/>
        <w:jc w:val="center"/>
        <w:rPr>
          <w:rFonts w:ascii="Times New Roman" w:hAnsi="Times New Roman" w:cs="Times New Roman"/>
          <w:szCs w:val="28"/>
        </w:rPr>
      </w:pPr>
      <w:r>
        <w:rPr>
          <w:rFonts w:ascii="Times New Roman" w:eastAsia="Arial Narrow" w:hAnsi="Times New Roman" w:cs="Times New Roman"/>
          <w:sz w:val="24"/>
          <w:szCs w:val="24"/>
        </w:rPr>
        <w:t xml:space="preserve">Рис. 3.4 Структура контроллера </w:t>
      </w:r>
      <w:r>
        <w:rPr>
          <w:rFonts w:ascii="Times New Roman" w:eastAsia="Arial Narrow" w:hAnsi="Times New Roman" w:cs="Times New Roman"/>
          <w:sz w:val="24"/>
          <w:szCs w:val="24"/>
          <w:lang w:val="en-US"/>
        </w:rPr>
        <w:t>DMA</w:t>
      </w:r>
    </w:p>
    <w:p w14:paraId="2D690938" w14:textId="77777777" w:rsidR="00F53943" w:rsidRDefault="00F53943" w:rsidP="00F53943">
      <w:pPr>
        <w:suppressAutoHyphens/>
        <w:spacing w:line="200" w:lineRule="atLeast"/>
        <w:ind w:firstLine="702"/>
        <w:jc w:val="both"/>
        <w:rPr>
          <w:rFonts w:ascii="Times New Roman" w:hAnsi="Times New Roman" w:cs="Times New Roman"/>
          <w:szCs w:val="28"/>
        </w:rPr>
      </w:pPr>
    </w:p>
    <w:p w14:paraId="3193873B" w14:textId="77777777" w:rsidR="00F53943" w:rsidRDefault="00F53943" w:rsidP="00F53943">
      <w:pPr>
        <w:suppressAutoHyphens/>
        <w:spacing w:line="200" w:lineRule="atLeast"/>
        <w:ind w:firstLine="702"/>
        <w:jc w:val="both"/>
        <w:rPr>
          <w:rFonts w:ascii="Times New Roman" w:hAnsi="Times New Roman" w:cs="Times New Roman"/>
          <w:szCs w:val="28"/>
        </w:rPr>
      </w:pPr>
      <w:r>
        <w:rPr>
          <w:rFonts w:ascii="Times New Roman" w:hAnsi="Times New Roman" w:cs="Times New Roman"/>
          <w:szCs w:val="28"/>
        </w:rPr>
        <w:t>Контроллер прямого доступа к памяти (</w:t>
      </w:r>
      <w:r>
        <w:rPr>
          <w:rFonts w:ascii="Times New Roman" w:hAnsi="Times New Roman" w:cs="Times New Roman"/>
          <w:szCs w:val="28"/>
          <w:lang w:val="en-US"/>
        </w:rPr>
        <w:t>DMA</w:t>
      </w:r>
      <w:r w:rsidRPr="00F57C65">
        <w:rPr>
          <w:rFonts w:ascii="Times New Roman" w:hAnsi="Times New Roman" w:cs="Times New Roman"/>
          <w:szCs w:val="28"/>
        </w:rPr>
        <w:t xml:space="preserve">) </w:t>
      </w:r>
      <w:r>
        <w:rPr>
          <w:rFonts w:ascii="Times New Roman" w:hAnsi="Times New Roman" w:cs="Times New Roman"/>
          <w:szCs w:val="28"/>
        </w:rPr>
        <w:t xml:space="preserve">выполняет пересылку данных между адресами без участия центрального процессора. В </w:t>
      </w:r>
      <w:r>
        <w:rPr>
          <w:rFonts w:ascii="Times New Roman" w:hAnsi="Times New Roman" w:cs="Times New Roman"/>
          <w:szCs w:val="28"/>
        </w:rPr>
        <w:lastRenderedPageBreak/>
        <w:t xml:space="preserve">микроконтроллере </w:t>
      </w:r>
      <w:r>
        <w:rPr>
          <w:rFonts w:ascii="Times New Roman" w:hAnsi="Times New Roman" w:cs="Times New Roman"/>
          <w:szCs w:val="28"/>
          <w:lang w:val="en-US"/>
        </w:rPr>
        <w:t>MSP</w:t>
      </w:r>
      <w:r w:rsidRPr="00F57C65">
        <w:rPr>
          <w:rFonts w:ascii="Times New Roman" w:hAnsi="Times New Roman" w:cs="Times New Roman"/>
          <w:szCs w:val="28"/>
        </w:rPr>
        <w:t>430</w:t>
      </w:r>
      <w:r>
        <w:rPr>
          <w:rFonts w:ascii="Times New Roman" w:hAnsi="Times New Roman" w:cs="Times New Roman"/>
          <w:szCs w:val="28"/>
          <w:lang w:val="en-US"/>
        </w:rPr>
        <w:t>F</w:t>
      </w:r>
      <w:r w:rsidRPr="00F57C65">
        <w:rPr>
          <w:rFonts w:ascii="Times New Roman" w:hAnsi="Times New Roman" w:cs="Times New Roman"/>
          <w:szCs w:val="28"/>
        </w:rPr>
        <w:t xml:space="preserve">5529 </w:t>
      </w:r>
      <w:r>
        <w:rPr>
          <w:rFonts w:ascii="Times New Roman" w:hAnsi="Times New Roman" w:cs="Times New Roman"/>
          <w:szCs w:val="28"/>
        </w:rPr>
        <w:t xml:space="preserve">контроллер </w:t>
      </w:r>
      <w:r>
        <w:rPr>
          <w:rFonts w:ascii="Times New Roman" w:hAnsi="Times New Roman" w:cs="Times New Roman"/>
          <w:szCs w:val="28"/>
          <w:lang w:val="en-US"/>
        </w:rPr>
        <w:t>DMA</w:t>
      </w:r>
      <w:r w:rsidRPr="00F57C65">
        <w:rPr>
          <w:rFonts w:ascii="Times New Roman" w:hAnsi="Times New Roman" w:cs="Times New Roman"/>
          <w:szCs w:val="28"/>
        </w:rPr>
        <w:t xml:space="preserve"> </w:t>
      </w:r>
      <w:r>
        <w:rPr>
          <w:rFonts w:ascii="Times New Roman" w:hAnsi="Times New Roman" w:cs="Times New Roman"/>
          <w:szCs w:val="28"/>
        </w:rPr>
        <w:t xml:space="preserve">содержит 3 канала. Использование </w:t>
      </w:r>
      <w:r>
        <w:rPr>
          <w:rFonts w:ascii="Times New Roman" w:hAnsi="Times New Roman" w:cs="Times New Roman"/>
          <w:szCs w:val="28"/>
          <w:lang w:val="en-US"/>
        </w:rPr>
        <w:t>DMA</w:t>
      </w:r>
      <w:r w:rsidRPr="00F57C65">
        <w:rPr>
          <w:rFonts w:ascii="Times New Roman" w:hAnsi="Times New Roman" w:cs="Times New Roman"/>
          <w:szCs w:val="28"/>
        </w:rPr>
        <w:t xml:space="preserve"> </w:t>
      </w:r>
      <w:r>
        <w:rPr>
          <w:rFonts w:ascii="Times New Roman" w:hAnsi="Times New Roman" w:cs="Times New Roman"/>
          <w:szCs w:val="28"/>
        </w:rPr>
        <w:t xml:space="preserve">может увеличить производительность периферии, а также снизить ток потребления, поскольку центральный процессор может оставаться в </w:t>
      </w:r>
      <w:r>
        <w:rPr>
          <w:rFonts w:ascii="Times New Roman" w:hAnsi="Times New Roman" w:cs="Times New Roman"/>
          <w:szCs w:val="28"/>
          <w:lang w:val="en-US"/>
        </w:rPr>
        <w:t>LPM</w:t>
      </w:r>
      <w:r w:rsidRPr="00F57C65">
        <w:rPr>
          <w:rFonts w:ascii="Times New Roman" w:hAnsi="Times New Roman" w:cs="Times New Roman"/>
          <w:szCs w:val="28"/>
        </w:rPr>
        <w:t xml:space="preserve"> </w:t>
      </w:r>
      <w:r>
        <w:rPr>
          <w:rFonts w:ascii="Times New Roman" w:hAnsi="Times New Roman" w:cs="Times New Roman"/>
          <w:szCs w:val="28"/>
        </w:rPr>
        <w:t xml:space="preserve">режиме. Характеристики </w:t>
      </w:r>
      <w:r>
        <w:rPr>
          <w:rFonts w:ascii="Times New Roman" w:hAnsi="Times New Roman" w:cs="Times New Roman"/>
          <w:szCs w:val="28"/>
          <w:lang w:val="en-US"/>
        </w:rPr>
        <w:t>DMA-</w:t>
      </w:r>
      <w:r>
        <w:rPr>
          <w:rFonts w:ascii="Times New Roman" w:hAnsi="Times New Roman" w:cs="Times New Roman"/>
          <w:szCs w:val="28"/>
        </w:rPr>
        <w:t>контроллера:</w:t>
      </w:r>
    </w:p>
    <w:p w14:paraId="03B7ACC4" w14:textId="77777777" w:rsidR="00F53943" w:rsidRDefault="00F53943" w:rsidP="00F53943">
      <w:pPr>
        <w:numPr>
          <w:ilvl w:val="0"/>
          <w:numId w:val="27"/>
        </w:numPr>
        <w:suppressAutoHyphens/>
        <w:spacing w:line="200" w:lineRule="atLeast"/>
        <w:ind w:left="0" w:firstLine="702"/>
        <w:jc w:val="both"/>
        <w:rPr>
          <w:rFonts w:ascii="Times New Roman" w:hAnsi="Times New Roman" w:cs="Times New Roman"/>
          <w:szCs w:val="28"/>
        </w:rPr>
      </w:pPr>
      <w:r>
        <w:rPr>
          <w:rFonts w:ascii="Times New Roman" w:hAnsi="Times New Roman" w:cs="Times New Roman"/>
          <w:szCs w:val="28"/>
        </w:rPr>
        <w:t>три независимых канала;</w:t>
      </w:r>
    </w:p>
    <w:p w14:paraId="386B95DF" w14:textId="77777777" w:rsidR="00F53943" w:rsidRDefault="00F53943" w:rsidP="00F53943">
      <w:pPr>
        <w:numPr>
          <w:ilvl w:val="0"/>
          <w:numId w:val="27"/>
        </w:numPr>
        <w:suppressAutoHyphens/>
        <w:spacing w:line="200" w:lineRule="atLeast"/>
        <w:ind w:left="0" w:firstLine="702"/>
        <w:jc w:val="both"/>
        <w:rPr>
          <w:rFonts w:ascii="Times New Roman" w:hAnsi="Times New Roman" w:cs="Times New Roman"/>
          <w:szCs w:val="28"/>
        </w:rPr>
      </w:pPr>
      <w:r>
        <w:rPr>
          <w:rFonts w:ascii="Times New Roman" w:hAnsi="Times New Roman" w:cs="Times New Roman"/>
          <w:szCs w:val="28"/>
        </w:rPr>
        <w:t>программируемые приоритеты каналов;</w:t>
      </w:r>
    </w:p>
    <w:p w14:paraId="12616E78" w14:textId="77777777" w:rsidR="00F53943" w:rsidRDefault="00F53943" w:rsidP="00F53943">
      <w:pPr>
        <w:numPr>
          <w:ilvl w:val="0"/>
          <w:numId w:val="27"/>
        </w:numPr>
        <w:suppressAutoHyphens/>
        <w:spacing w:line="200" w:lineRule="atLeast"/>
        <w:ind w:left="0" w:firstLine="702"/>
        <w:jc w:val="both"/>
        <w:rPr>
          <w:rFonts w:ascii="Times New Roman" w:hAnsi="Times New Roman" w:cs="Times New Roman"/>
          <w:szCs w:val="28"/>
        </w:rPr>
      </w:pPr>
      <w:r>
        <w:rPr>
          <w:rFonts w:ascii="Times New Roman" w:hAnsi="Times New Roman" w:cs="Times New Roman"/>
          <w:szCs w:val="28"/>
        </w:rPr>
        <w:t xml:space="preserve">требуется всего 2 </w:t>
      </w:r>
      <w:r>
        <w:rPr>
          <w:rFonts w:ascii="Times New Roman" w:hAnsi="Times New Roman" w:cs="Times New Roman"/>
          <w:szCs w:val="28"/>
          <w:lang w:val="en-US"/>
        </w:rPr>
        <w:t>MCLK</w:t>
      </w:r>
      <w:r w:rsidRPr="00F57C65">
        <w:rPr>
          <w:rFonts w:ascii="Times New Roman" w:hAnsi="Times New Roman" w:cs="Times New Roman"/>
          <w:szCs w:val="28"/>
        </w:rPr>
        <w:t xml:space="preserve"> </w:t>
      </w:r>
      <w:r>
        <w:rPr>
          <w:rFonts w:ascii="Times New Roman" w:hAnsi="Times New Roman" w:cs="Times New Roman"/>
          <w:szCs w:val="28"/>
        </w:rPr>
        <w:t>такта на пересылку;</w:t>
      </w:r>
    </w:p>
    <w:p w14:paraId="3ED7BEFF" w14:textId="77777777" w:rsidR="00F53943" w:rsidRDefault="00F53943" w:rsidP="00F53943">
      <w:pPr>
        <w:numPr>
          <w:ilvl w:val="0"/>
          <w:numId w:val="27"/>
        </w:numPr>
        <w:suppressAutoHyphens/>
        <w:spacing w:line="200" w:lineRule="atLeast"/>
        <w:ind w:left="0" w:firstLine="702"/>
        <w:jc w:val="both"/>
        <w:rPr>
          <w:rFonts w:ascii="Times New Roman" w:hAnsi="Times New Roman" w:cs="Times New Roman"/>
          <w:szCs w:val="28"/>
        </w:rPr>
      </w:pPr>
      <w:r>
        <w:rPr>
          <w:rFonts w:ascii="Times New Roman" w:hAnsi="Times New Roman" w:cs="Times New Roman"/>
          <w:szCs w:val="28"/>
        </w:rPr>
        <w:t>возможность пересылки байт, слов или смешанные;</w:t>
      </w:r>
    </w:p>
    <w:p w14:paraId="75C70876" w14:textId="77777777" w:rsidR="00F53943" w:rsidRDefault="00F53943" w:rsidP="00F53943">
      <w:pPr>
        <w:numPr>
          <w:ilvl w:val="0"/>
          <w:numId w:val="27"/>
        </w:numPr>
        <w:suppressAutoHyphens/>
        <w:spacing w:line="200" w:lineRule="atLeast"/>
        <w:ind w:left="0" w:firstLine="702"/>
        <w:jc w:val="both"/>
        <w:rPr>
          <w:rFonts w:ascii="Times New Roman" w:hAnsi="Times New Roman" w:cs="Times New Roman"/>
          <w:szCs w:val="28"/>
        </w:rPr>
      </w:pPr>
      <w:r>
        <w:rPr>
          <w:rFonts w:ascii="Times New Roman" w:hAnsi="Times New Roman" w:cs="Times New Roman"/>
          <w:szCs w:val="28"/>
        </w:rPr>
        <w:t>размер блока данных до 65 К байт или слов;</w:t>
      </w:r>
    </w:p>
    <w:p w14:paraId="6F9C902C" w14:textId="77777777" w:rsidR="00F53943" w:rsidRDefault="00F53943" w:rsidP="00F53943">
      <w:pPr>
        <w:numPr>
          <w:ilvl w:val="0"/>
          <w:numId w:val="27"/>
        </w:numPr>
        <w:suppressAutoHyphens/>
        <w:spacing w:line="200" w:lineRule="atLeast"/>
        <w:ind w:left="0" w:firstLine="702"/>
        <w:jc w:val="both"/>
        <w:rPr>
          <w:rFonts w:ascii="Times New Roman" w:hAnsi="Times New Roman" w:cs="Times New Roman"/>
          <w:szCs w:val="28"/>
        </w:rPr>
      </w:pPr>
      <w:r>
        <w:rPr>
          <w:rFonts w:ascii="Times New Roman" w:hAnsi="Times New Roman" w:cs="Times New Roman"/>
          <w:szCs w:val="28"/>
        </w:rPr>
        <w:t>программируемый выбор триггеров передачи;</w:t>
      </w:r>
    </w:p>
    <w:p w14:paraId="6453EB2F" w14:textId="77777777" w:rsidR="00F53943" w:rsidRDefault="00F53943" w:rsidP="00F53943">
      <w:pPr>
        <w:numPr>
          <w:ilvl w:val="0"/>
          <w:numId w:val="27"/>
        </w:numPr>
        <w:suppressAutoHyphens/>
        <w:spacing w:line="200" w:lineRule="atLeast"/>
        <w:ind w:left="0" w:firstLine="702"/>
        <w:jc w:val="both"/>
        <w:rPr>
          <w:rFonts w:ascii="Times New Roman" w:hAnsi="Times New Roman" w:cs="Times New Roman"/>
          <w:szCs w:val="28"/>
        </w:rPr>
      </w:pPr>
      <w:r>
        <w:rPr>
          <w:rFonts w:ascii="Times New Roman" w:hAnsi="Times New Roman" w:cs="Times New Roman"/>
          <w:szCs w:val="28"/>
        </w:rPr>
        <w:t>пересылки по перепаду сигнала триггера или по уровню;</w:t>
      </w:r>
    </w:p>
    <w:p w14:paraId="02724604" w14:textId="77777777" w:rsidR="00F53943" w:rsidRDefault="00F53943" w:rsidP="00F53943">
      <w:pPr>
        <w:numPr>
          <w:ilvl w:val="0"/>
          <w:numId w:val="27"/>
        </w:numPr>
        <w:suppressAutoHyphens/>
        <w:spacing w:line="200" w:lineRule="atLeast"/>
        <w:ind w:left="0" w:firstLine="702"/>
        <w:jc w:val="both"/>
        <w:rPr>
          <w:rFonts w:ascii="Times New Roman" w:hAnsi="Times New Roman" w:cs="Times New Roman"/>
          <w:szCs w:val="28"/>
        </w:rPr>
      </w:pPr>
      <w:r>
        <w:rPr>
          <w:rFonts w:ascii="Times New Roman" w:hAnsi="Times New Roman" w:cs="Times New Roman"/>
          <w:szCs w:val="28"/>
        </w:rPr>
        <w:t>4 режима адресации;</w:t>
      </w:r>
    </w:p>
    <w:p w14:paraId="74F4B60E" w14:textId="77777777" w:rsidR="00F53943" w:rsidRDefault="00F53943" w:rsidP="00F53943">
      <w:pPr>
        <w:numPr>
          <w:ilvl w:val="0"/>
          <w:numId w:val="27"/>
        </w:numPr>
        <w:suppressAutoHyphens/>
        <w:spacing w:line="200" w:lineRule="atLeast"/>
        <w:ind w:left="0" w:firstLine="702"/>
        <w:jc w:val="both"/>
        <w:rPr>
          <w:rFonts w:ascii="Times New Roman" w:hAnsi="Times New Roman" w:cs="Times New Roman"/>
          <w:szCs w:val="28"/>
        </w:rPr>
      </w:pPr>
      <w:r>
        <w:rPr>
          <w:rFonts w:ascii="Times New Roman" w:hAnsi="Times New Roman" w:cs="Times New Roman"/>
          <w:szCs w:val="28"/>
        </w:rPr>
        <w:t>3 режима пересылки: одиночные, блочные и многоблочные.</w:t>
      </w:r>
    </w:p>
    <w:p w14:paraId="6AF9368A" w14:textId="77777777" w:rsidR="00F53943" w:rsidRDefault="00F53943" w:rsidP="00F53943">
      <w:pPr>
        <w:suppressAutoHyphens/>
        <w:spacing w:line="200" w:lineRule="atLeast"/>
        <w:ind w:firstLine="702"/>
        <w:jc w:val="both"/>
        <w:rPr>
          <w:rFonts w:ascii="Times New Roman" w:hAnsi="Times New Roman" w:cs="Times New Roman"/>
          <w:szCs w:val="28"/>
        </w:rPr>
      </w:pPr>
      <w:r>
        <w:rPr>
          <w:rFonts w:ascii="Times New Roman" w:hAnsi="Times New Roman" w:cs="Times New Roman"/>
          <w:szCs w:val="28"/>
        </w:rPr>
        <w:t xml:space="preserve">Схема контроллера представлена на рис. 6.4. </w:t>
      </w:r>
    </w:p>
    <w:p w14:paraId="75AE3BD9" w14:textId="77777777" w:rsidR="00F53943" w:rsidRDefault="00F53943" w:rsidP="00F53943">
      <w:pPr>
        <w:suppressAutoHyphens/>
        <w:spacing w:line="200" w:lineRule="atLeast"/>
        <w:ind w:firstLine="702"/>
        <w:jc w:val="both"/>
        <w:rPr>
          <w:rFonts w:ascii="Times New Roman" w:hAnsi="Times New Roman" w:cs="Times New Roman"/>
          <w:szCs w:val="28"/>
        </w:rPr>
      </w:pPr>
    </w:p>
    <w:p w14:paraId="383AED71" w14:textId="05A58E94" w:rsidR="00F53943" w:rsidRDefault="00F53943" w:rsidP="00F53943">
      <w:pPr>
        <w:suppressAutoHyphens/>
        <w:spacing w:line="200" w:lineRule="atLeast"/>
        <w:ind w:firstLine="702"/>
        <w:jc w:val="both"/>
        <w:rPr>
          <w:rFonts w:ascii="Times New Roman" w:hAnsi="Times New Roman" w:cs="Times New Roman"/>
          <w:szCs w:val="28"/>
        </w:rPr>
      </w:pPr>
      <w:r>
        <w:rPr>
          <w:noProof/>
        </w:rPr>
        <w:drawing>
          <wp:anchor distT="0" distB="0" distL="0" distR="0" simplePos="0" relativeHeight="251684864" behindDoc="0" locked="0" layoutInCell="1" allowOverlap="1" wp14:anchorId="0CDFE3BA" wp14:editId="4A1AEA91">
            <wp:simplePos x="0" y="0"/>
            <wp:positionH relativeFrom="column">
              <wp:posOffset>800100</wp:posOffset>
            </wp:positionH>
            <wp:positionV relativeFrom="paragraph">
              <wp:posOffset>37465</wp:posOffset>
            </wp:positionV>
            <wp:extent cx="4516755" cy="3086100"/>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6755" cy="30861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7B3DA66" w14:textId="5D0C810E" w:rsidR="00F53943" w:rsidRDefault="00F53943" w:rsidP="00F53943">
      <w:pPr>
        <w:suppressAutoHyphens/>
        <w:spacing w:line="200" w:lineRule="atLeast"/>
        <w:jc w:val="center"/>
        <w:rPr>
          <w:rFonts w:ascii="Times New Roman" w:hAnsi="Times New Roman" w:cs="Times New Roman"/>
          <w:szCs w:val="28"/>
        </w:rPr>
      </w:pPr>
      <w:r>
        <w:rPr>
          <w:rFonts w:ascii="Times New Roman" w:eastAsia="Arial Narrow" w:hAnsi="Times New Roman" w:cs="Times New Roman"/>
          <w:sz w:val="24"/>
          <w:szCs w:val="24"/>
        </w:rPr>
        <w:t>Рис. 3.</w:t>
      </w:r>
      <w:r w:rsidRPr="00F57C65">
        <w:rPr>
          <w:rFonts w:ascii="Times New Roman" w:eastAsia="Arial Narrow" w:hAnsi="Times New Roman" w:cs="Times New Roman"/>
          <w:sz w:val="24"/>
          <w:szCs w:val="24"/>
        </w:rPr>
        <w:t>5</w:t>
      </w:r>
      <w:r>
        <w:rPr>
          <w:rFonts w:ascii="Times New Roman" w:eastAsia="Arial Narrow" w:hAnsi="Times New Roman" w:cs="Times New Roman"/>
          <w:sz w:val="24"/>
          <w:szCs w:val="24"/>
        </w:rPr>
        <w:t xml:space="preserve"> Режимы адресации данных в </w:t>
      </w:r>
      <w:r>
        <w:rPr>
          <w:rFonts w:ascii="Times New Roman" w:eastAsia="Arial Narrow" w:hAnsi="Times New Roman" w:cs="Times New Roman"/>
          <w:sz w:val="24"/>
          <w:szCs w:val="24"/>
          <w:lang w:val="en-US"/>
        </w:rPr>
        <w:t>DMA</w:t>
      </w:r>
    </w:p>
    <w:p w14:paraId="59CE466E" w14:textId="77777777" w:rsidR="00F53943" w:rsidRDefault="00F53943" w:rsidP="00F53943">
      <w:pPr>
        <w:suppressAutoHyphens/>
        <w:spacing w:line="200" w:lineRule="atLeast"/>
        <w:ind w:firstLine="702"/>
        <w:jc w:val="both"/>
        <w:rPr>
          <w:rFonts w:ascii="Times New Roman" w:hAnsi="Times New Roman" w:cs="Times New Roman"/>
          <w:szCs w:val="28"/>
        </w:rPr>
      </w:pPr>
    </w:p>
    <w:p w14:paraId="5970DFD2" w14:textId="32C086F1" w:rsidR="00F53943" w:rsidRDefault="00F53943" w:rsidP="00F53943">
      <w:pPr>
        <w:suppressAutoHyphens/>
        <w:spacing w:line="200" w:lineRule="atLeast"/>
        <w:ind w:firstLine="702"/>
        <w:jc w:val="both"/>
      </w:pPr>
      <w:r>
        <w:rPr>
          <w:rFonts w:ascii="Times New Roman" w:hAnsi="Times New Roman" w:cs="Times New Roman"/>
          <w:szCs w:val="28"/>
        </w:rPr>
        <w:t xml:space="preserve">Доступны следующие режимы адресации: фиксированный адрес на фиксированный адрес, фиксированный адрес на блок адресов, блок адресов на фиксированный адрес, блок адресов на блок адресов (рис. 3.5). Биты </w:t>
      </w:r>
      <w:r>
        <w:rPr>
          <w:rFonts w:ascii="Times New Roman" w:hAnsi="Times New Roman" w:cs="Times New Roman"/>
          <w:szCs w:val="28"/>
          <w:lang w:val="en-US"/>
        </w:rPr>
        <w:t>DMASRCINCR</w:t>
      </w:r>
      <w:r w:rsidRPr="00F57C65">
        <w:rPr>
          <w:rFonts w:ascii="Times New Roman" w:hAnsi="Times New Roman" w:cs="Times New Roman"/>
          <w:szCs w:val="28"/>
        </w:rPr>
        <w:t xml:space="preserve"> </w:t>
      </w:r>
      <w:r>
        <w:rPr>
          <w:rFonts w:ascii="Times New Roman" w:hAnsi="Times New Roman" w:cs="Times New Roman"/>
          <w:szCs w:val="28"/>
        </w:rPr>
        <w:t xml:space="preserve">и </w:t>
      </w:r>
      <w:r>
        <w:rPr>
          <w:rFonts w:ascii="Times New Roman" w:hAnsi="Times New Roman" w:cs="Times New Roman"/>
          <w:szCs w:val="28"/>
          <w:lang w:val="en-US"/>
        </w:rPr>
        <w:t>DMADSTINCR</w:t>
      </w:r>
      <w:r w:rsidRPr="00F57C65">
        <w:rPr>
          <w:rFonts w:ascii="Times New Roman" w:hAnsi="Times New Roman" w:cs="Times New Roman"/>
          <w:szCs w:val="28"/>
        </w:rPr>
        <w:t xml:space="preserve"> </w:t>
      </w:r>
      <w:r>
        <w:rPr>
          <w:rFonts w:ascii="Times New Roman" w:hAnsi="Times New Roman" w:cs="Times New Roman"/>
          <w:szCs w:val="28"/>
        </w:rPr>
        <w:t xml:space="preserve">выбирают, будут ли адреса источника и приемника, соответственно, инкрементироваться, декрементироваться или оставаться без изменений. Пересылки возможны байт в байт, байт в слово (старший байт результата обнуляется), слово в байт (пересылается младший байт источника) и слово в слово. </w:t>
      </w:r>
    </w:p>
    <w:p w14:paraId="5A4770C6" w14:textId="03971686" w:rsidR="00F53943" w:rsidRDefault="00F53943" w:rsidP="00F53943">
      <w:pPr>
        <w:suppressAutoHyphens/>
        <w:spacing w:line="200" w:lineRule="atLeast"/>
        <w:ind w:firstLine="702"/>
        <w:jc w:val="both"/>
        <w:rPr>
          <w:rFonts w:ascii="Times New Roman" w:hAnsi="Times New Roman" w:cs="Times New Roman"/>
          <w:szCs w:val="28"/>
        </w:rPr>
      </w:pPr>
      <w:r>
        <w:rPr>
          <w:noProof/>
        </w:rPr>
        <w:lastRenderedPageBreak/>
        <w:drawing>
          <wp:anchor distT="0" distB="0" distL="0" distR="0" simplePos="0" relativeHeight="251685888" behindDoc="0" locked="0" layoutInCell="1" allowOverlap="1" wp14:anchorId="0430010F" wp14:editId="63B07576">
            <wp:simplePos x="0" y="0"/>
            <wp:positionH relativeFrom="column">
              <wp:posOffset>-1270</wp:posOffset>
            </wp:positionH>
            <wp:positionV relativeFrom="paragraph">
              <wp:posOffset>22225</wp:posOffset>
            </wp:positionV>
            <wp:extent cx="6116955" cy="6073140"/>
            <wp:effectExtent l="0" t="0" r="0" b="381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955" cy="60731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1BE54F1" w14:textId="37619698" w:rsidR="00F53943" w:rsidRDefault="00F53943" w:rsidP="00F53943">
      <w:pPr>
        <w:suppressAutoHyphens/>
        <w:spacing w:line="200" w:lineRule="atLeast"/>
        <w:jc w:val="center"/>
        <w:rPr>
          <w:rFonts w:ascii="Times New Roman" w:hAnsi="Times New Roman" w:cs="Times New Roman"/>
          <w:szCs w:val="28"/>
        </w:rPr>
      </w:pPr>
      <w:r>
        <w:rPr>
          <w:rFonts w:ascii="Times New Roman" w:eastAsia="Arial Narrow" w:hAnsi="Times New Roman" w:cs="Times New Roman"/>
          <w:sz w:val="24"/>
          <w:szCs w:val="24"/>
        </w:rPr>
        <w:t>Рис. 3.6 Диаграмма состояний в режиме одиночных пересылок</w:t>
      </w:r>
    </w:p>
    <w:p w14:paraId="7DCD626F" w14:textId="77777777" w:rsidR="00F53943" w:rsidRDefault="00F53943" w:rsidP="00F53943">
      <w:pPr>
        <w:suppressAutoHyphens/>
        <w:spacing w:line="200" w:lineRule="atLeast"/>
        <w:ind w:firstLine="702"/>
        <w:jc w:val="both"/>
        <w:rPr>
          <w:rFonts w:ascii="Times New Roman" w:hAnsi="Times New Roman" w:cs="Times New Roman"/>
          <w:szCs w:val="28"/>
        </w:rPr>
      </w:pPr>
    </w:p>
    <w:p w14:paraId="4B464811" w14:textId="77777777" w:rsidR="00F53943" w:rsidRDefault="00F53943" w:rsidP="00F53943">
      <w:pPr>
        <w:suppressAutoHyphens/>
        <w:spacing w:line="200" w:lineRule="atLeast"/>
        <w:ind w:firstLine="702"/>
        <w:jc w:val="both"/>
        <w:rPr>
          <w:rFonts w:ascii="Times New Roman" w:hAnsi="Times New Roman" w:cs="Times New Roman"/>
          <w:szCs w:val="28"/>
        </w:rPr>
      </w:pPr>
      <w:r>
        <w:rPr>
          <w:rFonts w:ascii="Times New Roman" w:hAnsi="Times New Roman" w:cs="Times New Roman"/>
          <w:szCs w:val="28"/>
        </w:rPr>
        <w:t xml:space="preserve">Биты </w:t>
      </w:r>
      <w:r>
        <w:rPr>
          <w:rFonts w:ascii="Times New Roman" w:hAnsi="Times New Roman" w:cs="Times New Roman"/>
          <w:szCs w:val="28"/>
          <w:lang w:val="en-US"/>
        </w:rPr>
        <w:t>DMADT</w:t>
      </w:r>
      <w:r w:rsidRPr="00F57C65">
        <w:rPr>
          <w:rFonts w:ascii="Times New Roman" w:hAnsi="Times New Roman" w:cs="Times New Roman"/>
          <w:szCs w:val="28"/>
        </w:rPr>
        <w:t xml:space="preserve"> </w:t>
      </w:r>
      <w:r>
        <w:rPr>
          <w:rFonts w:ascii="Times New Roman" w:hAnsi="Times New Roman" w:cs="Times New Roman"/>
          <w:szCs w:val="28"/>
        </w:rPr>
        <w:t>задают 6 режимов пересылки, программируемые отдельно для каждого из каналов:</w:t>
      </w:r>
    </w:p>
    <w:p w14:paraId="62479BCD" w14:textId="77777777" w:rsidR="00F53943" w:rsidRDefault="00F53943" w:rsidP="00F53943">
      <w:pPr>
        <w:suppressAutoHyphens/>
        <w:spacing w:line="200" w:lineRule="atLeast"/>
        <w:ind w:firstLine="702"/>
        <w:jc w:val="both"/>
        <w:rPr>
          <w:rFonts w:ascii="Times New Roman" w:hAnsi="Times New Roman" w:cs="Times New Roman"/>
          <w:szCs w:val="28"/>
        </w:rPr>
      </w:pPr>
      <w:r>
        <w:rPr>
          <w:rFonts w:ascii="Times New Roman" w:hAnsi="Times New Roman" w:cs="Times New Roman"/>
          <w:szCs w:val="28"/>
        </w:rPr>
        <w:t>000 — одиночная пересылка;</w:t>
      </w:r>
    </w:p>
    <w:p w14:paraId="7030E954" w14:textId="77777777" w:rsidR="00F53943" w:rsidRDefault="00F53943" w:rsidP="00F53943">
      <w:pPr>
        <w:suppressAutoHyphens/>
        <w:spacing w:line="200" w:lineRule="atLeast"/>
        <w:ind w:firstLine="702"/>
        <w:jc w:val="both"/>
        <w:rPr>
          <w:rFonts w:ascii="Times New Roman" w:hAnsi="Times New Roman" w:cs="Times New Roman"/>
          <w:szCs w:val="28"/>
        </w:rPr>
      </w:pPr>
      <w:r>
        <w:rPr>
          <w:rFonts w:ascii="Times New Roman" w:hAnsi="Times New Roman" w:cs="Times New Roman"/>
          <w:szCs w:val="28"/>
        </w:rPr>
        <w:t>001 — блочная пересылка;</w:t>
      </w:r>
    </w:p>
    <w:p w14:paraId="1F741DE6" w14:textId="77777777" w:rsidR="00F53943" w:rsidRDefault="00F53943" w:rsidP="00F53943">
      <w:pPr>
        <w:suppressAutoHyphens/>
        <w:spacing w:line="200" w:lineRule="atLeast"/>
        <w:ind w:firstLine="702"/>
        <w:jc w:val="both"/>
        <w:rPr>
          <w:rFonts w:ascii="Times New Roman" w:hAnsi="Times New Roman" w:cs="Times New Roman"/>
          <w:szCs w:val="28"/>
        </w:rPr>
      </w:pPr>
      <w:r>
        <w:rPr>
          <w:rFonts w:ascii="Times New Roman" w:hAnsi="Times New Roman" w:cs="Times New Roman"/>
          <w:szCs w:val="28"/>
        </w:rPr>
        <w:t>010, 011 — импульсная блочная пересылка;</w:t>
      </w:r>
    </w:p>
    <w:p w14:paraId="44ABC710" w14:textId="77777777" w:rsidR="00F53943" w:rsidRDefault="00F53943" w:rsidP="00F53943">
      <w:pPr>
        <w:suppressAutoHyphens/>
        <w:spacing w:line="200" w:lineRule="atLeast"/>
        <w:ind w:firstLine="702"/>
        <w:jc w:val="both"/>
        <w:rPr>
          <w:rFonts w:ascii="Times New Roman" w:hAnsi="Times New Roman" w:cs="Times New Roman"/>
          <w:szCs w:val="28"/>
        </w:rPr>
      </w:pPr>
      <w:r>
        <w:rPr>
          <w:rFonts w:ascii="Times New Roman" w:hAnsi="Times New Roman" w:cs="Times New Roman"/>
          <w:szCs w:val="28"/>
        </w:rPr>
        <w:t>100 — повторяющаяся одиночная пересылка;</w:t>
      </w:r>
    </w:p>
    <w:p w14:paraId="0D0087BC" w14:textId="77777777" w:rsidR="00F53943" w:rsidRDefault="00F53943" w:rsidP="00F53943">
      <w:pPr>
        <w:suppressAutoHyphens/>
        <w:spacing w:line="200" w:lineRule="atLeast"/>
        <w:ind w:firstLine="702"/>
        <w:jc w:val="both"/>
        <w:rPr>
          <w:rFonts w:ascii="Times New Roman" w:hAnsi="Times New Roman" w:cs="Times New Roman"/>
          <w:szCs w:val="28"/>
        </w:rPr>
      </w:pPr>
      <w:r>
        <w:rPr>
          <w:rFonts w:ascii="Times New Roman" w:hAnsi="Times New Roman" w:cs="Times New Roman"/>
          <w:szCs w:val="28"/>
        </w:rPr>
        <w:t>101 — повторяющаяся блочная пересылка;</w:t>
      </w:r>
    </w:p>
    <w:p w14:paraId="6863DF62" w14:textId="77777777" w:rsidR="00F53943" w:rsidRDefault="00F53943" w:rsidP="00F53943">
      <w:pPr>
        <w:suppressAutoHyphens/>
        <w:spacing w:line="200" w:lineRule="atLeast"/>
        <w:ind w:firstLine="702"/>
        <w:jc w:val="both"/>
        <w:rPr>
          <w:rFonts w:ascii="Times New Roman" w:hAnsi="Times New Roman" w:cs="Times New Roman"/>
          <w:szCs w:val="28"/>
        </w:rPr>
      </w:pPr>
      <w:r>
        <w:rPr>
          <w:rFonts w:ascii="Times New Roman" w:hAnsi="Times New Roman" w:cs="Times New Roman"/>
          <w:szCs w:val="28"/>
        </w:rPr>
        <w:t>110, 111 — повторяющаяся импульсная блочная пересылка.</w:t>
      </w:r>
    </w:p>
    <w:p w14:paraId="5A7D9342" w14:textId="77777777" w:rsidR="00F53943" w:rsidRDefault="00F53943" w:rsidP="00F53943">
      <w:pPr>
        <w:suppressAutoHyphens/>
        <w:spacing w:line="200" w:lineRule="atLeast"/>
        <w:ind w:firstLine="702"/>
        <w:jc w:val="both"/>
        <w:rPr>
          <w:rFonts w:ascii="Times New Roman" w:hAnsi="Times New Roman" w:cs="Times New Roman"/>
          <w:szCs w:val="28"/>
        </w:rPr>
      </w:pPr>
      <w:r>
        <w:rPr>
          <w:rFonts w:ascii="Times New Roman" w:hAnsi="Times New Roman" w:cs="Times New Roman"/>
          <w:szCs w:val="28"/>
        </w:rPr>
        <w:lastRenderedPageBreak/>
        <w:t xml:space="preserve">В режиме одиночных пересылок текущие значения адреса источника, адреса назначения и количества пересылок копируются во временные регистры, которые изменяются после каждой пересылки. Каждая пересылка требует срабатывания триггера, </w:t>
      </w:r>
      <w:r>
        <w:rPr>
          <w:rFonts w:ascii="Times New Roman" w:hAnsi="Times New Roman" w:cs="Times New Roman"/>
          <w:szCs w:val="28"/>
          <w:lang w:val="en-US"/>
        </w:rPr>
        <w:t>DMAEN</w:t>
      </w:r>
      <w:r w:rsidRPr="00F57C65">
        <w:rPr>
          <w:rFonts w:ascii="Times New Roman" w:hAnsi="Times New Roman" w:cs="Times New Roman"/>
          <w:szCs w:val="28"/>
        </w:rPr>
        <w:t xml:space="preserve"> </w:t>
      </w:r>
      <w:r>
        <w:rPr>
          <w:rFonts w:ascii="Times New Roman" w:hAnsi="Times New Roman" w:cs="Times New Roman"/>
          <w:szCs w:val="28"/>
        </w:rPr>
        <w:t xml:space="preserve">автоматически сбрасывается, когда сделано </w:t>
      </w:r>
      <w:r>
        <w:rPr>
          <w:rFonts w:ascii="Times New Roman" w:hAnsi="Times New Roman" w:cs="Times New Roman"/>
          <w:szCs w:val="28"/>
          <w:lang w:val="en-US"/>
        </w:rPr>
        <w:t>DMAxSZ</w:t>
      </w:r>
      <w:r w:rsidRPr="00F57C65">
        <w:rPr>
          <w:rFonts w:ascii="Times New Roman" w:hAnsi="Times New Roman" w:cs="Times New Roman"/>
          <w:szCs w:val="28"/>
        </w:rPr>
        <w:t xml:space="preserve"> </w:t>
      </w:r>
      <w:r>
        <w:rPr>
          <w:rFonts w:ascii="Times New Roman" w:hAnsi="Times New Roman" w:cs="Times New Roman"/>
          <w:szCs w:val="28"/>
        </w:rPr>
        <w:t xml:space="preserve">пересылок. Когда </w:t>
      </w:r>
      <w:r>
        <w:rPr>
          <w:rFonts w:ascii="Times New Roman" w:hAnsi="Times New Roman" w:cs="Times New Roman"/>
          <w:szCs w:val="28"/>
          <w:lang w:val="en-US"/>
        </w:rPr>
        <w:t>DMAxSZ</w:t>
      </w:r>
      <w:r w:rsidRPr="00F57C65">
        <w:rPr>
          <w:rFonts w:ascii="Times New Roman" w:hAnsi="Times New Roman" w:cs="Times New Roman"/>
          <w:szCs w:val="28"/>
        </w:rPr>
        <w:t xml:space="preserve"> </w:t>
      </w:r>
      <w:r>
        <w:rPr>
          <w:rFonts w:ascii="Times New Roman" w:hAnsi="Times New Roman" w:cs="Times New Roman"/>
          <w:szCs w:val="28"/>
        </w:rPr>
        <w:t xml:space="preserve">становится равен 0, он повторно копируется, и устанавливается соответствующий флаг </w:t>
      </w:r>
      <w:r>
        <w:rPr>
          <w:rFonts w:ascii="Times New Roman" w:hAnsi="Times New Roman" w:cs="Times New Roman"/>
          <w:szCs w:val="28"/>
          <w:lang w:val="en-US"/>
        </w:rPr>
        <w:t>DMAIFG</w:t>
      </w:r>
      <w:r w:rsidRPr="00F57C65">
        <w:rPr>
          <w:rFonts w:ascii="Times New Roman" w:hAnsi="Times New Roman" w:cs="Times New Roman"/>
          <w:szCs w:val="28"/>
        </w:rPr>
        <w:t xml:space="preserve">. </w:t>
      </w:r>
      <w:r>
        <w:rPr>
          <w:rFonts w:ascii="Times New Roman" w:hAnsi="Times New Roman" w:cs="Times New Roman"/>
          <w:szCs w:val="28"/>
        </w:rPr>
        <w:t xml:space="preserve">В случае повторяющихся одиночных пересылок, </w:t>
      </w:r>
      <w:r>
        <w:rPr>
          <w:rFonts w:ascii="Times New Roman" w:hAnsi="Times New Roman" w:cs="Times New Roman"/>
          <w:szCs w:val="28"/>
          <w:lang w:val="en-US"/>
        </w:rPr>
        <w:t>DMAEN</w:t>
      </w:r>
      <w:r w:rsidRPr="00F57C65">
        <w:rPr>
          <w:rFonts w:ascii="Times New Roman" w:hAnsi="Times New Roman" w:cs="Times New Roman"/>
          <w:szCs w:val="28"/>
        </w:rPr>
        <w:t xml:space="preserve"> </w:t>
      </w:r>
      <w:r>
        <w:rPr>
          <w:rFonts w:ascii="Times New Roman" w:hAnsi="Times New Roman" w:cs="Times New Roman"/>
          <w:szCs w:val="28"/>
        </w:rPr>
        <w:t xml:space="preserve">остается активным, и при каждом новом срабатывании триггера происходит пересылка. Для примера на рис. 6.6 приведена диаграмма состояний режима одиночных пересылок. В остальных режимах диаграмма незначительно отличается. </w:t>
      </w:r>
    </w:p>
    <w:p w14:paraId="1E8730F5" w14:textId="77777777" w:rsidR="00F53943" w:rsidRDefault="00F53943" w:rsidP="00F53943">
      <w:pPr>
        <w:suppressAutoHyphens/>
        <w:spacing w:line="200" w:lineRule="atLeast"/>
        <w:ind w:firstLine="702"/>
        <w:jc w:val="both"/>
        <w:rPr>
          <w:rFonts w:ascii="Times New Roman" w:hAnsi="Times New Roman" w:cs="Times New Roman"/>
          <w:szCs w:val="28"/>
        </w:rPr>
      </w:pPr>
      <w:r>
        <w:rPr>
          <w:rFonts w:ascii="Times New Roman" w:hAnsi="Times New Roman" w:cs="Times New Roman"/>
          <w:szCs w:val="28"/>
        </w:rPr>
        <w:t xml:space="preserve">В случае блочной пересылки по срабатыванию одного триггера пересылается блок данных, в процессе пересылки игнорируются любые другие сработавшие триггеры. </w:t>
      </w:r>
      <w:r>
        <w:rPr>
          <w:rFonts w:ascii="Times New Roman" w:hAnsi="Times New Roman" w:cs="Times New Roman"/>
          <w:szCs w:val="28"/>
          <w:lang w:val="en-US"/>
        </w:rPr>
        <w:t>DMAxSZ</w:t>
      </w:r>
      <w:r w:rsidRPr="00F57C65">
        <w:rPr>
          <w:rFonts w:ascii="Times New Roman" w:hAnsi="Times New Roman" w:cs="Times New Roman"/>
          <w:szCs w:val="28"/>
        </w:rPr>
        <w:t xml:space="preserve"> </w:t>
      </w:r>
      <w:r>
        <w:rPr>
          <w:rFonts w:ascii="Times New Roman" w:hAnsi="Times New Roman" w:cs="Times New Roman"/>
          <w:szCs w:val="28"/>
        </w:rPr>
        <w:t xml:space="preserve">определяет размер блока. На протяжении всего обмена процессор остановлен. </w:t>
      </w:r>
      <w:r>
        <w:rPr>
          <w:rFonts w:ascii="Times New Roman" w:hAnsi="Times New Roman" w:cs="Times New Roman"/>
          <w:szCs w:val="28"/>
          <w:lang w:val="en-US"/>
        </w:rPr>
        <w:t>DMAEN</w:t>
      </w:r>
      <w:r w:rsidRPr="00F57C65">
        <w:rPr>
          <w:rFonts w:ascii="Times New Roman" w:hAnsi="Times New Roman" w:cs="Times New Roman"/>
          <w:szCs w:val="28"/>
        </w:rPr>
        <w:t xml:space="preserve"> </w:t>
      </w:r>
      <w:r>
        <w:rPr>
          <w:rFonts w:ascii="Times New Roman" w:hAnsi="Times New Roman" w:cs="Times New Roman"/>
          <w:szCs w:val="28"/>
        </w:rPr>
        <w:t xml:space="preserve">автоматически сбрасывается после передачи блока. В случае повторяющихся блочных пересылок </w:t>
      </w:r>
      <w:r>
        <w:rPr>
          <w:rFonts w:ascii="Times New Roman" w:hAnsi="Times New Roman" w:cs="Times New Roman"/>
          <w:szCs w:val="28"/>
          <w:lang w:val="en-US"/>
        </w:rPr>
        <w:t>DMAEN</w:t>
      </w:r>
      <w:r w:rsidRPr="00F57C65">
        <w:rPr>
          <w:rFonts w:ascii="Times New Roman" w:hAnsi="Times New Roman" w:cs="Times New Roman"/>
          <w:szCs w:val="28"/>
        </w:rPr>
        <w:t xml:space="preserve"> </w:t>
      </w:r>
      <w:r>
        <w:rPr>
          <w:rFonts w:ascii="Times New Roman" w:hAnsi="Times New Roman" w:cs="Times New Roman"/>
          <w:szCs w:val="28"/>
        </w:rPr>
        <w:t xml:space="preserve">остается активным, и по окончании пересылки новое срабатывание триггера вызывает новую пересылку блока. В остальном режим подобен одиночным пересылкам. Пересылка занимает 2 х </w:t>
      </w:r>
      <w:r>
        <w:rPr>
          <w:rFonts w:ascii="Times New Roman" w:hAnsi="Times New Roman" w:cs="Times New Roman"/>
          <w:szCs w:val="28"/>
          <w:lang w:val="en-US"/>
        </w:rPr>
        <w:t>MCLK</w:t>
      </w:r>
      <w:r w:rsidRPr="00F57C65">
        <w:rPr>
          <w:rFonts w:ascii="Times New Roman" w:hAnsi="Times New Roman" w:cs="Times New Roman"/>
          <w:szCs w:val="28"/>
        </w:rPr>
        <w:t xml:space="preserve"> </w:t>
      </w:r>
      <w:r>
        <w:rPr>
          <w:rFonts w:ascii="Times New Roman" w:hAnsi="Times New Roman" w:cs="Times New Roman"/>
          <w:szCs w:val="28"/>
          <w:lang w:val="en-US"/>
        </w:rPr>
        <w:t>x</w:t>
      </w:r>
      <w:r w:rsidRPr="00F57C65">
        <w:rPr>
          <w:rFonts w:ascii="Times New Roman" w:hAnsi="Times New Roman" w:cs="Times New Roman"/>
          <w:szCs w:val="28"/>
        </w:rPr>
        <w:t xml:space="preserve"> </w:t>
      </w:r>
      <w:r>
        <w:rPr>
          <w:rFonts w:ascii="Times New Roman" w:hAnsi="Times New Roman" w:cs="Times New Roman"/>
          <w:szCs w:val="28"/>
          <w:lang w:val="en-US"/>
        </w:rPr>
        <w:t>DMAxSZ</w:t>
      </w:r>
      <w:r w:rsidRPr="00F57C65">
        <w:rPr>
          <w:rFonts w:ascii="Times New Roman" w:hAnsi="Times New Roman" w:cs="Times New Roman"/>
          <w:szCs w:val="28"/>
        </w:rPr>
        <w:t xml:space="preserve"> </w:t>
      </w:r>
      <w:r>
        <w:rPr>
          <w:rFonts w:ascii="Times New Roman" w:hAnsi="Times New Roman" w:cs="Times New Roman"/>
          <w:szCs w:val="28"/>
        </w:rPr>
        <w:t xml:space="preserve">тактов. </w:t>
      </w:r>
    </w:p>
    <w:p w14:paraId="436DE2A6" w14:textId="77777777" w:rsidR="00F53943" w:rsidRDefault="00F53943" w:rsidP="00F53943">
      <w:pPr>
        <w:suppressAutoHyphens/>
        <w:spacing w:line="200" w:lineRule="atLeast"/>
        <w:ind w:firstLine="702"/>
        <w:jc w:val="both"/>
        <w:rPr>
          <w:rFonts w:ascii="Times New Roman" w:hAnsi="Times New Roman" w:cs="Times New Roman"/>
          <w:szCs w:val="28"/>
        </w:rPr>
      </w:pPr>
      <w:r>
        <w:rPr>
          <w:rFonts w:ascii="Times New Roman" w:hAnsi="Times New Roman" w:cs="Times New Roman"/>
          <w:szCs w:val="28"/>
        </w:rPr>
        <w:t xml:space="preserve">В импульсно-блочных пересылках после каждых 4 пересылок байт либо слов, на 2 такта </w:t>
      </w:r>
      <w:r>
        <w:rPr>
          <w:rFonts w:ascii="Times New Roman" w:hAnsi="Times New Roman" w:cs="Times New Roman"/>
          <w:szCs w:val="28"/>
          <w:lang w:val="en-US"/>
        </w:rPr>
        <w:t>MCLK</w:t>
      </w:r>
      <w:r w:rsidRPr="00F57C65">
        <w:rPr>
          <w:rFonts w:ascii="Times New Roman" w:hAnsi="Times New Roman" w:cs="Times New Roman"/>
          <w:szCs w:val="28"/>
        </w:rPr>
        <w:t xml:space="preserve"> </w:t>
      </w:r>
      <w:r>
        <w:rPr>
          <w:rFonts w:ascii="Times New Roman" w:hAnsi="Times New Roman" w:cs="Times New Roman"/>
          <w:szCs w:val="28"/>
        </w:rPr>
        <w:t>включается процессор</w:t>
      </w:r>
      <w:r w:rsidRPr="00F57C65">
        <w:rPr>
          <w:rFonts w:ascii="Times New Roman" w:hAnsi="Times New Roman" w:cs="Times New Roman"/>
          <w:szCs w:val="28"/>
        </w:rPr>
        <w:t xml:space="preserve">. </w:t>
      </w:r>
      <w:r>
        <w:rPr>
          <w:rFonts w:ascii="Times New Roman" w:hAnsi="Times New Roman" w:cs="Times New Roman"/>
          <w:szCs w:val="28"/>
        </w:rPr>
        <w:t xml:space="preserve">В результате он занимает 20% времени. В остальном режим подобен блочному. Существенное отличие в повторяющемся импульсно-блочном режиме: так как </w:t>
      </w:r>
      <w:r>
        <w:rPr>
          <w:rFonts w:ascii="Times New Roman" w:hAnsi="Times New Roman" w:cs="Times New Roman"/>
          <w:szCs w:val="28"/>
          <w:lang w:val="en-US"/>
        </w:rPr>
        <w:t>DMAEN</w:t>
      </w:r>
      <w:r w:rsidRPr="00F57C65">
        <w:rPr>
          <w:rFonts w:ascii="Times New Roman" w:hAnsi="Times New Roman" w:cs="Times New Roman"/>
          <w:szCs w:val="28"/>
        </w:rPr>
        <w:t xml:space="preserve"> </w:t>
      </w:r>
      <w:r>
        <w:rPr>
          <w:rFonts w:ascii="Times New Roman" w:hAnsi="Times New Roman" w:cs="Times New Roman"/>
          <w:szCs w:val="28"/>
        </w:rPr>
        <w:t xml:space="preserve">остается активным, то после пересылки блока новый блок начинает пересылку следующего, и для этого не требуется срабатывание нового триггера. Такая пересылка может быть остановлена сбросом </w:t>
      </w:r>
      <w:r>
        <w:rPr>
          <w:rFonts w:ascii="Times New Roman" w:hAnsi="Times New Roman" w:cs="Times New Roman"/>
          <w:szCs w:val="28"/>
          <w:lang w:val="en-US"/>
        </w:rPr>
        <w:t>DMAEN</w:t>
      </w:r>
      <w:r w:rsidRPr="00F57C65">
        <w:rPr>
          <w:rFonts w:ascii="Times New Roman" w:hAnsi="Times New Roman" w:cs="Times New Roman"/>
          <w:szCs w:val="28"/>
        </w:rPr>
        <w:t xml:space="preserve"> </w:t>
      </w:r>
      <w:r>
        <w:rPr>
          <w:rFonts w:ascii="Times New Roman" w:hAnsi="Times New Roman" w:cs="Times New Roman"/>
          <w:szCs w:val="28"/>
        </w:rPr>
        <w:t xml:space="preserve">бита либо прерыванием </w:t>
      </w:r>
      <w:r>
        <w:rPr>
          <w:rFonts w:ascii="Times New Roman" w:hAnsi="Times New Roman" w:cs="Times New Roman"/>
          <w:szCs w:val="28"/>
          <w:lang w:val="en-US"/>
        </w:rPr>
        <w:t>NMI</w:t>
      </w:r>
      <w:r w:rsidRPr="00F57C65">
        <w:rPr>
          <w:rFonts w:ascii="Times New Roman" w:hAnsi="Times New Roman" w:cs="Times New Roman"/>
          <w:szCs w:val="28"/>
        </w:rPr>
        <w:t xml:space="preserve"> </w:t>
      </w:r>
      <w:r>
        <w:rPr>
          <w:rFonts w:ascii="Times New Roman" w:hAnsi="Times New Roman" w:cs="Times New Roman"/>
          <w:szCs w:val="28"/>
        </w:rPr>
        <w:t xml:space="preserve">при установленном </w:t>
      </w:r>
      <w:r>
        <w:rPr>
          <w:rFonts w:ascii="Times New Roman" w:hAnsi="Times New Roman" w:cs="Times New Roman"/>
          <w:szCs w:val="28"/>
          <w:lang w:val="en-US"/>
        </w:rPr>
        <w:t>ENNMI</w:t>
      </w:r>
      <w:r w:rsidRPr="00F57C65">
        <w:rPr>
          <w:rFonts w:ascii="Times New Roman" w:hAnsi="Times New Roman" w:cs="Times New Roman"/>
          <w:szCs w:val="28"/>
        </w:rPr>
        <w:t xml:space="preserve">. </w:t>
      </w:r>
    </w:p>
    <w:p w14:paraId="699CC442" w14:textId="77777777" w:rsidR="00F53943" w:rsidRDefault="00F53943" w:rsidP="00F53943">
      <w:pPr>
        <w:suppressAutoHyphens/>
        <w:spacing w:line="200" w:lineRule="atLeast"/>
        <w:ind w:firstLine="702"/>
        <w:jc w:val="both"/>
        <w:rPr>
          <w:rFonts w:ascii="Times New Roman" w:hAnsi="Times New Roman" w:cs="Times New Roman"/>
          <w:szCs w:val="28"/>
        </w:rPr>
      </w:pPr>
      <w:r>
        <w:rPr>
          <w:rFonts w:ascii="Times New Roman" w:hAnsi="Times New Roman" w:cs="Times New Roman"/>
          <w:szCs w:val="28"/>
        </w:rPr>
        <w:t xml:space="preserve">Для режима </w:t>
      </w:r>
      <w:r>
        <w:rPr>
          <w:rFonts w:ascii="Times New Roman" w:hAnsi="Times New Roman" w:cs="Times New Roman"/>
          <w:szCs w:val="28"/>
          <w:lang w:val="en-US"/>
        </w:rPr>
        <w:t>DMALEVEL</w:t>
      </w:r>
      <w:r w:rsidRPr="00F57C65">
        <w:rPr>
          <w:rFonts w:ascii="Times New Roman" w:hAnsi="Times New Roman" w:cs="Times New Roman"/>
          <w:szCs w:val="28"/>
        </w:rPr>
        <w:t xml:space="preserve"> = 1 </w:t>
      </w:r>
      <w:r>
        <w:rPr>
          <w:rFonts w:ascii="Times New Roman" w:hAnsi="Times New Roman" w:cs="Times New Roman"/>
          <w:szCs w:val="28"/>
        </w:rPr>
        <w:t xml:space="preserve">триггер определен по уровню сигнала. Для правильной работы этого режима источником сигнала триггера должен быть выбран внешний источник </w:t>
      </w:r>
      <w:r>
        <w:rPr>
          <w:rFonts w:ascii="Times New Roman" w:hAnsi="Times New Roman" w:cs="Times New Roman"/>
          <w:szCs w:val="28"/>
          <w:lang w:val="en-US"/>
        </w:rPr>
        <w:t>DMAE</w:t>
      </w:r>
      <w:r w:rsidRPr="00F57C65">
        <w:rPr>
          <w:rFonts w:ascii="Times New Roman" w:hAnsi="Times New Roman" w:cs="Times New Roman"/>
          <w:szCs w:val="28"/>
        </w:rPr>
        <w:t xml:space="preserve">0. </w:t>
      </w:r>
      <w:r>
        <w:rPr>
          <w:rFonts w:ascii="Times New Roman" w:hAnsi="Times New Roman" w:cs="Times New Roman"/>
          <w:szCs w:val="28"/>
        </w:rPr>
        <w:t xml:space="preserve">Пересылка активна все время, пока сигнал триггера остается высоким и </w:t>
      </w:r>
      <w:r>
        <w:rPr>
          <w:rFonts w:ascii="Times New Roman" w:hAnsi="Times New Roman" w:cs="Times New Roman"/>
          <w:szCs w:val="28"/>
          <w:lang w:val="en-US"/>
        </w:rPr>
        <w:t>DMAEN</w:t>
      </w:r>
      <w:r w:rsidRPr="00F57C65">
        <w:rPr>
          <w:rFonts w:ascii="Times New Roman" w:hAnsi="Times New Roman" w:cs="Times New Roman"/>
          <w:szCs w:val="28"/>
        </w:rPr>
        <w:t xml:space="preserve"> = 1. </w:t>
      </w:r>
      <w:r>
        <w:rPr>
          <w:rFonts w:ascii="Times New Roman" w:hAnsi="Times New Roman" w:cs="Times New Roman"/>
          <w:szCs w:val="28"/>
        </w:rPr>
        <w:t xml:space="preserve">В этом режиме сигнал триггера должен оставаться высоким на все время пересылки. Если он станет низким для блочной или импульсно-блочной пересылки, контроллер </w:t>
      </w:r>
      <w:r>
        <w:rPr>
          <w:rFonts w:ascii="Times New Roman" w:hAnsi="Times New Roman" w:cs="Times New Roman"/>
          <w:szCs w:val="28"/>
          <w:lang w:val="en-US"/>
        </w:rPr>
        <w:t>DMA</w:t>
      </w:r>
      <w:r w:rsidRPr="00F57C65">
        <w:rPr>
          <w:rFonts w:ascii="Times New Roman" w:hAnsi="Times New Roman" w:cs="Times New Roman"/>
          <w:szCs w:val="28"/>
        </w:rPr>
        <w:t xml:space="preserve"> </w:t>
      </w:r>
      <w:r>
        <w:rPr>
          <w:rFonts w:ascii="Times New Roman" w:hAnsi="Times New Roman" w:cs="Times New Roman"/>
          <w:szCs w:val="28"/>
        </w:rPr>
        <w:t xml:space="preserve">будет остановлен в текущем состоянии и продолжит работу при возврате сигнала в высокий уровень. В это время простоя могут быть изменены регистры </w:t>
      </w:r>
      <w:r>
        <w:rPr>
          <w:rFonts w:ascii="Times New Roman" w:hAnsi="Times New Roman" w:cs="Times New Roman"/>
          <w:szCs w:val="28"/>
          <w:lang w:val="en-US"/>
        </w:rPr>
        <w:t>DMA</w:t>
      </w:r>
      <w:r w:rsidRPr="00F57C65">
        <w:rPr>
          <w:rFonts w:ascii="Times New Roman" w:hAnsi="Times New Roman" w:cs="Times New Roman"/>
          <w:szCs w:val="28"/>
        </w:rPr>
        <w:t xml:space="preserve">. </w:t>
      </w:r>
      <w:r>
        <w:rPr>
          <w:rFonts w:ascii="Times New Roman" w:hAnsi="Times New Roman" w:cs="Times New Roman"/>
          <w:szCs w:val="28"/>
        </w:rPr>
        <w:t xml:space="preserve">Режим рекомендуется использовать для режима пересылок, когда </w:t>
      </w:r>
      <w:r>
        <w:rPr>
          <w:rFonts w:ascii="Times New Roman" w:hAnsi="Times New Roman" w:cs="Times New Roman"/>
          <w:szCs w:val="28"/>
          <w:lang w:val="en-US"/>
        </w:rPr>
        <w:t>DMAEN</w:t>
      </w:r>
      <w:r w:rsidRPr="00F57C65">
        <w:rPr>
          <w:rFonts w:ascii="Times New Roman" w:hAnsi="Times New Roman" w:cs="Times New Roman"/>
          <w:szCs w:val="28"/>
        </w:rPr>
        <w:t xml:space="preserve"> </w:t>
      </w:r>
      <w:r>
        <w:rPr>
          <w:rFonts w:ascii="Times New Roman" w:hAnsi="Times New Roman" w:cs="Times New Roman"/>
          <w:szCs w:val="28"/>
        </w:rPr>
        <w:t xml:space="preserve">автоматически сбрасывается </w:t>
      </w:r>
      <w:r w:rsidRPr="00F57C65">
        <w:rPr>
          <w:rFonts w:ascii="Times New Roman" w:hAnsi="Times New Roman" w:cs="Times New Roman"/>
          <w:szCs w:val="28"/>
        </w:rPr>
        <w:t>(</w:t>
      </w:r>
      <w:r>
        <w:rPr>
          <w:rFonts w:ascii="Times New Roman" w:hAnsi="Times New Roman" w:cs="Times New Roman"/>
          <w:szCs w:val="28"/>
          <w:lang w:val="en-US"/>
        </w:rPr>
        <w:t>DMADT</w:t>
      </w:r>
      <w:r w:rsidRPr="00F57C65">
        <w:rPr>
          <w:rFonts w:ascii="Times New Roman" w:hAnsi="Times New Roman" w:cs="Times New Roman"/>
          <w:szCs w:val="28"/>
        </w:rPr>
        <w:t xml:space="preserve"> = 0 .. 3).</w:t>
      </w:r>
    </w:p>
    <w:p w14:paraId="3E21FC88" w14:textId="77777777" w:rsidR="00F53943" w:rsidRDefault="00F53943" w:rsidP="00F53943">
      <w:pPr>
        <w:suppressAutoHyphens/>
        <w:spacing w:line="200" w:lineRule="atLeast"/>
        <w:ind w:firstLine="702"/>
        <w:jc w:val="both"/>
        <w:rPr>
          <w:rFonts w:ascii="Times New Roman" w:hAnsi="Times New Roman" w:cs="Times New Roman"/>
          <w:szCs w:val="28"/>
        </w:rPr>
      </w:pPr>
      <w:r>
        <w:rPr>
          <w:rFonts w:ascii="Times New Roman" w:hAnsi="Times New Roman" w:cs="Times New Roman"/>
          <w:szCs w:val="28"/>
        </w:rPr>
        <w:t xml:space="preserve">Если триггеры разных каналов срабатывают одновременно, на выполнение ставится пересылка того канала, у которого максимальный приоритет. По умолчанию приоритет каналов </w:t>
      </w:r>
      <w:r>
        <w:rPr>
          <w:rFonts w:ascii="Times New Roman" w:hAnsi="Times New Roman" w:cs="Times New Roman"/>
          <w:szCs w:val="28"/>
          <w:lang w:val="en-US"/>
        </w:rPr>
        <w:t>DMA</w:t>
      </w:r>
      <w:r w:rsidRPr="00F57C65">
        <w:rPr>
          <w:rFonts w:ascii="Times New Roman" w:hAnsi="Times New Roman" w:cs="Times New Roman"/>
          <w:szCs w:val="28"/>
        </w:rPr>
        <w:t xml:space="preserve">0 – </w:t>
      </w:r>
      <w:r>
        <w:rPr>
          <w:rFonts w:ascii="Times New Roman" w:hAnsi="Times New Roman" w:cs="Times New Roman"/>
          <w:szCs w:val="28"/>
          <w:lang w:val="en-US"/>
        </w:rPr>
        <w:t>DMA</w:t>
      </w:r>
      <w:r w:rsidRPr="00F57C65">
        <w:rPr>
          <w:rFonts w:ascii="Times New Roman" w:hAnsi="Times New Roman" w:cs="Times New Roman"/>
          <w:szCs w:val="28"/>
        </w:rPr>
        <w:t xml:space="preserve">1 – </w:t>
      </w:r>
      <w:r>
        <w:rPr>
          <w:rFonts w:ascii="Times New Roman" w:hAnsi="Times New Roman" w:cs="Times New Roman"/>
          <w:szCs w:val="28"/>
          <w:lang w:val="en-US"/>
        </w:rPr>
        <w:t>DMA</w:t>
      </w:r>
      <w:r w:rsidRPr="00F57C65">
        <w:rPr>
          <w:rFonts w:ascii="Times New Roman" w:hAnsi="Times New Roman" w:cs="Times New Roman"/>
          <w:szCs w:val="28"/>
        </w:rPr>
        <w:t xml:space="preserve">2. </w:t>
      </w:r>
      <w:r>
        <w:rPr>
          <w:rFonts w:ascii="Times New Roman" w:hAnsi="Times New Roman" w:cs="Times New Roman"/>
          <w:szCs w:val="28"/>
        </w:rPr>
        <w:t xml:space="preserve">Если установлен бит </w:t>
      </w:r>
      <w:r>
        <w:rPr>
          <w:rFonts w:ascii="Times New Roman" w:hAnsi="Times New Roman" w:cs="Times New Roman"/>
          <w:szCs w:val="28"/>
          <w:lang w:val="en-US"/>
        </w:rPr>
        <w:t>ROUNDROBIN</w:t>
      </w:r>
      <w:r w:rsidRPr="00F57C65">
        <w:rPr>
          <w:rFonts w:ascii="Times New Roman" w:hAnsi="Times New Roman" w:cs="Times New Roman"/>
          <w:szCs w:val="28"/>
        </w:rPr>
        <w:t xml:space="preserve">, </w:t>
      </w:r>
      <w:r>
        <w:rPr>
          <w:rFonts w:ascii="Times New Roman" w:hAnsi="Times New Roman" w:cs="Times New Roman"/>
          <w:szCs w:val="28"/>
        </w:rPr>
        <w:t xml:space="preserve">то после завершения пересылки каналу назначается минимальный приоритет (т.е. при постоянном одновременном срабатывании </w:t>
      </w:r>
      <w:r>
        <w:rPr>
          <w:rFonts w:ascii="Times New Roman" w:hAnsi="Times New Roman" w:cs="Times New Roman"/>
          <w:szCs w:val="28"/>
        </w:rPr>
        <w:lastRenderedPageBreak/>
        <w:t>триггеров обслуживание каналов будет циклическим). Если срабатывает триггер канала с большим приоритетом, текущая пересылка не прерывается.</w:t>
      </w:r>
    </w:p>
    <w:p w14:paraId="38E1BE1B" w14:textId="77777777" w:rsidR="00F53943" w:rsidRDefault="00F53943" w:rsidP="00F53943">
      <w:pPr>
        <w:suppressAutoHyphens/>
        <w:spacing w:line="200" w:lineRule="atLeast"/>
        <w:ind w:firstLine="702"/>
        <w:jc w:val="both"/>
        <w:rPr>
          <w:rFonts w:ascii="Times New Roman" w:hAnsi="Times New Roman" w:cs="Times New Roman"/>
          <w:szCs w:val="28"/>
        </w:rPr>
      </w:pPr>
      <w:r>
        <w:rPr>
          <w:rFonts w:ascii="Times New Roman" w:hAnsi="Times New Roman" w:cs="Times New Roman"/>
          <w:szCs w:val="28"/>
        </w:rPr>
        <w:t xml:space="preserve">Для каждого канала выбор сигнала источника для триггера выполняется битами </w:t>
      </w:r>
      <w:r>
        <w:rPr>
          <w:rFonts w:ascii="Times New Roman" w:hAnsi="Times New Roman" w:cs="Times New Roman"/>
          <w:szCs w:val="28"/>
          <w:lang w:val="en-US"/>
        </w:rPr>
        <w:t>DMAxTSEL</w:t>
      </w:r>
      <w:r w:rsidRPr="00F57C65">
        <w:rPr>
          <w:rFonts w:ascii="Times New Roman" w:hAnsi="Times New Roman" w:cs="Times New Roman"/>
          <w:szCs w:val="28"/>
        </w:rPr>
        <w:t xml:space="preserve">, </w:t>
      </w:r>
      <w:r>
        <w:rPr>
          <w:rFonts w:ascii="Times New Roman" w:hAnsi="Times New Roman" w:cs="Times New Roman"/>
          <w:szCs w:val="28"/>
        </w:rPr>
        <w:t xml:space="preserve">при этом обязательно </w:t>
      </w:r>
      <w:r>
        <w:rPr>
          <w:rFonts w:ascii="Times New Roman" w:hAnsi="Times New Roman" w:cs="Times New Roman"/>
          <w:szCs w:val="28"/>
          <w:lang w:val="en-US"/>
        </w:rPr>
        <w:t>DMAEN</w:t>
      </w:r>
      <w:r w:rsidRPr="00F57C65">
        <w:rPr>
          <w:rFonts w:ascii="Times New Roman" w:hAnsi="Times New Roman" w:cs="Times New Roman"/>
          <w:szCs w:val="28"/>
        </w:rPr>
        <w:t xml:space="preserve"> </w:t>
      </w:r>
      <w:r>
        <w:rPr>
          <w:rFonts w:ascii="Times New Roman" w:hAnsi="Times New Roman" w:cs="Times New Roman"/>
          <w:szCs w:val="28"/>
        </w:rPr>
        <w:t>должен быть равен 0. Перечень источников одинаков для каждого из каналов и приведен в таблице:</w:t>
      </w:r>
    </w:p>
    <w:p w14:paraId="4746DD56" w14:textId="686B82C2" w:rsidR="00F53943" w:rsidRDefault="00F53943" w:rsidP="00F53943">
      <w:pPr>
        <w:rPr>
          <w:rFonts w:ascii="Times New Roman" w:eastAsia="Times New Roman" w:hAnsi="Times New Roman" w:cs="Times New Roman"/>
          <w:b/>
          <w:bCs/>
          <w:sz w:val="24"/>
          <w:szCs w:val="24"/>
        </w:rPr>
      </w:pPr>
      <w:r>
        <w:rPr>
          <w:rFonts w:ascii="Times New Roman" w:hAnsi="Times New Roman" w:cs="Times New Roman"/>
          <w:szCs w:val="28"/>
        </w:rPr>
        <w:t xml:space="preserve">Таблица 3.3. </w:t>
      </w:r>
      <w:r>
        <w:rPr>
          <w:rFonts w:ascii="Times New Roman" w:eastAsia="Arial Unicode MS" w:hAnsi="Times New Roman" w:cs="Times New Roman"/>
          <w:szCs w:val="28"/>
        </w:rPr>
        <w:t xml:space="preserve">Источники сигналов триггера для </w:t>
      </w:r>
      <w:r>
        <w:rPr>
          <w:rFonts w:ascii="Times New Roman" w:eastAsia="Arial Unicode MS" w:hAnsi="Times New Roman" w:cs="Times New Roman"/>
          <w:szCs w:val="28"/>
          <w:lang w:val="en-US"/>
        </w:rPr>
        <w:t>DMA</w:t>
      </w:r>
      <w:r w:rsidRPr="00F57C65">
        <w:rPr>
          <w:rFonts w:ascii="Times New Roman" w:eastAsia="Arial Unicode MS" w:hAnsi="Times New Roman" w:cs="Times New Roman"/>
          <w:szCs w:val="28"/>
        </w:rPr>
        <w:t>-</w:t>
      </w:r>
      <w:r>
        <w:rPr>
          <w:rFonts w:ascii="Times New Roman" w:eastAsia="Arial Unicode MS" w:hAnsi="Times New Roman" w:cs="Times New Roman"/>
          <w:szCs w:val="28"/>
        </w:rPr>
        <w:t>каналов</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2"/>
        <w:gridCol w:w="1970"/>
        <w:gridCol w:w="7238"/>
      </w:tblGrid>
      <w:tr w:rsidR="00F53943" w14:paraId="3FC9CBD1" w14:textId="77777777" w:rsidTr="00E41C57">
        <w:trPr>
          <w:tblHeader/>
        </w:trPr>
        <w:tc>
          <w:tcPr>
            <w:tcW w:w="412" w:type="dxa"/>
            <w:tcBorders>
              <w:top w:val="single" w:sz="1" w:space="0" w:color="000000"/>
              <w:left w:val="single" w:sz="1" w:space="0" w:color="000000"/>
              <w:bottom w:val="single" w:sz="1" w:space="0" w:color="000000"/>
            </w:tcBorders>
            <w:shd w:val="clear" w:color="auto" w:fill="auto"/>
            <w:vAlign w:val="center"/>
          </w:tcPr>
          <w:p w14:paraId="04A609AF" w14:textId="77777777" w:rsidR="00F53943" w:rsidRDefault="00F53943" w:rsidP="00E41C57">
            <w:pPr>
              <w:pStyle w:val="ac"/>
              <w:ind w:right="48" w:firstLine="0"/>
              <w:jc w:val="center"/>
              <w:rPr>
                <w:b/>
                <w:bCs/>
              </w:rPr>
            </w:pPr>
            <w:r>
              <w:rPr>
                <w:b/>
                <w:bCs/>
              </w:rPr>
              <w:t xml:space="preserve">№ </w:t>
            </w:r>
          </w:p>
        </w:tc>
        <w:tc>
          <w:tcPr>
            <w:tcW w:w="1970" w:type="dxa"/>
            <w:tcBorders>
              <w:top w:val="single" w:sz="1" w:space="0" w:color="000000"/>
              <w:left w:val="single" w:sz="1" w:space="0" w:color="000000"/>
              <w:bottom w:val="single" w:sz="1" w:space="0" w:color="000000"/>
            </w:tcBorders>
            <w:shd w:val="clear" w:color="auto" w:fill="auto"/>
            <w:vAlign w:val="center"/>
          </w:tcPr>
          <w:p w14:paraId="70CE1F17" w14:textId="77777777" w:rsidR="00F53943" w:rsidRDefault="00F53943" w:rsidP="00E41C57">
            <w:pPr>
              <w:pStyle w:val="ac"/>
              <w:ind w:firstLine="0"/>
              <w:jc w:val="center"/>
              <w:rPr>
                <w:b/>
                <w:bCs/>
              </w:rPr>
            </w:pPr>
            <w:r>
              <w:rPr>
                <w:b/>
                <w:bCs/>
              </w:rPr>
              <w:t>Источник</w:t>
            </w:r>
          </w:p>
        </w:tc>
        <w:tc>
          <w:tcPr>
            <w:tcW w:w="7238" w:type="dxa"/>
            <w:tcBorders>
              <w:top w:val="single" w:sz="1" w:space="0" w:color="000000"/>
              <w:left w:val="single" w:sz="1" w:space="0" w:color="000000"/>
              <w:bottom w:val="single" w:sz="1" w:space="0" w:color="000000"/>
              <w:right w:val="single" w:sz="1" w:space="0" w:color="000000"/>
            </w:tcBorders>
            <w:shd w:val="clear" w:color="auto" w:fill="auto"/>
            <w:vAlign w:val="center"/>
          </w:tcPr>
          <w:p w14:paraId="2E8BAF1E" w14:textId="77777777" w:rsidR="00F53943" w:rsidRDefault="00F53943" w:rsidP="00E41C57">
            <w:pPr>
              <w:pStyle w:val="ac"/>
              <w:ind w:firstLine="0"/>
              <w:jc w:val="center"/>
            </w:pPr>
            <w:r>
              <w:rPr>
                <w:b/>
                <w:bCs/>
              </w:rPr>
              <w:t>Описание и определение флагов в msp430f552</w:t>
            </w:r>
            <w:r w:rsidRPr="00F57C65">
              <w:rPr>
                <w:b/>
                <w:bCs/>
              </w:rPr>
              <w:t>9</w:t>
            </w:r>
            <w:r>
              <w:rPr>
                <w:b/>
                <w:bCs/>
              </w:rPr>
              <w:t>.h</w:t>
            </w:r>
          </w:p>
        </w:tc>
      </w:tr>
      <w:tr w:rsidR="00F53943" w14:paraId="78806BCE" w14:textId="77777777" w:rsidTr="00E41C57">
        <w:tc>
          <w:tcPr>
            <w:tcW w:w="412" w:type="dxa"/>
            <w:tcBorders>
              <w:left w:val="single" w:sz="1" w:space="0" w:color="000000"/>
              <w:bottom w:val="single" w:sz="1" w:space="0" w:color="000000"/>
            </w:tcBorders>
            <w:shd w:val="clear" w:color="auto" w:fill="auto"/>
            <w:vAlign w:val="center"/>
          </w:tcPr>
          <w:p w14:paraId="3B9CFA6D" w14:textId="77777777" w:rsidR="00F53943" w:rsidRDefault="00F53943" w:rsidP="00E41C57">
            <w:pPr>
              <w:pStyle w:val="ac"/>
              <w:spacing w:line="200" w:lineRule="atLeast"/>
              <w:ind w:right="48" w:firstLine="0"/>
              <w:jc w:val="center"/>
              <w:rPr>
                <w:lang w:val="en-US"/>
              </w:rPr>
            </w:pPr>
            <w:r>
              <w:t>0</w:t>
            </w:r>
          </w:p>
        </w:tc>
        <w:tc>
          <w:tcPr>
            <w:tcW w:w="1970" w:type="dxa"/>
            <w:tcBorders>
              <w:left w:val="single" w:sz="1" w:space="0" w:color="000000"/>
              <w:bottom w:val="single" w:sz="1" w:space="0" w:color="000000"/>
            </w:tcBorders>
            <w:shd w:val="clear" w:color="auto" w:fill="auto"/>
            <w:vAlign w:val="center"/>
          </w:tcPr>
          <w:p w14:paraId="103FF7D9" w14:textId="77777777" w:rsidR="00F53943" w:rsidRDefault="00F53943" w:rsidP="00E41C57">
            <w:pPr>
              <w:pStyle w:val="ac"/>
              <w:spacing w:line="200" w:lineRule="atLeast"/>
              <w:ind w:firstLine="0"/>
              <w:jc w:val="left"/>
            </w:pPr>
            <w:r>
              <w:rPr>
                <w:lang w:val="en-US"/>
              </w:rPr>
              <w:t>DMAREQ</w:t>
            </w:r>
          </w:p>
        </w:tc>
        <w:tc>
          <w:tcPr>
            <w:tcW w:w="7238" w:type="dxa"/>
            <w:tcBorders>
              <w:left w:val="single" w:sz="1" w:space="0" w:color="000000"/>
              <w:bottom w:val="single" w:sz="1" w:space="0" w:color="000000"/>
              <w:right w:val="single" w:sz="1" w:space="0" w:color="000000"/>
            </w:tcBorders>
            <w:shd w:val="clear" w:color="auto" w:fill="auto"/>
            <w:vAlign w:val="center"/>
          </w:tcPr>
          <w:p w14:paraId="011407EB" w14:textId="77777777" w:rsidR="00F53943" w:rsidRDefault="00F53943" w:rsidP="00E41C57">
            <w:pPr>
              <w:pStyle w:val="ac"/>
              <w:spacing w:line="200" w:lineRule="atLeast"/>
              <w:ind w:firstLine="0"/>
              <w:jc w:val="left"/>
            </w:pPr>
            <w:r>
              <w:t xml:space="preserve">Запрос </w:t>
            </w:r>
            <w:r>
              <w:rPr>
                <w:lang w:val="en-US"/>
              </w:rPr>
              <w:t>DMA</w:t>
            </w:r>
            <w:r w:rsidRPr="00F57C65">
              <w:t xml:space="preserve"> (</w:t>
            </w:r>
            <w:r>
              <w:t>программный запуск</w:t>
            </w:r>
            <w:r w:rsidRPr="00F57C65">
              <w:t xml:space="preserve">). </w:t>
            </w:r>
            <w:r>
              <w:t xml:space="preserve">Триггер срабатывает при установке бита. Сигнал </w:t>
            </w:r>
            <w:r>
              <w:rPr>
                <w:lang w:val="en-US"/>
              </w:rPr>
              <w:t>DMAREQ</w:t>
            </w:r>
            <w:r w:rsidRPr="00F57C65">
              <w:t xml:space="preserve"> </w:t>
            </w:r>
            <w:r>
              <w:t>автоматически сбрасывается после начала пересылки. Определение: DMA0TSEL__DMA_REQ</w:t>
            </w:r>
          </w:p>
        </w:tc>
      </w:tr>
      <w:tr w:rsidR="00F53943" w14:paraId="79FA0E8D" w14:textId="77777777" w:rsidTr="00E41C57">
        <w:tc>
          <w:tcPr>
            <w:tcW w:w="412" w:type="dxa"/>
            <w:tcBorders>
              <w:left w:val="single" w:sz="1" w:space="0" w:color="000000"/>
              <w:bottom w:val="single" w:sz="1" w:space="0" w:color="000000"/>
            </w:tcBorders>
            <w:shd w:val="clear" w:color="auto" w:fill="auto"/>
            <w:vAlign w:val="center"/>
          </w:tcPr>
          <w:p w14:paraId="71B4A8D5" w14:textId="77777777" w:rsidR="00F53943" w:rsidRDefault="00F53943" w:rsidP="00E41C57">
            <w:pPr>
              <w:pStyle w:val="ac"/>
              <w:spacing w:line="200" w:lineRule="atLeast"/>
              <w:ind w:right="48" w:firstLine="0"/>
              <w:jc w:val="center"/>
              <w:rPr>
                <w:lang w:val="en-US"/>
              </w:rPr>
            </w:pPr>
            <w:r>
              <w:t>1</w:t>
            </w:r>
          </w:p>
        </w:tc>
        <w:tc>
          <w:tcPr>
            <w:tcW w:w="1970" w:type="dxa"/>
            <w:tcBorders>
              <w:left w:val="single" w:sz="1" w:space="0" w:color="000000"/>
              <w:bottom w:val="single" w:sz="1" w:space="0" w:color="000000"/>
            </w:tcBorders>
            <w:shd w:val="clear" w:color="auto" w:fill="auto"/>
            <w:vAlign w:val="center"/>
          </w:tcPr>
          <w:p w14:paraId="3ABDE772" w14:textId="77777777" w:rsidR="00F53943" w:rsidRDefault="00F53943" w:rsidP="00E41C57">
            <w:pPr>
              <w:pStyle w:val="ac"/>
              <w:spacing w:line="200" w:lineRule="atLeast"/>
              <w:ind w:firstLine="0"/>
              <w:jc w:val="left"/>
            </w:pPr>
            <w:r>
              <w:rPr>
                <w:lang w:val="en-US"/>
              </w:rPr>
              <w:t>TA0CCR0 CCIFG</w:t>
            </w:r>
          </w:p>
        </w:tc>
        <w:tc>
          <w:tcPr>
            <w:tcW w:w="7238" w:type="dxa"/>
            <w:vMerge w:val="restart"/>
            <w:tcBorders>
              <w:left w:val="single" w:sz="1" w:space="0" w:color="000000"/>
              <w:bottom w:val="single" w:sz="1" w:space="0" w:color="000000"/>
              <w:right w:val="single" w:sz="1" w:space="0" w:color="000000"/>
            </w:tcBorders>
            <w:shd w:val="clear" w:color="auto" w:fill="auto"/>
          </w:tcPr>
          <w:p w14:paraId="2264C1D4" w14:textId="77777777" w:rsidR="00F53943" w:rsidRDefault="00F53943" w:rsidP="00E41C57">
            <w:pPr>
              <w:pStyle w:val="ac"/>
              <w:spacing w:line="200" w:lineRule="atLeast"/>
              <w:ind w:firstLine="0"/>
              <w:jc w:val="left"/>
            </w:pPr>
            <w:r>
              <w:t xml:space="preserve">Запуск по каналам таймеров. Триггер срабатывает при установке бита. Соответствующий сигнал </w:t>
            </w:r>
            <w:r>
              <w:rPr>
                <w:lang w:val="en-US"/>
              </w:rPr>
              <w:t>CCIFG</w:t>
            </w:r>
            <w:r>
              <w:t xml:space="preserve"> автоматически сбрасывается после начала пересылки. Если установлен соответствующий бит </w:t>
            </w:r>
            <w:r>
              <w:rPr>
                <w:lang w:val="en-US"/>
              </w:rPr>
              <w:t>CCIE</w:t>
            </w:r>
            <w:r w:rsidRPr="00F57C65">
              <w:t xml:space="preserve">, </w:t>
            </w:r>
            <w:r>
              <w:t xml:space="preserve">выбранный флаг </w:t>
            </w:r>
            <w:r>
              <w:rPr>
                <w:lang w:val="en-US"/>
              </w:rPr>
              <w:t>CCIFG</w:t>
            </w:r>
            <w:r w:rsidRPr="00F57C65">
              <w:t xml:space="preserve"> </w:t>
            </w:r>
            <w:r>
              <w:t xml:space="preserve">не запускает пересылку </w:t>
            </w:r>
            <w:r>
              <w:rPr>
                <w:lang w:val="en-US"/>
              </w:rPr>
              <w:t>DMA</w:t>
            </w:r>
            <w:r w:rsidRPr="00F57C65">
              <w:t xml:space="preserve">. </w:t>
            </w:r>
            <w:r>
              <w:t>Макроопределения:</w:t>
            </w:r>
          </w:p>
          <w:p w14:paraId="0E6CAB73" w14:textId="77777777" w:rsidR="00F53943" w:rsidRDefault="00F53943" w:rsidP="00E41C57">
            <w:pPr>
              <w:pStyle w:val="ac"/>
              <w:spacing w:line="200" w:lineRule="atLeast"/>
              <w:ind w:firstLine="0"/>
              <w:jc w:val="left"/>
            </w:pPr>
            <w:r>
              <w:t>DMA0TSEL__TA0CCR0 .. DMA0TSEL__TB0CCR2</w:t>
            </w:r>
          </w:p>
        </w:tc>
      </w:tr>
      <w:tr w:rsidR="00F53943" w14:paraId="48E64A05" w14:textId="77777777" w:rsidTr="00E41C57">
        <w:tc>
          <w:tcPr>
            <w:tcW w:w="412" w:type="dxa"/>
            <w:tcBorders>
              <w:left w:val="single" w:sz="1" w:space="0" w:color="000000"/>
              <w:bottom w:val="single" w:sz="1" w:space="0" w:color="000000"/>
            </w:tcBorders>
            <w:shd w:val="clear" w:color="auto" w:fill="auto"/>
            <w:vAlign w:val="center"/>
          </w:tcPr>
          <w:p w14:paraId="090D24C6" w14:textId="77777777" w:rsidR="00F53943" w:rsidRDefault="00F53943" w:rsidP="00E41C57">
            <w:pPr>
              <w:pStyle w:val="ac"/>
              <w:spacing w:line="200" w:lineRule="atLeast"/>
              <w:ind w:right="48" w:firstLine="0"/>
              <w:jc w:val="center"/>
              <w:rPr>
                <w:lang w:val="en-US"/>
              </w:rPr>
            </w:pPr>
            <w:r>
              <w:t>2</w:t>
            </w:r>
          </w:p>
        </w:tc>
        <w:tc>
          <w:tcPr>
            <w:tcW w:w="1970" w:type="dxa"/>
            <w:tcBorders>
              <w:left w:val="single" w:sz="1" w:space="0" w:color="000000"/>
              <w:bottom w:val="single" w:sz="1" w:space="0" w:color="000000"/>
            </w:tcBorders>
            <w:shd w:val="clear" w:color="auto" w:fill="auto"/>
            <w:vAlign w:val="center"/>
          </w:tcPr>
          <w:p w14:paraId="5848629F" w14:textId="77777777" w:rsidR="00F53943" w:rsidRDefault="00F53943" w:rsidP="00E41C57">
            <w:pPr>
              <w:pStyle w:val="ac"/>
              <w:spacing w:line="200" w:lineRule="atLeast"/>
              <w:ind w:firstLine="0"/>
              <w:jc w:val="left"/>
            </w:pPr>
            <w:r>
              <w:rPr>
                <w:lang w:val="en-US"/>
              </w:rPr>
              <w:t>TA0CCR2 CCIFG</w:t>
            </w:r>
          </w:p>
        </w:tc>
        <w:tc>
          <w:tcPr>
            <w:tcW w:w="7238" w:type="dxa"/>
            <w:vMerge/>
            <w:tcBorders>
              <w:left w:val="single" w:sz="1" w:space="0" w:color="000000"/>
              <w:bottom w:val="single" w:sz="1" w:space="0" w:color="000000"/>
              <w:right w:val="single" w:sz="1" w:space="0" w:color="000000"/>
            </w:tcBorders>
            <w:shd w:val="clear" w:color="auto" w:fill="auto"/>
            <w:vAlign w:val="center"/>
          </w:tcPr>
          <w:p w14:paraId="6BFC4B6B" w14:textId="77777777" w:rsidR="00F53943" w:rsidRDefault="00F53943" w:rsidP="00E41C57">
            <w:pPr>
              <w:pStyle w:val="ac"/>
              <w:snapToGrid w:val="0"/>
              <w:spacing w:line="200" w:lineRule="atLeast"/>
              <w:ind w:firstLine="0"/>
              <w:jc w:val="left"/>
            </w:pPr>
          </w:p>
        </w:tc>
      </w:tr>
      <w:tr w:rsidR="00F53943" w14:paraId="4ED6FB15" w14:textId="77777777" w:rsidTr="00E41C57">
        <w:tc>
          <w:tcPr>
            <w:tcW w:w="412" w:type="dxa"/>
            <w:tcBorders>
              <w:left w:val="single" w:sz="1" w:space="0" w:color="000000"/>
              <w:bottom w:val="single" w:sz="1" w:space="0" w:color="000000"/>
            </w:tcBorders>
            <w:shd w:val="clear" w:color="auto" w:fill="auto"/>
            <w:vAlign w:val="center"/>
          </w:tcPr>
          <w:p w14:paraId="45B28F49" w14:textId="77777777" w:rsidR="00F53943" w:rsidRDefault="00F53943" w:rsidP="00E41C57">
            <w:pPr>
              <w:pStyle w:val="ac"/>
              <w:spacing w:line="200" w:lineRule="atLeast"/>
              <w:ind w:right="48" w:firstLine="0"/>
              <w:jc w:val="center"/>
              <w:rPr>
                <w:lang w:val="en-US"/>
              </w:rPr>
            </w:pPr>
            <w:r>
              <w:t>3</w:t>
            </w:r>
          </w:p>
        </w:tc>
        <w:tc>
          <w:tcPr>
            <w:tcW w:w="1970" w:type="dxa"/>
            <w:tcBorders>
              <w:left w:val="single" w:sz="1" w:space="0" w:color="000000"/>
              <w:bottom w:val="single" w:sz="1" w:space="0" w:color="000000"/>
            </w:tcBorders>
            <w:shd w:val="clear" w:color="auto" w:fill="auto"/>
            <w:vAlign w:val="center"/>
          </w:tcPr>
          <w:p w14:paraId="6E2FCBD1" w14:textId="77777777" w:rsidR="00F53943" w:rsidRDefault="00F53943" w:rsidP="00E41C57">
            <w:pPr>
              <w:pStyle w:val="ac"/>
              <w:spacing w:line="200" w:lineRule="atLeast"/>
              <w:ind w:firstLine="0"/>
              <w:jc w:val="left"/>
            </w:pPr>
            <w:r>
              <w:rPr>
                <w:lang w:val="en-US"/>
              </w:rPr>
              <w:t>TA1CCR0 CCIFG</w:t>
            </w:r>
          </w:p>
        </w:tc>
        <w:tc>
          <w:tcPr>
            <w:tcW w:w="7238" w:type="dxa"/>
            <w:vMerge/>
            <w:tcBorders>
              <w:left w:val="single" w:sz="1" w:space="0" w:color="000000"/>
              <w:bottom w:val="single" w:sz="1" w:space="0" w:color="000000"/>
              <w:right w:val="single" w:sz="1" w:space="0" w:color="000000"/>
            </w:tcBorders>
            <w:shd w:val="clear" w:color="auto" w:fill="auto"/>
            <w:vAlign w:val="center"/>
          </w:tcPr>
          <w:p w14:paraId="3AAB0B22" w14:textId="77777777" w:rsidR="00F53943" w:rsidRDefault="00F53943" w:rsidP="00E41C57">
            <w:pPr>
              <w:pStyle w:val="ac"/>
              <w:snapToGrid w:val="0"/>
              <w:spacing w:line="200" w:lineRule="atLeast"/>
              <w:ind w:firstLine="0"/>
              <w:jc w:val="left"/>
            </w:pPr>
          </w:p>
        </w:tc>
      </w:tr>
      <w:tr w:rsidR="00F53943" w14:paraId="3A68FB69" w14:textId="77777777" w:rsidTr="00E41C57">
        <w:tc>
          <w:tcPr>
            <w:tcW w:w="412" w:type="dxa"/>
            <w:tcBorders>
              <w:left w:val="single" w:sz="1" w:space="0" w:color="000000"/>
              <w:bottom w:val="single" w:sz="1" w:space="0" w:color="000000"/>
            </w:tcBorders>
            <w:shd w:val="clear" w:color="auto" w:fill="auto"/>
            <w:vAlign w:val="center"/>
          </w:tcPr>
          <w:p w14:paraId="286B2567" w14:textId="77777777" w:rsidR="00F53943" w:rsidRDefault="00F53943" w:rsidP="00E41C57">
            <w:pPr>
              <w:pStyle w:val="ac"/>
              <w:spacing w:line="200" w:lineRule="atLeast"/>
              <w:ind w:right="48" w:firstLine="0"/>
              <w:jc w:val="center"/>
              <w:rPr>
                <w:lang w:val="en-US"/>
              </w:rPr>
            </w:pPr>
            <w:r>
              <w:t>4</w:t>
            </w:r>
          </w:p>
        </w:tc>
        <w:tc>
          <w:tcPr>
            <w:tcW w:w="1970" w:type="dxa"/>
            <w:tcBorders>
              <w:left w:val="single" w:sz="1" w:space="0" w:color="000000"/>
              <w:bottom w:val="single" w:sz="1" w:space="0" w:color="000000"/>
            </w:tcBorders>
            <w:shd w:val="clear" w:color="auto" w:fill="auto"/>
            <w:vAlign w:val="center"/>
          </w:tcPr>
          <w:p w14:paraId="3186B2EA" w14:textId="77777777" w:rsidR="00F53943" w:rsidRDefault="00F53943" w:rsidP="00E41C57">
            <w:pPr>
              <w:pStyle w:val="ac"/>
              <w:spacing w:line="200" w:lineRule="atLeast"/>
              <w:ind w:firstLine="0"/>
              <w:jc w:val="left"/>
            </w:pPr>
            <w:r>
              <w:rPr>
                <w:lang w:val="en-US"/>
              </w:rPr>
              <w:t>TA1CCR2 CCIFG</w:t>
            </w:r>
          </w:p>
        </w:tc>
        <w:tc>
          <w:tcPr>
            <w:tcW w:w="7238" w:type="dxa"/>
            <w:vMerge/>
            <w:tcBorders>
              <w:left w:val="single" w:sz="1" w:space="0" w:color="000000"/>
              <w:bottom w:val="single" w:sz="1" w:space="0" w:color="000000"/>
              <w:right w:val="single" w:sz="1" w:space="0" w:color="000000"/>
            </w:tcBorders>
            <w:shd w:val="clear" w:color="auto" w:fill="auto"/>
            <w:vAlign w:val="center"/>
          </w:tcPr>
          <w:p w14:paraId="178A9453" w14:textId="77777777" w:rsidR="00F53943" w:rsidRDefault="00F53943" w:rsidP="00E41C57">
            <w:pPr>
              <w:pStyle w:val="ac"/>
              <w:snapToGrid w:val="0"/>
              <w:spacing w:line="200" w:lineRule="atLeast"/>
              <w:ind w:firstLine="0"/>
              <w:jc w:val="left"/>
            </w:pPr>
          </w:p>
        </w:tc>
      </w:tr>
      <w:tr w:rsidR="00F53943" w14:paraId="37A9498E" w14:textId="77777777" w:rsidTr="00E41C57">
        <w:tc>
          <w:tcPr>
            <w:tcW w:w="412" w:type="dxa"/>
            <w:tcBorders>
              <w:left w:val="single" w:sz="1" w:space="0" w:color="000000"/>
              <w:bottom w:val="single" w:sz="1" w:space="0" w:color="000000"/>
            </w:tcBorders>
            <w:shd w:val="clear" w:color="auto" w:fill="auto"/>
            <w:vAlign w:val="center"/>
          </w:tcPr>
          <w:p w14:paraId="6881BB04" w14:textId="77777777" w:rsidR="00F53943" w:rsidRDefault="00F53943" w:rsidP="00E41C57">
            <w:pPr>
              <w:pStyle w:val="ac"/>
              <w:spacing w:line="200" w:lineRule="atLeast"/>
              <w:ind w:right="48" w:firstLine="0"/>
              <w:jc w:val="center"/>
              <w:rPr>
                <w:lang w:val="en-US"/>
              </w:rPr>
            </w:pPr>
            <w:r>
              <w:t>5</w:t>
            </w:r>
          </w:p>
        </w:tc>
        <w:tc>
          <w:tcPr>
            <w:tcW w:w="1970" w:type="dxa"/>
            <w:tcBorders>
              <w:left w:val="single" w:sz="1" w:space="0" w:color="000000"/>
              <w:bottom w:val="single" w:sz="1" w:space="0" w:color="000000"/>
            </w:tcBorders>
            <w:shd w:val="clear" w:color="auto" w:fill="auto"/>
            <w:vAlign w:val="center"/>
          </w:tcPr>
          <w:p w14:paraId="53F07A6B" w14:textId="77777777" w:rsidR="00F53943" w:rsidRDefault="00F53943" w:rsidP="00E41C57">
            <w:pPr>
              <w:pStyle w:val="ac"/>
              <w:spacing w:line="200" w:lineRule="atLeast"/>
              <w:ind w:firstLine="0"/>
              <w:jc w:val="left"/>
            </w:pPr>
            <w:r>
              <w:rPr>
                <w:lang w:val="en-US"/>
              </w:rPr>
              <w:t>TA2CCR0 CCIFG</w:t>
            </w:r>
          </w:p>
        </w:tc>
        <w:tc>
          <w:tcPr>
            <w:tcW w:w="7238" w:type="dxa"/>
            <w:vMerge/>
            <w:tcBorders>
              <w:left w:val="single" w:sz="1" w:space="0" w:color="000000"/>
              <w:bottom w:val="single" w:sz="1" w:space="0" w:color="000000"/>
              <w:right w:val="single" w:sz="1" w:space="0" w:color="000000"/>
            </w:tcBorders>
            <w:shd w:val="clear" w:color="auto" w:fill="auto"/>
            <w:vAlign w:val="center"/>
          </w:tcPr>
          <w:p w14:paraId="4B953F46" w14:textId="77777777" w:rsidR="00F53943" w:rsidRDefault="00F53943" w:rsidP="00E41C57">
            <w:pPr>
              <w:pStyle w:val="ac"/>
              <w:snapToGrid w:val="0"/>
              <w:spacing w:line="200" w:lineRule="atLeast"/>
              <w:ind w:firstLine="0"/>
              <w:jc w:val="left"/>
            </w:pPr>
          </w:p>
        </w:tc>
      </w:tr>
      <w:tr w:rsidR="00F53943" w14:paraId="533D232D" w14:textId="77777777" w:rsidTr="00E41C57">
        <w:tc>
          <w:tcPr>
            <w:tcW w:w="412" w:type="dxa"/>
            <w:tcBorders>
              <w:left w:val="single" w:sz="1" w:space="0" w:color="000000"/>
              <w:bottom w:val="single" w:sz="1" w:space="0" w:color="000000"/>
            </w:tcBorders>
            <w:shd w:val="clear" w:color="auto" w:fill="auto"/>
            <w:vAlign w:val="center"/>
          </w:tcPr>
          <w:p w14:paraId="7477A05A" w14:textId="77777777" w:rsidR="00F53943" w:rsidRDefault="00F53943" w:rsidP="00E41C57">
            <w:pPr>
              <w:pStyle w:val="ac"/>
              <w:spacing w:line="200" w:lineRule="atLeast"/>
              <w:ind w:right="48" w:firstLine="0"/>
              <w:jc w:val="center"/>
              <w:rPr>
                <w:lang w:val="en-US"/>
              </w:rPr>
            </w:pPr>
            <w:r>
              <w:t>6</w:t>
            </w:r>
          </w:p>
        </w:tc>
        <w:tc>
          <w:tcPr>
            <w:tcW w:w="1970" w:type="dxa"/>
            <w:tcBorders>
              <w:left w:val="single" w:sz="1" w:space="0" w:color="000000"/>
              <w:bottom w:val="single" w:sz="1" w:space="0" w:color="000000"/>
            </w:tcBorders>
            <w:shd w:val="clear" w:color="auto" w:fill="auto"/>
            <w:vAlign w:val="center"/>
          </w:tcPr>
          <w:p w14:paraId="2C4F9FBF" w14:textId="77777777" w:rsidR="00F53943" w:rsidRDefault="00F53943" w:rsidP="00E41C57">
            <w:pPr>
              <w:pStyle w:val="ac"/>
              <w:spacing w:line="200" w:lineRule="atLeast"/>
              <w:ind w:firstLine="0"/>
              <w:jc w:val="left"/>
            </w:pPr>
            <w:r>
              <w:rPr>
                <w:lang w:val="en-US"/>
              </w:rPr>
              <w:t>TA2CCR2 CCIFG</w:t>
            </w:r>
          </w:p>
        </w:tc>
        <w:tc>
          <w:tcPr>
            <w:tcW w:w="7238" w:type="dxa"/>
            <w:vMerge/>
            <w:tcBorders>
              <w:left w:val="single" w:sz="1" w:space="0" w:color="000000"/>
              <w:bottom w:val="single" w:sz="1" w:space="0" w:color="000000"/>
              <w:right w:val="single" w:sz="1" w:space="0" w:color="000000"/>
            </w:tcBorders>
            <w:shd w:val="clear" w:color="auto" w:fill="auto"/>
            <w:vAlign w:val="center"/>
          </w:tcPr>
          <w:p w14:paraId="05B03064" w14:textId="77777777" w:rsidR="00F53943" w:rsidRDefault="00F53943" w:rsidP="00E41C57">
            <w:pPr>
              <w:pStyle w:val="ac"/>
              <w:snapToGrid w:val="0"/>
              <w:spacing w:line="200" w:lineRule="atLeast"/>
              <w:ind w:firstLine="0"/>
              <w:jc w:val="left"/>
            </w:pPr>
          </w:p>
        </w:tc>
      </w:tr>
      <w:tr w:rsidR="00F53943" w14:paraId="0812C34D" w14:textId="77777777" w:rsidTr="00E41C57">
        <w:tc>
          <w:tcPr>
            <w:tcW w:w="412" w:type="dxa"/>
            <w:tcBorders>
              <w:left w:val="single" w:sz="1" w:space="0" w:color="000000"/>
              <w:bottom w:val="single" w:sz="1" w:space="0" w:color="000000"/>
            </w:tcBorders>
            <w:shd w:val="clear" w:color="auto" w:fill="auto"/>
            <w:vAlign w:val="center"/>
          </w:tcPr>
          <w:p w14:paraId="6B7B4DB0" w14:textId="77777777" w:rsidR="00F53943" w:rsidRDefault="00F53943" w:rsidP="00E41C57">
            <w:pPr>
              <w:pStyle w:val="ac"/>
              <w:spacing w:line="200" w:lineRule="atLeast"/>
              <w:ind w:right="48" w:firstLine="0"/>
              <w:jc w:val="center"/>
              <w:rPr>
                <w:lang w:val="en-US"/>
              </w:rPr>
            </w:pPr>
            <w:r>
              <w:t>7</w:t>
            </w:r>
          </w:p>
        </w:tc>
        <w:tc>
          <w:tcPr>
            <w:tcW w:w="1970" w:type="dxa"/>
            <w:tcBorders>
              <w:left w:val="single" w:sz="1" w:space="0" w:color="000000"/>
              <w:bottom w:val="single" w:sz="1" w:space="0" w:color="000000"/>
            </w:tcBorders>
            <w:shd w:val="clear" w:color="auto" w:fill="auto"/>
            <w:vAlign w:val="center"/>
          </w:tcPr>
          <w:p w14:paraId="746038B1" w14:textId="77777777" w:rsidR="00F53943" w:rsidRDefault="00F53943" w:rsidP="00E41C57">
            <w:pPr>
              <w:pStyle w:val="ac"/>
              <w:spacing w:line="200" w:lineRule="atLeast"/>
              <w:ind w:firstLine="0"/>
              <w:jc w:val="left"/>
            </w:pPr>
            <w:r>
              <w:rPr>
                <w:lang w:val="en-US"/>
              </w:rPr>
              <w:t>TB0CCR0 CCIFG</w:t>
            </w:r>
          </w:p>
        </w:tc>
        <w:tc>
          <w:tcPr>
            <w:tcW w:w="7238" w:type="dxa"/>
            <w:vMerge/>
            <w:tcBorders>
              <w:left w:val="single" w:sz="1" w:space="0" w:color="000000"/>
              <w:bottom w:val="single" w:sz="1" w:space="0" w:color="000000"/>
              <w:right w:val="single" w:sz="1" w:space="0" w:color="000000"/>
            </w:tcBorders>
            <w:shd w:val="clear" w:color="auto" w:fill="auto"/>
            <w:vAlign w:val="center"/>
          </w:tcPr>
          <w:p w14:paraId="2A6BE3E6" w14:textId="77777777" w:rsidR="00F53943" w:rsidRDefault="00F53943" w:rsidP="00E41C57">
            <w:pPr>
              <w:pStyle w:val="ac"/>
              <w:snapToGrid w:val="0"/>
              <w:spacing w:line="200" w:lineRule="atLeast"/>
              <w:ind w:firstLine="0"/>
              <w:jc w:val="left"/>
            </w:pPr>
          </w:p>
        </w:tc>
      </w:tr>
      <w:tr w:rsidR="00F53943" w14:paraId="3AB15710" w14:textId="77777777" w:rsidTr="00E41C57">
        <w:tc>
          <w:tcPr>
            <w:tcW w:w="412" w:type="dxa"/>
            <w:tcBorders>
              <w:left w:val="single" w:sz="1" w:space="0" w:color="000000"/>
              <w:bottom w:val="single" w:sz="1" w:space="0" w:color="000000"/>
            </w:tcBorders>
            <w:shd w:val="clear" w:color="auto" w:fill="auto"/>
            <w:vAlign w:val="center"/>
          </w:tcPr>
          <w:p w14:paraId="52DB2528" w14:textId="77777777" w:rsidR="00F53943" w:rsidRDefault="00F53943" w:rsidP="00E41C57">
            <w:pPr>
              <w:pStyle w:val="ac"/>
              <w:spacing w:line="200" w:lineRule="atLeast"/>
              <w:ind w:right="48" w:firstLine="0"/>
              <w:jc w:val="center"/>
              <w:rPr>
                <w:lang w:val="en-US"/>
              </w:rPr>
            </w:pPr>
            <w:r>
              <w:t>8</w:t>
            </w:r>
          </w:p>
        </w:tc>
        <w:tc>
          <w:tcPr>
            <w:tcW w:w="1970" w:type="dxa"/>
            <w:tcBorders>
              <w:left w:val="single" w:sz="1" w:space="0" w:color="000000"/>
              <w:bottom w:val="single" w:sz="1" w:space="0" w:color="000000"/>
            </w:tcBorders>
            <w:shd w:val="clear" w:color="auto" w:fill="auto"/>
            <w:vAlign w:val="center"/>
          </w:tcPr>
          <w:p w14:paraId="3C2D549C" w14:textId="77777777" w:rsidR="00F53943" w:rsidRDefault="00F53943" w:rsidP="00E41C57">
            <w:pPr>
              <w:pStyle w:val="ac"/>
              <w:spacing w:line="200" w:lineRule="atLeast"/>
              <w:ind w:firstLine="0"/>
              <w:jc w:val="left"/>
            </w:pPr>
            <w:r>
              <w:rPr>
                <w:lang w:val="en-US"/>
              </w:rPr>
              <w:t>TB0CCR2 CCIFG</w:t>
            </w:r>
          </w:p>
        </w:tc>
        <w:tc>
          <w:tcPr>
            <w:tcW w:w="7238" w:type="dxa"/>
            <w:vMerge/>
            <w:tcBorders>
              <w:left w:val="single" w:sz="1" w:space="0" w:color="000000"/>
              <w:bottom w:val="single" w:sz="1" w:space="0" w:color="000000"/>
              <w:right w:val="single" w:sz="1" w:space="0" w:color="000000"/>
            </w:tcBorders>
            <w:shd w:val="clear" w:color="auto" w:fill="auto"/>
            <w:vAlign w:val="center"/>
          </w:tcPr>
          <w:p w14:paraId="3213BFC9" w14:textId="77777777" w:rsidR="00F53943" w:rsidRDefault="00F53943" w:rsidP="00E41C57">
            <w:pPr>
              <w:pStyle w:val="ac"/>
              <w:snapToGrid w:val="0"/>
              <w:spacing w:line="200" w:lineRule="atLeast"/>
              <w:ind w:firstLine="0"/>
              <w:jc w:val="left"/>
            </w:pPr>
          </w:p>
        </w:tc>
      </w:tr>
      <w:tr w:rsidR="00F53943" w14:paraId="24FAD5AB" w14:textId="77777777" w:rsidTr="00E41C57">
        <w:tc>
          <w:tcPr>
            <w:tcW w:w="412" w:type="dxa"/>
            <w:tcBorders>
              <w:left w:val="single" w:sz="1" w:space="0" w:color="000000"/>
              <w:bottom w:val="single" w:sz="1" w:space="0" w:color="000000"/>
            </w:tcBorders>
            <w:shd w:val="clear" w:color="auto" w:fill="auto"/>
            <w:vAlign w:val="center"/>
          </w:tcPr>
          <w:p w14:paraId="4065E0DF" w14:textId="77777777" w:rsidR="00F53943" w:rsidRDefault="00F53943" w:rsidP="00E41C57">
            <w:pPr>
              <w:pStyle w:val="ac"/>
              <w:spacing w:line="200" w:lineRule="atLeast"/>
              <w:ind w:right="48" w:firstLine="0"/>
              <w:jc w:val="center"/>
              <w:rPr>
                <w:lang w:val="en-US"/>
              </w:rPr>
            </w:pPr>
            <w:r>
              <w:t>16</w:t>
            </w:r>
          </w:p>
        </w:tc>
        <w:tc>
          <w:tcPr>
            <w:tcW w:w="1970" w:type="dxa"/>
            <w:tcBorders>
              <w:left w:val="single" w:sz="1" w:space="0" w:color="000000"/>
              <w:bottom w:val="single" w:sz="1" w:space="0" w:color="000000"/>
            </w:tcBorders>
            <w:shd w:val="clear" w:color="auto" w:fill="auto"/>
            <w:vAlign w:val="center"/>
          </w:tcPr>
          <w:p w14:paraId="1F709F9C" w14:textId="77777777" w:rsidR="00F53943" w:rsidRDefault="00F53943" w:rsidP="00E41C57">
            <w:pPr>
              <w:pStyle w:val="ac"/>
              <w:spacing w:line="200" w:lineRule="atLeast"/>
              <w:ind w:firstLine="0"/>
              <w:jc w:val="left"/>
            </w:pPr>
            <w:r>
              <w:rPr>
                <w:lang w:val="en-US"/>
              </w:rPr>
              <w:t>UCA0RXIFG</w:t>
            </w:r>
          </w:p>
        </w:tc>
        <w:tc>
          <w:tcPr>
            <w:tcW w:w="7238" w:type="dxa"/>
            <w:vMerge w:val="restart"/>
            <w:tcBorders>
              <w:left w:val="single" w:sz="1" w:space="0" w:color="000000"/>
              <w:bottom w:val="single" w:sz="1" w:space="0" w:color="000000"/>
              <w:right w:val="single" w:sz="1" w:space="0" w:color="000000"/>
            </w:tcBorders>
            <w:shd w:val="clear" w:color="auto" w:fill="auto"/>
          </w:tcPr>
          <w:p w14:paraId="3EA7D9EC" w14:textId="77777777" w:rsidR="00F53943" w:rsidRDefault="00F53943" w:rsidP="00E41C57">
            <w:pPr>
              <w:pStyle w:val="ac"/>
              <w:spacing w:line="200" w:lineRule="atLeast"/>
              <w:ind w:firstLine="0"/>
              <w:jc w:val="left"/>
            </w:pPr>
            <w:r>
              <w:t xml:space="preserve">Запуск по каналам </w:t>
            </w:r>
            <w:r>
              <w:rPr>
                <w:lang w:val="en-US"/>
              </w:rPr>
              <w:t>USCI</w:t>
            </w:r>
            <w:r w:rsidRPr="00F57C65">
              <w:t xml:space="preserve">. </w:t>
            </w:r>
            <w:r>
              <w:t xml:space="preserve">Триггер срабатывает при приеме </w:t>
            </w:r>
            <w:r w:rsidRPr="00F57C65">
              <w:t>(</w:t>
            </w:r>
            <w:r>
              <w:rPr>
                <w:lang w:val="en-US"/>
              </w:rPr>
              <w:t>RX</w:t>
            </w:r>
            <w:r w:rsidRPr="00F57C65">
              <w:t>)/</w:t>
            </w:r>
            <w:r>
              <w:t xml:space="preserve">готовности к передаче </w:t>
            </w:r>
            <w:r w:rsidRPr="00F57C65">
              <w:t>(</w:t>
            </w:r>
            <w:r>
              <w:rPr>
                <w:lang w:val="en-US"/>
              </w:rPr>
              <w:t>TX</w:t>
            </w:r>
            <w:r w:rsidRPr="00F57C65">
              <w:t xml:space="preserve">) </w:t>
            </w:r>
            <w:r>
              <w:t xml:space="preserve">данных по соответствующему каналу </w:t>
            </w:r>
            <w:r>
              <w:rPr>
                <w:lang w:val="en-US"/>
              </w:rPr>
              <w:t>USCI</w:t>
            </w:r>
            <w:r w:rsidRPr="00F57C65">
              <w:t xml:space="preserve">. </w:t>
            </w:r>
            <w:r>
              <w:t xml:space="preserve">Сигнал </w:t>
            </w:r>
            <w:r>
              <w:rPr>
                <w:lang w:val="en-US"/>
              </w:rPr>
              <w:t>RXIFG</w:t>
            </w:r>
            <w:r w:rsidRPr="00F57C65">
              <w:t>/</w:t>
            </w:r>
            <w:r>
              <w:rPr>
                <w:lang w:val="en-US"/>
              </w:rPr>
              <w:t>TXIFG</w:t>
            </w:r>
            <w:r w:rsidRPr="00F57C65">
              <w:t xml:space="preserve"> </w:t>
            </w:r>
            <w:r>
              <w:t xml:space="preserve">автоматически сбрасывается после начала пересылки. Если установлен соответствующий бит </w:t>
            </w:r>
            <w:r>
              <w:rPr>
                <w:lang w:val="en-US"/>
              </w:rPr>
              <w:t>RXIE</w:t>
            </w:r>
            <w:r w:rsidRPr="00F57C65">
              <w:t>/</w:t>
            </w:r>
            <w:r>
              <w:rPr>
                <w:lang w:val="en-US"/>
              </w:rPr>
              <w:t>TXIE</w:t>
            </w:r>
            <w:r w:rsidRPr="00F57C65">
              <w:t xml:space="preserve">, </w:t>
            </w:r>
            <w:r>
              <w:t xml:space="preserve">выбранный флаг </w:t>
            </w:r>
            <w:r>
              <w:rPr>
                <w:lang w:val="en-US"/>
              </w:rPr>
              <w:t>RXIFG</w:t>
            </w:r>
            <w:r w:rsidRPr="00F57C65">
              <w:t>/</w:t>
            </w:r>
            <w:r>
              <w:rPr>
                <w:lang w:val="en-US"/>
              </w:rPr>
              <w:t>TXIFG</w:t>
            </w:r>
            <w:r w:rsidRPr="00F57C65">
              <w:t xml:space="preserve"> </w:t>
            </w:r>
            <w:r>
              <w:t xml:space="preserve">не запускает пересылку </w:t>
            </w:r>
            <w:r>
              <w:rPr>
                <w:lang w:val="en-US"/>
              </w:rPr>
              <w:t>DMA</w:t>
            </w:r>
            <w:r w:rsidRPr="00F57C65">
              <w:t xml:space="preserve">. </w:t>
            </w:r>
            <w:r>
              <w:t xml:space="preserve">Макроопределения: </w:t>
            </w:r>
          </w:p>
          <w:p w14:paraId="485FF9B1" w14:textId="77777777" w:rsidR="00F53943" w:rsidRDefault="00F53943" w:rsidP="00E41C57">
            <w:pPr>
              <w:pStyle w:val="ac"/>
              <w:spacing w:line="200" w:lineRule="atLeast"/>
              <w:ind w:firstLine="0"/>
              <w:jc w:val="left"/>
            </w:pPr>
            <w:r>
              <w:t>DMA0TSEL__USCIA0RX .. DMA0TSEL__USCIB1TX</w:t>
            </w:r>
          </w:p>
        </w:tc>
      </w:tr>
      <w:tr w:rsidR="00F53943" w14:paraId="01C3B0AD" w14:textId="77777777" w:rsidTr="00E41C57">
        <w:tc>
          <w:tcPr>
            <w:tcW w:w="412" w:type="dxa"/>
            <w:tcBorders>
              <w:left w:val="single" w:sz="1" w:space="0" w:color="000000"/>
              <w:bottom w:val="single" w:sz="1" w:space="0" w:color="000000"/>
            </w:tcBorders>
            <w:shd w:val="clear" w:color="auto" w:fill="auto"/>
            <w:vAlign w:val="center"/>
          </w:tcPr>
          <w:p w14:paraId="45E3B6D8" w14:textId="77777777" w:rsidR="00F53943" w:rsidRDefault="00F53943" w:rsidP="00E41C57">
            <w:pPr>
              <w:pStyle w:val="ac"/>
              <w:spacing w:line="200" w:lineRule="atLeast"/>
              <w:ind w:right="48" w:firstLine="0"/>
              <w:jc w:val="center"/>
              <w:rPr>
                <w:lang w:val="en-US"/>
              </w:rPr>
            </w:pPr>
            <w:r>
              <w:t>17</w:t>
            </w:r>
          </w:p>
        </w:tc>
        <w:tc>
          <w:tcPr>
            <w:tcW w:w="1970" w:type="dxa"/>
            <w:tcBorders>
              <w:left w:val="single" w:sz="1" w:space="0" w:color="000000"/>
              <w:bottom w:val="single" w:sz="1" w:space="0" w:color="000000"/>
            </w:tcBorders>
            <w:shd w:val="clear" w:color="auto" w:fill="auto"/>
            <w:vAlign w:val="center"/>
          </w:tcPr>
          <w:p w14:paraId="4BEA5F60" w14:textId="77777777" w:rsidR="00F53943" w:rsidRDefault="00F53943" w:rsidP="00E41C57">
            <w:pPr>
              <w:pStyle w:val="ac"/>
              <w:spacing w:line="200" w:lineRule="atLeast"/>
              <w:ind w:firstLine="0"/>
              <w:jc w:val="left"/>
            </w:pPr>
            <w:r>
              <w:rPr>
                <w:lang w:val="en-US"/>
              </w:rPr>
              <w:t>UCA0TXIFG</w:t>
            </w:r>
          </w:p>
        </w:tc>
        <w:tc>
          <w:tcPr>
            <w:tcW w:w="7238" w:type="dxa"/>
            <w:vMerge/>
            <w:tcBorders>
              <w:left w:val="single" w:sz="1" w:space="0" w:color="000000"/>
              <w:bottom w:val="single" w:sz="1" w:space="0" w:color="000000"/>
              <w:right w:val="single" w:sz="1" w:space="0" w:color="000000"/>
            </w:tcBorders>
            <w:shd w:val="clear" w:color="auto" w:fill="auto"/>
            <w:vAlign w:val="center"/>
          </w:tcPr>
          <w:p w14:paraId="7959B6B8" w14:textId="77777777" w:rsidR="00F53943" w:rsidRDefault="00F53943" w:rsidP="00E41C57">
            <w:pPr>
              <w:pStyle w:val="ac"/>
              <w:snapToGrid w:val="0"/>
              <w:spacing w:line="200" w:lineRule="atLeast"/>
              <w:ind w:firstLine="0"/>
              <w:jc w:val="left"/>
            </w:pPr>
          </w:p>
        </w:tc>
      </w:tr>
      <w:tr w:rsidR="00F53943" w14:paraId="7DBA9159" w14:textId="77777777" w:rsidTr="00E41C57">
        <w:tc>
          <w:tcPr>
            <w:tcW w:w="412" w:type="dxa"/>
            <w:tcBorders>
              <w:left w:val="single" w:sz="1" w:space="0" w:color="000000"/>
              <w:bottom w:val="single" w:sz="1" w:space="0" w:color="000000"/>
            </w:tcBorders>
            <w:shd w:val="clear" w:color="auto" w:fill="auto"/>
            <w:vAlign w:val="center"/>
          </w:tcPr>
          <w:p w14:paraId="4B5D8BD4" w14:textId="77777777" w:rsidR="00F53943" w:rsidRDefault="00F53943" w:rsidP="00E41C57">
            <w:pPr>
              <w:pStyle w:val="ac"/>
              <w:spacing w:line="200" w:lineRule="atLeast"/>
              <w:ind w:right="48" w:firstLine="0"/>
              <w:jc w:val="center"/>
              <w:rPr>
                <w:lang w:val="en-US"/>
              </w:rPr>
            </w:pPr>
            <w:r>
              <w:t>18</w:t>
            </w:r>
          </w:p>
        </w:tc>
        <w:tc>
          <w:tcPr>
            <w:tcW w:w="1970" w:type="dxa"/>
            <w:tcBorders>
              <w:left w:val="single" w:sz="1" w:space="0" w:color="000000"/>
              <w:bottom w:val="single" w:sz="1" w:space="0" w:color="000000"/>
            </w:tcBorders>
            <w:shd w:val="clear" w:color="auto" w:fill="auto"/>
            <w:vAlign w:val="center"/>
          </w:tcPr>
          <w:p w14:paraId="5ECA1996" w14:textId="77777777" w:rsidR="00F53943" w:rsidRDefault="00F53943" w:rsidP="00E41C57">
            <w:pPr>
              <w:pStyle w:val="ac"/>
              <w:spacing w:line="200" w:lineRule="atLeast"/>
              <w:ind w:firstLine="0"/>
              <w:jc w:val="left"/>
            </w:pPr>
            <w:r>
              <w:rPr>
                <w:lang w:val="en-US"/>
              </w:rPr>
              <w:t>UCB0RXIFG</w:t>
            </w:r>
          </w:p>
        </w:tc>
        <w:tc>
          <w:tcPr>
            <w:tcW w:w="7238" w:type="dxa"/>
            <w:vMerge/>
            <w:tcBorders>
              <w:left w:val="single" w:sz="1" w:space="0" w:color="000000"/>
              <w:bottom w:val="single" w:sz="1" w:space="0" w:color="000000"/>
              <w:right w:val="single" w:sz="1" w:space="0" w:color="000000"/>
            </w:tcBorders>
            <w:shd w:val="clear" w:color="auto" w:fill="auto"/>
            <w:vAlign w:val="center"/>
          </w:tcPr>
          <w:p w14:paraId="0A446A9C" w14:textId="77777777" w:rsidR="00F53943" w:rsidRDefault="00F53943" w:rsidP="00E41C57">
            <w:pPr>
              <w:pStyle w:val="ac"/>
              <w:snapToGrid w:val="0"/>
              <w:spacing w:line="200" w:lineRule="atLeast"/>
              <w:ind w:firstLine="0"/>
              <w:jc w:val="left"/>
            </w:pPr>
          </w:p>
        </w:tc>
      </w:tr>
      <w:tr w:rsidR="00F53943" w14:paraId="742C09C1" w14:textId="77777777" w:rsidTr="00E41C57">
        <w:tc>
          <w:tcPr>
            <w:tcW w:w="412" w:type="dxa"/>
            <w:tcBorders>
              <w:left w:val="single" w:sz="1" w:space="0" w:color="000000"/>
              <w:bottom w:val="single" w:sz="1" w:space="0" w:color="000000"/>
            </w:tcBorders>
            <w:shd w:val="clear" w:color="auto" w:fill="auto"/>
            <w:vAlign w:val="center"/>
          </w:tcPr>
          <w:p w14:paraId="796709C0" w14:textId="77777777" w:rsidR="00F53943" w:rsidRDefault="00F53943" w:rsidP="00E41C57">
            <w:pPr>
              <w:pStyle w:val="ac"/>
              <w:spacing w:line="200" w:lineRule="atLeast"/>
              <w:ind w:right="48" w:firstLine="0"/>
              <w:jc w:val="center"/>
              <w:rPr>
                <w:lang w:val="en-US"/>
              </w:rPr>
            </w:pPr>
            <w:r>
              <w:t>19</w:t>
            </w:r>
          </w:p>
        </w:tc>
        <w:tc>
          <w:tcPr>
            <w:tcW w:w="1970" w:type="dxa"/>
            <w:tcBorders>
              <w:left w:val="single" w:sz="1" w:space="0" w:color="000000"/>
              <w:bottom w:val="single" w:sz="1" w:space="0" w:color="000000"/>
            </w:tcBorders>
            <w:shd w:val="clear" w:color="auto" w:fill="auto"/>
            <w:vAlign w:val="center"/>
          </w:tcPr>
          <w:p w14:paraId="00EE05DD" w14:textId="77777777" w:rsidR="00F53943" w:rsidRDefault="00F53943" w:rsidP="00E41C57">
            <w:pPr>
              <w:pStyle w:val="ac"/>
              <w:spacing w:line="200" w:lineRule="atLeast"/>
              <w:ind w:firstLine="0"/>
              <w:jc w:val="left"/>
            </w:pPr>
            <w:r>
              <w:rPr>
                <w:lang w:val="en-US"/>
              </w:rPr>
              <w:t>UCB0TXIFG</w:t>
            </w:r>
          </w:p>
        </w:tc>
        <w:tc>
          <w:tcPr>
            <w:tcW w:w="7238" w:type="dxa"/>
            <w:vMerge/>
            <w:tcBorders>
              <w:left w:val="single" w:sz="1" w:space="0" w:color="000000"/>
              <w:bottom w:val="single" w:sz="1" w:space="0" w:color="000000"/>
              <w:right w:val="single" w:sz="1" w:space="0" w:color="000000"/>
            </w:tcBorders>
            <w:shd w:val="clear" w:color="auto" w:fill="auto"/>
            <w:vAlign w:val="center"/>
          </w:tcPr>
          <w:p w14:paraId="46638D2E" w14:textId="77777777" w:rsidR="00F53943" w:rsidRDefault="00F53943" w:rsidP="00E41C57">
            <w:pPr>
              <w:pStyle w:val="ac"/>
              <w:snapToGrid w:val="0"/>
              <w:spacing w:line="200" w:lineRule="atLeast"/>
              <w:ind w:firstLine="0"/>
              <w:jc w:val="left"/>
            </w:pPr>
          </w:p>
        </w:tc>
      </w:tr>
      <w:tr w:rsidR="00F53943" w14:paraId="38C85548" w14:textId="77777777" w:rsidTr="00E41C57">
        <w:tc>
          <w:tcPr>
            <w:tcW w:w="412" w:type="dxa"/>
            <w:tcBorders>
              <w:left w:val="single" w:sz="1" w:space="0" w:color="000000"/>
              <w:bottom w:val="single" w:sz="1" w:space="0" w:color="000000"/>
            </w:tcBorders>
            <w:shd w:val="clear" w:color="auto" w:fill="auto"/>
            <w:vAlign w:val="center"/>
          </w:tcPr>
          <w:p w14:paraId="587F39EE" w14:textId="77777777" w:rsidR="00F53943" w:rsidRDefault="00F53943" w:rsidP="00E41C57">
            <w:pPr>
              <w:pStyle w:val="ac"/>
              <w:spacing w:line="200" w:lineRule="atLeast"/>
              <w:ind w:right="48" w:firstLine="0"/>
              <w:jc w:val="center"/>
              <w:rPr>
                <w:lang w:val="en-US"/>
              </w:rPr>
            </w:pPr>
            <w:r>
              <w:t>20</w:t>
            </w:r>
          </w:p>
        </w:tc>
        <w:tc>
          <w:tcPr>
            <w:tcW w:w="1970" w:type="dxa"/>
            <w:tcBorders>
              <w:left w:val="single" w:sz="1" w:space="0" w:color="000000"/>
              <w:bottom w:val="single" w:sz="1" w:space="0" w:color="000000"/>
            </w:tcBorders>
            <w:shd w:val="clear" w:color="auto" w:fill="auto"/>
            <w:vAlign w:val="center"/>
          </w:tcPr>
          <w:p w14:paraId="23DE5361" w14:textId="77777777" w:rsidR="00F53943" w:rsidRDefault="00F53943" w:rsidP="00E41C57">
            <w:pPr>
              <w:pStyle w:val="ac"/>
              <w:spacing w:line="200" w:lineRule="atLeast"/>
              <w:ind w:firstLine="0"/>
              <w:jc w:val="left"/>
            </w:pPr>
            <w:r>
              <w:rPr>
                <w:lang w:val="en-US"/>
              </w:rPr>
              <w:t>UCA1RXIFG</w:t>
            </w:r>
          </w:p>
        </w:tc>
        <w:tc>
          <w:tcPr>
            <w:tcW w:w="7238" w:type="dxa"/>
            <w:vMerge/>
            <w:tcBorders>
              <w:left w:val="single" w:sz="1" w:space="0" w:color="000000"/>
              <w:bottom w:val="single" w:sz="1" w:space="0" w:color="000000"/>
              <w:right w:val="single" w:sz="1" w:space="0" w:color="000000"/>
            </w:tcBorders>
            <w:shd w:val="clear" w:color="auto" w:fill="auto"/>
            <w:vAlign w:val="center"/>
          </w:tcPr>
          <w:p w14:paraId="233163A4" w14:textId="77777777" w:rsidR="00F53943" w:rsidRDefault="00F53943" w:rsidP="00E41C57">
            <w:pPr>
              <w:pStyle w:val="ac"/>
              <w:snapToGrid w:val="0"/>
              <w:spacing w:line="200" w:lineRule="atLeast"/>
              <w:ind w:firstLine="0"/>
              <w:jc w:val="left"/>
            </w:pPr>
          </w:p>
        </w:tc>
      </w:tr>
      <w:tr w:rsidR="00F53943" w14:paraId="2C4E4663" w14:textId="77777777" w:rsidTr="00E41C57">
        <w:tc>
          <w:tcPr>
            <w:tcW w:w="412" w:type="dxa"/>
            <w:tcBorders>
              <w:left w:val="single" w:sz="1" w:space="0" w:color="000000"/>
              <w:bottom w:val="single" w:sz="1" w:space="0" w:color="000000"/>
            </w:tcBorders>
            <w:shd w:val="clear" w:color="auto" w:fill="auto"/>
            <w:vAlign w:val="center"/>
          </w:tcPr>
          <w:p w14:paraId="787C88AA" w14:textId="77777777" w:rsidR="00F53943" w:rsidRDefault="00F53943" w:rsidP="00E41C57">
            <w:pPr>
              <w:pStyle w:val="ac"/>
              <w:spacing w:line="200" w:lineRule="atLeast"/>
              <w:ind w:right="48" w:firstLine="0"/>
              <w:jc w:val="center"/>
              <w:rPr>
                <w:lang w:val="en-US"/>
              </w:rPr>
            </w:pPr>
            <w:r>
              <w:t>21</w:t>
            </w:r>
          </w:p>
        </w:tc>
        <w:tc>
          <w:tcPr>
            <w:tcW w:w="1970" w:type="dxa"/>
            <w:tcBorders>
              <w:left w:val="single" w:sz="1" w:space="0" w:color="000000"/>
              <w:bottom w:val="single" w:sz="1" w:space="0" w:color="000000"/>
            </w:tcBorders>
            <w:shd w:val="clear" w:color="auto" w:fill="auto"/>
            <w:vAlign w:val="center"/>
          </w:tcPr>
          <w:p w14:paraId="5C93D5F8" w14:textId="77777777" w:rsidR="00F53943" w:rsidRDefault="00F53943" w:rsidP="00E41C57">
            <w:pPr>
              <w:pStyle w:val="ac"/>
              <w:spacing w:line="200" w:lineRule="atLeast"/>
              <w:ind w:firstLine="0"/>
              <w:jc w:val="left"/>
            </w:pPr>
            <w:r>
              <w:rPr>
                <w:lang w:val="en-US"/>
              </w:rPr>
              <w:t>UCA1TXIFG</w:t>
            </w:r>
          </w:p>
        </w:tc>
        <w:tc>
          <w:tcPr>
            <w:tcW w:w="7238" w:type="dxa"/>
            <w:vMerge/>
            <w:tcBorders>
              <w:left w:val="single" w:sz="1" w:space="0" w:color="000000"/>
              <w:bottom w:val="single" w:sz="1" w:space="0" w:color="000000"/>
              <w:right w:val="single" w:sz="1" w:space="0" w:color="000000"/>
            </w:tcBorders>
            <w:shd w:val="clear" w:color="auto" w:fill="auto"/>
            <w:vAlign w:val="center"/>
          </w:tcPr>
          <w:p w14:paraId="2E8480CF" w14:textId="77777777" w:rsidR="00F53943" w:rsidRDefault="00F53943" w:rsidP="00E41C57">
            <w:pPr>
              <w:pStyle w:val="ac"/>
              <w:snapToGrid w:val="0"/>
              <w:spacing w:line="200" w:lineRule="atLeast"/>
              <w:ind w:firstLine="0"/>
              <w:jc w:val="left"/>
            </w:pPr>
          </w:p>
        </w:tc>
      </w:tr>
      <w:tr w:rsidR="00F53943" w14:paraId="26182377" w14:textId="77777777" w:rsidTr="00E41C57">
        <w:tc>
          <w:tcPr>
            <w:tcW w:w="412" w:type="dxa"/>
            <w:tcBorders>
              <w:left w:val="single" w:sz="1" w:space="0" w:color="000000"/>
              <w:bottom w:val="single" w:sz="1" w:space="0" w:color="000000"/>
            </w:tcBorders>
            <w:shd w:val="clear" w:color="auto" w:fill="auto"/>
            <w:vAlign w:val="center"/>
          </w:tcPr>
          <w:p w14:paraId="51EF1EDA" w14:textId="77777777" w:rsidR="00F53943" w:rsidRDefault="00F53943" w:rsidP="00E41C57">
            <w:pPr>
              <w:pStyle w:val="ac"/>
              <w:spacing w:line="200" w:lineRule="atLeast"/>
              <w:ind w:right="48" w:firstLine="0"/>
              <w:jc w:val="center"/>
              <w:rPr>
                <w:lang w:val="en-US"/>
              </w:rPr>
            </w:pPr>
            <w:r>
              <w:t>22</w:t>
            </w:r>
          </w:p>
        </w:tc>
        <w:tc>
          <w:tcPr>
            <w:tcW w:w="1970" w:type="dxa"/>
            <w:tcBorders>
              <w:left w:val="single" w:sz="1" w:space="0" w:color="000000"/>
              <w:bottom w:val="single" w:sz="1" w:space="0" w:color="000000"/>
            </w:tcBorders>
            <w:shd w:val="clear" w:color="auto" w:fill="auto"/>
            <w:vAlign w:val="center"/>
          </w:tcPr>
          <w:p w14:paraId="5D7F77B2" w14:textId="77777777" w:rsidR="00F53943" w:rsidRDefault="00F53943" w:rsidP="00E41C57">
            <w:pPr>
              <w:pStyle w:val="ac"/>
              <w:spacing w:line="200" w:lineRule="atLeast"/>
              <w:ind w:firstLine="0"/>
              <w:jc w:val="left"/>
            </w:pPr>
            <w:r>
              <w:rPr>
                <w:lang w:val="en-US"/>
              </w:rPr>
              <w:t>UCB1RXIFG</w:t>
            </w:r>
          </w:p>
        </w:tc>
        <w:tc>
          <w:tcPr>
            <w:tcW w:w="7238" w:type="dxa"/>
            <w:vMerge/>
            <w:tcBorders>
              <w:left w:val="single" w:sz="1" w:space="0" w:color="000000"/>
              <w:bottom w:val="single" w:sz="1" w:space="0" w:color="000000"/>
              <w:right w:val="single" w:sz="1" w:space="0" w:color="000000"/>
            </w:tcBorders>
            <w:shd w:val="clear" w:color="auto" w:fill="auto"/>
            <w:vAlign w:val="center"/>
          </w:tcPr>
          <w:p w14:paraId="7E1FD415" w14:textId="77777777" w:rsidR="00F53943" w:rsidRDefault="00F53943" w:rsidP="00E41C57">
            <w:pPr>
              <w:pStyle w:val="ac"/>
              <w:snapToGrid w:val="0"/>
              <w:spacing w:line="200" w:lineRule="atLeast"/>
              <w:ind w:firstLine="0"/>
              <w:jc w:val="left"/>
            </w:pPr>
          </w:p>
        </w:tc>
      </w:tr>
      <w:tr w:rsidR="00F53943" w14:paraId="633446A2" w14:textId="77777777" w:rsidTr="00E41C57">
        <w:tc>
          <w:tcPr>
            <w:tcW w:w="412" w:type="dxa"/>
            <w:tcBorders>
              <w:left w:val="single" w:sz="1" w:space="0" w:color="000000"/>
              <w:bottom w:val="single" w:sz="1" w:space="0" w:color="000000"/>
            </w:tcBorders>
            <w:shd w:val="clear" w:color="auto" w:fill="auto"/>
            <w:vAlign w:val="center"/>
          </w:tcPr>
          <w:p w14:paraId="07154D32" w14:textId="77777777" w:rsidR="00F53943" w:rsidRDefault="00F53943" w:rsidP="00E41C57">
            <w:pPr>
              <w:pStyle w:val="ac"/>
              <w:spacing w:line="200" w:lineRule="atLeast"/>
              <w:ind w:right="48" w:firstLine="0"/>
              <w:jc w:val="center"/>
              <w:rPr>
                <w:lang w:val="en-US"/>
              </w:rPr>
            </w:pPr>
            <w:r>
              <w:t>23</w:t>
            </w:r>
          </w:p>
        </w:tc>
        <w:tc>
          <w:tcPr>
            <w:tcW w:w="1970" w:type="dxa"/>
            <w:tcBorders>
              <w:left w:val="single" w:sz="1" w:space="0" w:color="000000"/>
              <w:bottom w:val="single" w:sz="1" w:space="0" w:color="000000"/>
            </w:tcBorders>
            <w:shd w:val="clear" w:color="auto" w:fill="auto"/>
            <w:vAlign w:val="center"/>
          </w:tcPr>
          <w:p w14:paraId="573F3D25" w14:textId="77777777" w:rsidR="00F53943" w:rsidRDefault="00F53943" w:rsidP="00E41C57">
            <w:pPr>
              <w:pStyle w:val="ac"/>
              <w:spacing w:line="200" w:lineRule="atLeast"/>
              <w:ind w:firstLine="0"/>
              <w:jc w:val="left"/>
            </w:pPr>
            <w:r>
              <w:rPr>
                <w:lang w:val="en-US"/>
              </w:rPr>
              <w:t>UCB1TXIFG</w:t>
            </w:r>
          </w:p>
        </w:tc>
        <w:tc>
          <w:tcPr>
            <w:tcW w:w="7238" w:type="dxa"/>
            <w:vMerge/>
            <w:tcBorders>
              <w:left w:val="single" w:sz="1" w:space="0" w:color="000000"/>
              <w:bottom w:val="single" w:sz="1" w:space="0" w:color="000000"/>
              <w:right w:val="single" w:sz="1" w:space="0" w:color="000000"/>
            </w:tcBorders>
            <w:shd w:val="clear" w:color="auto" w:fill="auto"/>
            <w:vAlign w:val="center"/>
          </w:tcPr>
          <w:p w14:paraId="3019A74F" w14:textId="77777777" w:rsidR="00F53943" w:rsidRDefault="00F53943" w:rsidP="00E41C57">
            <w:pPr>
              <w:pStyle w:val="ac"/>
              <w:snapToGrid w:val="0"/>
              <w:spacing w:line="200" w:lineRule="atLeast"/>
              <w:ind w:firstLine="0"/>
              <w:jc w:val="left"/>
            </w:pPr>
          </w:p>
        </w:tc>
      </w:tr>
      <w:tr w:rsidR="00F53943" w14:paraId="1BDCD86A" w14:textId="77777777" w:rsidTr="00E41C57">
        <w:tc>
          <w:tcPr>
            <w:tcW w:w="412" w:type="dxa"/>
            <w:tcBorders>
              <w:left w:val="single" w:sz="1" w:space="0" w:color="000000"/>
              <w:bottom w:val="single" w:sz="1" w:space="0" w:color="000000"/>
            </w:tcBorders>
            <w:shd w:val="clear" w:color="auto" w:fill="auto"/>
            <w:vAlign w:val="center"/>
          </w:tcPr>
          <w:p w14:paraId="678692E2" w14:textId="77777777" w:rsidR="00F53943" w:rsidRDefault="00F53943" w:rsidP="00E41C57">
            <w:pPr>
              <w:pStyle w:val="ac"/>
              <w:spacing w:line="200" w:lineRule="atLeast"/>
              <w:ind w:right="48" w:firstLine="0"/>
              <w:jc w:val="center"/>
              <w:rPr>
                <w:lang w:val="en-US"/>
              </w:rPr>
            </w:pPr>
            <w:r>
              <w:t>24</w:t>
            </w:r>
          </w:p>
        </w:tc>
        <w:tc>
          <w:tcPr>
            <w:tcW w:w="1970" w:type="dxa"/>
            <w:tcBorders>
              <w:left w:val="single" w:sz="1" w:space="0" w:color="000000"/>
              <w:bottom w:val="single" w:sz="1" w:space="0" w:color="000000"/>
            </w:tcBorders>
            <w:shd w:val="clear" w:color="auto" w:fill="auto"/>
            <w:vAlign w:val="center"/>
          </w:tcPr>
          <w:p w14:paraId="30BDE6BB" w14:textId="77777777" w:rsidR="00F53943" w:rsidRDefault="00F53943" w:rsidP="00E41C57">
            <w:pPr>
              <w:pStyle w:val="ac"/>
              <w:spacing w:line="200" w:lineRule="atLeast"/>
              <w:ind w:firstLine="0"/>
              <w:jc w:val="left"/>
            </w:pPr>
            <w:r>
              <w:rPr>
                <w:lang w:val="en-US"/>
              </w:rPr>
              <w:t>ADC12IFGx</w:t>
            </w:r>
          </w:p>
        </w:tc>
        <w:tc>
          <w:tcPr>
            <w:tcW w:w="7238" w:type="dxa"/>
            <w:tcBorders>
              <w:left w:val="single" w:sz="1" w:space="0" w:color="000000"/>
              <w:bottom w:val="single" w:sz="1" w:space="0" w:color="000000"/>
              <w:right w:val="single" w:sz="1" w:space="0" w:color="000000"/>
            </w:tcBorders>
            <w:shd w:val="clear" w:color="auto" w:fill="auto"/>
            <w:vAlign w:val="center"/>
          </w:tcPr>
          <w:p w14:paraId="00496CBA" w14:textId="77777777" w:rsidR="00F53943" w:rsidRDefault="00F53943" w:rsidP="00E41C57">
            <w:pPr>
              <w:pStyle w:val="ac"/>
              <w:spacing w:line="200" w:lineRule="atLeast"/>
              <w:ind w:firstLine="0"/>
              <w:jc w:val="left"/>
            </w:pPr>
            <w:r>
              <w:t xml:space="preserve">Запуск по АЦП. Триггер срабатывает при установке бита (завершении одно-канального преобразования АЦП или завершении последнего преобразования в последовательности). Программная установка бита не запускает триггер. Все </w:t>
            </w:r>
            <w:r>
              <w:rPr>
                <w:lang w:val="en-US"/>
              </w:rPr>
              <w:t>ADC</w:t>
            </w:r>
            <w:r w:rsidRPr="00F57C65">
              <w:t>12</w:t>
            </w:r>
            <w:r>
              <w:rPr>
                <w:lang w:val="en-US"/>
              </w:rPr>
              <w:t>IFG</w:t>
            </w:r>
            <w:r w:rsidRPr="00F57C65">
              <w:t xml:space="preserve"> </w:t>
            </w:r>
            <w:r>
              <w:t>флаги автоматически сбрасываются, когда к</w:t>
            </w:r>
            <w:r w:rsidRPr="00F57C65">
              <w:t xml:space="preserve"> </w:t>
            </w:r>
            <w:r>
              <w:t xml:space="preserve">соответствующему </w:t>
            </w:r>
            <w:r>
              <w:rPr>
                <w:lang w:val="en-US"/>
              </w:rPr>
              <w:t>ADC</w:t>
            </w:r>
            <w:r w:rsidRPr="00F57C65">
              <w:t>12</w:t>
            </w:r>
            <w:r>
              <w:rPr>
                <w:lang w:val="en-US"/>
              </w:rPr>
              <w:t>MEMx</w:t>
            </w:r>
            <w:r w:rsidRPr="00F57C65">
              <w:t xml:space="preserve"> </w:t>
            </w:r>
            <w:r>
              <w:t xml:space="preserve">обратился контроллер </w:t>
            </w:r>
            <w:r>
              <w:rPr>
                <w:lang w:val="en-US"/>
              </w:rPr>
              <w:t>DMA</w:t>
            </w:r>
            <w:r w:rsidRPr="00F57C65">
              <w:t xml:space="preserve">. </w:t>
            </w:r>
            <w:r>
              <w:t>Макроопределение:  DMA0TSEL__ADC12IFG</w:t>
            </w:r>
          </w:p>
        </w:tc>
      </w:tr>
      <w:tr w:rsidR="00F53943" w:rsidRPr="00F57C65" w14:paraId="2FBFD6A1" w14:textId="77777777" w:rsidTr="00E41C57">
        <w:tc>
          <w:tcPr>
            <w:tcW w:w="412" w:type="dxa"/>
            <w:tcBorders>
              <w:left w:val="single" w:sz="1" w:space="0" w:color="000000"/>
              <w:bottom w:val="single" w:sz="1" w:space="0" w:color="000000"/>
            </w:tcBorders>
            <w:shd w:val="clear" w:color="auto" w:fill="auto"/>
            <w:vAlign w:val="center"/>
          </w:tcPr>
          <w:p w14:paraId="026720DF" w14:textId="77777777" w:rsidR="00F53943" w:rsidRDefault="00F53943" w:rsidP="00E41C57">
            <w:pPr>
              <w:pStyle w:val="ac"/>
              <w:spacing w:line="200" w:lineRule="atLeast"/>
              <w:ind w:right="48" w:firstLine="0"/>
              <w:jc w:val="center"/>
              <w:rPr>
                <w:lang w:val="en-US"/>
              </w:rPr>
            </w:pPr>
            <w:r>
              <w:t>27</w:t>
            </w:r>
          </w:p>
        </w:tc>
        <w:tc>
          <w:tcPr>
            <w:tcW w:w="1970" w:type="dxa"/>
            <w:tcBorders>
              <w:left w:val="single" w:sz="1" w:space="0" w:color="000000"/>
              <w:bottom w:val="single" w:sz="1" w:space="0" w:color="000000"/>
            </w:tcBorders>
            <w:shd w:val="clear" w:color="auto" w:fill="auto"/>
            <w:vAlign w:val="center"/>
          </w:tcPr>
          <w:p w14:paraId="4964BC04" w14:textId="77777777" w:rsidR="00F53943" w:rsidRDefault="00F53943" w:rsidP="00E41C57">
            <w:pPr>
              <w:pStyle w:val="ac"/>
              <w:spacing w:line="200" w:lineRule="atLeast"/>
              <w:ind w:firstLine="0"/>
              <w:jc w:val="left"/>
              <w:rPr>
                <w:lang w:val="en-US"/>
              </w:rPr>
            </w:pPr>
            <w:r>
              <w:rPr>
                <w:lang w:val="en-US"/>
              </w:rPr>
              <w:t>USB FNRXD</w:t>
            </w:r>
          </w:p>
        </w:tc>
        <w:tc>
          <w:tcPr>
            <w:tcW w:w="7238" w:type="dxa"/>
            <w:tcBorders>
              <w:left w:val="single" w:sz="1" w:space="0" w:color="000000"/>
              <w:bottom w:val="single" w:sz="1" w:space="0" w:color="000000"/>
              <w:right w:val="single" w:sz="1" w:space="0" w:color="000000"/>
            </w:tcBorders>
            <w:shd w:val="clear" w:color="auto" w:fill="auto"/>
            <w:vAlign w:val="center"/>
          </w:tcPr>
          <w:p w14:paraId="388DB75A" w14:textId="77777777" w:rsidR="00F53943" w:rsidRPr="00F57C65" w:rsidRDefault="00F53943" w:rsidP="00E41C57">
            <w:pPr>
              <w:pStyle w:val="ac"/>
              <w:spacing w:line="200" w:lineRule="atLeast"/>
              <w:ind w:firstLine="0"/>
              <w:jc w:val="left"/>
              <w:rPr>
                <w:lang w:val="en-US"/>
              </w:rPr>
            </w:pPr>
            <w:r>
              <w:rPr>
                <w:lang w:val="en-US"/>
              </w:rPr>
              <w:t xml:space="preserve">USB </w:t>
            </w:r>
            <w:r>
              <w:t>триггер</w:t>
            </w:r>
            <w:r w:rsidRPr="00F57C65">
              <w:rPr>
                <w:lang w:val="en-US"/>
              </w:rPr>
              <w:t xml:space="preserve">. </w:t>
            </w:r>
            <w:r>
              <w:t>Макроопределение</w:t>
            </w:r>
            <w:r w:rsidRPr="00F57C65">
              <w:rPr>
                <w:lang w:val="en-US"/>
              </w:rPr>
              <w:t>:  DMA0TSEL__USB_FNRXD</w:t>
            </w:r>
          </w:p>
        </w:tc>
      </w:tr>
      <w:tr w:rsidR="00F53943" w:rsidRPr="00F57C65" w14:paraId="59989382" w14:textId="77777777" w:rsidTr="00E41C57">
        <w:tc>
          <w:tcPr>
            <w:tcW w:w="412" w:type="dxa"/>
            <w:tcBorders>
              <w:left w:val="single" w:sz="1" w:space="0" w:color="000000"/>
              <w:bottom w:val="single" w:sz="1" w:space="0" w:color="000000"/>
            </w:tcBorders>
            <w:shd w:val="clear" w:color="auto" w:fill="auto"/>
            <w:vAlign w:val="center"/>
          </w:tcPr>
          <w:p w14:paraId="6D99BDA5" w14:textId="77777777" w:rsidR="00F53943" w:rsidRDefault="00F53943" w:rsidP="00E41C57">
            <w:pPr>
              <w:pStyle w:val="ac"/>
              <w:spacing w:line="200" w:lineRule="atLeast"/>
              <w:ind w:right="48" w:firstLine="0"/>
              <w:jc w:val="center"/>
              <w:rPr>
                <w:lang w:val="en-US"/>
              </w:rPr>
            </w:pPr>
            <w:r>
              <w:t>28</w:t>
            </w:r>
          </w:p>
        </w:tc>
        <w:tc>
          <w:tcPr>
            <w:tcW w:w="1970" w:type="dxa"/>
            <w:tcBorders>
              <w:left w:val="single" w:sz="1" w:space="0" w:color="000000"/>
              <w:bottom w:val="single" w:sz="1" w:space="0" w:color="000000"/>
            </w:tcBorders>
            <w:shd w:val="clear" w:color="auto" w:fill="auto"/>
            <w:vAlign w:val="center"/>
          </w:tcPr>
          <w:p w14:paraId="3E0D5701" w14:textId="77777777" w:rsidR="00F53943" w:rsidRDefault="00F53943" w:rsidP="00E41C57">
            <w:pPr>
              <w:pStyle w:val="ac"/>
              <w:spacing w:line="200" w:lineRule="atLeast"/>
              <w:ind w:firstLine="0"/>
              <w:jc w:val="left"/>
              <w:rPr>
                <w:lang w:val="en-US"/>
              </w:rPr>
            </w:pPr>
            <w:r>
              <w:rPr>
                <w:lang w:val="en-US"/>
              </w:rPr>
              <w:t>USB ready</w:t>
            </w:r>
          </w:p>
        </w:tc>
        <w:tc>
          <w:tcPr>
            <w:tcW w:w="7238" w:type="dxa"/>
            <w:tcBorders>
              <w:left w:val="single" w:sz="1" w:space="0" w:color="000000"/>
              <w:bottom w:val="single" w:sz="1" w:space="0" w:color="000000"/>
              <w:right w:val="single" w:sz="1" w:space="0" w:color="000000"/>
            </w:tcBorders>
            <w:shd w:val="clear" w:color="auto" w:fill="auto"/>
            <w:vAlign w:val="center"/>
          </w:tcPr>
          <w:p w14:paraId="20CFA924" w14:textId="77777777" w:rsidR="00F53943" w:rsidRPr="00F57C65" w:rsidRDefault="00F53943" w:rsidP="00E41C57">
            <w:pPr>
              <w:pStyle w:val="ac"/>
              <w:spacing w:line="200" w:lineRule="atLeast"/>
              <w:ind w:firstLine="0"/>
              <w:jc w:val="left"/>
              <w:rPr>
                <w:lang w:val="en-US"/>
              </w:rPr>
            </w:pPr>
            <w:r>
              <w:rPr>
                <w:lang w:val="en-US"/>
              </w:rPr>
              <w:t xml:space="preserve">USB </w:t>
            </w:r>
            <w:r>
              <w:t>триггер</w:t>
            </w:r>
            <w:r w:rsidRPr="00F57C65">
              <w:rPr>
                <w:lang w:val="en-US"/>
              </w:rPr>
              <w:t xml:space="preserve">. </w:t>
            </w:r>
            <w:r>
              <w:t>Макроопределение</w:t>
            </w:r>
            <w:r w:rsidRPr="00F57C65">
              <w:rPr>
                <w:lang w:val="en-US"/>
              </w:rPr>
              <w:t>:  DMA0TSEL__USB_READY</w:t>
            </w:r>
          </w:p>
        </w:tc>
      </w:tr>
      <w:tr w:rsidR="00F53943" w14:paraId="7F2D70D1" w14:textId="77777777" w:rsidTr="00E41C57">
        <w:tc>
          <w:tcPr>
            <w:tcW w:w="412" w:type="dxa"/>
            <w:tcBorders>
              <w:left w:val="single" w:sz="1" w:space="0" w:color="000000"/>
              <w:bottom w:val="single" w:sz="1" w:space="0" w:color="000000"/>
            </w:tcBorders>
            <w:shd w:val="clear" w:color="auto" w:fill="auto"/>
            <w:vAlign w:val="center"/>
          </w:tcPr>
          <w:p w14:paraId="4D5FBC5D" w14:textId="77777777" w:rsidR="00F53943" w:rsidRDefault="00F53943" w:rsidP="00E41C57">
            <w:pPr>
              <w:pStyle w:val="ac"/>
              <w:spacing w:line="200" w:lineRule="atLeast"/>
              <w:ind w:right="48" w:firstLine="0"/>
              <w:jc w:val="center"/>
              <w:rPr>
                <w:lang w:val="en-US"/>
              </w:rPr>
            </w:pPr>
            <w:r>
              <w:t>29</w:t>
            </w:r>
          </w:p>
        </w:tc>
        <w:tc>
          <w:tcPr>
            <w:tcW w:w="1970" w:type="dxa"/>
            <w:tcBorders>
              <w:left w:val="single" w:sz="1" w:space="0" w:color="000000"/>
              <w:bottom w:val="single" w:sz="1" w:space="0" w:color="000000"/>
            </w:tcBorders>
            <w:shd w:val="clear" w:color="auto" w:fill="auto"/>
            <w:vAlign w:val="center"/>
          </w:tcPr>
          <w:p w14:paraId="6CCA2954" w14:textId="77777777" w:rsidR="00F53943" w:rsidRDefault="00F53943" w:rsidP="00E41C57">
            <w:pPr>
              <w:pStyle w:val="ac"/>
              <w:spacing w:line="200" w:lineRule="atLeast"/>
              <w:ind w:firstLine="0"/>
              <w:jc w:val="left"/>
            </w:pPr>
            <w:r>
              <w:rPr>
                <w:lang w:val="en-US"/>
              </w:rPr>
              <w:t>MPY ready</w:t>
            </w:r>
          </w:p>
        </w:tc>
        <w:tc>
          <w:tcPr>
            <w:tcW w:w="7238" w:type="dxa"/>
            <w:tcBorders>
              <w:left w:val="single" w:sz="1" w:space="0" w:color="000000"/>
              <w:bottom w:val="single" w:sz="1" w:space="0" w:color="000000"/>
              <w:right w:val="single" w:sz="1" w:space="0" w:color="000000"/>
            </w:tcBorders>
            <w:shd w:val="clear" w:color="auto" w:fill="auto"/>
            <w:vAlign w:val="center"/>
          </w:tcPr>
          <w:p w14:paraId="22A06AC9" w14:textId="77777777" w:rsidR="00F53943" w:rsidRDefault="00F53943" w:rsidP="00E41C57">
            <w:pPr>
              <w:pStyle w:val="ac"/>
              <w:spacing w:line="200" w:lineRule="atLeast"/>
              <w:ind w:firstLine="0"/>
              <w:jc w:val="left"/>
            </w:pPr>
            <w:r>
              <w:t>Запуск по умножителю. Триггер срабатывает, когда умножитель готов для нового операнда. Макроопределение: DMA0TSEL__MPY</w:t>
            </w:r>
          </w:p>
        </w:tc>
      </w:tr>
      <w:tr w:rsidR="00F53943" w14:paraId="323364DD" w14:textId="77777777" w:rsidTr="00E41C57">
        <w:tc>
          <w:tcPr>
            <w:tcW w:w="412" w:type="dxa"/>
            <w:tcBorders>
              <w:left w:val="single" w:sz="1" w:space="0" w:color="000000"/>
              <w:bottom w:val="single" w:sz="1" w:space="0" w:color="000000"/>
            </w:tcBorders>
            <w:shd w:val="clear" w:color="auto" w:fill="auto"/>
            <w:vAlign w:val="center"/>
          </w:tcPr>
          <w:p w14:paraId="0D4DECED" w14:textId="77777777" w:rsidR="00F53943" w:rsidRDefault="00F53943" w:rsidP="00E41C57">
            <w:pPr>
              <w:pStyle w:val="ac"/>
              <w:spacing w:line="200" w:lineRule="atLeast"/>
              <w:ind w:right="48" w:firstLine="0"/>
              <w:jc w:val="center"/>
              <w:rPr>
                <w:lang w:val="en-US"/>
              </w:rPr>
            </w:pPr>
            <w:r>
              <w:lastRenderedPageBreak/>
              <w:t>30</w:t>
            </w:r>
          </w:p>
        </w:tc>
        <w:tc>
          <w:tcPr>
            <w:tcW w:w="1970" w:type="dxa"/>
            <w:tcBorders>
              <w:left w:val="single" w:sz="1" w:space="0" w:color="000000"/>
              <w:bottom w:val="single" w:sz="1" w:space="0" w:color="000000"/>
            </w:tcBorders>
            <w:shd w:val="clear" w:color="auto" w:fill="auto"/>
            <w:vAlign w:val="center"/>
          </w:tcPr>
          <w:p w14:paraId="01870243" w14:textId="77777777" w:rsidR="00F53943" w:rsidRDefault="00F53943" w:rsidP="00E41C57">
            <w:pPr>
              <w:pStyle w:val="ac"/>
              <w:spacing w:line="200" w:lineRule="atLeast"/>
              <w:ind w:firstLine="0"/>
              <w:jc w:val="left"/>
              <w:rPr>
                <w:lang w:val="en-US"/>
              </w:rPr>
            </w:pPr>
            <w:r>
              <w:rPr>
                <w:lang w:val="en-US"/>
              </w:rPr>
              <w:t>DMAxIFG</w:t>
            </w:r>
          </w:p>
        </w:tc>
        <w:tc>
          <w:tcPr>
            <w:tcW w:w="7238" w:type="dxa"/>
            <w:tcBorders>
              <w:left w:val="single" w:sz="1" w:space="0" w:color="000000"/>
              <w:bottom w:val="single" w:sz="1" w:space="0" w:color="000000"/>
              <w:right w:val="single" w:sz="1" w:space="0" w:color="000000"/>
            </w:tcBorders>
            <w:shd w:val="clear" w:color="auto" w:fill="auto"/>
            <w:vAlign w:val="center"/>
          </w:tcPr>
          <w:p w14:paraId="336E86BA" w14:textId="77777777" w:rsidR="00F53943" w:rsidRDefault="00F53943" w:rsidP="00E41C57">
            <w:pPr>
              <w:pStyle w:val="ac"/>
              <w:spacing w:line="200" w:lineRule="atLeast"/>
              <w:ind w:firstLine="0"/>
              <w:jc w:val="left"/>
            </w:pPr>
            <w:r>
              <w:rPr>
                <w:lang w:val="en-US"/>
              </w:rPr>
              <w:t>DMA</w:t>
            </w:r>
            <w:r w:rsidRPr="00F57C65">
              <w:t>2</w:t>
            </w:r>
            <w:r>
              <w:rPr>
                <w:lang w:val="en-US"/>
              </w:rPr>
              <w:t>IFG</w:t>
            </w:r>
            <w:r w:rsidRPr="00F57C65">
              <w:t xml:space="preserve"> – </w:t>
            </w:r>
            <w:r>
              <w:t xml:space="preserve">для канала 0, </w:t>
            </w:r>
            <w:r>
              <w:rPr>
                <w:lang w:val="en-US"/>
              </w:rPr>
              <w:t>DMA</w:t>
            </w:r>
            <w:r w:rsidRPr="00F57C65">
              <w:t>0</w:t>
            </w:r>
            <w:r>
              <w:rPr>
                <w:lang w:val="en-US"/>
              </w:rPr>
              <w:t>IFG</w:t>
            </w:r>
            <w:r w:rsidRPr="00F57C65">
              <w:t xml:space="preserve"> – </w:t>
            </w:r>
            <w:r>
              <w:t xml:space="preserve">для канала 1, </w:t>
            </w:r>
            <w:r>
              <w:rPr>
                <w:lang w:val="en-US"/>
              </w:rPr>
              <w:t>DMA</w:t>
            </w:r>
            <w:r w:rsidRPr="00F57C65">
              <w:t>1</w:t>
            </w:r>
            <w:r>
              <w:rPr>
                <w:lang w:val="en-US"/>
              </w:rPr>
              <w:t>IFG</w:t>
            </w:r>
            <w:r w:rsidRPr="00F57C65">
              <w:t xml:space="preserve"> – </w:t>
            </w:r>
            <w:r>
              <w:t xml:space="preserve">для канала 2. Триггер срабатывает при установке бита. Сигнал </w:t>
            </w:r>
            <w:r>
              <w:rPr>
                <w:lang w:val="en-US"/>
              </w:rPr>
              <w:t>DMAxIFG</w:t>
            </w:r>
            <w:r w:rsidRPr="00F57C65">
              <w:t xml:space="preserve"> </w:t>
            </w:r>
            <w:r>
              <w:t>не сбрасывается автоматически. Макроопределения:  DMA0TSEL__DMA2IFG, DMA1TSEL__DMA0IFG, DMA2TSEL__DMA1IFG</w:t>
            </w:r>
          </w:p>
        </w:tc>
      </w:tr>
      <w:tr w:rsidR="00F53943" w14:paraId="1D70C6CF" w14:textId="77777777" w:rsidTr="00E41C57">
        <w:tc>
          <w:tcPr>
            <w:tcW w:w="412" w:type="dxa"/>
            <w:tcBorders>
              <w:left w:val="single" w:sz="1" w:space="0" w:color="000000"/>
              <w:bottom w:val="single" w:sz="1" w:space="0" w:color="000000"/>
            </w:tcBorders>
            <w:shd w:val="clear" w:color="auto" w:fill="auto"/>
            <w:vAlign w:val="center"/>
          </w:tcPr>
          <w:p w14:paraId="78B148B6" w14:textId="77777777" w:rsidR="00F53943" w:rsidRDefault="00F53943" w:rsidP="00E41C57">
            <w:pPr>
              <w:pStyle w:val="ac"/>
              <w:spacing w:line="200" w:lineRule="atLeast"/>
              <w:ind w:right="48" w:firstLine="0"/>
              <w:jc w:val="center"/>
              <w:rPr>
                <w:lang w:val="en-US"/>
              </w:rPr>
            </w:pPr>
            <w:r>
              <w:t>31</w:t>
            </w:r>
          </w:p>
        </w:tc>
        <w:tc>
          <w:tcPr>
            <w:tcW w:w="1970" w:type="dxa"/>
            <w:tcBorders>
              <w:left w:val="single" w:sz="1" w:space="0" w:color="000000"/>
              <w:bottom w:val="single" w:sz="1" w:space="0" w:color="000000"/>
            </w:tcBorders>
            <w:shd w:val="clear" w:color="auto" w:fill="auto"/>
            <w:vAlign w:val="center"/>
          </w:tcPr>
          <w:p w14:paraId="443F6F2E" w14:textId="77777777" w:rsidR="00F53943" w:rsidRDefault="00F53943" w:rsidP="00E41C57">
            <w:pPr>
              <w:pStyle w:val="ac"/>
              <w:spacing w:line="200" w:lineRule="atLeast"/>
              <w:ind w:firstLine="0"/>
              <w:jc w:val="left"/>
            </w:pPr>
            <w:r>
              <w:rPr>
                <w:lang w:val="en-US"/>
              </w:rPr>
              <w:t>DMAE0</w:t>
            </w:r>
          </w:p>
        </w:tc>
        <w:tc>
          <w:tcPr>
            <w:tcW w:w="7238" w:type="dxa"/>
            <w:tcBorders>
              <w:left w:val="single" w:sz="1" w:space="0" w:color="000000"/>
              <w:bottom w:val="single" w:sz="1" w:space="0" w:color="000000"/>
              <w:right w:val="single" w:sz="1" w:space="0" w:color="000000"/>
            </w:tcBorders>
            <w:shd w:val="clear" w:color="auto" w:fill="auto"/>
            <w:vAlign w:val="center"/>
          </w:tcPr>
          <w:p w14:paraId="50992016" w14:textId="77777777" w:rsidR="00F53943" w:rsidRDefault="00F53943" w:rsidP="00E41C57">
            <w:pPr>
              <w:pStyle w:val="ac"/>
              <w:spacing w:line="200" w:lineRule="atLeast"/>
              <w:ind w:firstLine="0"/>
              <w:jc w:val="left"/>
            </w:pPr>
            <w:r>
              <w:t>Пересылка по внешнему сигналу триггера. Макроопределение: DMA0TSEL__DMAE0</w:t>
            </w:r>
          </w:p>
        </w:tc>
      </w:tr>
    </w:tbl>
    <w:p w14:paraId="0A87AC60" w14:textId="77777777" w:rsidR="00F53943" w:rsidRDefault="00F53943" w:rsidP="00F53943">
      <w:pPr>
        <w:suppressAutoHyphens/>
        <w:spacing w:line="200" w:lineRule="atLeast"/>
        <w:ind w:firstLine="702"/>
        <w:jc w:val="both"/>
        <w:rPr>
          <w:rFonts w:ascii="Times New Roman" w:hAnsi="Times New Roman" w:cs="Times New Roman"/>
          <w:szCs w:val="28"/>
        </w:rPr>
      </w:pPr>
    </w:p>
    <w:p w14:paraId="11EC82B2" w14:textId="77777777" w:rsidR="00F53943" w:rsidRDefault="00F53943" w:rsidP="00F53943">
      <w:pPr>
        <w:suppressAutoHyphens/>
        <w:spacing w:line="200" w:lineRule="atLeast"/>
        <w:ind w:firstLine="702"/>
        <w:jc w:val="both"/>
        <w:rPr>
          <w:rFonts w:ascii="Times New Roman" w:hAnsi="Times New Roman" w:cs="Times New Roman"/>
          <w:szCs w:val="28"/>
        </w:rPr>
      </w:pPr>
      <w:r>
        <w:rPr>
          <w:rFonts w:ascii="Times New Roman" w:hAnsi="Times New Roman" w:cs="Times New Roman"/>
          <w:szCs w:val="28"/>
        </w:rPr>
        <w:t xml:space="preserve">Контроллер </w:t>
      </w:r>
      <w:r>
        <w:rPr>
          <w:rFonts w:ascii="Times New Roman" w:hAnsi="Times New Roman" w:cs="Times New Roman"/>
          <w:szCs w:val="28"/>
          <w:lang w:val="en-US"/>
        </w:rPr>
        <w:t>DMA</w:t>
      </w:r>
      <w:r w:rsidRPr="00F57C65">
        <w:rPr>
          <w:rFonts w:ascii="Times New Roman" w:hAnsi="Times New Roman" w:cs="Times New Roman"/>
          <w:szCs w:val="28"/>
        </w:rPr>
        <w:t xml:space="preserve"> </w:t>
      </w:r>
      <w:r>
        <w:rPr>
          <w:rFonts w:ascii="Times New Roman" w:hAnsi="Times New Roman" w:cs="Times New Roman"/>
          <w:szCs w:val="28"/>
        </w:rPr>
        <w:t xml:space="preserve">требует 1-2 тактов </w:t>
      </w:r>
      <w:r>
        <w:rPr>
          <w:rFonts w:ascii="Times New Roman" w:hAnsi="Times New Roman" w:cs="Times New Roman"/>
          <w:szCs w:val="28"/>
          <w:lang w:val="en-US"/>
        </w:rPr>
        <w:t>MCLK</w:t>
      </w:r>
      <w:r w:rsidRPr="00F57C65">
        <w:rPr>
          <w:rFonts w:ascii="Times New Roman" w:hAnsi="Times New Roman" w:cs="Times New Roman"/>
          <w:szCs w:val="28"/>
        </w:rPr>
        <w:t xml:space="preserve"> </w:t>
      </w:r>
      <w:r>
        <w:rPr>
          <w:rFonts w:ascii="Times New Roman" w:hAnsi="Times New Roman" w:cs="Times New Roman"/>
          <w:szCs w:val="28"/>
        </w:rPr>
        <w:t xml:space="preserve">для синхронизации перед каждым обменом, потом 2 такта </w:t>
      </w:r>
      <w:r>
        <w:rPr>
          <w:rFonts w:ascii="Times New Roman" w:hAnsi="Times New Roman" w:cs="Times New Roman"/>
          <w:szCs w:val="28"/>
          <w:lang w:val="en-US"/>
        </w:rPr>
        <w:t>MCLK</w:t>
      </w:r>
      <w:r w:rsidRPr="00F57C65">
        <w:rPr>
          <w:rFonts w:ascii="Times New Roman" w:hAnsi="Times New Roman" w:cs="Times New Roman"/>
          <w:szCs w:val="28"/>
        </w:rPr>
        <w:t xml:space="preserve"> </w:t>
      </w:r>
      <w:r>
        <w:rPr>
          <w:rFonts w:ascii="Times New Roman" w:hAnsi="Times New Roman" w:cs="Times New Roman"/>
          <w:szCs w:val="28"/>
        </w:rPr>
        <w:t xml:space="preserve">на пересылку байта либо слова и 1 такт  ожидания после пересылки. Таким образом, пересылка займет 4-5 тактов. В случае, если источник </w:t>
      </w:r>
      <w:r>
        <w:rPr>
          <w:rFonts w:ascii="Times New Roman" w:hAnsi="Times New Roman" w:cs="Times New Roman"/>
          <w:szCs w:val="28"/>
          <w:lang w:val="en-US"/>
        </w:rPr>
        <w:t>MCLK</w:t>
      </w:r>
      <w:r w:rsidRPr="00F57C65">
        <w:rPr>
          <w:rFonts w:ascii="Times New Roman" w:hAnsi="Times New Roman" w:cs="Times New Roman"/>
          <w:szCs w:val="28"/>
        </w:rPr>
        <w:t xml:space="preserve"> </w:t>
      </w:r>
      <w:r>
        <w:rPr>
          <w:rFonts w:ascii="Times New Roman" w:hAnsi="Times New Roman" w:cs="Times New Roman"/>
          <w:szCs w:val="28"/>
        </w:rPr>
        <w:t xml:space="preserve">выключен, контроллер </w:t>
      </w:r>
      <w:r>
        <w:rPr>
          <w:rFonts w:ascii="Times New Roman" w:hAnsi="Times New Roman" w:cs="Times New Roman"/>
          <w:szCs w:val="28"/>
          <w:lang w:val="en-US"/>
        </w:rPr>
        <w:t>DMA</w:t>
      </w:r>
      <w:r w:rsidRPr="00F57C65">
        <w:rPr>
          <w:rFonts w:ascii="Times New Roman" w:hAnsi="Times New Roman" w:cs="Times New Roman"/>
          <w:szCs w:val="28"/>
        </w:rPr>
        <w:t xml:space="preserve"> </w:t>
      </w:r>
      <w:r>
        <w:rPr>
          <w:rFonts w:ascii="Times New Roman" w:hAnsi="Times New Roman" w:cs="Times New Roman"/>
          <w:szCs w:val="28"/>
        </w:rPr>
        <w:t xml:space="preserve">временно включает </w:t>
      </w:r>
      <w:r>
        <w:rPr>
          <w:rFonts w:ascii="Times New Roman" w:hAnsi="Times New Roman" w:cs="Times New Roman"/>
          <w:szCs w:val="28"/>
          <w:lang w:val="en-US"/>
        </w:rPr>
        <w:t>MCLK</w:t>
      </w:r>
      <w:r w:rsidRPr="00F57C65">
        <w:rPr>
          <w:rFonts w:ascii="Times New Roman" w:hAnsi="Times New Roman" w:cs="Times New Roman"/>
          <w:szCs w:val="28"/>
        </w:rPr>
        <w:t xml:space="preserve">, </w:t>
      </w:r>
      <w:r>
        <w:rPr>
          <w:rFonts w:ascii="Times New Roman" w:hAnsi="Times New Roman" w:cs="Times New Roman"/>
          <w:szCs w:val="28"/>
        </w:rPr>
        <w:t xml:space="preserve">генерируемую </w:t>
      </w:r>
      <w:r>
        <w:rPr>
          <w:rFonts w:ascii="Times New Roman" w:hAnsi="Times New Roman" w:cs="Times New Roman"/>
          <w:szCs w:val="28"/>
          <w:lang w:val="en-US"/>
        </w:rPr>
        <w:t>DCOCLK</w:t>
      </w:r>
      <w:r w:rsidRPr="00F57C65">
        <w:rPr>
          <w:rFonts w:ascii="Times New Roman" w:hAnsi="Times New Roman" w:cs="Times New Roman"/>
          <w:szCs w:val="28"/>
        </w:rPr>
        <w:t xml:space="preserve">, </w:t>
      </w:r>
      <w:r>
        <w:rPr>
          <w:rFonts w:ascii="Times New Roman" w:hAnsi="Times New Roman" w:cs="Times New Roman"/>
          <w:szCs w:val="28"/>
        </w:rPr>
        <w:t xml:space="preserve">для выполнения пересылки. В этом случае дополнительно потребуется еще 5 мкс для запуска </w:t>
      </w:r>
      <w:r>
        <w:rPr>
          <w:rFonts w:ascii="Times New Roman" w:hAnsi="Times New Roman" w:cs="Times New Roman"/>
          <w:szCs w:val="28"/>
          <w:lang w:val="en-US"/>
        </w:rPr>
        <w:t>DCOCLK</w:t>
      </w:r>
      <w:r>
        <w:rPr>
          <w:rFonts w:ascii="Times New Roman" w:hAnsi="Times New Roman" w:cs="Times New Roman"/>
          <w:szCs w:val="28"/>
        </w:rPr>
        <w:t>.</w:t>
      </w:r>
      <w:r w:rsidRPr="00F57C65">
        <w:rPr>
          <w:rFonts w:ascii="Times New Roman" w:hAnsi="Times New Roman" w:cs="Times New Roman"/>
          <w:szCs w:val="28"/>
        </w:rPr>
        <w:t xml:space="preserve"> </w:t>
      </w:r>
    </w:p>
    <w:p w14:paraId="395E9366" w14:textId="77777777" w:rsidR="00F53943" w:rsidRDefault="00F53943" w:rsidP="00F53943">
      <w:pPr>
        <w:suppressAutoHyphens/>
        <w:spacing w:line="200" w:lineRule="atLeast"/>
        <w:ind w:firstLine="702"/>
        <w:jc w:val="both"/>
        <w:rPr>
          <w:rFonts w:ascii="Times New Roman" w:hAnsi="Times New Roman" w:cs="Times New Roman"/>
          <w:szCs w:val="28"/>
        </w:rPr>
      </w:pPr>
      <w:r>
        <w:rPr>
          <w:rFonts w:ascii="Times New Roman" w:hAnsi="Times New Roman" w:cs="Times New Roman"/>
          <w:szCs w:val="28"/>
        </w:rPr>
        <w:t xml:space="preserve">Пересылки </w:t>
      </w:r>
      <w:r>
        <w:rPr>
          <w:rFonts w:ascii="Times New Roman" w:hAnsi="Times New Roman" w:cs="Times New Roman"/>
          <w:szCs w:val="28"/>
          <w:lang w:val="en-US"/>
        </w:rPr>
        <w:t>DMA</w:t>
      </w:r>
      <w:r w:rsidRPr="00F57C65">
        <w:rPr>
          <w:rFonts w:ascii="Times New Roman" w:hAnsi="Times New Roman" w:cs="Times New Roman"/>
          <w:szCs w:val="28"/>
        </w:rPr>
        <w:t xml:space="preserve"> </w:t>
      </w:r>
      <w:r>
        <w:rPr>
          <w:rFonts w:ascii="Times New Roman" w:hAnsi="Times New Roman" w:cs="Times New Roman"/>
          <w:szCs w:val="28"/>
        </w:rPr>
        <w:t xml:space="preserve">не прерываются системными прерываниями, прерывания ожидают завершения пересылки. Только прерывание </w:t>
      </w:r>
      <w:r>
        <w:rPr>
          <w:rFonts w:ascii="Times New Roman" w:hAnsi="Times New Roman" w:cs="Times New Roman"/>
          <w:szCs w:val="28"/>
          <w:lang w:val="en-US"/>
        </w:rPr>
        <w:t>NMI</w:t>
      </w:r>
      <w:r w:rsidRPr="00F57C65">
        <w:rPr>
          <w:rFonts w:ascii="Times New Roman" w:hAnsi="Times New Roman" w:cs="Times New Roman"/>
          <w:szCs w:val="28"/>
        </w:rPr>
        <w:t xml:space="preserve"> </w:t>
      </w:r>
      <w:r>
        <w:rPr>
          <w:rFonts w:ascii="Times New Roman" w:hAnsi="Times New Roman" w:cs="Times New Roman"/>
          <w:szCs w:val="28"/>
        </w:rPr>
        <w:t xml:space="preserve">может прервать пересылку, если установлен бит </w:t>
      </w:r>
      <w:r>
        <w:rPr>
          <w:rFonts w:ascii="Times New Roman" w:hAnsi="Times New Roman" w:cs="Times New Roman"/>
          <w:szCs w:val="28"/>
          <w:lang w:val="en-US"/>
        </w:rPr>
        <w:t>ENNMI</w:t>
      </w:r>
      <w:r w:rsidRPr="00F57C65">
        <w:rPr>
          <w:rFonts w:ascii="Times New Roman" w:hAnsi="Times New Roman" w:cs="Times New Roman"/>
          <w:szCs w:val="28"/>
        </w:rPr>
        <w:t xml:space="preserve">. </w:t>
      </w:r>
      <w:r>
        <w:rPr>
          <w:rFonts w:ascii="Times New Roman" w:hAnsi="Times New Roman" w:cs="Times New Roman"/>
          <w:szCs w:val="28"/>
        </w:rPr>
        <w:t xml:space="preserve">Выполнение обработчиков прерываний приостанавливается для </w:t>
      </w:r>
      <w:r>
        <w:rPr>
          <w:rFonts w:ascii="Times New Roman" w:hAnsi="Times New Roman" w:cs="Times New Roman"/>
          <w:szCs w:val="28"/>
          <w:lang w:val="en-US"/>
        </w:rPr>
        <w:t>DMA</w:t>
      </w:r>
      <w:r w:rsidRPr="00F57C65">
        <w:rPr>
          <w:rFonts w:ascii="Times New Roman" w:hAnsi="Times New Roman" w:cs="Times New Roman"/>
          <w:szCs w:val="28"/>
        </w:rPr>
        <w:t xml:space="preserve"> </w:t>
      </w:r>
      <w:r>
        <w:rPr>
          <w:rFonts w:ascii="Times New Roman" w:hAnsi="Times New Roman" w:cs="Times New Roman"/>
          <w:szCs w:val="28"/>
        </w:rPr>
        <w:t xml:space="preserve">пересылки. Чтобы этого не происходило, на время выполнения обработчика прерываний следует отключать </w:t>
      </w:r>
      <w:r>
        <w:rPr>
          <w:rFonts w:ascii="Times New Roman" w:hAnsi="Times New Roman" w:cs="Times New Roman"/>
          <w:szCs w:val="28"/>
          <w:lang w:val="en-US"/>
        </w:rPr>
        <w:t>DMA</w:t>
      </w:r>
      <w:r w:rsidRPr="00F57C65">
        <w:rPr>
          <w:rFonts w:ascii="Times New Roman" w:hAnsi="Times New Roman" w:cs="Times New Roman"/>
          <w:szCs w:val="28"/>
        </w:rPr>
        <w:t xml:space="preserve"> </w:t>
      </w:r>
      <w:r>
        <w:rPr>
          <w:rFonts w:ascii="Times New Roman" w:hAnsi="Times New Roman" w:cs="Times New Roman"/>
          <w:szCs w:val="28"/>
        </w:rPr>
        <w:t>контроллер.</w:t>
      </w:r>
    </w:p>
    <w:p w14:paraId="7C497463" w14:textId="77777777" w:rsidR="00F53943" w:rsidRDefault="00F53943" w:rsidP="00F53943">
      <w:pPr>
        <w:suppressAutoHyphens/>
        <w:spacing w:line="200" w:lineRule="atLeast"/>
        <w:ind w:firstLine="702"/>
        <w:jc w:val="both"/>
        <w:rPr>
          <w:rFonts w:ascii="Times New Roman" w:hAnsi="Times New Roman" w:cs="Times New Roman"/>
          <w:szCs w:val="28"/>
        </w:rPr>
      </w:pPr>
      <w:r>
        <w:rPr>
          <w:rFonts w:ascii="Times New Roman" w:hAnsi="Times New Roman" w:cs="Times New Roman"/>
          <w:szCs w:val="28"/>
        </w:rPr>
        <w:t xml:space="preserve">Каждый канал </w:t>
      </w:r>
      <w:r>
        <w:rPr>
          <w:rFonts w:ascii="Times New Roman" w:hAnsi="Times New Roman" w:cs="Times New Roman"/>
          <w:szCs w:val="28"/>
          <w:lang w:val="en-US"/>
        </w:rPr>
        <w:t>DMA</w:t>
      </w:r>
      <w:r w:rsidRPr="00F57C65">
        <w:rPr>
          <w:rFonts w:ascii="Times New Roman" w:hAnsi="Times New Roman" w:cs="Times New Roman"/>
          <w:szCs w:val="28"/>
        </w:rPr>
        <w:t xml:space="preserve"> </w:t>
      </w:r>
      <w:r>
        <w:rPr>
          <w:rFonts w:ascii="Times New Roman" w:hAnsi="Times New Roman" w:cs="Times New Roman"/>
          <w:szCs w:val="28"/>
        </w:rPr>
        <w:t xml:space="preserve">имеет собственный флаг </w:t>
      </w:r>
      <w:r>
        <w:rPr>
          <w:rFonts w:ascii="Times New Roman" w:hAnsi="Times New Roman" w:cs="Times New Roman"/>
          <w:szCs w:val="28"/>
          <w:lang w:val="en-US"/>
        </w:rPr>
        <w:t>DMAIFG</w:t>
      </w:r>
      <w:r w:rsidRPr="00F57C65">
        <w:rPr>
          <w:rFonts w:ascii="Times New Roman" w:hAnsi="Times New Roman" w:cs="Times New Roman"/>
          <w:szCs w:val="28"/>
        </w:rPr>
        <w:t xml:space="preserve">. </w:t>
      </w:r>
      <w:r>
        <w:rPr>
          <w:rFonts w:ascii="Times New Roman" w:hAnsi="Times New Roman" w:cs="Times New Roman"/>
          <w:szCs w:val="28"/>
        </w:rPr>
        <w:t xml:space="preserve">Флаг устанавливается, когда соответствующий </w:t>
      </w:r>
      <w:r>
        <w:rPr>
          <w:rFonts w:ascii="Times New Roman" w:hAnsi="Times New Roman" w:cs="Times New Roman"/>
          <w:szCs w:val="28"/>
          <w:lang w:val="en-US"/>
        </w:rPr>
        <w:t>DMAxSZ</w:t>
      </w:r>
      <w:r w:rsidRPr="00F57C65">
        <w:rPr>
          <w:rFonts w:ascii="Times New Roman" w:hAnsi="Times New Roman" w:cs="Times New Roman"/>
          <w:szCs w:val="28"/>
        </w:rPr>
        <w:t xml:space="preserve"> </w:t>
      </w:r>
      <w:r>
        <w:rPr>
          <w:rFonts w:ascii="Times New Roman" w:hAnsi="Times New Roman" w:cs="Times New Roman"/>
          <w:szCs w:val="28"/>
        </w:rPr>
        <w:t xml:space="preserve">становится равным нулю. Если при этом установлены флаги </w:t>
      </w:r>
      <w:r>
        <w:rPr>
          <w:rFonts w:ascii="Times New Roman" w:hAnsi="Times New Roman" w:cs="Times New Roman"/>
          <w:szCs w:val="28"/>
          <w:lang w:val="en-US"/>
        </w:rPr>
        <w:t>DMAIE</w:t>
      </w:r>
      <w:r w:rsidRPr="00F57C65">
        <w:rPr>
          <w:rFonts w:ascii="Times New Roman" w:hAnsi="Times New Roman" w:cs="Times New Roman"/>
          <w:szCs w:val="28"/>
        </w:rPr>
        <w:t xml:space="preserve"> </w:t>
      </w:r>
      <w:r>
        <w:rPr>
          <w:rFonts w:ascii="Times New Roman" w:hAnsi="Times New Roman" w:cs="Times New Roman"/>
          <w:szCs w:val="28"/>
        </w:rPr>
        <w:t xml:space="preserve">и </w:t>
      </w:r>
      <w:r>
        <w:rPr>
          <w:rFonts w:ascii="Times New Roman" w:hAnsi="Times New Roman" w:cs="Times New Roman"/>
          <w:szCs w:val="28"/>
          <w:lang w:val="en-US"/>
        </w:rPr>
        <w:t>GIE</w:t>
      </w:r>
      <w:r w:rsidRPr="00F57C65">
        <w:rPr>
          <w:rFonts w:ascii="Times New Roman" w:hAnsi="Times New Roman" w:cs="Times New Roman"/>
          <w:szCs w:val="28"/>
        </w:rPr>
        <w:t xml:space="preserve">, </w:t>
      </w:r>
      <w:r>
        <w:rPr>
          <w:rFonts w:ascii="Times New Roman" w:hAnsi="Times New Roman" w:cs="Times New Roman"/>
          <w:szCs w:val="28"/>
        </w:rPr>
        <w:t>возникает запрос на прерывание.</w:t>
      </w:r>
    </w:p>
    <w:p w14:paraId="2902ECFB" w14:textId="7C0001FB" w:rsidR="00F53943" w:rsidRDefault="00F53943" w:rsidP="00F53943">
      <w:pPr>
        <w:suppressAutoHyphens/>
        <w:spacing w:line="200" w:lineRule="atLeast"/>
        <w:ind w:firstLine="702"/>
        <w:jc w:val="both"/>
        <w:rPr>
          <w:rFonts w:ascii="Times New Roman" w:eastAsia="Arial Unicode MS" w:hAnsi="Times New Roman" w:cs="Times New Roman"/>
          <w:szCs w:val="28"/>
        </w:rPr>
      </w:pPr>
      <w:r>
        <w:rPr>
          <w:rFonts w:ascii="Times New Roman" w:hAnsi="Times New Roman" w:cs="Times New Roman"/>
          <w:szCs w:val="28"/>
        </w:rPr>
        <w:t xml:space="preserve">Состав регистров контроллера </w:t>
      </w:r>
      <w:r>
        <w:rPr>
          <w:rFonts w:ascii="Times New Roman" w:hAnsi="Times New Roman" w:cs="Times New Roman"/>
          <w:szCs w:val="28"/>
          <w:lang w:val="en-US"/>
        </w:rPr>
        <w:t>DMA</w:t>
      </w:r>
      <w:r w:rsidRPr="00F57C65">
        <w:rPr>
          <w:rFonts w:ascii="Times New Roman" w:hAnsi="Times New Roman" w:cs="Times New Roman"/>
          <w:szCs w:val="28"/>
        </w:rPr>
        <w:t xml:space="preserve"> </w:t>
      </w:r>
      <w:r>
        <w:rPr>
          <w:rFonts w:ascii="Times New Roman" w:hAnsi="Times New Roman" w:cs="Times New Roman"/>
          <w:szCs w:val="28"/>
        </w:rPr>
        <w:t xml:space="preserve">и назначение отдельных полей приведены в таблицах 3.4 и 3.5. Другие флаги для выбора источников триггеров указаны в табл. 3.3. </w:t>
      </w:r>
    </w:p>
    <w:p w14:paraId="704A2C20" w14:textId="77777777" w:rsidR="00F53943" w:rsidRDefault="00F53943" w:rsidP="00F53943">
      <w:pPr>
        <w:suppressAutoHyphens/>
        <w:spacing w:line="200" w:lineRule="atLeast"/>
        <w:ind w:firstLine="702"/>
        <w:jc w:val="both"/>
        <w:rPr>
          <w:rFonts w:ascii="Times New Roman" w:eastAsia="Arial Unicode MS" w:hAnsi="Times New Roman" w:cs="Times New Roman"/>
          <w:szCs w:val="28"/>
        </w:rPr>
      </w:pPr>
    </w:p>
    <w:p w14:paraId="688BCABF" w14:textId="183D5FBC" w:rsidR="00F53943" w:rsidRDefault="00F53943" w:rsidP="00F53943">
      <w:pPr>
        <w:spacing w:line="200" w:lineRule="atLeast"/>
        <w:rPr>
          <w:b/>
          <w:bCs/>
          <w:sz w:val="24"/>
          <w:szCs w:val="24"/>
        </w:rPr>
      </w:pPr>
      <w:r>
        <w:rPr>
          <w:rFonts w:ascii="Times New Roman" w:hAnsi="Times New Roman" w:cs="Times New Roman"/>
          <w:szCs w:val="28"/>
        </w:rPr>
        <w:t>Таблица 3.</w:t>
      </w:r>
      <w:r w:rsidRPr="00F57C65">
        <w:rPr>
          <w:rFonts w:ascii="Times New Roman" w:hAnsi="Times New Roman" w:cs="Times New Roman"/>
          <w:szCs w:val="28"/>
        </w:rPr>
        <w:t>4</w:t>
      </w:r>
      <w:r>
        <w:rPr>
          <w:rFonts w:ascii="Times New Roman" w:hAnsi="Times New Roman" w:cs="Times New Roman"/>
          <w:szCs w:val="28"/>
        </w:rPr>
        <w:t xml:space="preserve">. Регистры контроллера </w:t>
      </w:r>
      <w:r>
        <w:rPr>
          <w:rFonts w:ascii="Times New Roman" w:hAnsi="Times New Roman" w:cs="Times New Roman"/>
          <w:szCs w:val="28"/>
          <w:lang w:val="en-US"/>
        </w:rPr>
        <w:t>DMA</w:t>
      </w:r>
    </w:p>
    <w:tbl>
      <w:tblPr>
        <w:tblW w:w="0" w:type="auto"/>
        <w:tblInd w:w="87" w:type="dxa"/>
        <w:tblLayout w:type="fixed"/>
        <w:tblCellMar>
          <w:top w:w="55" w:type="dxa"/>
          <w:left w:w="55" w:type="dxa"/>
          <w:bottom w:w="55" w:type="dxa"/>
          <w:right w:w="55" w:type="dxa"/>
        </w:tblCellMar>
        <w:tblLook w:val="0000" w:firstRow="0" w:lastRow="0" w:firstColumn="0" w:lastColumn="0" w:noHBand="0" w:noVBand="0"/>
      </w:tblPr>
      <w:tblGrid>
        <w:gridCol w:w="2882"/>
        <w:gridCol w:w="1883"/>
        <w:gridCol w:w="4829"/>
      </w:tblGrid>
      <w:tr w:rsidR="00F53943" w14:paraId="05722E94" w14:textId="77777777" w:rsidTr="00E41C57">
        <w:tc>
          <w:tcPr>
            <w:tcW w:w="2882" w:type="dxa"/>
            <w:tcBorders>
              <w:top w:val="single" w:sz="1" w:space="0" w:color="000000"/>
              <w:left w:val="single" w:sz="1" w:space="0" w:color="000000"/>
              <w:bottom w:val="single" w:sz="1" w:space="0" w:color="000000"/>
            </w:tcBorders>
            <w:shd w:val="clear" w:color="auto" w:fill="auto"/>
          </w:tcPr>
          <w:p w14:paraId="55EDFCCB" w14:textId="77777777" w:rsidR="00F53943" w:rsidRDefault="00F53943" w:rsidP="00E41C57">
            <w:pPr>
              <w:suppressAutoHyphens/>
              <w:autoSpaceDE w:val="0"/>
              <w:ind w:left="32" w:right="32"/>
              <w:jc w:val="center"/>
              <w:rPr>
                <w:b/>
                <w:bCs/>
                <w:sz w:val="24"/>
                <w:szCs w:val="24"/>
              </w:rPr>
            </w:pPr>
            <w:r>
              <w:rPr>
                <w:b/>
                <w:bCs/>
                <w:sz w:val="24"/>
                <w:szCs w:val="24"/>
              </w:rPr>
              <w:t>Регистр</w:t>
            </w:r>
          </w:p>
        </w:tc>
        <w:tc>
          <w:tcPr>
            <w:tcW w:w="1883" w:type="dxa"/>
            <w:tcBorders>
              <w:top w:val="single" w:sz="1" w:space="0" w:color="000000"/>
              <w:left w:val="single" w:sz="1" w:space="0" w:color="000000"/>
              <w:bottom w:val="single" w:sz="1" w:space="0" w:color="000000"/>
            </w:tcBorders>
            <w:shd w:val="clear" w:color="auto" w:fill="auto"/>
          </w:tcPr>
          <w:p w14:paraId="2607D7CE" w14:textId="77777777" w:rsidR="00F53943" w:rsidRDefault="00F53943" w:rsidP="00E41C57">
            <w:pPr>
              <w:suppressAutoHyphens/>
              <w:autoSpaceDE w:val="0"/>
              <w:ind w:left="32" w:right="32"/>
              <w:jc w:val="center"/>
              <w:rPr>
                <w:b/>
                <w:bCs/>
                <w:sz w:val="24"/>
                <w:szCs w:val="24"/>
              </w:rPr>
            </w:pPr>
            <w:r>
              <w:rPr>
                <w:b/>
                <w:bCs/>
                <w:sz w:val="24"/>
                <w:szCs w:val="24"/>
              </w:rPr>
              <w:t>Адрес</w:t>
            </w:r>
          </w:p>
        </w:tc>
        <w:tc>
          <w:tcPr>
            <w:tcW w:w="4829" w:type="dxa"/>
            <w:tcBorders>
              <w:top w:val="single" w:sz="1" w:space="0" w:color="000000"/>
              <w:left w:val="single" w:sz="1" w:space="0" w:color="000000"/>
              <w:bottom w:val="single" w:sz="1" w:space="0" w:color="000000"/>
              <w:right w:val="single" w:sz="1" w:space="0" w:color="000000"/>
            </w:tcBorders>
            <w:shd w:val="clear" w:color="auto" w:fill="auto"/>
          </w:tcPr>
          <w:p w14:paraId="15EECE6F" w14:textId="77777777" w:rsidR="00F53943" w:rsidRDefault="00F53943" w:rsidP="00E41C57">
            <w:pPr>
              <w:suppressAutoHyphens/>
              <w:autoSpaceDE w:val="0"/>
              <w:ind w:left="32" w:right="32"/>
              <w:jc w:val="center"/>
            </w:pPr>
            <w:r>
              <w:rPr>
                <w:b/>
                <w:bCs/>
                <w:sz w:val="24"/>
                <w:szCs w:val="24"/>
              </w:rPr>
              <w:t>Назначение</w:t>
            </w:r>
          </w:p>
        </w:tc>
      </w:tr>
      <w:tr w:rsidR="00F53943" w14:paraId="0F88ACB8" w14:textId="77777777" w:rsidTr="00E41C57">
        <w:tc>
          <w:tcPr>
            <w:tcW w:w="2882" w:type="dxa"/>
            <w:tcBorders>
              <w:left w:val="single" w:sz="1" w:space="0" w:color="000000"/>
              <w:bottom w:val="single" w:sz="1" w:space="0" w:color="000000"/>
            </w:tcBorders>
            <w:shd w:val="clear" w:color="auto" w:fill="auto"/>
          </w:tcPr>
          <w:p w14:paraId="0871845D" w14:textId="77777777" w:rsidR="00F53943" w:rsidRDefault="00F53943" w:rsidP="00E41C57">
            <w:pPr>
              <w:suppressAutoHyphens/>
              <w:autoSpaceDE w:val="0"/>
              <w:ind w:left="32" w:right="32"/>
              <w:rPr>
                <w:sz w:val="24"/>
                <w:szCs w:val="24"/>
                <w:lang w:val="en-US"/>
              </w:rPr>
            </w:pPr>
            <w:r>
              <w:rPr>
                <w:sz w:val="24"/>
                <w:szCs w:val="24"/>
                <w:lang w:val="en-US"/>
              </w:rPr>
              <w:t>DMACTL0</w:t>
            </w:r>
          </w:p>
        </w:tc>
        <w:tc>
          <w:tcPr>
            <w:tcW w:w="1883" w:type="dxa"/>
            <w:tcBorders>
              <w:left w:val="single" w:sz="1" w:space="0" w:color="000000"/>
              <w:bottom w:val="single" w:sz="1" w:space="0" w:color="000000"/>
            </w:tcBorders>
            <w:shd w:val="clear" w:color="auto" w:fill="auto"/>
          </w:tcPr>
          <w:p w14:paraId="05EF97CA" w14:textId="77777777" w:rsidR="00F53943" w:rsidRDefault="00F53943" w:rsidP="00E41C57">
            <w:pPr>
              <w:suppressAutoHyphens/>
              <w:autoSpaceDE w:val="0"/>
              <w:ind w:left="32" w:right="32"/>
              <w:rPr>
                <w:sz w:val="24"/>
                <w:szCs w:val="24"/>
              </w:rPr>
            </w:pPr>
            <w:r>
              <w:rPr>
                <w:sz w:val="24"/>
                <w:szCs w:val="24"/>
                <w:lang w:val="en-US"/>
              </w:rPr>
              <w:t>0500h</w:t>
            </w:r>
          </w:p>
        </w:tc>
        <w:tc>
          <w:tcPr>
            <w:tcW w:w="4829" w:type="dxa"/>
            <w:tcBorders>
              <w:left w:val="single" w:sz="1" w:space="0" w:color="000000"/>
              <w:bottom w:val="single" w:sz="1" w:space="0" w:color="000000"/>
              <w:right w:val="single" w:sz="1" w:space="0" w:color="000000"/>
            </w:tcBorders>
            <w:shd w:val="clear" w:color="auto" w:fill="auto"/>
          </w:tcPr>
          <w:p w14:paraId="539ED61B" w14:textId="77777777" w:rsidR="00F53943" w:rsidRDefault="00F53943" w:rsidP="00E41C57">
            <w:pPr>
              <w:suppressAutoHyphens/>
              <w:autoSpaceDE w:val="0"/>
              <w:ind w:left="32" w:right="32"/>
            </w:pPr>
            <w:r>
              <w:rPr>
                <w:sz w:val="24"/>
                <w:szCs w:val="24"/>
              </w:rPr>
              <w:t xml:space="preserve">Общий регистр управления </w:t>
            </w:r>
            <w:r>
              <w:rPr>
                <w:sz w:val="24"/>
                <w:szCs w:val="24"/>
                <w:lang w:val="en-US"/>
              </w:rPr>
              <w:t>DMA</w:t>
            </w:r>
          </w:p>
        </w:tc>
      </w:tr>
      <w:tr w:rsidR="00F53943" w14:paraId="427F7EDF" w14:textId="77777777" w:rsidTr="00E41C57">
        <w:tc>
          <w:tcPr>
            <w:tcW w:w="2882" w:type="dxa"/>
            <w:tcBorders>
              <w:left w:val="single" w:sz="1" w:space="0" w:color="000000"/>
              <w:bottom w:val="single" w:sz="1" w:space="0" w:color="000000"/>
            </w:tcBorders>
            <w:shd w:val="clear" w:color="auto" w:fill="auto"/>
          </w:tcPr>
          <w:p w14:paraId="0956B955" w14:textId="77777777" w:rsidR="00F53943" w:rsidRDefault="00F53943" w:rsidP="00E41C57">
            <w:pPr>
              <w:suppressAutoHyphens/>
              <w:autoSpaceDE w:val="0"/>
              <w:ind w:left="32" w:right="32"/>
              <w:rPr>
                <w:sz w:val="24"/>
                <w:szCs w:val="24"/>
                <w:lang w:val="en-US"/>
              </w:rPr>
            </w:pPr>
            <w:r>
              <w:rPr>
                <w:sz w:val="24"/>
                <w:szCs w:val="24"/>
                <w:lang w:val="en-US"/>
              </w:rPr>
              <w:t>DMACTL1</w:t>
            </w:r>
          </w:p>
        </w:tc>
        <w:tc>
          <w:tcPr>
            <w:tcW w:w="1883" w:type="dxa"/>
            <w:tcBorders>
              <w:left w:val="single" w:sz="1" w:space="0" w:color="000000"/>
              <w:bottom w:val="single" w:sz="1" w:space="0" w:color="000000"/>
            </w:tcBorders>
            <w:shd w:val="clear" w:color="auto" w:fill="auto"/>
          </w:tcPr>
          <w:p w14:paraId="5F10A4FA" w14:textId="77777777" w:rsidR="00F53943" w:rsidRDefault="00F53943" w:rsidP="00E41C57">
            <w:pPr>
              <w:suppressAutoHyphens/>
              <w:autoSpaceDE w:val="0"/>
              <w:ind w:left="32" w:right="32"/>
              <w:rPr>
                <w:sz w:val="24"/>
                <w:szCs w:val="24"/>
              </w:rPr>
            </w:pPr>
            <w:r>
              <w:rPr>
                <w:sz w:val="24"/>
                <w:szCs w:val="24"/>
                <w:lang w:val="en-US"/>
              </w:rPr>
              <w:t>0502h</w:t>
            </w:r>
          </w:p>
        </w:tc>
        <w:tc>
          <w:tcPr>
            <w:tcW w:w="4829" w:type="dxa"/>
            <w:tcBorders>
              <w:left w:val="single" w:sz="1" w:space="0" w:color="000000"/>
              <w:bottom w:val="single" w:sz="1" w:space="0" w:color="000000"/>
              <w:right w:val="single" w:sz="1" w:space="0" w:color="000000"/>
            </w:tcBorders>
            <w:shd w:val="clear" w:color="auto" w:fill="auto"/>
          </w:tcPr>
          <w:p w14:paraId="1C960661" w14:textId="77777777" w:rsidR="00F53943" w:rsidRDefault="00F53943" w:rsidP="00E41C57">
            <w:pPr>
              <w:suppressAutoHyphens/>
              <w:autoSpaceDE w:val="0"/>
              <w:ind w:left="32" w:right="32"/>
            </w:pPr>
            <w:r>
              <w:rPr>
                <w:sz w:val="24"/>
                <w:szCs w:val="24"/>
              </w:rPr>
              <w:t xml:space="preserve">Общий регистр управления </w:t>
            </w:r>
            <w:r>
              <w:rPr>
                <w:sz w:val="24"/>
                <w:szCs w:val="24"/>
                <w:lang w:val="en-US"/>
              </w:rPr>
              <w:t>DMA</w:t>
            </w:r>
          </w:p>
        </w:tc>
      </w:tr>
      <w:tr w:rsidR="00F53943" w14:paraId="7FAC5D5B" w14:textId="77777777" w:rsidTr="00E41C57">
        <w:tc>
          <w:tcPr>
            <w:tcW w:w="2882" w:type="dxa"/>
            <w:tcBorders>
              <w:left w:val="single" w:sz="1" w:space="0" w:color="000000"/>
              <w:bottom w:val="single" w:sz="1" w:space="0" w:color="000000"/>
            </w:tcBorders>
            <w:shd w:val="clear" w:color="auto" w:fill="auto"/>
          </w:tcPr>
          <w:p w14:paraId="3032FD5D" w14:textId="77777777" w:rsidR="00F53943" w:rsidRDefault="00F53943" w:rsidP="00E41C57">
            <w:pPr>
              <w:suppressAutoHyphens/>
              <w:autoSpaceDE w:val="0"/>
              <w:ind w:left="32" w:right="32"/>
              <w:rPr>
                <w:sz w:val="24"/>
                <w:szCs w:val="24"/>
                <w:lang w:val="en-US"/>
              </w:rPr>
            </w:pPr>
            <w:r>
              <w:rPr>
                <w:sz w:val="24"/>
                <w:szCs w:val="24"/>
                <w:lang w:val="en-US"/>
              </w:rPr>
              <w:t>DMACTL4</w:t>
            </w:r>
          </w:p>
        </w:tc>
        <w:tc>
          <w:tcPr>
            <w:tcW w:w="1883" w:type="dxa"/>
            <w:tcBorders>
              <w:left w:val="single" w:sz="1" w:space="0" w:color="000000"/>
              <w:bottom w:val="single" w:sz="1" w:space="0" w:color="000000"/>
            </w:tcBorders>
            <w:shd w:val="clear" w:color="auto" w:fill="auto"/>
          </w:tcPr>
          <w:p w14:paraId="2F2EB626" w14:textId="77777777" w:rsidR="00F53943" w:rsidRDefault="00F53943" w:rsidP="00E41C57">
            <w:pPr>
              <w:suppressAutoHyphens/>
              <w:autoSpaceDE w:val="0"/>
              <w:ind w:left="32" w:right="32"/>
              <w:rPr>
                <w:sz w:val="24"/>
                <w:szCs w:val="24"/>
              </w:rPr>
            </w:pPr>
            <w:r>
              <w:rPr>
                <w:sz w:val="24"/>
                <w:szCs w:val="24"/>
                <w:lang w:val="en-US"/>
              </w:rPr>
              <w:t>0508h</w:t>
            </w:r>
          </w:p>
        </w:tc>
        <w:tc>
          <w:tcPr>
            <w:tcW w:w="4829" w:type="dxa"/>
            <w:tcBorders>
              <w:left w:val="single" w:sz="1" w:space="0" w:color="000000"/>
              <w:bottom w:val="single" w:sz="1" w:space="0" w:color="000000"/>
              <w:right w:val="single" w:sz="1" w:space="0" w:color="000000"/>
            </w:tcBorders>
            <w:shd w:val="clear" w:color="auto" w:fill="auto"/>
          </w:tcPr>
          <w:p w14:paraId="2E0E8FB8" w14:textId="77777777" w:rsidR="00F53943" w:rsidRDefault="00F53943" w:rsidP="00E41C57">
            <w:pPr>
              <w:suppressAutoHyphens/>
              <w:autoSpaceDE w:val="0"/>
              <w:ind w:left="32" w:right="32"/>
            </w:pPr>
            <w:r>
              <w:rPr>
                <w:sz w:val="24"/>
                <w:szCs w:val="24"/>
              </w:rPr>
              <w:t xml:space="preserve">Общий регистр управления </w:t>
            </w:r>
            <w:r>
              <w:rPr>
                <w:sz w:val="24"/>
                <w:szCs w:val="24"/>
                <w:lang w:val="en-US"/>
              </w:rPr>
              <w:t>DMA</w:t>
            </w:r>
          </w:p>
        </w:tc>
      </w:tr>
      <w:tr w:rsidR="00F53943" w14:paraId="0CBA2B06" w14:textId="77777777" w:rsidTr="00E41C57">
        <w:tc>
          <w:tcPr>
            <w:tcW w:w="2882" w:type="dxa"/>
            <w:tcBorders>
              <w:left w:val="single" w:sz="1" w:space="0" w:color="000000"/>
              <w:bottom w:val="single" w:sz="1" w:space="0" w:color="000000"/>
            </w:tcBorders>
            <w:shd w:val="clear" w:color="auto" w:fill="auto"/>
          </w:tcPr>
          <w:p w14:paraId="12867242" w14:textId="77777777" w:rsidR="00F53943" w:rsidRDefault="00F53943" w:rsidP="00E41C57">
            <w:pPr>
              <w:suppressAutoHyphens/>
              <w:autoSpaceDE w:val="0"/>
              <w:ind w:left="32" w:right="32"/>
              <w:rPr>
                <w:sz w:val="24"/>
                <w:szCs w:val="24"/>
                <w:lang w:val="en-US"/>
              </w:rPr>
            </w:pPr>
            <w:r>
              <w:rPr>
                <w:sz w:val="24"/>
                <w:szCs w:val="24"/>
                <w:lang w:val="en-US"/>
              </w:rPr>
              <w:t>DMAIV</w:t>
            </w:r>
          </w:p>
        </w:tc>
        <w:tc>
          <w:tcPr>
            <w:tcW w:w="1883" w:type="dxa"/>
            <w:tcBorders>
              <w:left w:val="single" w:sz="1" w:space="0" w:color="000000"/>
              <w:bottom w:val="single" w:sz="1" w:space="0" w:color="000000"/>
            </w:tcBorders>
            <w:shd w:val="clear" w:color="auto" w:fill="auto"/>
          </w:tcPr>
          <w:p w14:paraId="4ADA0DBD" w14:textId="77777777" w:rsidR="00F53943" w:rsidRDefault="00F53943" w:rsidP="00E41C57">
            <w:pPr>
              <w:suppressAutoHyphens/>
              <w:autoSpaceDE w:val="0"/>
              <w:ind w:left="32" w:right="32"/>
              <w:rPr>
                <w:sz w:val="24"/>
                <w:szCs w:val="24"/>
              </w:rPr>
            </w:pPr>
            <w:r>
              <w:rPr>
                <w:sz w:val="24"/>
                <w:szCs w:val="24"/>
                <w:lang w:val="en-US"/>
              </w:rPr>
              <w:t>050Eh</w:t>
            </w:r>
          </w:p>
        </w:tc>
        <w:tc>
          <w:tcPr>
            <w:tcW w:w="4829" w:type="dxa"/>
            <w:tcBorders>
              <w:left w:val="single" w:sz="1" w:space="0" w:color="000000"/>
              <w:bottom w:val="single" w:sz="1" w:space="0" w:color="000000"/>
              <w:right w:val="single" w:sz="1" w:space="0" w:color="000000"/>
            </w:tcBorders>
            <w:shd w:val="clear" w:color="auto" w:fill="auto"/>
          </w:tcPr>
          <w:p w14:paraId="2A4DFB9B" w14:textId="77777777" w:rsidR="00F53943" w:rsidRDefault="00F53943" w:rsidP="00E41C57">
            <w:pPr>
              <w:suppressAutoHyphens/>
              <w:autoSpaceDE w:val="0"/>
              <w:ind w:left="32" w:right="32"/>
            </w:pPr>
            <w:r>
              <w:rPr>
                <w:sz w:val="24"/>
                <w:szCs w:val="24"/>
              </w:rPr>
              <w:t xml:space="preserve">Вектор прерываний </w:t>
            </w:r>
            <w:r>
              <w:rPr>
                <w:sz w:val="24"/>
                <w:szCs w:val="24"/>
                <w:lang w:val="en-US"/>
              </w:rPr>
              <w:t>DMA</w:t>
            </w:r>
          </w:p>
        </w:tc>
      </w:tr>
      <w:tr w:rsidR="00F53943" w14:paraId="26DA860E" w14:textId="77777777" w:rsidTr="00E41C57">
        <w:tc>
          <w:tcPr>
            <w:tcW w:w="2882" w:type="dxa"/>
            <w:tcBorders>
              <w:left w:val="single" w:sz="1" w:space="0" w:color="000000"/>
              <w:bottom w:val="single" w:sz="1" w:space="0" w:color="000000"/>
            </w:tcBorders>
            <w:shd w:val="clear" w:color="auto" w:fill="auto"/>
          </w:tcPr>
          <w:p w14:paraId="5D11441E" w14:textId="77777777" w:rsidR="00F53943" w:rsidRDefault="00F53943" w:rsidP="00E41C57">
            <w:pPr>
              <w:suppressAutoHyphens/>
              <w:autoSpaceDE w:val="0"/>
              <w:ind w:left="32" w:right="32"/>
              <w:rPr>
                <w:sz w:val="24"/>
                <w:szCs w:val="24"/>
                <w:lang w:val="en-US"/>
              </w:rPr>
            </w:pPr>
            <w:r>
              <w:rPr>
                <w:sz w:val="24"/>
                <w:szCs w:val="24"/>
                <w:lang w:val="en-US"/>
              </w:rPr>
              <w:t>DMA0CTL</w:t>
            </w:r>
          </w:p>
        </w:tc>
        <w:tc>
          <w:tcPr>
            <w:tcW w:w="1883" w:type="dxa"/>
            <w:tcBorders>
              <w:left w:val="single" w:sz="1" w:space="0" w:color="000000"/>
              <w:bottom w:val="single" w:sz="1" w:space="0" w:color="000000"/>
            </w:tcBorders>
            <w:shd w:val="clear" w:color="auto" w:fill="auto"/>
          </w:tcPr>
          <w:p w14:paraId="7A6F22EA" w14:textId="77777777" w:rsidR="00F53943" w:rsidRDefault="00F53943" w:rsidP="00E41C57">
            <w:pPr>
              <w:suppressAutoHyphens/>
              <w:autoSpaceDE w:val="0"/>
              <w:ind w:left="32" w:right="32"/>
              <w:rPr>
                <w:sz w:val="24"/>
                <w:szCs w:val="24"/>
              </w:rPr>
            </w:pPr>
            <w:r>
              <w:rPr>
                <w:sz w:val="24"/>
                <w:szCs w:val="24"/>
                <w:lang w:val="en-US"/>
              </w:rPr>
              <w:t>0510h</w:t>
            </w:r>
          </w:p>
        </w:tc>
        <w:tc>
          <w:tcPr>
            <w:tcW w:w="4829" w:type="dxa"/>
            <w:tcBorders>
              <w:left w:val="single" w:sz="1" w:space="0" w:color="000000"/>
              <w:bottom w:val="single" w:sz="1" w:space="0" w:color="000000"/>
              <w:right w:val="single" w:sz="1" w:space="0" w:color="000000"/>
            </w:tcBorders>
            <w:shd w:val="clear" w:color="auto" w:fill="auto"/>
          </w:tcPr>
          <w:p w14:paraId="149B5A0E" w14:textId="77777777" w:rsidR="00F53943" w:rsidRDefault="00F53943" w:rsidP="00E41C57">
            <w:pPr>
              <w:suppressAutoHyphens/>
              <w:autoSpaceDE w:val="0"/>
              <w:ind w:left="32" w:right="32"/>
            </w:pPr>
            <w:r>
              <w:rPr>
                <w:sz w:val="24"/>
                <w:szCs w:val="24"/>
              </w:rPr>
              <w:t xml:space="preserve">Управление каналом 0 </w:t>
            </w:r>
            <w:r>
              <w:rPr>
                <w:sz w:val="24"/>
                <w:szCs w:val="24"/>
                <w:lang w:val="en-US"/>
              </w:rPr>
              <w:t>DMA</w:t>
            </w:r>
          </w:p>
        </w:tc>
      </w:tr>
      <w:tr w:rsidR="00F53943" w14:paraId="7275B328" w14:textId="77777777" w:rsidTr="00E41C57">
        <w:tc>
          <w:tcPr>
            <w:tcW w:w="2882" w:type="dxa"/>
            <w:tcBorders>
              <w:left w:val="single" w:sz="1" w:space="0" w:color="000000"/>
              <w:bottom w:val="single" w:sz="1" w:space="0" w:color="000000"/>
            </w:tcBorders>
            <w:shd w:val="clear" w:color="auto" w:fill="auto"/>
          </w:tcPr>
          <w:p w14:paraId="28559F0E" w14:textId="77777777" w:rsidR="00F53943" w:rsidRDefault="00F53943" w:rsidP="00E41C57">
            <w:pPr>
              <w:suppressAutoHyphens/>
              <w:autoSpaceDE w:val="0"/>
              <w:ind w:left="32" w:right="32"/>
              <w:rPr>
                <w:sz w:val="24"/>
                <w:szCs w:val="24"/>
                <w:lang w:val="en-US"/>
              </w:rPr>
            </w:pPr>
            <w:r>
              <w:rPr>
                <w:sz w:val="24"/>
                <w:szCs w:val="24"/>
                <w:lang w:val="en-US"/>
              </w:rPr>
              <w:t>DMA0SA</w:t>
            </w:r>
          </w:p>
        </w:tc>
        <w:tc>
          <w:tcPr>
            <w:tcW w:w="1883" w:type="dxa"/>
            <w:tcBorders>
              <w:left w:val="single" w:sz="1" w:space="0" w:color="000000"/>
              <w:bottom w:val="single" w:sz="1" w:space="0" w:color="000000"/>
            </w:tcBorders>
            <w:shd w:val="clear" w:color="auto" w:fill="auto"/>
          </w:tcPr>
          <w:p w14:paraId="77C39900" w14:textId="77777777" w:rsidR="00F53943" w:rsidRDefault="00F53943" w:rsidP="00E41C57">
            <w:pPr>
              <w:suppressAutoHyphens/>
              <w:autoSpaceDE w:val="0"/>
              <w:ind w:left="32" w:right="32"/>
              <w:rPr>
                <w:sz w:val="24"/>
                <w:szCs w:val="24"/>
              </w:rPr>
            </w:pPr>
            <w:r>
              <w:rPr>
                <w:sz w:val="24"/>
                <w:szCs w:val="24"/>
                <w:lang w:val="en-US"/>
              </w:rPr>
              <w:t>0512h</w:t>
            </w:r>
          </w:p>
        </w:tc>
        <w:tc>
          <w:tcPr>
            <w:tcW w:w="4829" w:type="dxa"/>
            <w:tcBorders>
              <w:left w:val="single" w:sz="1" w:space="0" w:color="000000"/>
              <w:bottom w:val="single" w:sz="1" w:space="0" w:color="000000"/>
              <w:right w:val="single" w:sz="1" w:space="0" w:color="000000"/>
            </w:tcBorders>
            <w:shd w:val="clear" w:color="auto" w:fill="auto"/>
          </w:tcPr>
          <w:p w14:paraId="25D188B1" w14:textId="77777777" w:rsidR="00F53943" w:rsidRDefault="00F53943" w:rsidP="00E41C57">
            <w:pPr>
              <w:suppressAutoHyphens/>
              <w:autoSpaceDE w:val="0"/>
              <w:ind w:left="32" w:right="32"/>
            </w:pPr>
            <w:r>
              <w:rPr>
                <w:sz w:val="24"/>
                <w:szCs w:val="24"/>
              </w:rPr>
              <w:t xml:space="preserve">Адрес источника канала 0 </w:t>
            </w:r>
            <w:r>
              <w:rPr>
                <w:sz w:val="24"/>
                <w:szCs w:val="24"/>
                <w:lang w:val="en-US"/>
              </w:rPr>
              <w:t>DMA</w:t>
            </w:r>
          </w:p>
        </w:tc>
      </w:tr>
      <w:tr w:rsidR="00F53943" w14:paraId="0924748E" w14:textId="77777777" w:rsidTr="00E41C57">
        <w:tc>
          <w:tcPr>
            <w:tcW w:w="2882" w:type="dxa"/>
            <w:tcBorders>
              <w:left w:val="single" w:sz="1" w:space="0" w:color="000000"/>
              <w:bottom w:val="single" w:sz="1" w:space="0" w:color="000000"/>
            </w:tcBorders>
            <w:shd w:val="clear" w:color="auto" w:fill="auto"/>
          </w:tcPr>
          <w:p w14:paraId="286702F7" w14:textId="77777777" w:rsidR="00F53943" w:rsidRDefault="00F53943" w:rsidP="00E41C57">
            <w:pPr>
              <w:suppressAutoHyphens/>
              <w:autoSpaceDE w:val="0"/>
              <w:ind w:left="32" w:right="32"/>
              <w:rPr>
                <w:sz w:val="24"/>
                <w:szCs w:val="24"/>
                <w:lang w:val="en-US"/>
              </w:rPr>
            </w:pPr>
            <w:r>
              <w:rPr>
                <w:sz w:val="24"/>
                <w:szCs w:val="24"/>
                <w:lang w:val="en-US"/>
              </w:rPr>
              <w:t>DMA0DA</w:t>
            </w:r>
          </w:p>
        </w:tc>
        <w:tc>
          <w:tcPr>
            <w:tcW w:w="1883" w:type="dxa"/>
            <w:tcBorders>
              <w:left w:val="single" w:sz="1" w:space="0" w:color="000000"/>
              <w:bottom w:val="single" w:sz="1" w:space="0" w:color="000000"/>
            </w:tcBorders>
            <w:shd w:val="clear" w:color="auto" w:fill="auto"/>
          </w:tcPr>
          <w:p w14:paraId="12E973E8" w14:textId="77777777" w:rsidR="00F53943" w:rsidRDefault="00F53943" w:rsidP="00E41C57">
            <w:pPr>
              <w:suppressAutoHyphens/>
              <w:autoSpaceDE w:val="0"/>
              <w:ind w:left="32" w:right="32"/>
              <w:rPr>
                <w:sz w:val="24"/>
                <w:szCs w:val="24"/>
              </w:rPr>
            </w:pPr>
            <w:r>
              <w:rPr>
                <w:sz w:val="24"/>
                <w:szCs w:val="24"/>
                <w:lang w:val="en-US"/>
              </w:rPr>
              <w:t>0516h</w:t>
            </w:r>
          </w:p>
        </w:tc>
        <w:tc>
          <w:tcPr>
            <w:tcW w:w="4829" w:type="dxa"/>
            <w:tcBorders>
              <w:left w:val="single" w:sz="1" w:space="0" w:color="000000"/>
              <w:bottom w:val="single" w:sz="1" w:space="0" w:color="000000"/>
              <w:right w:val="single" w:sz="1" w:space="0" w:color="000000"/>
            </w:tcBorders>
            <w:shd w:val="clear" w:color="auto" w:fill="auto"/>
          </w:tcPr>
          <w:p w14:paraId="21104B46" w14:textId="77777777" w:rsidR="00F53943" w:rsidRDefault="00F53943" w:rsidP="00E41C57">
            <w:pPr>
              <w:suppressAutoHyphens/>
              <w:autoSpaceDE w:val="0"/>
              <w:ind w:left="32" w:right="32"/>
            </w:pPr>
            <w:r>
              <w:rPr>
                <w:sz w:val="24"/>
                <w:szCs w:val="24"/>
              </w:rPr>
              <w:t xml:space="preserve">Адрес приемника канала 0 </w:t>
            </w:r>
            <w:r>
              <w:rPr>
                <w:sz w:val="24"/>
                <w:szCs w:val="24"/>
                <w:lang w:val="en-US"/>
              </w:rPr>
              <w:t>DMA</w:t>
            </w:r>
          </w:p>
        </w:tc>
      </w:tr>
      <w:tr w:rsidR="00F53943" w14:paraId="0C0E2BFC" w14:textId="77777777" w:rsidTr="00E41C57">
        <w:tc>
          <w:tcPr>
            <w:tcW w:w="2882" w:type="dxa"/>
            <w:tcBorders>
              <w:left w:val="single" w:sz="1" w:space="0" w:color="000000"/>
              <w:bottom w:val="single" w:sz="1" w:space="0" w:color="000000"/>
            </w:tcBorders>
            <w:shd w:val="clear" w:color="auto" w:fill="auto"/>
          </w:tcPr>
          <w:p w14:paraId="569820EF" w14:textId="77777777" w:rsidR="00F53943" w:rsidRDefault="00F53943" w:rsidP="00E41C57">
            <w:pPr>
              <w:suppressAutoHyphens/>
              <w:autoSpaceDE w:val="0"/>
              <w:ind w:left="32" w:right="32"/>
              <w:rPr>
                <w:sz w:val="24"/>
                <w:szCs w:val="24"/>
                <w:lang w:val="en-US"/>
              </w:rPr>
            </w:pPr>
            <w:r>
              <w:rPr>
                <w:sz w:val="24"/>
                <w:szCs w:val="24"/>
                <w:lang w:val="en-US"/>
              </w:rPr>
              <w:t>DMA0SZ</w:t>
            </w:r>
          </w:p>
        </w:tc>
        <w:tc>
          <w:tcPr>
            <w:tcW w:w="1883" w:type="dxa"/>
            <w:tcBorders>
              <w:left w:val="single" w:sz="1" w:space="0" w:color="000000"/>
              <w:bottom w:val="single" w:sz="1" w:space="0" w:color="000000"/>
            </w:tcBorders>
            <w:shd w:val="clear" w:color="auto" w:fill="auto"/>
          </w:tcPr>
          <w:p w14:paraId="25345741" w14:textId="77777777" w:rsidR="00F53943" w:rsidRDefault="00F53943" w:rsidP="00E41C57">
            <w:pPr>
              <w:suppressAutoHyphens/>
              <w:autoSpaceDE w:val="0"/>
              <w:ind w:left="32" w:right="32"/>
              <w:rPr>
                <w:sz w:val="24"/>
                <w:szCs w:val="24"/>
              </w:rPr>
            </w:pPr>
            <w:r>
              <w:rPr>
                <w:sz w:val="24"/>
                <w:szCs w:val="24"/>
                <w:lang w:val="en-US"/>
              </w:rPr>
              <w:t>051Ah</w:t>
            </w:r>
          </w:p>
        </w:tc>
        <w:tc>
          <w:tcPr>
            <w:tcW w:w="4829" w:type="dxa"/>
            <w:tcBorders>
              <w:left w:val="single" w:sz="1" w:space="0" w:color="000000"/>
              <w:bottom w:val="single" w:sz="1" w:space="0" w:color="000000"/>
              <w:right w:val="single" w:sz="1" w:space="0" w:color="000000"/>
            </w:tcBorders>
            <w:shd w:val="clear" w:color="auto" w:fill="auto"/>
          </w:tcPr>
          <w:p w14:paraId="640417B3" w14:textId="77777777" w:rsidR="00F53943" w:rsidRDefault="00F53943" w:rsidP="00E41C57">
            <w:pPr>
              <w:suppressAutoHyphens/>
              <w:autoSpaceDE w:val="0"/>
              <w:ind w:left="32" w:right="32"/>
            </w:pPr>
            <w:r>
              <w:rPr>
                <w:sz w:val="24"/>
                <w:szCs w:val="24"/>
              </w:rPr>
              <w:t xml:space="preserve">Размер пересылки канала 0 </w:t>
            </w:r>
            <w:r>
              <w:rPr>
                <w:sz w:val="24"/>
                <w:szCs w:val="24"/>
                <w:lang w:val="en-US"/>
              </w:rPr>
              <w:t>DMA</w:t>
            </w:r>
          </w:p>
        </w:tc>
      </w:tr>
      <w:tr w:rsidR="00F53943" w14:paraId="52888CF2" w14:textId="77777777" w:rsidTr="00E41C57">
        <w:tc>
          <w:tcPr>
            <w:tcW w:w="2882" w:type="dxa"/>
            <w:tcBorders>
              <w:left w:val="single" w:sz="1" w:space="0" w:color="000000"/>
              <w:bottom w:val="single" w:sz="1" w:space="0" w:color="000000"/>
            </w:tcBorders>
            <w:shd w:val="clear" w:color="auto" w:fill="auto"/>
          </w:tcPr>
          <w:p w14:paraId="16BA22FD" w14:textId="77777777" w:rsidR="00F53943" w:rsidRDefault="00F53943" w:rsidP="00E41C57">
            <w:pPr>
              <w:suppressAutoHyphens/>
              <w:autoSpaceDE w:val="0"/>
              <w:ind w:left="32" w:right="32"/>
              <w:rPr>
                <w:sz w:val="24"/>
                <w:szCs w:val="24"/>
                <w:lang w:val="en-US"/>
              </w:rPr>
            </w:pPr>
            <w:r>
              <w:rPr>
                <w:sz w:val="24"/>
                <w:szCs w:val="24"/>
                <w:lang w:val="en-US"/>
              </w:rPr>
              <w:t>DMA1CTL - DMA1SZ</w:t>
            </w:r>
          </w:p>
        </w:tc>
        <w:tc>
          <w:tcPr>
            <w:tcW w:w="1883" w:type="dxa"/>
            <w:tcBorders>
              <w:left w:val="single" w:sz="1" w:space="0" w:color="000000"/>
              <w:bottom w:val="single" w:sz="1" w:space="0" w:color="000000"/>
            </w:tcBorders>
            <w:shd w:val="clear" w:color="auto" w:fill="auto"/>
          </w:tcPr>
          <w:p w14:paraId="7DDCFF7A" w14:textId="77777777" w:rsidR="00F53943" w:rsidRDefault="00F53943" w:rsidP="00E41C57">
            <w:pPr>
              <w:suppressAutoHyphens/>
              <w:autoSpaceDE w:val="0"/>
              <w:ind w:left="32" w:right="32"/>
              <w:rPr>
                <w:sz w:val="24"/>
                <w:szCs w:val="24"/>
              </w:rPr>
            </w:pPr>
            <w:r>
              <w:rPr>
                <w:sz w:val="24"/>
                <w:szCs w:val="24"/>
                <w:lang w:val="en-US"/>
              </w:rPr>
              <w:t>0520h - 052Ah</w:t>
            </w:r>
          </w:p>
        </w:tc>
        <w:tc>
          <w:tcPr>
            <w:tcW w:w="4829" w:type="dxa"/>
            <w:tcBorders>
              <w:left w:val="single" w:sz="1" w:space="0" w:color="000000"/>
              <w:bottom w:val="single" w:sz="1" w:space="0" w:color="000000"/>
              <w:right w:val="single" w:sz="1" w:space="0" w:color="000000"/>
            </w:tcBorders>
            <w:shd w:val="clear" w:color="auto" w:fill="auto"/>
          </w:tcPr>
          <w:p w14:paraId="2241D4AC" w14:textId="77777777" w:rsidR="00F53943" w:rsidRDefault="00F53943" w:rsidP="00E41C57">
            <w:pPr>
              <w:suppressAutoHyphens/>
              <w:autoSpaceDE w:val="0"/>
              <w:ind w:left="32" w:right="32"/>
            </w:pPr>
            <w:r>
              <w:rPr>
                <w:sz w:val="24"/>
                <w:szCs w:val="24"/>
              </w:rPr>
              <w:t xml:space="preserve">Аналогичные регистры канала 1 </w:t>
            </w:r>
            <w:r>
              <w:rPr>
                <w:sz w:val="24"/>
                <w:szCs w:val="24"/>
                <w:lang w:val="en-US"/>
              </w:rPr>
              <w:t>DMA</w:t>
            </w:r>
          </w:p>
        </w:tc>
      </w:tr>
      <w:tr w:rsidR="00F53943" w14:paraId="63D96055" w14:textId="77777777" w:rsidTr="00E41C57">
        <w:tc>
          <w:tcPr>
            <w:tcW w:w="2882" w:type="dxa"/>
            <w:tcBorders>
              <w:left w:val="single" w:sz="1" w:space="0" w:color="000000"/>
              <w:bottom w:val="single" w:sz="1" w:space="0" w:color="000000"/>
            </w:tcBorders>
            <w:shd w:val="clear" w:color="auto" w:fill="auto"/>
          </w:tcPr>
          <w:p w14:paraId="5B93FE2C" w14:textId="77777777" w:rsidR="00F53943" w:rsidRDefault="00F53943" w:rsidP="00E41C57">
            <w:pPr>
              <w:suppressAutoHyphens/>
              <w:autoSpaceDE w:val="0"/>
              <w:ind w:left="32" w:right="32"/>
              <w:rPr>
                <w:sz w:val="24"/>
                <w:szCs w:val="24"/>
                <w:lang w:val="en-US"/>
              </w:rPr>
            </w:pPr>
            <w:r>
              <w:rPr>
                <w:sz w:val="24"/>
                <w:szCs w:val="24"/>
                <w:lang w:val="en-US"/>
              </w:rPr>
              <w:t>DMA2CTL-DMA2SZ</w:t>
            </w:r>
          </w:p>
        </w:tc>
        <w:tc>
          <w:tcPr>
            <w:tcW w:w="1883" w:type="dxa"/>
            <w:tcBorders>
              <w:left w:val="single" w:sz="1" w:space="0" w:color="000000"/>
              <w:bottom w:val="single" w:sz="1" w:space="0" w:color="000000"/>
            </w:tcBorders>
            <w:shd w:val="clear" w:color="auto" w:fill="auto"/>
          </w:tcPr>
          <w:p w14:paraId="578ACB27" w14:textId="77777777" w:rsidR="00F53943" w:rsidRDefault="00F53943" w:rsidP="00E41C57">
            <w:pPr>
              <w:suppressAutoHyphens/>
              <w:autoSpaceDE w:val="0"/>
              <w:ind w:left="32" w:right="32"/>
              <w:rPr>
                <w:sz w:val="24"/>
                <w:szCs w:val="24"/>
              </w:rPr>
            </w:pPr>
            <w:r>
              <w:rPr>
                <w:sz w:val="24"/>
                <w:szCs w:val="24"/>
                <w:lang w:val="en-US"/>
              </w:rPr>
              <w:t>0530h - 053Ah</w:t>
            </w:r>
          </w:p>
        </w:tc>
        <w:tc>
          <w:tcPr>
            <w:tcW w:w="4829" w:type="dxa"/>
            <w:tcBorders>
              <w:left w:val="single" w:sz="1" w:space="0" w:color="000000"/>
              <w:bottom w:val="single" w:sz="1" w:space="0" w:color="000000"/>
              <w:right w:val="single" w:sz="1" w:space="0" w:color="000000"/>
            </w:tcBorders>
            <w:shd w:val="clear" w:color="auto" w:fill="auto"/>
          </w:tcPr>
          <w:p w14:paraId="02A089F6" w14:textId="77777777" w:rsidR="00F53943" w:rsidRDefault="00F53943" w:rsidP="00E41C57">
            <w:pPr>
              <w:suppressAutoHyphens/>
              <w:autoSpaceDE w:val="0"/>
              <w:ind w:left="32" w:right="32"/>
            </w:pPr>
            <w:r>
              <w:rPr>
                <w:sz w:val="24"/>
                <w:szCs w:val="24"/>
              </w:rPr>
              <w:t xml:space="preserve">Аналогичные регистры канала 2 </w:t>
            </w:r>
            <w:r>
              <w:rPr>
                <w:sz w:val="24"/>
                <w:szCs w:val="24"/>
                <w:lang w:val="en-US"/>
              </w:rPr>
              <w:t>DMA</w:t>
            </w:r>
          </w:p>
        </w:tc>
      </w:tr>
    </w:tbl>
    <w:p w14:paraId="25517F0A" w14:textId="77777777" w:rsidR="00F53943" w:rsidRDefault="00F53943" w:rsidP="00F53943">
      <w:pPr>
        <w:suppressAutoHyphens/>
        <w:spacing w:line="200" w:lineRule="atLeast"/>
        <w:ind w:firstLine="702"/>
        <w:jc w:val="both"/>
        <w:rPr>
          <w:rFonts w:ascii="Times New Roman" w:eastAsia="Arial Unicode MS" w:hAnsi="Times New Roman" w:cs="Times New Roman"/>
          <w:szCs w:val="28"/>
        </w:rPr>
      </w:pPr>
    </w:p>
    <w:p w14:paraId="42836B2A" w14:textId="1978E23B" w:rsidR="00F53943" w:rsidRDefault="00F53943" w:rsidP="00F53943">
      <w:pPr>
        <w:rPr>
          <w:rFonts w:ascii="Times New Roman" w:eastAsia="Times New Roman" w:hAnsi="Times New Roman" w:cs="Times New Roman"/>
          <w:b/>
          <w:bCs/>
          <w:sz w:val="24"/>
          <w:szCs w:val="24"/>
        </w:rPr>
      </w:pPr>
      <w:r>
        <w:rPr>
          <w:rFonts w:ascii="Times New Roman" w:hAnsi="Times New Roman" w:cs="Times New Roman"/>
          <w:szCs w:val="28"/>
        </w:rPr>
        <w:t>Таблица 3.</w:t>
      </w:r>
      <w:r w:rsidRPr="00F53943">
        <w:rPr>
          <w:rFonts w:ascii="Times New Roman" w:hAnsi="Times New Roman" w:cs="Times New Roman"/>
          <w:szCs w:val="28"/>
        </w:rPr>
        <w:t>5</w:t>
      </w:r>
      <w:r>
        <w:rPr>
          <w:rFonts w:ascii="Times New Roman" w:hAnsi="Times New Roman" w:cs="Times New Roman"/>
          <w:szCs w:val="28"/>
        </w:rPr>
        <w:t xml:space="preserve"> Поля регистров контроллера </w:t>
      </w:r>
      <w:r>
        <w:rPr>
          <w:rFonts w:ascii="Times New Roman" w:hAnsi="Times New Roman" w:cs="Times New Roman"/>
          <w:szCs w:val="28"/>
          <w:lang w:val="en-US"/>
        </w:rPr>
        <w:t>DMA</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5"/>
        <w:gridCol w:w="688"/>
        <w:gridCol w:w="1765"/>
        <w:gridCol w:w="4470"/>
        <w:gridCol w:w="2274"/>
      </w:tblGrid>
      <w:tr w:rsidR="00F53943" w14:paraId="06F01C76" w14:textId="77777777" w:rsidTr="00E41C57">
        <w:trPr>
          <w:trHeight w:val="1053"/>
          <w:tblHeader/>
        </w:trPr>
        <w:tc>
          <w:tcPr>
            <w:tcW w:w="415" w:type="dxa"/>
            <w:tcBorders>
              <w:top w:val="single" w:sz="1" w:space="0" w:color="000000"/>
              <w:left w:val="single" w:sz="1" w:space="0" w:color="000000"/>
              <w:bottom w:val="single" w:sz="1" w:space="0" w:color="000000"/>
            </w:tcBorders>
            <w:shd w:val="clear" w:color="auto" w:fill="auto"/>
            <w:textDirection w:val="btLr"/>
            <w:vAlign w:val="center"/>
          </w:tcPr>
          <w:p w14:paraId="46B2FD81" w14:textId="77777777" w:rsidR="00F53943" w:rsidRDefault="00F53943" w:rsidP="00E41C57">
            <w:pPr>
              <w:pStyle w:val="ac"/>
              <w:ind w:right="48" w:firstLine="0"/>
              <w:jc w:val="left"/>
              <w:rPr>
                <w:b/>
                <w:bCs/>
              </w:rPr>
            </w:pPr>
            <w:r>
              <w:rPr>
                <w:b/>
                <w:bCs/>
              </w:rPr>
              <w:t>Регистр</w:t>
            </w:r>
          </w:p>
        </w:tc>
        <w:tc>
          <w:tcPr>
            <w:tcW w:w="688" w:type="dxa"/>
            <w:tcBorders>
              <w:top w:val="single" w:sz="1" w:space="0" w:color="000000"/>
              <w:left w:val="single" w:sz="1" w:space="0" w:color="000000"/>
              <w:bottom w:val="single" w:sz="1" w:space="0" w:color="000000"/>
            </w:tcBorders>
            <w:shd w:val="clear" w:color="auto" w:fill="auto"/>
            <w:textDirection w:val="btLr"/>
            <w:vAlign w:val="center"/>
          </w:tcPr>
          <w:p w14:paraId="5BB41022" w14:textId="77777777" w:rsidR="00F53943" w:rsidRDefault="00F53943" w:rsidP="00E41C57">
            <w:pPr>
              <w:pStyle w:val="ac"/>
              <w:ind w:firstLine="0"/>
              <w:jc w:val="center"/>
              <w:rPr>
                <w:b/>
                <w:bCs/>
              </w:rPr>
            </w:pPr>
            <w:r>
              <w:rPr>
                <w:b/>
                <w:bCs/>
              </w:rPr>
              <w:t>Биты</w:t>
            </w:r>
          </w:p>
        </w:tc>
        <w:tc>
          <w:tcPr>
            <w:tcW w:w="1765" w:type="dxa"/>
            <w:tcBorders>
              <w:top w:val="single" w:sz="1" w:space="0" w:color="000000"/>
              <w:left w:val="single" w:sz="1" w:space="0" w:color="000000"/>
              <w:bottom w:val="single" w:sz="1" w:space="0" w:color="000000"/>
            </w:tcBorders>
            <w:shd w:val="clear" w:color="auto" w:fill="auto"/>
            <w:vAlign w:val="center"/>
          </w:tcPr>
          <w:p w14:paraId="25DBD320" w14:textId="77777777" w:rsidR="00F53943" w:rsidRDefault="00F53943" w:rsidP="00E41C57">
            <w:pPr>
              <w:pStyle w:val="ac"/>
              <w:ind w:firstLine="0"/>
              <w:jc w:val="center"/>
              <w:rPr>
                <w:b/>
                <w:bCs/>
              </w:rPr>
            </w:pPr>
            <w:r>
              <w:rPr>
                <w:b/>
                <w:bCs/>
              </w:rPr>
              <w:t>Поле</w:t>
            </w:r>
          </w:p>
        </w:tc>
        <w:tc>
          <w:tcPr>
            <w:tcW w:w="4470" w:type="dxa"/>
            <w:tcBorders>
              <w:top w:val="single" w:sz="1" w:space="0" w:color="000000"/>
              <w:left w:val="single" w:sz="1" w:space="0" w:color="000000"/>
              <w:bottom w:val="single" w:sz="1" w:space="0" w:color="000000"/>
            </w:tcBorders>
            <w:shd w:val="clear" w:color="auto" w:fill="auto"/>
            <w:vAlign w:val="center"/>
          </w:tcPr>
          <w:p w14:paraId="7D3F463E" w14:textId="77777777" w:rsidR="00F53943" w:rsidRDefault="00F53943" w:rsidP="00E41C57">
            <w:pPr>
              <w:pStyle w:val="ac"/>
              <w:ind w:firstLine="0"/>
              <w:jc w:val="center"/>
              <w:rPr>
                <w:b/>
                <w:bCs/>
              </w:rPr>
            </w:pPr>
            <w:r>
              <w:rPr>
                <w:b/>
                <w:bCs/>
              </w:rPr>
              <w:t>Назначение</w:t>
            </w:r>
          </w:p>
        </w:tc>
        <w:tc>
          <w:tcPr>
            <w:tcW w:w="2274" w:type="dxa"/>
            <w:tcBorders>
              <w:top w:val="single" w:sz="1" w:space="0" w:color="000000"/>
              <w:left w:val="single" w:sz="1" w:space="0" w:color="000000"/>
              <w:bottom w:val="single" w:sz="1" w:space="0" w:color="000000"/>
              <w:right w:val="single" w:sz="1" w:space="0" w:color="000000"/>
            </w:tcBorders>
            <w:shd w:val="clear" w:color="auto" w:fill="auto"/>
            <w:vAlign w:val="center"/>
          </w:tcPr>
          <w:p w14:paraId="7F76ADA2" w14:textId="77777777" w:rsidR="00F53943" w:rsidRDefault="00F53943" w:rsidP="00E41C57">
            <w:pPr>
              <w:pStyle w:val="ac"/>
              <w:ind w:firstLine="0"/>
              <w:jc w:val="center"/>
            </w:pPr>
            <w:r>
              <w:rPr>
                <w:b/>
                <w:bCs/>
              </w:rPr>
              <w:t>Определение флагов в msp430f552</w:t>
            </w:r>
            <w:r w:rsidRPr="00F57C65">
              <w:rPr>
                <w:b/>
                <w:bCs/>
              </w:rPr>
              <w:t>9</w:t>
            </w:r>
            <w:r>
              <w:rPr>
                <w:b/>
                <w:bCs/>
              </w:rPr>
              <w:t>.h</w:t>
            </w:r>
          </w:p>
        </w:tc>
      </w:tr>
      <w:tr w:rsidR="00F53943" w14:paraId="7719C51A" w14:textId="77777777" w:rsidTr="00E41C57">
        <w:tc>
          <w:tcPr>
            <w:tcW w:w="415" w:type="dxa"/>
            <w:vMerge w:val="restart"/>
            <w:tcBorders>
              <w:left w:val="single" w:sz="1" w:space="0" w:color="000000"/>
              <w:bottom w:val="single" w:sz="1" w:space="0" w:color="000000"/>
            </w:tcBorders>
            <w:shd w:val="clear" w:color="auto" w:fill="auto"/>
            <w:textDirection w:val="btLr"/>
            <w:vAlign w:val="center"/>
          </w:tcPr>
          <w:p w14:paraId="4480910A" w14:textId="77777777" w:rsidR="00F53943" w:rsidRDefault="00F53943" w:rsidP="00E41C57">
            <w:pPr>
              <w:suppressLineNumbers/>
              <w:suppressAutoHyphens/>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DMACTL0</w:t>
            </w:r>
          </w:p>
        </w:tc>
        <w:tc>
          <w:tcPr>
            <w:tcW w:w="688" w:type="dxa"/>
            <w:tcBorders>
              <w:top w:val="single" w:sz="1" w:space="0" w:color="000000"/>
              <w:left w:val="single" w:sz="1" w:space="0" w:color="000000"/>
              <w:bottom w:val="single" w:sz="1" w:space="0" w:color="000000"/>
            </w:tcBorders>
            <w:shd w:val="clear" w:color="auto" w:fill="auto"/>
          </w:tcPr>
          <w:p w14:paraId="134912FD" w14:textId="77777777" w:rsidR="00F53943" w:rsidRDefault="00F53943" w:rsidP="00E41C57">
            <w:pPr>
              <w:suppressLineNumbers/>
              <w:suppressAutoHyphens/>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8-12</w:t>
            </w:r>
          </w:p>
        </w:tc>
        <w:tc>
          <w:tcPr>
            <w:tcW w:w="1765" w:type="dxa"/>
            <w:tcBorders>
              <w:top w:val="single" w:sz="1" w:space="0" w:color="000000"/>
              <w:left w:val="single" w:sz="1" w:space="0" w:color="000000"/>
              <w:bottom w:val="single" w:sz="1" w:space="0" w:color="000000"/>
            </w:tcBorders>
            <w:shd w:val="clear" w:color="auto" w:fill="auto"/>
          </w:tcPr>
          <w:p w14:paraId="756A2C07" w14:textId="77777777" w:rsidR="00F53943" w:rsidRDefault="00F53943" w:rsidP="00E41C57">
            <w:pPr>
              <w:suppressLineNumbers/>
              <w:suppressAutoHyphens/>
              <w:rPr>
                <w:rFonts w:ascii="Times New Roman" w:eastAsia="Arial Narrow" w:hAnsi="Times New Roman" w:cs="Times New Roman"/>
                <w:sz w:val="24"/>
                <w:szCs w:val="24"/>
              </w:rPr>
            </w:pPr>
            <w:r>
              <w:rPr>
                <w:rFonts w:ascii="Times New Roman" w:eastAsia="Times New Roman" w:hAnsi="Times New Roman" w:cs="Times New Roman"/>
                <w:sz w:val="24"/>
                <w:szCs w:val="24"/>
                <w:lang w:val="en-US"/>
              </w:rPr>
              <w:t>DMA1TSEL</w:t>
            </w:r>
          </w:p>
        </w:tc>
        <w:tc>
          <w:tcPr>
            <w:tcW w:w="4470" w:type="dxa"/>
            <w:tcBorders>
              <w:top w:val="single" w:sz="1" w:space="0" w:color="000000"/>
              <w:left w:val="single" w:sz="1" w:space="0" w:color="000000"/>
              <w:bottom w:val="single" w:sz="1" w:space="0" w:color="000000"/>
            </w:tcBorders>
            <w:shd w:val="clear" w:color="auto" w:fill="auto"/>
          </w:tcPr>
          <w:p w14:paraId="05280A9F" w14:textId="77777777" w:rsidR="00F53943" w:rsidRPr="00F57C65" w:rsidRDefault="00F53943" w:rsidP="00E41C57">
            <w:pPr>
              <w:pStyle w:val="aff"/>
              <w:widowControl/>
              <w:suppressLineNumbers/>
              <w:rPr>
                <w:rFonts w:ascii="Times New Roman" w:eastAsia="Times New Roman" w:hAnsi="Times New Roman" w:cs="Times New Roman"/>
                <w:color w:val="000000"/>
                <w:sz w:val="24"/>
                <w:szCs w:val="24"/>
              </w:rPr>
            </w:pPr>
            <w:r>
              <w:rPr>
                <w:rFonts w:ascii="Times New Roman" w:eastAsia="Arial Narrow" w:hAnsi="Times New Roman" w:cs="Times New Roman"/>
                <w:color w:val="auto"/>
                <w:sz w:val="24"/>
                <w:szCs w:val="24"/>
              </w:rPr>
              <w:t xml:space="preserve">Выбор источника триггера канала 1 </w:t>
            </w:r>
            <w:r>
              <w:rPr>
                <w:rFonts w:ascii="Times New Roman" w:eastAsia="Arial Narrow" w:hAnsi="Times New Roman" w:cs="Times New Roman"/>
                <w:color w:val="auto"/>
                <w:sz w:val="24"/>
                <w:szCs w:val="24"/>
                <w:lang w:val="en-US"/>
              </w:rPr>
              <w:t>DMA</w:t>
            </w:r>
          </w:p>
        </w:tc>
        <w:tc>
          <w:tcPr>
            <w:tcW w:w="2274" w:type="dxa"/>
            <w:tcBorders>
              <w:top w:val="single" w:sz="1" w:space="0" w:color="000000"/>
              <w:left w:val="single" w:sz="1" w:space="0" w:color="000000"/>
              <w:bottom w:val="single" w:sz="1" w:space="0" w:color="000000"/>
              <w:right w:val="single" w:sz="1" w:space="0" w:color="000000"/>
            </w:tcBorders>
            <w:shd w:val="clear" w:color="auto" w:fill="auto"/>
          </w:tcPr>
          <w:p w14:paraId="6C2C35D3" w14:textId="77777777" w:rsidR="00F53943" w:rsidRDefault="00F53943" w:rsidP="00E41C57">
            <w:pPr>
              <w:suppressLineNumbers/>
              <w:suppressAutoHyphens/>
            </w:pPr>
            <w:r>
              <w:rPr>
                <w:rFonts w:ascii="Times New Roman" w:eastAsia="Times New Roman" w:hAnsi="Times New Roman" w:cs="Times New Roman"/>
                <w:color w:val="000000"/>
                <w:sz w:val="24"/>
                <w:szCs w:val="24"/>
                <w:lang w:val="en-US"/>
              </w:rPr>
              <w:t>DMA1TSEL_0.. DMA1TSEL_31</w:t>
            </w:r>
          </w:p>
        </w:tc>
      </w:tr>
      <w:tr w:rsidR="00F53943" w14:paraId="740D0E9A" w14:textId="77777777" w:rsidTr="00E41C57">
        <w:tc>
          <w:tcPr>
            <w:tcW w:w="415" w:type="dxa"/>
            <w:vMerge/>
            <w:tcBorders>
              <w:left w:val="single" w:sz="1" w:space="0" w:color="000000"/>
              <w:bottom w:val="single" w:sz="1" w:space="0" w:color="000000"/>
            </w:tcBorders>
            <w:shd w:val="clear" w:color="auto" w:fill="auto"/>
          </w:tcPr>
          <w:p w14:paraId="32AB748D" w14:textId="77777777" w:rsidR="00F53943" w:rsidRDefault="00F53943" w:rsidP="00E41C57">
            <w:pPr>
              <w:pStyle w:val="ac"/>
              <w:snapToGrid w:val="0"/>
              <w:ind w:firstLine="0"/>
              <w:jc w:val="left"/>
            </w:pPr>
          </w:p>
        </w:tc>
        <w:tc>
          <w:tcPr>
            <w:tcW w:w="688" w:type="dxa"/>
            <w:tcBorders>
              <w:left w:val="single" w:sz="1" w:space="0" w:color="000000"/>
              <w:bottom w:val="single" w:sz="1" w:space="0" w:color="000000"/>
            </w:tcBorders>
            <w:shd w:val="clear" w:color="auto" w:fill="auto"/>
          </w:tcPr>
          <w:p w14:paraId="76A313AB" w14:textId="77777777" w:rsidR="00F53943" w:rsidRDefault="00F53943" w:rsidP="00E41C57">
            <w:pPr>
              <w:suppressLineNumbers/>
              <w:suppressAutoHyphens/>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0-4</w:t>
            </w:r>
          </w:p>
        </w:tc>
        <w:tc>
          <w:tcPr>
            <w:tcW w:w="1765" w:type="dxa"/>
            <w:tcBorders>
              <w:left w:val="single" w:sz="1" w:space="0" w:color="000000"/>
              <w:bottom w:val="single" w:sz="1" w:space="0" w:color="000000"/>
            </w:tcBorders>
            <w:shd w:val="clear" w:color="auto" w:fill="auto"/>
          </w:tcPr>
          <w:p w14:paraId="69368E24" w14:textId="77777777" w:rsidR="00F53943" w:rsidRDefault="00F53943" w:rsidP="00E41C57">
            <w:pPr>
              <w:suppressLineNumbers/>
              <w:suppressAutoHyphens/>
              <w:rPr>
                <w:rFonts w:ascii="Times New Roman" w:eastAsia="Arial Narrow" w:hAnsi="Times New Roman" w:cs="Times New Roman"/>
                <w:sz w:val="24"/>
                <w:szCs w:val="24"/>
              </w:rPr>
            </w:pPr>
            <w:r>
              <w:rPr>
                <w:rFonts w:ascii="Times New Roman" w:eastAsia="Times New Roman" w:hAnsi="Times New Roman" w:cs="Times New Roman"/>
                <w:sz w:val="24"/>
                <w:szCs w:val="24"/>
                <w:lang w:val="en-US"/>
              </w:rPr>
              <w:t>DMA0TSEL</w:t>
            </w:r>
          </w:p>
        </w:tc>
        <w:tc>
          <w:tcPr>
            <w:tcW w:w="4470" w:type="dxa"/>
            <w:tcBorders>
              <w:left w:val="single" w:sz="1" w:space="0" w:color="000000"/>
              <w:bottom w:val="single" w:sz="1" w:space="0" w:color="000000"/>
            </w:tcBorders>
            <w:shd w:val="clear" w:color="auto" w:fill="auto"/>
          </w:tcPr>
          <w:p w14:paraId="6CF7E134" w14:textId="77777777" w:rsidR="00F53943" w:rsidRPr="00F57C65" w:rsidRDefault="00F53943" w:rsidP="00E41C57">
            <w:pPr>
              <w:pStyle w:val="aff"/>
              <w:widowControl/>
              <w:suppressLineNumbers/>
              <w:rPr>
                <w:rFonts w:ascii="Times New Roman" w:eastAsia="Times New Roman" w:hAnsi="Times New Roman" w:cs="Times New Roman"/>
                <w:color w:val="000000"/>
                <w:sz w:val="24"/>
                <w:szCs w:val="24"/>
              </w:rPr>
            </w:pPr>
            <w:r>
              <w:rPr>
                <w:rFonts w:ascii="Times New Roman" w:eastAsia="Arial Narrow" w:hAnsi="Times New Roman" w:cs="Times New Roman"/>
                <w:color w:val="auto"/>
                <w:sz w:val="24"/>
                <w:szCs w:val="24"/>
              </w:rPr>
              <w:t xml:space="preserve">Выбор источника триггера канала 1 </w:t>
            </w:r>
            <w:r>
              <w:rPr>
                <w:rFonts w:ascii="Times New Roman" w:eastAsia="Arial Narrow" w:hAnsi="Times New Roman" w:cs="Times New Roman"/>
                <w:color w:val="auto"/>
                <w:sz w:val="24"/>
                <w:szCs w:val="24"/>
                <w:lang w:val="en-US"/>
              </w:rPr>
              <w:t>DMA</w:t>
            </w:r>
          </w:p>
        </w:tc>
        <w:tc>
          <w:tcPr>
            <w:tcW w:w="2274" w:type="dxa"/>
            <w:tcBorders>
              <w:left w:val="single" w:sz="1" w:space="0" w:color="000000"/>
              <w:bottom w:val="single" w:sz="1" w:space="0" w:color="000000"/>
              <w:right w:val="single" w:sz="1" w:space="0" w:color="000000"/>
            </w:tcBorders>
            <w:shd w:val="clear" w:color="auto" w:fill="auto"/>
          </w:tcPr>
          <w:p w14:paraId="7C8777D5" w14:textId="77777777" w:rsidR="00F53943" w:rsidRDefault="00F53943" w:rsidP="00E41C57">
            <w:pPr>
              <w:suppressLineNumbers/>
              <w:suppressAutoHyphens/>
            </w:pPr>
            <w:r>
              <w:rPr>
                <w:rFonts w:ascii="Times New Roman" w:eastAsia="Times New Roman" w:hAnsi="Times New Roman" w:cs="Times New Roman"/>
                <w:color w:val="000000"/>
                <w:sz w:val="24"/>
                <w:szCs w:val="24"/>
                <w:lang w:val="en-US"/>
              </w:rPr>
              <w:t>DMA0TSEL_0.. DMA0TSEL_31</w:t>
            </w:r>
          </w:p>
        </w:tc>
      </w:tr>
      <w:tr w:rsidR="00F53943" w14:paraId="7395982F" w14:textId="77777777" w:rsidTr="00E41C57">
        <w:tc>
          <w:tcPr>
            <w:tcW w:w="415" w:type="dxa"/>
            <w:tcBorders>
              <w:left w:val="single" w:sz="1" w:space="0" w:color="000000"/>
              <w:bottom w:val="single" w:sz="1" w:space="0" w:color="000000"/>
            </w:tcBorders>
            <w:shd w:val="clear" w:color="auto" w:fill="auto"/>
            <w:textDirection w:val="btLr"/>
            <w:vAlign w:val="center"/>
          </w:tcPr>
          <w:p w14:paraId="33F61D43" w14:textId="77777777" w:rsidR="00F53943" w:rsidRDefault="00F53943" w:rsidP="00E41C57">
            <w:pPr>
              <w:suppressLineNumbers/>
              <w:suppressAutoHyphens/>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DMACTL1</w:t>
            </w:r>
          </w:p>
        </w:tc>
        <w:tc>
          <w:tcPr>
            <w:tcW w:w="688" w:type="dxa"/>
            <w:tcBorders>
              <w:left w:val="single" w:sz="1" w:space="0" w:color="000000"/>
              <w:bottom w:val="single" w:sz="1" w:space="0" w:color="000000"/>
            </w:tcBorders>
            <w:shd w:val="clear" w:color="auto" w:fill="auto"/>
          </w:tcPr>
          <w:p w14:paraId="03CD5BCD" w14:textId="77777777" w:rsidR="00F53943" w:rsidRDefault="00F53943" w:rsidP="00E41C57">
            <w:pPr>
              <w:suppressLineNumbers/>
              <w:suppressAutoHyphens/>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4-0</w:t>
            </w:r>
          </w:p>
        </w:tc>
        <w:tc>
          <w:tcPr>
            <w:tcW w:w="1765" w:type="dxa"/>
            <w:tcBorders>
              <w:left w:val="single" w:sz="1" w:space="0" w:color="000000"/>
              <w:bottom w:val="single" w:sz="1" w:space="0" w:color="000000"/>
            </w:tcBorders>
            <w:shd w:val="clear" w:color="auto" w:fill="auto"/>
          </w:tcPr>
          <w:p w14:paraId="78476D62" w14:textId="77777777" w:rsidR="00F53943" w:rsidRDefault="00F53943" w:rsidP="00E41C57">
            <w:pPr>
              <w:suppressLineNumbers/>
              <w:suppressAutoHyphens/>
              <w:rPr>
                <w:rFonts w:ascii="Times New Roman" w:eastAsia="Arial Narrow" w:hAnsi="Times New Roman" w:cs="Times New Roman"/>
                <w:sz w:val="24"/>
                <w:szCs w:val="24"/>
              </w:rPr>
            </w:pPr>
            <w:r>
              <w:rPr>
                <w:rFonts w:ascii="Times New Roman" w:eastAsia="Times New Roman" w:hAnsi="Times New Roman" w:cs="Times New Roman"/>
                <w:sz w:val="24"/>
                <w:szCs w:val="24"/>
                <w:lang w:val="en-US"/>
              </w:rPr>
              <w:t>DMA2TSEL</w:t>
            </w:r>
          </w:p>
        </w:tc>
        <w:tc>
          <w:tcPr>
            <w:tcW w:w="4470" w:type="dxa"/>
            <w:tcBorders>
              <w:left w:val="single" w:sz="1" w:space="0" w:color="000000"/>
              <w:bottom w:val="single" w:sz="1" w:space="0" w:color="000000"/>
            </w:tcBorders>
            <w:shd w:val="clear" w:color="auto" w:fill="auto"/>
          </w:tcPr>
          <w:p w14:paraId="673C455B" w14:textId="77777777" w:rsidR="00F53943" w:rsidRPr="00F57C65" w:rsidRDefault="00F53943" w:rsidP="00E41C57">
            <w:pPr>
              <w:pStyle w:val="aff"/>
              <w:widowControl/>
              <w:suppressLineNumbers/>
              <w:rPr>
                <w:rFonts w:ascii="Times New Roman" w:eastAsia="Times New Roman" w:hAnsi="Times New Roman" w:cs="Times New Roman"/>
                <w:color w:val="000000"/>
                <w:sz w:val="24"/>
                <w:szCs w:val="24"/>
              </w:rPr>
            </w:pPr>
            <w:r>
              <w:rPr>
                <w:rFonts w:ascii="Times New Roman" w:eastAsia="Arial Narrow" w:hAnsi="Times New Roman" w:cs="Times New Roman"/>
                <w:color w:val="auto"/>
                <w:sz w:val="24"/>
                <w:szCs w:val="24"/>
              </w:rPr>
              <w:t xml:space="preserve">Выбор источника триггера канала 1 </w:t>
            </w:r>
            <w:r>
              <w:rPr>
                <w:rFonts w:ascii="Times New Roman" w:eastAsia="Arial Narrow" w:hAnsi="Times New Roman" w:cs="Times New Roman"/>
                <w:color w:val="auto"/>
                <w:sz w:val="24"/>
                <w:szCs w:val="24"/>
                <w:lang w:val="en-US"/>
              </w:rPr>
              <w:t>DMA</w:t>
            </w:r>
          </w:p>
        </w:tc>
        <w:tc>
          <w:tcPr>
            <w:tcW w:w="2274" w:type="dxa"/>
            <w:tcBorders>
              <w:left w:val="single" w:sz="1" w:space="0" w:color="000000"/>
              <w:bottom w:val="single" w:sz="1" w:space="0" w:color="000000"/>
              <w:right w:val="single" w:sz="1" w:space="0" w:color="000000"/>
            </w:tcBorders>
            <w:shd w:val="clear" w:color="auto" w:fill="auto"/>
          </w:tcPr>
          <w:p w14:paraId="0E3D9E89" w14:textId="77777777" w:rsidR="00F53943" w:rsidRDefault="00F53943" w:rsidP="00E41C57">
            <w:pPr>
              <w:suppressLineNumbers/>
              <w:suppressAutoHyphens/>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DMA2TSEL_0..</w:t>
            </w:r>
          </w:p>
          <w:p w14:paraId="6CF7A584" w14:textId="77777777" w:rsidR="00F53943" w:rsidRDefault="00F53943" w:rsidP="00E41C57">
            <w:pPr>
              <w:suppressLineNumbers/>
              <w:suppressAutoHyphens/>
            </w:pPr>
            <w:r>
              <w:rPr>
                <w:rFonts w:ascii="Times New Roman" w:eastAsia="Times New Roman" w:hAnsi="Times New Roman" w:cs="Times New Roman"/>
                <w:color w:val="000000"/>
                <w:sz w:val="24"/>
                <w:szCs w:val="24"/>
                <w:lang w:val="en-US"/>
              </w:rPr>
              <w:t>DMA2TSEL_31</w:t>
            </w:r>
          </w:p>
        </w:tc>
      </w:tr>
      <w:tr w:rsidR="00F53943" w14:paraId="71077377" w14:textId="77777777" w:rsidTr="00E41C57">
        <w:tc>
          <w:tcPr>
            <w:tcW w:w="415" w:type="dxa"/>
            <w:vMerge w:val="restart"/>
            <w:tcBorders>
              <w:left w:val="single" w:sz="1" w:space="0" w:color="000000"/>
              <w:bottom w:val="single" w:sz="1" w:space="0" w:color="000000"/>
            </w:tcBorders>
            <w:shd w:val="clear" w:color="auto" w:fill="auto"/>
            <w:textDirection w:val="btLr"/>
            <w:vAlign w:val="center"/>
          </w:tcPr>
          <w:p w14:paraId="4CFC3E2E" w14:textId="77777777" w:rsidR="00F53943" w:rsidRDefault="00F53943" w:rsidP="00E41C57">
            <w:pPr>
              <w:pStyle w:val="ac"/>
              <w:snapToGrid w:val="0"/>
              <w:ind w:firstLine="0"/>
              <w:jc w:val="center"/>
              <w:rPr>
                <w:lang w:val="en-US"/>
              </w:rPr>
            </w:pPr>
            <w:r>
              <w:rPr>
                <w:lang w:val="en-US"/>
              </w:rPr>
              <w:t>DMACTL4</w:t>
            </w:r>
          </w:p>
        </w:tc>
        <w:tc>
          <w:tcPr>
            <w:tcW w:w="688" w:type="dxa"/>
            <w:tcBorders>
              <w:left w:val="single" w:sz="1" w:space="0" w:color="000000"/>
              <w:bottom w:val="single" w:sz="1" w:space="0" w:color="000000"/>
            </w:tcBorders>
            <w:shd w:val="clear" w:color="auto" w:fill="auto"/>
          </w:tcPr>
          <w:p w14:paraId="03EA5556" w14:textId="77777777" w:rsidR="00F53943" w:rsidRDefault="00F53943" w:rsidP="00E41C57">
            <w:pPr>
              <w:suppressLineNumbers/>
              <w:suppressAutoHyphens/>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tc>
        <w:tc>
          <w:tcPr>
            <w:tcW w:w="1765" w:type="dxa"/>
            <w:tcBorders>
              <w:left w:val="single" w:sz="1" w:space="0" w:color="000000"/>
              <w:bottom w:val="single" w:sz="1" w:space="0" w:color="000000"/>
            </w:tcBorders>
            <w:shd w:val="clear" w:color="auto" w:fill="auto"/>
          </w:tcPr>
          <w:p w14:paraId="4FD889ED" w14:textId="77777777" w:rsidR="00F53943" w:rsidRDefault="00F53943" w:rsidP="00E41C57">
            <w:pPr>
              <w:suppressLineNumbers/>
              <w:suppressAutoHyphens/>
              <w:rPr>
                <w:rFonts w:ascii="Times New Roman" w:eastAsia="Arial Narrow" w:hAnsi="Times New Roman" w:cs="Times New Roman"/>
                <w:sz w:val="24"/>
                <w:szCs w:val="24"/>
              </w:rPr>
            </w:pPr>
            <w:r>
              <w:rPr>
                <w:rFonts w:ascii="Times New Roman" w:eastAsia="Times New Roman" w:hAnsi="Times New Roman" w:cs="Times New Roman"/>
                <w:sz w:val="24"/>
                <w:szCs w:val="24"/>
                <w:lang w:val="en-US"/>
              </w:rPr>
              <w:t>DMARMWDIS</w:t>
            </w:r>
          </w:p>
        </w:tc>
        <w:tc>
          <w:tcPr>
            <w:tcW w:w="4470" w:type="dxa"/>
            <w:tcBorders>
              <w:left w:val="single" w:sz="1" w:space="0" w:color="000000"/>
              <w:bottom w:val="single" w:sz="1" w:space="0" w:color="000000"/>
            </w:tcBorders>
            <w:shd w:val="clear" w:color="auto" w:fill="auto"/>
          </w:tcPr>
          <w:p w14:paraId="41302017" w14:textId="77777777" w:rsidR="00F53943" w:rsidRPr="00F57C65" w:rsidRDefault="00F53943" w:rsidP="00E41C57">
            <w:pPr>
              <w:pStyle w:val="aff"/>
              <w:widowControl/>
              <w:suppressLineNumbers/>
              <w:rPr>
                <w:rFonts w:ascii="Times New Roman" w:eastAsia="Times New Roman" w:hAnsi="Times New Roman" w:cs="Times New Roman"/>
                <w:color w:val="000000"/>
                <w:sz w:val="24"/>
                <w:szCs w:val="24"/>
              </w:rPr>
            </w:pPr>
            <w:r>
              <w:rPr>
                <w:rFonts w:ascii="Times New Roman" w:eastAsia="Arial Narrow" w:hAnsi="Times New Roman" w:cs="Times New Roman"/>
                <w:color w:val="auto"/>
                <w:sz w:val="24"/>
                <w:szCs w:val="24"/>
              </w:rPr>
              <w:t xml:space="preserve">Запрет прерывания цикла операции процессора на шине (чтение/изменение/ запись).Пересылка </w:t>
            </w:r>
            <w:r>
              <w:rPr>
                <w:rFonts w:ascii="Times New Roman" w:eastAsia="Arial Narrow" w:hAnsi="Times New Roman" w:cs="Times New Roman"/>
                <w:color w:val="auto"/>
                <w:sz w:val="24"/>
                <w:szCs w:val="24"/>
                <w:lang w:val="en-US"/>
              </w:rPr>
              <w:t>DMA</w:t>
            </w:r>
            <w:r w:rsidRPr="00F57C65">
              <w:rPr>
                <w:rFonts w:ascii="Times New Roman" w:eastAsia="Arial Narrow" w:hAnsi="Times New Roman" w:cs="Times New Roman"/>
                <w:color w:val="auto"/>
                <w:sz w:val="24"/>
                <w:szCs w:val="24"/>
              </w:rPr>
              <w:t xml:space="preserve"> </w:t>
            </w:r>
            <w:r>
              <w:rPr>
                <w:rFonts w:ascii="Times New Roman" w:eastAsia="Arial Narrow" w:hAnsi="Times New Roman" w:cs="Times New Roman"/>
                <w:color w:val="auto"/>
                <w:sz w:val="24"/>
                <w:szCs w:val="24"/>
              </w:rPr>
              <w:t xml:space="preserve">ожидает завершения операции процессора. Если бит не установлен, </w:t>
            </w:r>
            <w:r>
              <w:rPr>
                <w:rFonts w:ascii="Times New Roman" w:eastAsia="Arial Narrow" w:hAnsi="Times New Roman" w:cs="Times New Roman"/>
                <w:color w:val="auto"/>
                <w:sz w:val="24"/>
                <w:szCs w:val="24"/>
                <w:lang w:val="en-US"/>
              </w:rPr>
              <w:t>DMA</w:t>
            </w:r>
            <w:r w:rsidRPr="00F57C65">
              <w:rPr>
                <w:rFonts w:ascii="Times New Roman" w:eastAsia="Arial Narrow" w:hAnsi="Times New Roman" w:cs="Times New Roman"/>
                <w:color w:val="auto"/>
                <w:sz w:val="24"/>
                <w:szCs w:val="24"/>
              </w:rPr>
              <w:t xml:space="preserve"> </w:t>
            </w:r>
            <w:r>
              <w:rPr>
                <w:rFonts w:ascii="Times New Roman" w:eastAsia="Arial Narrow" w:hAnsi="Times New Roman" w:cs="Times New Roman"/>
                <w:color w:val="auto"/>
                <w:sz w:val="24"/>
                <w:szCs w:val="24"/>
              </w:rPr>
              <w:t xml:space="preserve">пересылка может прерывать операцию процессора. </w:t>
            </w:r>
          </w:p>
        </w:tc>
        <w:tc>
          <w:tcPr>
            <w:tcW w:w="2274" w:type="dxa"/>
            <w:tcBorders>
              <w:left w:val="single" w:sz="1" w:space="0" w:color="000000"/>
              <w:bottom w:val="single" w:sz="1" w:space="0" w:color="000000"/>
              <w:right w:val="single" w:sz="1" w:space="0" w:color="000000"/>
            </w:tcBorders>
            <w:shd w:val="clear" w:color="auto" w:fill="auto"/>
          </w:tcPr>
          <w:p w14:paraId="6E4BE7C5" w14:textId="77777777" w:rsidR="00F53943" w:rsidRDefault="00F53943" w:rsidP="00E41C57">
            <w:pPr>
              <w:suppressLineNumbers/>
              <w:suppressAutoHyphens/>
            </w:pPr>
            <w:r>
              <w:rPr>
                <w:rFonts w:ascii="Times New Roman" w:eastAsia="Times New Roman" w:hAnsi="Times New Roman" w:cs="Times New Roman"/>
                <w:color w:val="000000"/>
                <w:sz w:val="24"/>
                <w:szCs w:val="24"/>
                <w:lang w:val="en-US"/>
              </w:rPr>
              <w:t>DMARMWDIS</w:t>
            </w:r>
          </w:p>
        </w:tc>
      </w:tr>
      <w:tr w:rsidR="00F53943" w14:paraId="717B1B30" w14:textId="77777777" w:rsidTr="00E41C57">
        <w:tc>
          <w:tcPr>
            <w:tcW w:w="415" w:type="dxa"/>
            <w:vMerge/>
            <w:tcBorders>
              <w:left w:val="single" w:sz="1" w:space="0" w:color="000000"/>
              <w:bottom w:val="single" w:sz="1" w:space="0" w:color="000000"/>
            </w:tcBorders>
            <w:shd w:val="clear" w:color="auto" w:fill="auto"/>
          </w:tcPr>
          <w:p w14:paraId="45E582A8" w14:textId="77777777" w:rsidR="00F53943" w:rsidRDefault="00F53943" w:rsidP="00E41C57">
            <w:pPr>
              <w:pStyle w:val="ac"/>
              <w:snapToGrid w:val="0"/>
              <w:ind w:firstLine="0"/>
              <w:jc w:val="left"/>
            </w:pPr>
          </w:p>
        </w:tc>
        <w:tc>
          <w:tcPr>
            <w:tcW w:w="688" w:type="dxa"/>
            <w:tcBorders>
              <w:left w:val="single" w:sz="1" w:space="0" w:color="000000"/>
              <w:bottom w:val="single" w:sz="1" w:space="0" w:color="000000"/>
            </w:tcBorders>
            <w:shd w:val="clear" w:color="auto" w:fill="auto"/>
          </w:tcPr>
          <w:p w14:paraId="10D24C90" w14:textId="77777777" w:rsidR="00F53943" w:rsidRDefault="00F53943" w:rsidP="00E41C57">
            <w:pPr>
              <w:suppressLineNumbers/>
              <w:suppressAutoHyphens/>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c>
          <w:tcPr>
            <w:tcW w:w="1765" w:type="dxa"/>
            <w:tcBorders>
              <w:left w:val="single" w:sz="1" w:space="0" w:color="000000"/>
              <w:bottom w:val="single" w:sz="1" w:space="0" w:color="000000"/>
            </w:tcBorders>
            <w:shd w:val="clear" w:color="auto" w:fill="auto"/>
          </w:tcPr>
          <w:p w14:paraId="6ECFE882" w14:textId="77777777" w:rsidR="00F53943" w:rsidRDefault="00F53943" w:rsidP="00E41C57">
            <w:pPr>
              <w:suppressLineNumbers/>
              <w:suppressAutoHyphens/>
              <w:rPr>
                <w:rFonts w:ascii="Times New Roman" w:eastAsia="Arial Narrow" w:hAnsi="Times New Roman" w:cs="Times New Roman"/>
                <w:sz w:val="24"/>
                <w:szCs w:val="24"/>
              </w:rPr>
            </w:pPr>
            <w:r>
              <w:rPr>
                <w:rFonts w:ascii="Times New Roman" w:eastAsia="Times New Roman" w:hAnsi="Times New Roman" w:cs="Times New Roman"/>
                <w:sz w:val="24"/>
                <w:szCs w:val="24"/>
                <w:lang w:val="en-US"/>
              </w:rPr>
              <w:t>ROUNDROBIN</w:t>
            </w:r>
          </w:p>
        </w:tc>
        <w:tc>
          <w:tcPr>
            <w:tcW w:w="4470" w:type="dxa"/>
            <w:tcBorders>
              <w:left w:val="single" w:sz="1" w:space="0" w:color="000000"/>
              <w:bottom w:val="single" w:sz="1" w:space="0" w:color="000000"/>
            </w:tcBorders>
            <w:shd w:val="clear" w:color="auto" w:fill="auto"/>
          </w:tcPr>
          <w:p w14:paraId="3917A5E8" w14:textId="77777777" w:rsidR="00F53943" w:rsidRDefault="00F53943" w:rsidP="00E41C57">
            <w:pPr>
              <w:pStyle w:val="aff"/>
              <w:widowControl/>
              <w:suppressLineNumbers/>
              <w:rPr>
                <w:rFonts w:ascii="Times New Roman" w:eastAsia="Times New Roman" w:hAnsi="Times New Roman" w:cs="Times New Roman"/>
                <w:color w:val="000000"/>
                <w:sz w:val="24"/>
                <w:szCs w:val="24"/>
                <w:lang w:val="en-US"/>
              </w:rPr>
            </w:pPr>
            <w:r>
              <w:rPr>
                <w:rFonts w:ascii="Times New Roman" w:eastAsia="Arial Narrow" w:hAnsi="Times New Roman" w:cs="Times New Roman"/>
                <w:color w:val="auto"/>
                <w:sz w:val="24"/>
                <w:szCs w:val="24"/>
              </w:rPr>
              <w:t>Установка циклического приоритета каналов</w:t>
            </w:r>
          </w:p>
        </w:tc>
        <w:tc>
          <w:tcPr>
            <w:tcW w:w="2274" w:type="dxa"/>
            <w:tcBorders>
              <w:left w:val="single" w:sz="1" w:space="0" w:color="000000"/>
              <w:bottom w:val="single" w:sz="1" w:space="0" w:color="000000"/>
              <w:right w:val="single" w:sz="1" w:space="0" w:color="000000"/>
            </w:tcBorders>
            <w:shd w:val="clear" w:color="auto" w:fill="auto"/>
          </w:tcPr>
          <w:p w14:paraId="5B4497A9" w14:textId="77777777" w:rsidR="00F53943" w:rsidRDefault="00F53943" w:rsidP="00E41C57">
            <w:pPr>
              <w:suppressLineNumbers/>
              <w:suppressAutoHyphens/>
            </w:pPr>
            <w:r>
              <w:rPr>
                <w:rFonts w:ascii="Times New Roman" w:eastAsia="Times New Roman" w:hAnsi="Times New Roman" w:cs="Times New Roman"/>
                <w:color w:val="000000"/>
                <w:sz w:val="24"/>
                <w:szCs w:val="24"/>
                <w:lang w:val="en-US"/>
              </w:rPr>
              <w:t>ROUNDROBIN</w:t>
            </w:r>
          </w:p>
        </w:tc>
      </w:tr>
      <w:tr w:rsidR="00F53943" w14:paraId="78D6548C" w14:textId="77777777" w:rsidTr="00E41C57">
        <w:tc>
          <w:tcPr>
            <w:tcW w:w="415" w:type="dxa"/>
            <w:vMerge/>
            <w:tcBorders>
              <w:left w:val="single" w:sz="1" w:space="0" w:color="000000"/>
              <w:bottom w:val="single" w:sz="1" w:space="0" w:color="000000"/>
            </w:tcBorders>
            <w:shd w:val="clear" w:color="auto" w:fill="auto"/>
          </w:tcPr>
          <w:p w14:paraId="1ACEF6C0" w14:textId="77777777" w:rsidR="00F53943" w:rsidRDefault="00F53943" w:rsidP="00E41C57">
            <w:pPr>
              <w:pStyle w:val="ac"/>
              <w:snapToGrid w:val="0"/>
              <w:ind w:firstLine="0"/>
              <w:jc w:val="left"/>
            </w:pPr>
          </w:p>
        </w:tc>
        <w:tc>
          <w:tcPr>
            <w:tcW w:w="688" w:type="dxa"/>
            <w:tcBorders>
              <w:left w:val="single" w:sz="1" w:space="0" w:color="000000"/>
              <w:bottom w:val="single" w:sz="1" w:space="0" w:color="000000"/>
            </w:tcBorders>
            <w:shd w:val="clear" w:color="auto" w:fill="auto"/>
          </w:tcPr>
          <w:p w14:paraId="10DCF666" w14:textId="77777777" w:rsidR="00F53943" w:rsidRDefault="00F53943" w:rsidP="00E41C57">
            <w:pPr>
              <w:suppressLineNumbers/>
              <w:suppressAutoHyphens/>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1765" w:type="dxa"/>
            <w:tcBorders>
              <w:left w:val="single" w:sz="1" w:space="0" w:color="000000"/>
              <w:bottom w:val="single" w:sz="1" w:space="0" w:color="000000"/>
            </w:tcBorders>
            <w:shd w:val="clear" w:color="auto" w:fill="auto"/>
          </w:tcPr>
          <w:p w14:paraId="07E567F2" w14:textId="77777777" w:rsidR="00F53943" w:rsidRDefault="00F53943" w:rsidP="00E41C57">
            <w:pPr>
              <w:suppressLineNumbers/>
              <w:suppressAutoHyphens/>
              <w:rPr>
                <w:rFonts w:ascii="Times New Roman" w:eastAsia="Arial Narrow" w:hAnsi="Times New Roman" w:cs="Times New Roman"/>
                <w:sz w:val="24"/>
                <w:szCs w:val="24"/>
              </w:rPr>
            </w:pPr>
            <w:r>
              <w:rPr>
                <w:rFonts w:ascii="Times New Roman" w:eastAsia="Times New Roman" w:hAnsi="Times New Roman" w:cs="Times New Roman"/>
                <w:sz w:val="24"/>
                <w:szCs w:val="24"/>
                <w:lang w:val="en-US"/>
              </w:rPr>
              <w:t>ENNMI</w:t>
            </w:r>
          </w:p>
        </w:tc>
        <w:tc>
          <w:tcPr>
            <w:tcW w:w="4470" w:type="dxa"/>
            <w:tcBorders>
              <w:left w:val="single" w:sz="1" w:space="0" w:color="000000"/>
              <w:bottom w:val="single" w:sz="1" w:space="0" w:color="000000"/>
            </w:tcBorders>
            <w:shd w:val="clear" w:color="auto" w:fill="auto"/>
          </w:tcPr>
          <w:p w14:paraId="06D16DEF" w14:textId="77777777" w:rsidR="00F53943" w:rsidRPr="00F57C65" w:rsidRDefault="00F53943" w:rsidP="00E41C57">
            <w:pPr>
              <w:pStyle w:val="aff"/>
              <w:widowControl/>
              <w:suppressLineNumbers/>
              <w:rPr>
                <w:rFonts w:ascii="Times New Roman" w:eastAsia="Times New Roman" w:hAnsi="Times New Roman" w:cs="Times New Roman"/>
                <w:color w:val="000000"/>
                <w:sz w:val="24"/>
                <w:szCs w:val="24"/>
              </w:rPr>
            </w:pPr>
            <w:r>
              <w:rPr>
                <w:rFonts w:ascii="Times New Roman" w:eastAsia="Arial Narrow" w:hAnsi="Times New Roman" w:cs="Times New Roman"/>
                <w:color w:val="auto"/>
                <w:sz w:val="24"/>
                <w:szCs w:val="24"/>
              </w:rPr>
              <w:t xml:space="preserve">Разрешение прерывания </w:t>
            </w:r>
            <w:r>
              <w:rPr>
                <w:rFonts w:ascii="Times New Roman" w:eastAsia="Arial Narrow" w:hAnsi="Times New Roman" w:cs="Times New Roman"/>
                <w:color w:val="auto"/>
                <w:sz w:val="24"/>
                <w:szCs w:val="24"/>
                <w:lang w:val="en-US"/>
              </w:rPr>
              <w:t>DMA</w:t>
            </w:r>
            <w:r>
              <w:rPr>
                <w:rFonts w:ascii="Times New Roman" w:eastAsia="Arial Narrow" w:hAnsi="Times New Roman" w:cs="Times New Roman"/>
                <w:color w:val="auto"/>
                <w:sz w:val="24"/>
                <w:szCs w:val="24"/>
              </w:rPr>
              <w:t xml:space="preserve">пересылки посредством </w:t>
            </w:r>
            <w:r>
              <w:rPr>
                <w:rFonts w:ascii="Times New Roman" w:eastAsia="Arial Narrow" w:hAnsi="Times New Roman" w:cs="Times New Roman"/>
                <w:color w:val="auto"/>
                <w:sz w:val="24"/>
                <w:szCs w:val="24"/>
                <w:lang w:val="en-US"/>
              </w:rPr>
              <w:t>NMI</w:t>
            </w:r>
          </w:p>
        </w:tc>
        <w:tc>
          <w:tcPr>
            <w:tcW w:w="2274" w:type="dxa"/>
            <w:tcBorders>
              <w:left w:val="single" w:sz="1" w:space="0" w:color="000000"/>
              <w:bottom w:val="single" w:sz="1" w:space="0" w:color="000000"/>
              <w:right w:val="single" w:sz="1" w:space="0" w:color="000000"/>
            </w:tcBorders>
            <w:shd w:val="clear" w:color="auto" w:fill="auto"/>
          </w:tcPr>
          <w:p w14:paraId="2B731416" w14:textId="77777777" w:rsidR="00F53943" w:rsidRDefault="00F53943" w:rsidP="00E41C57">
            <w:pPr>
              <w:suppressLineNumbers/>
              <w:suppressAutoHyphens/>
            </w:pPr>
            <w:r>
              <w:rPr>
                <w:rFonts w:ascii="Times New Roman" w:eastAsia="Times New Roman" w:hAnsi="Times New Roman" w:cs="Times New Roman"/>
                <w:color w:val="000000"/>
                <w:sz w:val="24"/>
                <w:szCs w:val="24"/>
                <w:lang w:val="en-US"/>
              </w:rPr>
              <w:t xml:space="preserve">ENNMI </w:t>
            </w:r>
          </w:p>
        </w:tc>
      </w:tr>
      <w:tr w:rsidR="00F53943" w14:paraId="41184688" w14:textId="77777777" w:rsidTr="00E41C57">
        <w:tc>
          <w:tcPr>
            <w:tcW w:w="415" w:type="dxa"/>
            <w:vMerge w:val="restart"/>
            <w:tcBorders>
              <w:left w:val="single" w:sz="1" w:space="0" w:color="000000"/>
              <w:bottom w:val="single" w:sz="1" w:space="0" w:color="000000"/>
            </w:tcBorders>
            <w:shd w:val="clear" w:color="auto" w:fill="auto"/>
            <w:textDirection w:val="btLr"/>
            <w:vAlign w:val="center"/>
          </w:tcPr>
          <w:p w14:paraId="517686C7" w14:textId="77777777" w:rsidR="00F53943" w:rsidRDefault="00F53943" w:rsidP="00E41C57">
            <w:pPr>
              <w:pStyle w:val="ac"/>
              <w:snapToGrid w:val="0"/>
              <w:ind w:firstLine="0"/>
              <w:jc w:val="center"/>
              <w:rPr>
                <w:lang w:val="en-US"/>
              </w:rPr>
            </w:pPr>
            <w:r>
              <w:rPr>
                <w:lang w:val="en-US"/>
              </w:rPr>
              <w:t>DMAxCTL</w:t>
            </w:r>
          </w:p>
        </w:tc>
        <w:tc>
          <w:tcPr>
            <w:tcW w:w="688" w:type="dxa"/>
            <w:tcBorders>
              <w:left w:val="single" w:sz="1" w:space="0" w:color="000000"/>
              <w:bottom w:val="single" w:sz="1" w:space="0" w:color="000000"/>
            </w:tcBorders>
            <w:shd w:val="clear" w:color="auto" w:fill="auto"/>
          </w:tcPr>
          <w:p w14:paraId="4B1D6D50" w14:textId="77777777" w:rsidR="00F53943" w:rsidRDefault="00F53943" w:rsidP="00E41C57">
            <w:pPr>
              <w:suppressLineNumbers/>
              <w:suppressAutoHyphens/>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12-14</w:t>
            </w:r>
          </w:p>
        </w:tc>
        <w:tc>
          <w:tcPr>
            <w:tcW w:w="1765" w:type="dxa"/>
            <w:tcBorders>
              <w:left w:val="single" w:sz="1" w:space="0" w:color="000000"/>
              <w:bottom w:val="single" w:sz="1" w:space="0" w:color="000000"/>
            </w:tcBorders>
            <w:shd w:val="clear" w:color="auto" w:fill="auto"/>
          </w:tcPr>
          <w:p w14:paraId="42F77AEB" w14:textId="77777777" w:rsidR="00F53943" w:rsidRDefault="00F53943" w:rsidP="00E41C57">
            <w:pPr>
              <w:suppressLineNumbers/>
              <w:suppressAutoHyphens/>
            </w:pPr>
            <w:r>
              <w:rPr>
                <w:rFonts w:ascii="Times New Roman" w:eastAsia="Times New Roman" w:hAnsi="Times New Roman" w:cs="Times New Roman"/>
                <w:sz w:val="24"/>
                <w:szCs w:val="24"/>
                <w:lang w:val="en-US"/>
              </w:rPr>
              <w:t>DMADT</w:t>
            </w:r>
          </w:p>
        </w:tc>
        <w:tc>
          <w:tcPr>
            <w:tcW w:w="4470" w:type="dxa"/>
            <w:tcBorders>
              <w:left w:val="single" w:sz="1" w:space="0" w:color="000000"/>
              <w:bottom w:val="single" w:sz="1" w:space="0" w:color="000000"/>
            </w:tcBorders>
            <w:shd w:val="clear" w:color="auto" w:fill="auto"/>
          </w:tcPr>
          <w:p w14:paraId="2B334F95" w14:textId="77777777" w:rsidR="00F53943" w:rsidRDefault="00F53943" w:rsidP="00E41C57">
            <w:pPr>
              <w:suppressLineNumbers/>
              <w:suppressAutoHyphens/>
              <w:rPr>
                <w:rFonts w:ascii="Times New Roman" w:eastAsia="Courier New" w:hAnsi="Times New Roman" w:cs="Times New Roman"/>
                <w:color w:val="000000"/>
                <w:sz w:val="24"/>
                <w:szCs w:val="24"/>
                <w:lang w:val="en-US"/>
              </w:rPr>
            </w:pPr>
            <w:r>
              <w:t>Режим пересылки</w:t>
            </w:r>
          </w:p>
        </w:tc>
        <w:tc>
          <w:tcPr>
            <w:tcW w:w="2274" w:type="dxa"/>
            <w:tcBorders>
              <w:left w:val="single" w:sz="1" w:space="0" w:color="000000"/>
              <w:bottom w:val="single" w:sz="1" w:space="0" w:color="000000"/>
              <w:right w:val="single" w:sz="1" w:space="0" w:color="000000"/>
            </w:tcBorders>
            <w:shd w:val="clear" w:color="auto" w:fill="auto"/>
          </w:tcPr>
          <w:p w14:paraId="6A80C22C" w14:textId="77777777" w:rsidR="00F53943" w:rsidRDefault="00F53943" w:rsidP="00E41C57">
            <w:pPr>
              <w:pStyle w:val="ac"/>
              <w:ind w:firstLine="0"/>
              <w:jc w:val="left"/>
              <w:rPr>
                <w:rFonts w:eastAsia="Courier New"/>
                <w:color w:val="000000"/>
                <w:lang w:val="en-US"/>
              </w:rPr>
            </w:pPr>
            <w:r>
              <w:rPr>
                <w:rFonts w:eastAsia="Courier New"/>
                <w:color w:val="000000"/>
                <w:lang w:val="en-US"/>
              </w:rPr>
              <w:t>DMADT_0 ..</w:t>
            </w:r>
          </w:p>
          <w:p w14:paraId="68A5F0EB" w14:textId="77777777" w:rsidR="00F53943" w:rsidRDefault="00F53943" w:rsidP="00E41C57">
            <w:pPr>
              <w:pStyle w:val="ac"/>
              <w:ind w:firstLine="0"/>
              <w:jc w:val="left"/>
            </w:pPr>
            <w:r>
              <w:rPr>
                <w:rFonts w:eastAsia="Courier New"/>
                <w:color w:val="000000"/>
                <w:lang w:val="en-US"/>
              </w:rPr>
              <w:t>DMADT_</w:t>
            </w:r>
            <w:r>
              <w:rPr>
                <w:rFonts w:eastAsia="Courier New"/>
                <w:color w:val="000000"/>
              </w:rPr>
              <w:t>7</w:t>
            </w:r>
          </w:p>
        </w:tc>
      </w:tr>
      <w:tr w:rsidR="00F53943" w14:paraId="3F662660" w14:textId="77777777" w:rsidTr="00E41C57">
        <w:tc>
          <w:tcPr>
            <w:tcW w:w="415" w:type="dxa"/>
            <w:vMerge/>
            <w:tcBorders>
              <w:left w:val="single" w:sz="1" w:space="0" w:color="000000"/>
              <w:bottom w:val="single" w:sz="1" w:space="0" w:color="000000"/>
            </w:tcBorders>
            <w:shd w:val="clear" w:color="auto" w:fill="auto"/>
            <w:textDirection w:val="btLr"/>
          </w:tcPr>
          <w:p w14:paraId="5B569D1B" w14:textId="77777777" w:rsidR="00F53943" w:rsidRDefault="00F53943" w:rsidP="00E41C57">
            <w:pPr>
              <w:pStyle w:val="ac"/>
              <w:snapToGrid w:val="0"/>
              <w:ind w:firstLine="0"/>
              <w:jc w:val="left"/>
              <w:rPr>
                <w:lang w:val="en-US"/>
              </w:rPr>
            </w:pPr>
          </w:p>
        </w:tc>
        <w:tc>
          <w:tcPr>
            <w:tcW w:w="688" w:type="dxa"/>
            <w:tcBorders>
              <w:left w:val="single" w:sz="1" w:space="0" w:color="000000"/>
              <w:bottom w:val="single" w:sz="1" w:space="0" w:color="000000"/>
            </w:tcBorders>
            <w:shd w:val="clear" w:color="auto" w:fill="auto"/>
          </w:tcPr>
          <w:p w14:paraId="24D5FC83" w14:textId="77777777" w:rsidR="00F53943" w:rsidRDefault="00F53943" w:rsidP="00E41C57">
            <w:pPr>
              <w:suppressLineNumbers/>
              <w:suppressAutoHyphens/>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10-11</w:t>
            </w:r>
          </w:p>
        </w:tc>
        <w:tc>
          <w:tcPr>
            <w:tcW w:w="1765" w:type="dxa"/>
            <w:tcBorders>
              <w:left w:val="single" w:sz="1" w:space="0" w:color="000000"/>
              <w:bottom w:val="single" w:sz="1" w:space="0" w:color="000000"/>
            </w:tcBorders>
            <w:shd w:val="clear" w:color="auto" w:fill="auto"/>
          </w:tcPr>
          <w:p w14:paraId="4044F00D" w14:textId="77777777" w:rsidR="00F53943" w:rsidRDefault="00F53943" w:rsidP="00E41C57">
            <w:pPr>
              <w:suppressLineNumbers/>
              <w:suppressAutoHyphens/>
            </w:pPr>
            <w:r>
              <w:rPr>
                <w:rFonts w:ascii="Times New Roman" w:eastAsia="Times New Roman" w:hAnsi="Times New Roman" w:cs="Times New Roman"/>
                <w:sz w:val="24"/>
                <w:szCs w:val="24"/>
                <w:lang w:val="en-US"/>
              </w:rPr>
              <w:t>DMADSTINCR</w:t>
            </w:r>
          </w:p>
        </w:tc>
        <w:tc>
          <w:tcPr>
            <w:tcW w:w="4470" w:type="dxa"/>
            <w:tcBorders>
              <w:left w:val="single" w:sz="1" w:space="0" w:color="000000"/>
              <w:bottom w:val="single" w:sz="1" w:space="0" w:color="000000"/>
            </w:tcBorders>
            <w:shd w:val="clear" w:color="auto" w:fill="auto"/>
          </w:tcPr>
          <w:p w14:paraId="2FBA00FC" w14:textId="77777777" w:rsidR="00F53943" w:rsidRPr="00F57C65" w:rsidRDefault="00F53943" w:rsidP="00E41C57">
            <w:pPr>
              <w:suppressLineNumbers/>
              <w:suppressAutoHyphens/>
              <w:rPr>
                <w:rFonts w:ascii="Times New Roman" w:eastAsia="Courier New" w:hAnsi="Times New Roman" w:cs="Times New Roman"/>
                <w:color w:val="000000"/>
                <w:sz w:val="24"/>
                <w:szCs w:val="24"/>
              </w:rPr>
            </w:pPr>
            <w:r>
              <w:t>Инкремент адреса назначения после пересылки (при пересылке слов адрес изменяется на 2): 00,01 — без изменений, 10 — декремент, 11 - инкремент</w:t>
            </w:r>
          </w:p>
        </w:tc>
        <w:tc>
          <w:tcPr>
            <w:tcW w:w="2274" w:type="dxa"/>
            <w:tcBorders>
              <w:left w:val="single" w:sz="1" w:space="0" w:color="000000"/>
              <w:bottom w:val="single" w:sz="1" w:space="0" w:color="000000"/>
              <w:right w:val="single" w:sz="1" w:space="0" w:color="000000"/>
            </w:tcBorders>
            <w:shd w:val="clear" w:color="auto" w:fill="auto"/>
          </w:tcPr>
          <w:p w14:paraId="0DC48A5C" w14:textId="77777777" w:rsidR="00F53943" w:rsidRDefault="00F53943" w:rsidP="00E41C57">
            <w:pPr>
              <w:pStyle w:val="ac"/>
              <w:ind w:firstLine="0"/>
              <w:jc w:val="left"/>
              <w:rPr>
                <w:rFonts w:eastAsia="Courier New"/>
                <w:color w:val="000000"/>
                <w:lang w:val="en-US"/>
              </w:rPr>
            </w:pPr>
            <w:r>
              <w:rPr>
                <w:rFonts w:eastAsia="Courier New"/>
                <w:color w:val="000000"/>
                <w:lang w:val="en-US"/>
              </w:rPr>
              <w:t>DMADSTINCR_0..</w:t>
            </w:r>
          </w:p>
          <w:p w14:paraId="47FC917C" w14:textId="77777777" w:rsidR="00F53943" w:rsidRDefault="00F53943" w:rsidP="00E41C57">
            <w:pPr>
              <w:pStyle w:val="ac"/>
              <w:ind w:firstLine="0"/>
              <w:jc w:val="left"/>
            </w:pPr>
            <w:r>
              <w:rPr>
                <w:rFonts w:eastAsia="Courier New"/>
                <w:color w:val="000000"/>
                <w:lang w:val="en-US"/>
              </w:rPr>
              <w:t>DMADSTINCR_</w:t>
            </w:r>
            <w:r>
              <w:rPr>
                <w:rFonts w:eastAsia="Courier New"/>
                <w:color w:val="000000"/>
              </w:rPr>
              <w:t>3</w:t>
            </w:r>
          </w:p>
        </w:tc>
      </w:tr>
      <w:tr w:rsidR="00F53943" w14:paraId="68FE1542" w14:textId="77777777" w:rsidTr="00E41C57">
        <w:tc>
          <w:tcPr>
            <w:tcW w:w="415" w:type="dxa"/>
            <w:vMerge/>
            <w:tcBorders>
              <w:left w:val="single" w:sz="1" w:space="0" w:color="000000"/>
              <w:bottom w:val="single" w:sz="1" w:space="0" w:color="000000"/>
            </w:tcBorders>
            <w:shd w:val="clear" w:color="auto" w:fill="auto"/>
            <w:textDirection w:val="btLr"/>
          </w:tcPr>
          <w:p w14:paraId="4CDB1308" w14:textId="77777777" w:rsidR="00F53943" w:rsidRDefault="00F53943" w:rsidP="00E41C57">
            <w:pPr>
              <w:pStyle w:val="ac"/>
              <w:snapToGrid w:val="0"/>
              <w:ind w:firstLine="0"/>
              <w:jc w:val="left"/>
              <w:rPr>
                <w:lang w:val="en-US"/>
              </w:rPr>
            </w:pPr>
          </w:p>
        </w:tc>
        <w:tc>
          <w:tcPr>
            <w:tcW w:w="688" w:type="dxa"/>
            <w:tcBorders>
              <w:left w:val="single" w:sz="1" w:space="0" w:color="000000"/>
              <w:bottom w:val="single" w:sz="1" w:space="0" w:color="000000"/>
            </w:tcBorders>
            <w:shd w:val="clear" w:color="auto" w:fill="auto"/>
          </w:tcPr>
          <w:p w14:paraId="0B75F1CD" w14:textId="77777777" w:rsidR="00F53943" w:rsidRDefault="00F53943" w:rsidP="00E41C57">
            <w:pPr>
              <w:suppressLineNumbers/>
              <w:suppressAutoHyphens/>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8-9</w:t>
            </w:r>
          </w:p>
        </w:tc>
        <w:tc>
          <w:tcPr>
            <w:tcW w:w="1765" w:type="dxa"/>
            <w:tcBorders>
              <w:left w:val="single" w:sz="1" w:space="0" w:color="000000"/>
              <w:bottom w:val="single" w:sz="1" w:space="0" w:color="000000"/>
            </w:tcBorders>
            <w:shd w:val="clear" w:color="auto" w:fill="auto"/>
          </w:tcPr>
          <w:p w14:paraId="46C9FB6C" w14:textId="77777777" w:rsidR="00F53943" w:rsidRDefault="00F53943" w:rsidP="00E41C57">
            <w:pPr>
              <w:suppressLineNumbers/>
              <w:suppressAutoHyphens/>
            </w:pPr>
            <w:r>
              <w:rPr>
                <w:rFonts w:ascii="Times New Roman" w:eastAsia="Times New Roman" w:hAnsi="Times New Roman" w:cs="Times New Roman"/>
                <w:sz w:val="24"/>
                <w:szCs w:val="24"/>
                <w:lang w:val="en-US"/>
              </w:rPr>
              <w:t>DMASRCINCR</w:t>
            </w:r>
          </w:p>
        </w:tc>
        <w:tc>
          <w:tcPr>
            <w:tcW w:w="4470" w:type="dxa"/>
            <w:tcBorders>
              <w:left w:val="single" w:sz="1" w:space="0" w:color="000000"/>
              <w:bottom w:val="single" w:sz="1" w:space="0" w:color="000000"/>
            </w:tcBorders>
            <w:shd w:val="clear" w:color="auto" w:fill="auto"/>
          </w:tcPr>
          <w:p w14:paraId="4DBF2FAE" w14:textId="77777777" w:rsidR="00F53943" w:rsidRPr="00F57C65" w:rsidRDefault="00F53943" w:rsidP="00E41C57">
            <w:pPr>
              <w:suppressLineNumbers/>
              <w:suppressAutoHyphens/>
              <w:rPr>
                <w:rFonts w:ascii="Times New Roman" w:eastAsia="Courier New" w:hAnsi="Times New Roman" w:cs="Times New Roman"/>
                <w:color w:val="000000"/>
                <w:sz w:val="24"/>
                <w:szCs w:val="24"/>
              </w:rPr>
            </w:pPr>
            <w:r>
              <w:t>Инкремент адреса источника после пересылки (при пересылке слов адрес изменяется на 2): 00,01 — без изменений, 10 — декремент, 11 - инкремент</w:t>
            </w:r>
          </w:p>
        </w:tc>
        <w:tc>
          <w:tcPr>
            <w:tcW w:w="2274" w:type="dxa"/>
            <w:tcBorders>
              <w:left w:val="single" w:sz="1" w:space="0" w:color="000000"/>
              <w:bottom w:val="single" w:sz="1" w:space="0" w:color="000000"/>
              <w:right w:val="single" w:sz="1" w:space="0" w:color="000000"/>
            </w:tcBorders>
            <w:shd w:val="clear" w:color="auto" w:fill="auto"/>
          </w:tcPr>
          <w:p w14:paraId="3A95110F" w14:textId="77777777" w:rsidR="00F53943" w:rsidRDefault="00F53943" w:rsidP="00E41C57">
            <w:pPr>
              <w:pStyle w:val="ac"/>
              <w:ind w:firstLine="0"/>
              <w:jc w:val="left"/>
              <w:rPr>
                <w:rFonts w:eastAsia="Courier New"/>
                <w:color w:val="000000"/>
              </w:rPr>
            </w:pPr>
            <w:r>
              <w:rPr>
                <w:rFonts w:eastAsia="Courier New"/>
                <w:color w:val="000000"/>
                <w:lang w:val="en-US"/>
              </w:rPr>
              <w:t>DMASRCINCR_0</w:t>
            </w:r>
            <w:r>
              <w:rPr>
                <w:rFonts w:eastAsia="Courier New"/>
                <w:color w:val="000000"/>
              </w:rPr>
              <w:t>..</w:t>
            </w:r>
          </w:p>
          <w:p w14:paraId="03BC470B" w14:textId="77777777" w:rsidR="00F53943" w:rsidRDefault="00F53943" w:rsidP="00E41C57">
            <w:pPr>
              <w:pStyle w:val="ac"/>
              <w:ind w:firstLine="0"/>
              <w:jc w:val="left"/>
            </w:pPr>
            <w:r>
              <w:rPr>
                <w:rFonts w:eastAsia="Courier New"/>
                <w:color w:val="000000"/>
              </w:rPr>
              <w:t>DMASRCINCR_3</w:t>
            </w:r>
          </w:p>
        </w:tc>
      </w:tr>
      <w:tr w:rsidR="00F53943" w14:paraId="0E3356F0" w14:textId="77777777" w:rsidTr="00E41C57">
        <w:tc>
          <w:tcPr>
            <w:tcW w:w="415" w:type="dxa"/>
            <w:vMerge/>
            <w:tcBorders>
              <w:left w:val="single" w:sz="1" w:space="0" w:color="000000"/>
              <w:bottom w:val="single" w:sz="1" w:space="0" w:color="000000"/>
            </w:tcBorders>
            <w:shd w:val="clear" w:color="auto" w:fill="auto"/>
            <w:textDirection w:val="btLr"/>
          </w:tcPr>
          <w:p w14:paraId="768281E1" w14:textId="77777777" w:rsidR="00F53943" w:rsidRDefault="00F53943" w:rsidP="00E41C57">
            <w:pPr>
              <w:pStyle w:val="ac"/>
              <w:snapToGrid w:val="0"/>
              <w:ind w:firstLine="0"/>
              <w:jc w:val="left"/>
              <w:rPr>
                <w:lang w:val="en-US"/>
              </w:rPr>
            </w:pPr>
          </w:p>
        </w:tc>
        <w:tc>
          <w:tcPr>
            <w:tcW w:w="688" w:type="dxa"/>
            <w:tcBorders>
              <w:left w:val="single" w:sz="1" w:space="0" w:color="000000"/>
              <w:bottom w:val="single" w:sz="1" w:space="0" w:color="000000"/>
            </w:tcBorders>
            <w:shd w:val="clear" w:color="auto" w:fill="auto"/>
          </w:tcPr>
          <w:p w14:paraId="07BD8D14" w14:textId="77777777" w:rsidR="00F53943" w:rsidRDefault="00F53943" w:rsidP="00E41C57">
            <w:pPr>
              <w:suppressLineNumbers/>
              <w:suppressAutoHyphens/>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7</w:t>
            </w:r>
          </w:p>
        </w:tc>
        <w:tc>
          <w:tcPr>
            <w:tcW w:w="1765" w:type="dxa"/>
            <w:tcBorders>
              <w:left w:val="single" w:sz="1" w:space="0" w:color="000000"/>
              <w:bottom w:val="single" w:sz="1" w:space="0" w:color="000000"/>
            </w:tcBorders>
            <w:shd w:val="clear" w:color="auto" w:fill="auto"/>
          </w:tcPr>
          <w:p w14:paraId="0DD9E0F5" w14:textId="77777777" w:rsidR="00F53943" w:rsidRDefault="00F53943" w:rsidP="00E41C57">
            <w:pPr>
              <w:suppressLineNumbers/>
              <w:suppressAutoHyphens/>
            </w:pPr>
            <w:r>
              <w:rPr>
                <w:rFonts w:ascii="Times New Roman" w:eastAsia="Times New Roman" w:hAnsi="Times New Roman" w:cs="Times New Roman"/>
                <w:sz w:val="24"/>
                <w:szCs w:val="24"/>
                <w:lang w:val="en-US"/>
              </w:rPr>
              <w:t>DMADSTBYTE</w:t>
            </w:r>
          </w:p>
        </w:tc>
        <w:tc>
          <w:tcPr>
            <w:tcW w:w="4470" w:type="dxa"/>
            <w:tcBorders>
              <w:left w:val="single" w:sz="1" w:space="0" w:color="000000"/>
              <w:bottom w:val="single" w:sz="1" w:space="0" w:color="000000"/>
            </w:tcBorders>
            <w:shd w:val="clear" w:color="auto" w:fill="auto"/>
          </w:tcPr>
          <w:p w14:paraId="7A97BC51" w14:textId="77777777" w:rsidR="00F53943" w:rsidRPr="00F57C65" w:rsidRDefault="00F53943" w:rsidP="00E41C57">
            <w:pPr>
              <w:suppressLineNumbers/>
              <w:suppressAutoHyphens/>
              <w:rPr>
                <w:rFonts w:ascii="Times New Roman" w:eastAsia="Courier New" w:hAnsi="Times New Roman" w:cs="Times New Roman"/>
                <w:color w:val="000000"/>
                <w:sz w:val="24"/>
                <w:szCs w:val="24"/>
              </w:rPr>
            </w:pPr>
            <w:r>
              <w:t>Размер данных приемника: 0 - слово, 1 - байт</w:t>
            </w:r>
          </w:p>
        </w:tc>
        <w:tc>
          <w:tcPr>
            <w:tcW w:w="2274" w:type="dxa"/>
            <w:vMerge w:val="restart"/>
            <w:tcBorders>
              <w:left w:val="single" w:sz="1" w:space="0" w:color="000000"/>
              <w:bottom w:val="single" w:sz="1" w:space="0" w:color="000000"/>
              <w:right w:val="single" w:sz="1" w:space="0" w:color="000000"/>
            </w:tcBorders>
            <w:shd w:val="clear" w:color="auto" w:fill="auto"/>
          </w:tcPr>
          <w:p w14:paraId="2A205ACD" w14:textId="77777777" w:rsidR="00F53943" w:rsidRDefault="00F53943" w:rsidP="00E41C57">
            <w:pPr>
              <w:pStyle w:val="ac"/>
              <w:ind w:firstLine="0"/>
              <w:jc w:val="left"/>
              <w:rPr>
                <w:rFonts w:eastAsia="Courier New"/>
                <w:color w:val="000000"/>
                <w:lang w:val="en-US"/>
              </w:rPr>
            </w:pPr>
            <w:r>
              <w:rPr>
                <w:rFonts w:eastAsia="Courier New"/>
                <w:color w:val="000000"/>
                <w:lang w:val="en-US"/>
              </w:rPr>
              <w:t>DMASRCBYTE,</w:t>
            </w:r>
          </w:p>
          <w:p w14:paraId="36482930" w14:textId="77777777" w:rsidR="00F53943" w:rsidRDefault="00F53943" w:rsidP="00E41C57">
            <w:pPr>
              <w:pStyle w:val="ac"/>
              <w:ind w:firstLine="0"/>
              <w:jc w:val="left"/>
              <w:rPr>
                <w:rFonts w:eastAsia="Courier New"/>
                <w:color w:val="000000"/>
                <w:lang w:val="en-US"/>
              </w:rPr>
            </w:pPr>
            <w:r>
              <w:rPr>
                <w:rFonts w:eastAsia="Courier New"/>
                <w:color w:val="000000"/>
                <w:lang w:val="en-US"/>
              </w:rPr>
              <w:t>DMADSTBYTE,</w:t>
            </w:r>
          </w:p>
          <w:p w14:paraId="0960F18E" w14:textId="77777777" w:rsidR="00F53943" w:rsidRDefault="00F53943" w:rsidP="00E41C57">
            <w:pPr>
              <w:pStyle w:val="ac"/>
              <w:ind w:firstLine="0"/>
              <w:jc w:val="left"/>
              <w:rPr>
                <w:rFonts w:eastAsia="Courier New"/>
                <w:color w:val="000000"/>
                <w:lang w:val="en-US"/>
              </w:rPr>
            </w:pPr>
            <w:r>
              <w:rPr>
                <w:rFonts w:eastAsia="Courier New"/>
                <w:color w:val="000000"/>
                <w:lang w:val="en-US"/>
              </w:rPr>
              <w:t>DMASWDW,</w:t>
            </w:r>
          </w:p>
          <w:p w14:paraId="671F8344" w14:textId="77777777" w:rsidR="00F53943" w:rsidRDefault="00F53943" w:rsidP="00E41C57">
            <w:pPr>
              <w:pStyle w:val="ac"/>
              <w:ind w:firstLine="0"/>
              <w:jc w:val="left"/>
              <w:rPr>
                <w:rFonts w:eastAsia="Courier New"/>
                <w:color w:val="000000"/>
                <w:lang w:val="en-US"/>
              </w:rPr>
            </w:pPr>
            <w:r>
              <w:rPr>
                <w:rFonts w:eastAsia="Courier New"/>
                <w:color w:val="000000"/>
                <w:lang w:val="en-US"/>
              </w:rPr>
              <w:t>DMASBDW,</w:t>
            </w:r>
          </w:p>
          <w:p w14:paraId="3EFBA7C3" w14:textId="77777777" w:rsidR="00F53943" w:rsidRDefault="00F53943" w:rsidP="00E41C57">
            <w:pPr>
              <w:pStyle w:val="ac"/>
              <w:ind w:firstLine="0"/>
              <w:jc w:val="left"/>
              <w:rPr>
                <w:rFonts w:eastAsia="Courier New"/>
                <w:color w:val="000000"/>
                <w:lang w:val="en-US"/>
              </w:rPr>
            </w:pPr>
            <w:r>
              <w:rPr>
                <w:rFonts w:eastAsia="Courier New"/>
                <w:color w:val="000000"/>
                <w:lang w:val="en-US"/>
              </w:rPr>
              <w:t>DMASWDB,</w:t>
            </w:r>
          </w:p>
          <w:p w14:paraId="575FB86F" w14:textId="77777777" w:rsidR="00F53943" w:rsidRDefault="00F53943" w:rsidP="00E41C57">
            <w:pPr>
              <w:pStyle w:val="ac"/>
              <w:ind w:firstLine="0"/>
              <w:jc w:val="left"/>
            </w:pPr>
            <w:r>
              <w:rPr>
                <w:rFonts w:eastAsia="Courier New"/>
                <w:color w:val="000000"/>
                <w:lang w:val="en-US"/>
              </w:rPr>
              <w:t>DMASBDB</w:t>
            </w:r>
          </w:p>
        </w:tc>
      </w:tr>
      <w:tr w:rsidR="00F53943" w14:paraId="2D508FF4" w14:textId="77777777" w:rsidTr="00E41C57">
        <w:tc>
          <w:tcPr>
            <w:tcW w:w="415" w:type="dxa"/>
            <w:vMerge/>
            <w:tcBorders>
              <w:left w:val="single" w:sz="1" w:space="0" w:color="000000"/>
              <w:bottom w:val="single" w:sz="1" w:space="0" w:color="000000"/>
            </w:tcBorders>
            <w:shd w:val="clear" w:color="auto" w:fill="auto"/>
            <w:textDirection w:val="btLr"/>
          </w:tcPr>
          <w:p w14:paraId="629AFC25" w14:textId="77777777" w:rsidR="00F53943" w:rsidRDefault="00F53943" w:rsidP="00E41C57">
            <w:pPr>
              <w:pStyle w:val="ac"/>
              <w:snapToGrid w:val="0"/>
              <w:ind w:firstLine="0"/>
              <w:jc w:val="left"/>
              <w:rPr>
                <w:lang w:val="en-US"/>
              </w:rPr>
            </w:pPr>
          </w:p>
        </w:tc>
        <w:tc>
          <w:tcPr>
            <w:tcW w:w="688" w:type="dxa"/>
            <w:tcBorders>
              <w:left w:val="single" w:sz="1" w:space="0" w:color="000000"/>
              <w:bottom w:val="single" w:sz="1" w:space="0" w:color="000000"/>
            </w:tcBorders>
            <w:shd w:val="clear" w:color="auto" w:fill="auto"/>
          </w:tcPr>
          <w:p w14:paraId="6EC7F1CD" w14:textId="77777777" w:rsidR="00F53943" w:rsidRDefault="00F53943" w:rsidP="00E41C57">
            <w:pPr>
              <w:suppressLineNumbers/>
              <w:suppressAutoHyphens/>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6</w:t>
            </w:r>
          </w:p>
        </w:tc>
        <w:tc>
          <w:tcPr>
            <w:tcW w:w="1765" w:type="dxa"/>
            <w:tcBorders>
              <w:left w:val="single" w:sz="1" w:space="0" w:color="000000"/>
              <w:bottom w:val="single" w:sz="1" w:space="0" w:color="000000"/>
            </w:tcBorders>
            <w:shd w:val="clear" w:color="auto" w:fill="auto"/>
          </w:tcPr>
          <w:p w14:paraId="079447ED" w14:textId="77777777" w:rsidR="00F53943" w:rsidRDefault="00F53943" w:rsidP="00E41C57">
            <w:pPr>
              <w:suppressLineNumbers/>
              <w:suppressAutoHyphens/>
            </w:pPr>
            <w:r>
              <w:rPr>
                <w:rFonts w:ascii="Times New Roman" w:eastAsia="Times New Roman" w:hAnsi="Times New Roman" w:cs="Times New Roman"/>
                <w:sz w:val="24"/>
                <w:szCs w:val="24"/>
                <w:lang w:val="en-US"/>
              </w:rPr>
              <w:t>DMASRCBYTE</w:t>
            </w:r>
          </w:p>
        </w:tc>
        <w:tc>
          <w:tcPr>
            <w:tcW w:w="4470" w:type="dxa"/>
            <w:tcBorders>
              <w:left w:val="single" w:sz="1" w:space="0" w:color="000000"/>
              <w:bottom w:val="single" w:sz="1" w:space="0" w:color="000000"/>
            </w:tcBorders>
            <w:shd w:val="clear" w:color="auto" w:fill="auto"/>
          </w:tcPr>
          <w:p w14:paraId="5E980BB7" w14:textId="77777777" w:rsidR="00F53943" w:rsidRPr="00F57C65" w:rsidRDefault="00F53943" w:rsidP="00E41C57">
            <w:pPr>
              <w:suppressLineNumbers/>
              <w:suppressAutoHyphens/>
              <w:rPr>
                <w:rFonts w:ascii="Times New Roman" w:eastAsia="Courier New" w:hAnsi="Times New Roman" w:cs="Times New Roman"/>
                <w:color w:val="000000"/>
                <w:sz w:val="24"/>
                <w:szCs w:val="24"/>
              </w:rPr>
            </w:pPr>
            <w:r>
              <w:t>Размер данных источника: 0 - слово, 1 - байт</w:t>
            </w:r>
          </w:p>
        </w:tc>
        <w:tc>
          <w:tcPr>
            <w:tcW w:w="2274" w:type="dxa"/>
            <w:vMerge/>
            <w:tcBorders>
              <w:left w:val="single" w:sz="1" w:space="0" w:color="000000"/>
              <w:bottom w:val="single" w:sz="1" w:space="0" w:color="000000"/>
              <w:right w:val="single" w:sz="1" w:space="0" w:color="000000"/>
            </w:tcBorders>
            <w:shd w:val="clear" w:color="auto" w:fill="auto"/>
          </w:tcPr>
          <w:p w14:paraId="0A06434D" w14:textId="77777777" w:rsidR="00F53943" w:rsidRPr="00F57C65" w:rsidRDefault="00F53943" w:rsidP="00E41C57">
            <w:pPr>
              <w:pStyle w:val="ac"/>
              <w:snapToGrid w:val="0"/>
              <w:ind w:firstLine="0"/>
              <w:jc w:val="left"/>
              <w:rPr>
                <w:rFonts w:eastAsia="Courier New"/>
                <w:color w:val="000000"/>
              </w:rPr>
            </w:pPr>
          </w:p>
        </w:tc>
      </w:tr>
      <w:tr w:rsidR="00F53943" w14:paraId="7C30EE35" w14:textId="77777777" w:rsidTr="00E41C57">
        <w:tc>
          <w:tcPr>
            <w:tcW w:w="415" w:type="dxa"/>
            <w:vMerge/>
            <w:tcBorders>
              <w:left w:val="single" w:sz="1" w:space="0" w:color="000000"/>
              <w:bottom w:val="single" w:sz="1" w:space="0" w:color="000000"/>
            </w:tcBorders>
            <w:shd w:val="clear" w:color="auto" w:fill="auto"/>
            <w:textDirection w:val="btLr"/>
          </w:tcPr>
          <w:p w14:paraId="06AF5936" w14:textId="77777777" w:rsidR="00F53943" w:rsidRPr="00F57C65" w:rsidRDefault="00F53943" w:rsidP="00E41C57">
            <w:pPr>
              <w:pStyle w:val="ac"/>
              <w:snapToGrid w:val="0"/>
              <w:ind w:firstLine="0"/>
              <w:jc w:val="left"/>
            </w:pPr>
          </w:p>
        </w:tc>
        <w:tc>
          <w:tcPr>
            <w:tcW w:w="688" w:type="dxa"/>
            <w:tcBorders>
              <w:left w:val="single" w:sz="1" w:space="0" w:color="000000"/>
              <w:bottom w:val="single" w:sz="1" w:space="0" w:color="000000"/>
            </w:tcBorders>
            <w:shd w:val="clear" w:color="auto" w:fill="auto"/>
          </w:tcPr>
          <w:p w14:paraId="0FFE30BB" w14:textId="77777777" w:rsidR="00F53943" w:rsidRDefault="00F53943" w:rsidP="00E41C57">
            <w:pPr>
              <w:suppressLineNumbers/>
              <w:suppressAutoHyphens/>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5</w:t>
            </w:r>
          </w:p>
        </w:tc>
        <w:tc>
          <w:tcPr>
            <w:tcW w:w="1765" w:type="dxa"/>
            <w:tcBorders>
              <w:left w:val="single" w:sz="1" w:space="0" w:color="000000"/>
              <w:bottom w:val="single" w:sz="1" w:space="0" w:color="000000"/>
            </w:tcBorders>
            <w:shd w:val="clear" w:color="auto" w:fill="auto"/>
          </w:tcPr>
          <w:p w14:paraId="25A02DAF" w14:textId="77777777" w:rsidR="00F53943" w:rsidRDefault="00F53943" w:rsidP="00E41C57">
            <w:pPr>
              <w:suppressLineNumbers/>
              <w:suppressAutoHyphens/>
            </w:pPr>
            <w:r>
              <w:rPr>
                <w:rFonts w:ascii="Times New Roman" w:eastAsia="Times New Roman" w:hAnsi="Times New Roman" w:cs="Times New Roman"/>
                <w:sz w:val="24"/>
                <w:szCs w:val="24"/>
                <w:lang w:val="en-US"/>
              </w:rPr>
              <w:t>DMALEVEL</w:t>
            </w:r>
          </w:p>
        </w:tc>
        <w:tc>
          <w:tcPr>
            <w:tcW w:w="4470" w:type="dxa"/>
            <w:tcBorders>
              <w:left w:val="single" w:sz="1" w:space="0" w:color="000000"/>
              <w:bottom w:val="single" w:sz="1" w:space="0" w:color="000000"/>
            </w:tcBorders>
            <w:shd w:val="clear" w:color="auto" w:fill="auto"/>
          </w:tcPr>
          <w:p w14:paraId="0D054B73" w14:textId="77777777" w:rsidR="00F53943" w:rsidRPr="00F57C65" w:rsidRDefault="00F53943" w:rsidP="00E41C57">
            <w:pPr>
              <w:suppressLineNumbers/>
              <w:suppressAutoHyphens/>
              <w:rPr>
                <w:rFonts w:ascii="Times New Roman" w:eastAsia="Courier New" w:hAnsi="Times New Roman" w:cs="Times New Roman"/>
                <w:color w:val="000000"/>
                <w:sz w:val="24"/>
                <w:szCs w:val="24"/>
              </w:rPr>
            </w:pPr>
            <w:r>
              <w:t>Режим срабатывания триггера: 0 — по переднему фронту, 1 — по высокому уровню</w:t>
            </w:r>
          </w:p>
        </w:tc>
        <w:tc>
          <w:tcPr>
            <w:tcW w:w="2274" w:type="dxa"/>
            <w:tcBorders>
              <w:left w:val="single" w:sz="1" w:space="0" w:color="000000"/>
              <w:bottom w:val="single" w:sz="1" w:space="0" w:color="000000"/>
              <w:right w:val="single" w:sz="1" w:space="0" w:color="000000"/>
            </w:tcBorders>
            <w:shd w:val="clear" w:color="auto" w:fill="auto"/>
          </w:tcPr>
          <w:p w14:paraId="1F2C2916" w14:textId="77777777" w:rsidR="00F53943" w:rsidRDefault="00F53943" w:rsidP="00E41C57">
            <w:pPr>
              <w:pStyle w:val="ac"/>
              <w:ind w:firstLine="0"/>
              <w:jc w:val="left"/>
            </w:pPr>
            <w:r>
              <w:rPr>
                <w:rFonts w:eastAsia="Courier New"/>
                <w:color w:val="000000"/>
                <w:lang w:val="en-US"/>
              </w:rPr>
              <w:t>DMALEVEL</w:t>
            </w:r>
          </w:p>
        </w:tc>
      </w:tr>
      <w:tr w:rsidR="00F53943" w14:paraId="5C68BC3F" w14:textId="77777777" w:rsidTr="00E41C57">
        <w:tc>
          <w:tcPr>
            <w:tcW w:w="415" w:type="dxa"/>
            <w:vMerge/>
            <w:tcBorders>
              <w:left w:val="single" w:sz="1" w:space="0" w:color="000000"/>
              <w:bottom w:val="single" w:sz="1" w:space="0" w:color="000000"/>
            </w:tcBorders>
            <w:shd w:val="clear" w:color="auto" w:fill="auto"/>
            <w:textDirection w:val="btLr"/>
          </w:tcPr>
          <w:p w14:paraId="7C2F5073" w14:textId="77777777" w:rsidR="00F53943" w:rsidRDefault="00F53943" w:rsidP="00E41C57">
            <w:pPr>
              <w:pStyle w:val="ac"/>
              <w:snapToGrid w:val="0"/>
              <w:ind w:firstLine="0"/>
              <w:jc w:val="left"/>
              <w:rPr>
                <w:lang w:val="en-US"/>
              </w:rPr>
            </w:pPr>
          </w:p>
        </w:tc>
        <w:tc>
          <w:tcPr>
            <w:tcW w:w="688" w:type="dxa"/>
            <w:tcBorders>
              <w:left w:val="single" w:sz="1" w:space="0" w:color="000000"/>
              <w:bottom w:val="single" w:sz="1" w:space="0" w:color="000000"/>
            </w:tcBorders>
            <w:shd w:val="clear" w:color="auto" w:fill="auto"/>
          </w:tcPr>
          <w:p w14:paraId="3E2E4CE1" w14:textId="77777777" w:rsidR="00F53943" w:rsidRDefault="00F53943" w:rsidP="00E41C57">
            <w:pPr>
              <w:suppressLineNumbers/>
              <w:suppressAutoHyphens/>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4</w:t>
            </w:r>
          </w:p>
        </w:tc>
        <w:tc>
          <w:tcPr>
            <w:tcW w:w="1765" w:type="dxa"/>
            <w:tcBorders>
              <w:left w:val="single" w:sz="1" w:space="0" w:color="000000"/>
              <w:bottom w:val="single" w:sz="1" w:space="0" w:color="000000"/>
            </w:tcBorders>
            <w:shd w:val="clear" w:color="auto" w:fill="auto"/>
          </w:tcPr>
          <w:p w14:paraId="11482C62" w14:textId="77777777" w:rsidR="00F53943" w:rsidRDefault="00F53943" w:rsidP="00E41C57">
            <w:pPr>
              <w:suppressLineNumbers/>
              <w:suppressAutoHyphens/>
            </w:pPr>
            <w:r>
              <w:rPr>
                <w:rFonts w:ascii="Times New Roman" w:eastAsia="Times New Roman" w:hAnsi="Times New Roman" w:cs="Times New Roman"/>
                <w:sz w:val="24"/>
                <w:szCs w:val="24"/>
                <w:lang w:val="en-US"/>
              </w:rPr>
              <w:t>DMAEN</w:t>
            </w:r>
          </w:p>
        </w:tc>
        <w:tc>
          <w:tcPr>
            <w:tcW w:w="4470" w:type="dxa"/>
            <w:tcBorders>
              <w:left w:val="single" w:sz="1" w:space="0" w:color="000000"/>
              <w:bottom w:val="single" w:sz="1" w:space="0" w:color="000000"/>
            </w:tcBorders>
            <w:shd w:val="clear" w:color="auto" w:fill="auto"/>
          </w:tcPr>
          <w:p w14:paraId="18DB5A82" w14:textId="77777777" w:rsidR="00F53943" w:rsidRDefault="00F53943" w:rsidP="00E41C57">
            <w:pPr>
              <w:suppressLineNumbers/>
              <w:suppressAutoHyphens/>
              <w:rPr>
                <w:rFonts w:ascii="Times New Roman" w:eastAsia="Courier New" w:hAnsi="Times New Roman" w:cs="Times New Roman"/>
                <w:color w:val="000000"/>
                <w:sz w:val="24"/>
                <w:szCs w:val="24"/>
                <w:lang w:val="en-US"/>
              </w:rPr>
            </w:pPr>
            <w:r>
              <w:t xml:space="preserve">Разрешение </w:t>
            </w:r>
            <w:r>
              <w:rPr>
                <w:lang w:val="en-US"/>
              </w:rPr>
              <w:t>DMA (=1)</w:t>
            </w:r>
          </w:p>
        </w:tc>
        <w:tc>
          <w:tcPr>
            <w:tcW w:w="2274" w:type="dxa"/>
            <w:tcBorders>
              <w:left w:val="single" w:sz="1" w:space="0" w:color="000000"/>
              <w:bottom w:val="single" w:sz="1" w:space="0" w:color="000000"/>
              <w:right w:val="single" w:sz="1" w:space="0" w:color="000000"/>
            </w:tcBorders>
            <w:shd w:val="clear" w:color="auto" w:fill="auto"/>
          </w:tcPr>
          <w:p w14:paraId="322BFBD4" w14:textId="77777777" w:rsidR="00F53943" w:rsidRDefault="00F53943" w:rsidP="00E41C57">
            <w:pPr>
              <w:pStyle w:val="ac"/>
              <w:ind w:firstLine="0"/>
              <w:jc w:val="left"/>
            </w:pPr>
            <w:r>
              <w:rPr>
                <w:rFonts w:eastAsia="Courier New"/>
                <w:color w:val="000000"/>
                <w:lang w:val="en-US"/>
              </w:rPr>
              <w:t>DMAEN</w:t>
            </w:r>
          </w:p>
        </w:tc>
      </w:tr>
      <w:tr w:rsidR="00F53943" w14:paraId="540BAE55" w14:textId="77777777" w:rsidTr="00E41C57">
        <w:tc>
          <w:tcPr>
            <w:tcW w:w="415" w:type="dxa"/>
            <w:vMerge/>
            <w:tcBorders>
              <w:left w:val="single" w:sz="1" w:space="0" w:color="000000"/>
              <w:bottom w:val="single" w:sz="1" w:space="0" w:color="000000"/>
            </w:tcBorders>
            <w:shd w:val="clear" w:color="auto" w:fill="auto"/>
            <w:textDirection w:val="btLr"/>
          </w:tcPr>
          <w:p w14:paraId="390A9A9F" w14:textId="77777777" w:rsidR="00F53943" w:rsidRDefault="00F53943" w:rsidP="00E41C57">
            <w:pPr>
              <w:pStyle w:val="ac"/>
              <w:snapToGrid w:val="0"/>
              <w:ind w:firstLine="0"/>
              <w:jc w:val="left"/>
              <w:rPr>
                <w:lang w:val="en-US"/>
              </w:rPr>
            </w:pPr>
          </w:p>
        </w:tc>
        <w:tc>
          <w:tcPr>
            <w:tcW w:w="688" w:type="dxa"/>
            <w:tcBorders>
              <w:left w:val="single" w:sz="1" w:space="0" w:color="000000"/>
              <w:bottom w:val="single" w:sz="1" w:space="0" w:color="000000"/>
            </w:tcBorders>
            <w:shd w:val="clear" w:color="auto" w:fill="auto"/>
          </w:tcPr>
          <w:p w14:paraId="66DAA884" w14:textId="77777777" w:rsidR="00F53943" w:rsidRDefault="00F53943" w:rsidP="00E41C57">
            <w:pPr>
              <w:suppressLineNumbers/>
              <w:suppressAutoHyphens/>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3</w:t>
            </w:r>
          </w:p>
        </w:tc>
        <w:tc>
          <w:tcPr>
            <w:tcW w:w="1765" w:type="dxa"/>
            <w:tcBorders>
              <w:left w:val="single" w:sz="1" w:space="0" w:color="000000"/>
              <w:bottom w:val="single" w:sz="1" w:space="0" w:color="000000"/>
            </w:tcBorders>
            <w:shd w:val="clear" w:color="auto" w:fill="auto"/>
          </w:tcPr>
          <w:p w14:paraId="6D7FB93A" w14:textId="77777777" w:rsidR="00F53943" w:rsidRDefault="00F53943" w:rsidP="00E41C57">
            <w:pPr>
              <w:suppressLineNumbers/>
              <w:suppressAutoHyphens/>
            </w:pPr>
            <w:r>
              <w:rPr>
                <w:rFonts w:ascii="Times New Roman" w:eastAsia="Times New Roman" w:hAnsi="Times New Roman" w:cs="Times New Roman"/>
                <w:sz w:val="24"/>
                <w:szCs w:val="24"/>
                <w:lang w:val="en-US"/>
              </w:rPr>
              <w:t>DMAIFG</w:t>
            </w:r>
          </w:p>
        </w:tc>
        <w:tc>
          <w:tcPr>
            <w:tcW w:w="4470" w:type="dxa"/>
            <w:tcBorders>
              <w:left w:val="single" w:sz="1" w:space="0" w:color="000000"/>
              <w:bottom w:val="single" w:sz="1" w:space="0" w:color="000000"/>
            </w:tcBorders>
            <w:shd w:val="clear" w:color="auto" w:fill="auto"/>
          </w:tcPr>
          <w:p w14:paraId="57F1C7C7" w14:textId="77777777" w:rsidR="00F53943" w:rsidRDefault="00F53943" w:rsidP="00E41C57">
            <w:pPr>
              <w:suppressLineNumbers/>
              <w:suppressAutoHyphens/>
              <w:rPr>
                <w:rFonts w:ascii="Times New Roman" w:eastAsia="Courier New" w:hAnsi="Times New Roman" w:cs="Times New Roman"/>
                <w:color w:val="000000"/>
                <w:sz w:val="24"/>
                <w:szCs w:val="24"/>
                <w:lang w:val="en-US"/>
              </w:rPr>
            </w:pPr>
            <w:r>
              <w:t xml:space="preserve">Флаг прерывания </w:t>
            </w:r>
            <w:r>
              <w:rPr>
                <w:lang w:val="en-US"/>
              </w:rPr>
              <w:t>DMA</w:t>
            </w:r>
          </w:p>
        </w:tc>
        <w:tc>
          <w:tcPr>
            <w:tcW w:w="2274" w:type="dxa"/>
            <w:tcBorders>
              <w:left w:val="single" w:sz="1" w:space="0" w:color="000000"/>
              <w:bottom w:val="single" w:sz="1" w:space="0" w:color="000000"/>
              <w:right w:val="single" w:sz="1" w:space="0" w:color="000000"/>
            </w:tcBorders>
            <w:shd w:val="clear" w:color="auto" w:fill="auto"/>
          </w:tcPr>
          <w:p w14:paraId="7189F1BC" w14:textId="77777777" w:rsidR="00F53943" w:rsidRDefault="00F53943" w:rsidP="00E41C57">
            <w:pPr>
              <w:pStyle w:val="ac"/>
              <w:ind w:firstLine="0"/>
              <w:jc w:val="left"/>
            </w:pPr>
            <w:r>
              <w:rPr>
                <w:rFonts w:eastAsia="Courier New"/>
                <w:color w:val="000000"/>
                <w:lang w:val="en-US"/>
              </w:rPr>
              <w:t>DMAIFG</w:t>
            </w:r>
          </w:p>
        </w:tc>
      </w:tr>
      <w:tr w:rsidR="00F53943" w14:paraId="34E8D48C" w14:textId="77777777" w:rsidTr="00E41C57">
        <w:tc>
          <w:tcPr>
            <w:tcW w:w="415" w:type="dxa"/>
            <w:vMerge/>
            <w:tcBorders>
              <w:left w:val="single" w:sz="1" w:space="0" w:color="000000"/>
              <w:bottom w:val="single" w:sz="1" w:space="0" w:color="000000"/>
            </w:tcBorders>
            <w:shd w:val="clear" w:color="auto" w:fill="auto"/>
            <w:textDirection w:val="btLr"/>
          </w:tcPr>
          <w:p w14:paraId="5F2BE897" w14:textId="77777777" w:rsidR="00F53943" w:rsidRDefault="00F53943" w:rsidP="00E41C57">
            <w:pPr>
              <w:pStyle w:val="ac"/>
              <w:snapToGrid w:val="0"/>
              <w:ind w:firstLine="0"/>
              <w:jc w:val="left"/>
              <w:rPr>
                <w:lang w:val="en-US"/>
              </w:rPr>
            </w:pPr>
          </w:p>
        </w:tc>
        <w:tc>
          <w:tcPr>
            <w:tcW w:w="688" w:type="dxa"/>
            <w:tcBorders>
              <w:left w:val="single" w:sz="1" w:space="0" w:color="000000"/>
              <w:bottom w:val="single" w:sz="1" w:space="0" w:color="000000"/>
            </w:tcBorders>
            <w:shd w:val="clear" w:color="auto" w:fill="auto"/>
          </w:tcPr>
          <w:p w14:paraId="3286D068" w14:textId="77777777" w:rsidR="00F53943" w:rsidRDefault="00F53943" w:rsidP="00E41C57">
            <w:pPr>
              <w:suppressLineNumbers/>
              <w:suppressAutoHyphens/>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2</w:t>
            </w:r>
          </w:p>
        </w:tc>
        <w:tc>
          <w:tcPr>
            <w:tcW w:w="1765" w:type="dxa"/>
            <w:tcBorders>
              <w:left w:val="single" w:sz="1" w:space="0" w:color="000000"/>
              <w:bottom w:val="single" w:sz="1" w:space="0" w:color="000000"/>
            </w:tcBorders>
            <w:shd w:val="clear" w:color="auto" w:fill="auto"/>
          </w:tcPr>
          <w:p w14:paraId="78F600AB" w14:textId="77777777" w:rsidR="00F53943" w:rsidRDefault="00F53943" w:rsidP="00E41C57">
            <w:pPr>
              <w:suppressLineNumbers/>
              <w:suppressAutoHyphens/>
            </w:pPr>
            <w:r>
              <w:rPr>
                <w:rFonts w:ascii="Times New Roman" w:eastAsia="Times New Roman" w:hAnsi="Times New Roman" w:cs="Times New Roman"/>
                <w:sz w:val="24"/>
                <w:szCs w:val="24"/>
                <w:lang w:val="en-US"/>
              </w:rPr>
              <w:t>DMAIE</w:t>
            </w:r>
          </w:p>
        </w:tc>
        <w:tc>
          <w:tcPr>
            <w:tcW w:w="4470" w:type="dxa"/>
            <w:tcBorders>
              <w:left w:val="single" w:sz="1" w:space="0" w:color="000000"/>
              <w:bottom w:val="single" w:sz="1" w:space="0" w:color="000000"/>
            </w:tcBorders>
            <w:shd w:val="clear" w:color="auto" w:fill="auto"/>
          </w:tcPr>
          <w:p w14:paraId="108486A0" w14:textId="77777777" w:rsidR="00F53943" w:rsidRDefault="00F53943" w:rsidP="00E41C57">
            <w:pPr>
              <w:suppressLineNumbers/>
              <w:suppressAutoHyphens/>
              <w:rPr>
                <w:rFonts w:ascii="Times New Roman" w:eastAsia="Courier New" w:hAnsi="Times New Roman" w:cs="Times New Roman"/>
                <w:color w:val="000000"/>
                <w:sz w:val="24"/>
                <w:szCs w:val="24"/>
                <w:lang w:val="en-US"/>
              </w:rPr>
            </w:pPr>
            <w:r>
              <w:t xml:space="preserve">Разрешение прерывания </w:t>
            </w:r>
            <w:r>
              <w:rPr>
                <w:lang w:val="en-US"/>
              </w:rPr>
              <w:t>DMA</w:t>
            </w:r>
          </w:p>
        </w:tc>
        <w:tc>
          <w:tcPr>
            <w:tcW w:w="2274" w:type="dxa"/>
            <w:tcBorders>
              <w:left w:val="single" w:sz="1" w:space="0" w:color="000000"/>
              <w:bottom w:val="single" w:sz="1" w:space="0" w:color="000000"/>
              <w:right w:val="single" w:sz="1" w:space="0" w:color="000000"/>
            </w:tcBorders>
            <w:shd w:val="clear" w:color="auto" w:fill="auto"/>
          </w:tcPr>
          <w:p w14:paraId="472D6E2F" w14:textId="77777777" w:rsidR="00F53943" w:rsidRDefault="00F53943" w:rsidP="00E41C57">
            <w:pPr>
              <w:pStyle w:val="ac"/>
              <w:ind w:firstLine="0"/>
              <w:jc w:val="left"/>
            </w:pPr>
            <w:r>
              <w:rPr>
                <w:rFonts w:eastAsia="Courier New"/>
                <w:color w:val="000000"/>
                <w:lang w:val="en-US"/>
              </w:rPr>
              <w:t>DMAIE</w:t>
            </w:r>
          </w:p>
        </w:tc>
      </w:tr>
      <w:tr w:rsidR="00F53943" w14:paraId="5E1CBBF7" w14:textId="77777777" w:rsidTr="00E41C57">
        <w:tc>
          <w:tcPr>
            <w:tcW w:w="415" w:type="dxa"/>
            <w:vMerge/>
            <w:tcBorders>
              <w:left w:val="single" w:sz="1" w:space="0" w:color="000000"/>
              <w:bottom w:val="single" w:sz="1" w:space="0" w:color="000000"/>
            </w:tcBorders>
            <w:shd w:val="clear" w:color="auto" w:fill="auto"/>
            <w:textDirection w:val="btLr"/>
          </w:tcPr>
          <w:p w14:paraId="632EBFAC" w14:textId="77777777" w:rsidR="00F53943" w:rsidRDefault="00F53943" w:rsidP="00E41C57">
            <w:pPr>
              <w:pStyle w:val="ac"/>
              <w:snapToGrid w:val="0"/>
              <w:ind w:firstLine="0"/>
              <w:jc w:val="left"/>
              <w:rPr>
                <w:lang w:val="en-US"/>
              </w:rPr>
            </w:pPr>
          </w:p>
        </w:tc>
        <w:tc>
          <w:tcPr>
            <w:tcW w:w="688" w:type="dxa"/>
            <w:tcBorders>
              <w:left w:val="single" w:sz="1" w:space="0" w:color="000000"/>
              <w:bottom w:val="single" w:sz="1" w:space="0" w:color="000000"/>
            </w:tcBorders>
            <w:shd w:val="clear" w:color="auto" w:fill="auto"/>
          </w:tcPr>
          <w:p w14:paraId="137C07E6" w14:textId="77777777" w:rsidR="00F53943" w:rsidRDefault="00F53943" w:rsidP="00E41C57">
            <w:pPr>
              <w:suppressLineNumbers/>
              <w:suppressAutoHyphens/>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1</w:t>
            </w:r>
          </w:p>
        </w:tc>
        <w:tc>
          <w:tcPr>
            <w:tcW w:w="1765" w:type="dxa"/>
            <w:tcBorders>
              <w:left w:val="single" w:sz="1" w:space="0" w:color="000000"/>
              <w:bottom w:val="single" w:sz="1" w:space="0" w:color="000000"/>
            </w:tcBorders>
            <w:shd w:val="clear" w:color="auto" w:fill="auto"/>
          </w:tcPr>
          <w:p w14:paraId="1847B0F0" w14:textId="77777777" w:rsidR="00F53943" w:rsidRDefault="00F53943" w:rsidP="00E41C57">
            <w:pPr>
              <w:suppressLineNumbers/>
              <w:suppressAutoHyphens/>
            </w:pPr>
            <w:r>
              <w:rPr>
                <w:rFonts w:ascii="Times New Roman" w:eastAsia="Times New Roman" w:hAnsi="Times New Roman" w:cs="Times New Roman"/>
                <w:sz w:val="24"/>
                <w:szCs w:val="24"/>
                <w:lang w:val="en-US"/>
              </w:rPr>
              <w:t>DMAABORT</w:t>
            </w:r>
          </w:p>
        </w:tc>
        <w:tc>
          <w:tcPr>
            <w:tcW w:w="4470" w:type="dxa"/>
            <w:tcBorders>
              <w:left w:val="single" w:sz="1" w:space="0" w:color="000000"/>
              <w:bottom w:val="single" w:sz="1" w:space="0" w:color="000000"/>
            </w:tcBorders>
            <w:shd w:val="clear" w:color="auto" w:fill="auto"/>
          </w:tcPr>
          <w:p w14:paraId="115BAB60" w14:textId="77777777" w:rsidR="00F53943" w:rsidRPr="00F57C65" w:rsidRDefault="00F53943" w:rsidP="00E41C57">
            <w:pPr>
              <w:suppressLineNumbers/>
              <w:suppressAutoHyphens/>
              <w:rPr>
                <w:rFonts w:ascii="Times New Roman" w:eastAsia="Courier New" w:hAnsi="Times New Roman" w:cs="Times New Roman"/>
                <w:color w:val="000000"/>
                <w:sz w:val="24"/>
                <w:szCs w:val="24"/>
              </w:rPr>
            </w:pPr>
            <w:r>
              <w:t xml:space="preserve">Флаг, устанавливается, если пересылка </w:t>
            </w:r>
            <w:r>
              <w:rPr>
                <w:lang w:val="en-US"/>
              </w:rPr>
              <w:t>DMA</w:t>
            </w:r>
            <w:r w:rsidRPr="00F57C65">
              <w:t xml:space="preserve"> </w:t>
            </w:r>
            <w:r>
              <w:t xml:space="preserve">была прервана </w:t>
            </w:r>
            <w:r>
              <w:rPr>
                <w:lang w:val="en-US"/>
              </w:rPr>
              <w:t>NMI</w:t>
            </w:r>
          </w:p>
        </w:tc>
        <w:tc>
          <w:tcPr>
            <w:tcW w:w="2274" w:type="dxa"/>
            <w:tcBorders>
              <w:left w:val="single" w:sz="1" w:space="0" w:color="000000"/>
              <w:bottom w:val="single" w:sz="1" w:space="0" w:color="000000"/>
              <w:right w:val="single" w:sz="1" w:space="0" w:color="000000"/>
            </w:tcBorders>
            <w:shd w:val="clear" w:color="auto" w:fill="auto"/>
          </w:tcPr>
          <w:p w14:paraId="04CA4098" w14:textId="77777777" w:rsidR="00F53943" w:rsidRDefault="00F53943" w:rsidP="00E41C57">
            <w:pPr>
              <w:pStyle w:val="ac"/>
              <w:ind w:firstLine="0"/>
              <w:jc w:val="left"/>
            </w:pPr>
            <w:r>
              <w:rPr>
                <w:rFonts w:eastAsia="Courier New"/>
                <w:color w:val="000000"/>
                <w:lang w:val="en-US"/>
              </w:rPr>
              <w:t>DMAABORT</w:t>
            </w:r>
          </w:p>
        </w:tc>
      </w:tr>
      <w:tr w:rsidR="00F53943" w14:paraId="372CA641" w14:textId="77777777" w:rsidTr="00E41C57">
        <w:tc>
          <w:tcPr>
            <w:tcW w:w="415" w:type="dxa"/>
            <w:vMerge/>
            <w:tcBorders>
              <w:left w:val="single" w:sz="1" w:space="0" w:color="000000"/>
              <w:bottom w:val="single" w:sz="1" w:space="0" w:color="000000"/>
            </w:tcBorders>
            <w:shd w:val="clear" w:color="auto" w:fill="auto"/>
            <w:textDirection w:val="btLr"/>
          </w:tcPr>
          <w:p w14:paraId="0F63EE24" w14:textId="77777777" w:rsidR="00F53943" w:rsidRDefault="00F53943" w:rsidP="00E41C57">
            <w:pPr>
              <w:pStyle w:val="ac"/>
              <w:snapToGrid w:val="0"/>
              <w:ind w:firstLine="0"/>
              <w:jc w:val="left"/>
              <w:rPr>
                <w:lang w:val="en-US"/>
              </w:rPr>
            </w:pPr>
          </w:p>
        </w:tc>
        <w:tc>
          <w:tcPr>
            <w:tcW w:w="688" w:type="dxa"/>
            <w:tcBorders>
              <w:left w:val="single" w:sz="1" w:space="0" w:color="000000"/>
              <w:bottom w:val="single" w:sz="1" w:space="0" w:color="000000"/>
            </w:tcBorders>
            <w:shd w:val="clear" w:color="auto" w:fill="auto"/>
          </w:tcPr>
          <w:p w14:paraId="07B394C7" w14:textId="77777777" w:rsidR="00F53943" w:rsidRDefault="00F53943" w:rsidP="00E41C57">
            <w:pPr>
              <w:suppressLineNumbers/>
              <w:suppressAutoHyphens/>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0</w:t>
            </w:r>
          </w:p>
        </w:tc>
        <w:tc>
          <w:tcPr>
            <w:tcW w:w="1765" w:type="dxa"/>
            <w:tcBorders>
              <w:left w:val="single" w:sz="1" w:space="0" w:color="000000"/>
              <w:bottom w:val="single" w:sz="1" w:space="0" w:color="000000"/>
            </w:tcBorders>
            <w:shd w:val="clear" w:color="auto" w:fill="auto"/>
          </w:tcPr>
          <w:p w14:paraId="0F5F4487" w14:textId="77777777" w:rsidR="00F53943" w:rsidRDefault="00F53943" w:rsidP="00E41C57">
            <w:pPr>
              <w:suppressLineNumbers/>
              <w:suppressAutoHyphens/>
            </w:pPr>
            <w:r>
              <w:rPr>
                <w:rFonts w:ascii="Times New Roman" w:eastAsia="Times New Roman" w:hAnsi="Times New Roman" w:cs="Times New Roman"/>
                <w:sz w:val="24"/>
                <w:szCs w:val="24"/>
                <w:lang w:val="en-US"/>
              </w:rPr>
              <w:t>DMAREQ</w:t>
            </w:r>
          </w:p>
        </w:tc>
        <w:tc>
          <w:tcPr>
            <w:tcW w:w="4470" w:type="dxa"/>
            <w:tcBorders>
              <w:left w:val="single" w:sz="1" w:space="0" w:color="000000"/>
              <w:bottom w:val="single" w:sz="1" w:space="0" w:color="000000"/>
            </w:tcBorders>
            <w:shd w:val="clear" w:color="auto" w:fill="auto"/>
          </w:tcPr>
          <w:p w14:paraId="54D4A54A" w14:textId="77777777" w:rsidR="00F53943" w:rsidRDefault="00F53943" w:rsidP="00E41C57">
            <w:pPr>
              <w:suppressLineNumbers/>
              <w:suppressAutoHyphens/>
              <w:rPr>
                <w:rFonts w:ascii="Times New Roman" w:eastAsia="Courier New" w:hAnsi="Times New Roman" w:cs="Times New Roman"/>
                <w:color w:val="000000"/>
                <w:sz w:val="24"/>
                <w:szCs w:val="24"/>
                <w:lang w:val="en-US"/>
              </w:rPr>
            </w:pPr>
            <w:r>
              <w:t xml:space="preserve">Запрос </w:t>
            </w:r>
            <w:r>
              <w:rPr>
                <w:lang w:val="en-US"/>
              </w:rPr>
              <w:t>DMA</w:t>
            </w:r>
            <w:r w:rsidRPr="00F57C65">
              <w:t xml:space="preserve">. </w:t>
            </w:r>
            <w:r>
              <w:t xml:space="preserve">Программно-управляемый </w:t>
            </w:r>
            <w:r w:rsidRPr="00F57C65">
              <w:t>за-пуск</w:t>
            </w:r>
            <w:r>
              <w:t xml:space="preserve"> пересылки. Сбрасывается автоматически</w:t>
            </w:r>
          </w:p>
        </w:tc>
        <w:tc>
          <w:tcPr>
            <w:tcW w:w="2274" w:type="dxa"/>
            <w:tcBorders>
              <w:left w:val="single" w:sz="1" w:space="0" w:color="000000"/>
              <w:bottom w:val="single" w:sz="1" w:space="0" w:color="000000"/>
              <w:right w:val="single" w:sz="1" w:space="0" w:color="000000"/>
            </w:tcBorders>
            <w:shd w:val="clear" w:color="auto" w:fill="auto"/>
          </w:tcPr>
          <w:p w14:paraId="7CD5F533" w14:textId="77777777" w:rsidR="00F53943" w:rsidRDefault="00F53943" w:rsidP="00E41C57">
            <w:pPr>
              <w:pStyle w:val="ac"/>
              <w:ind w:firstLine="0"/>
              <w:jc w:val="left"/>
            </w:pPr>
            <w:r>
              <w:rPr>
                <w:rFonts w:eastAsia="Courier New"/>
                <w:color w:val="000000"/>
                <w:lang w:val="en-US"/>
              </w:rPr>
              <w:t>DMAREQ</w:t>
            </w:r>
          </w:p>
        </w:tc>
      </w:tr>
      <w:tr w:rsidR="00F53943" w14:paraId="7F2205B7" w14:textId="77777777" w:rsidTr="00E41C57">
        <w:trPr>
          <w:trHeight w:val="959"/>
        </w:trPr>
        <w:tc>
          <w:tcPr>
            <w:tcW w:w="415" w:type="dxa"/>
            <w:tcBorders>
              <w:left w:val="single" w:sz="1" w:space="0" w:color="000000"/>
              <w:bottom w:val="single" w:sz="1" w:space="0" w:color="000000"/>
            </w:tcBorders>
            <w:shd w:val="clear" w:color="auto" w:fill="auto"/>
            <w:textDirection w:val="btLr"/>
          </w:tcPr>
          <w:p w14:paraId="46F2E7DA" w14:textId="77777777" w:rsidR="00F53943" w:rsidRDefault="00F53943" w:rsidP="00E41C57">
            <w:pPr>
              <w:pStyle w:val="ac"/>
              <w:snapToGrid w:val="0"/>
              <w:ind w:firstLine="0"/>
              <w:jc w:val="left"/>
              <w:rPr>
                <w:lang w:val="en-US"/>
              </w:rPr>
            </w:pPr>
            <w:r>
              <w:rPr>
                <w:lang w:val="en-US"/>
              </w:rPr>
              <w:t>DMAxSA</w:t>
            </w:r>
          </w:p>
        </w:tc>
        <w:tc>
          <w:tcPr>
            <w:tcW w:w="688" w:type="dxa"/>
            <w:tcBorders>
              <w:left w:val="single" w:sz="1" w:space="0" w:color="000000"/>
              <w:bottom w:val="single" w:sz="1" w:space="0" w:color="000000"/>
            </w:tcBorders>
            <w:shd w:val="clear" w:color="auto" w:fill="auto"/>
          </w:tcPr>
          <w:p w14:paraId="6FB560AC" w14:textId="77777777" w:rsidR="00F53943" w:rsidRDefault="00F53943" w:rsidP="00E41C57">
            <w:pPr>
              <w:suppressLineNumbers/>
              <w:suppressAutoHyphens/>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0-19</w:t>
            </w:r>
          </w:p>
        </w:tc>
        <w:tc>
          <w:tcPr>
            <w:tcW w:w="1765" w:type="dxa"/>
            <w:tcBorders>
              <w:left w:val="single" w:sz="1" w:space="0" w:color="000000"/>
              <w:bottom w:val="single" w:sz="1" w:space="0" w:color="000000"/>
            </w:tcBorders>
            <w:shd w:val="clear" w:color="auto" w:fill="auto"/>
          </w:tcPr>
          <w:p w14:paraId="1C4A9575" w14:textId="77777777" w:rsidR="00F53943" w:rsidRDefault="00F53943" w:rsidP="00E41C57">
            <w:pPr>
              <w:suppressLineNumbers/>
              <w:suppressAutoHyphens/>
            </w:pPr>
            <w:r>
              <w:rPr>
                <w:rFonts w:ascii="Times New Roman" w:eastAsia="Times New Roman" w:hAnsi="Times New Roman" w:cs="Times New Roman"/>
                <w:sz w:val="24"/>
                <w:szCs w:val="24"/>
                <w:lang w:val="en-US"/>
              </w:rPr>
              <w:t>DMAxSA</w:t>
            </w:r>
          </w:p>
        </w:tc>
        <w:tc>
          <w:tcPr>
            <w:tcW w:w="4470" w:type="dxa"/>
            <w:tcBorders>
              <w:left w:val="single" w:sz="1" w:space="0" w:color="000000"/>
              <w:bottom w:val="single" w:sz="1" w:space="0" w:color="000000"/>
            </w:tcBorders>
            <w:shd w:val="clear" w:color="auto" w:fill="auto"/>
          </w:tcPr>
          <w:p w14:paraId="74545D6D" w14:textId="77777777" w:rsidR="00F53943" w:rsidRDefault="00F53943" w:rsidP="00E41C57">
            <w:pPr>
              <w:suppressLineNumbers/>
              <w:suppressAutoHyphens/>
              <w:rPr>
                <w:rFonts w:ascii="Times New Roman" w:eastAsia="Times New Roman" w:hAnsi="Times New Roman" w:cs="Times New Roman"/>
                <w:color w:val="000000"/>
                <w:sz w:val="24"/>
                <w:szCs w:val="24"/>
                <w:lang w:val="en-US"/>
              </w:rPr>
            </w:pPr>
            <w:r>
              <w:t xml:space="preserve">Адрес источника. Обращение к регистру требует расширенных операций. </w:t>
            </w:r>
            <w:r>
              <w:rPr>
                <w:lang w:val="en-US"/>
              </w:rPr>
              <w:t>Использо-вание</w:t>
            </w:r>
            <w:r>
              <w:t xml:space="preserve"> операций для слов очищает регистр</w:t>
            </w:r>
          </w:p>
        </w:tc>
        <w:tc>
          <w:tcPr>
            <w:tcW w:w="2274" w:type="dxa"/>
            <w:tcBorders>
              <w:left w:val="single" w:sz="1" w:space="0" w:color="000000"/>
              <w:bottom w:val="single" w:sz="1" w:space="0" w:color="000000"/>
              <w:right w:val="single" w:sz="1" w:space="0" w:color="000000"/>
            </w:tcBorders>
            <w:shd w:val="clear" w:color="auto" w:fill="auto"/>
          </w:tcPr>
          <w:p w14:paraId="63911A14" w14:textId="77777777" w:rsidR="00F53943" w:rsidRDefault="00F53943" w:rsidP="00E41C57">
            <w:pPr>
              <w:suppressLineNumbers/>
              <w:suppressAutoHyphens/>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DMA0SA..</w:t>
            </w:r>
          </w:p>
          <w:p w14:paraId="50A2584B" w14:textId="77777777" w:rsidR="00F53943" w:rsidRDefault="00F53943" w:rsidP="00E41C57">
            <w:pPr>
              <w:suppressLineNumbers/>
              <w:suppressAutoHyphens/>
            </w:pPr>
            <w:r>
              <w:rPr>
                <w:rFonts w:ascii="Times New Roman" w:eastAsia="Times New Roman" w:hAnsi="Times New Roman" w:cs="Times New Roman"/>
                <w:color w:val="000000"/>
                <w:sz w:val="24"/>
                <w:szCs w:val="24"/>
                <w:lang w:val="en-US"/>
              </w:rPr>
              <w:t>DMA</w:t>
            </w: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lang w:val="en-US"/>
              </w:rPr>
              <w:t>SA</w:t>
            </w:r>
          </w:p>
        </w:tc>
      </w:tr>
      <w:tr w:rsidR="00F53943" w14:paraId="7D2207BA" w14:textId="77777777" w:rsidTr="00E41C57">
        <w:tc>
          <w:tcPr>
            <w:tcW w:w="415" w:type="dxa"/>
            <w:tcBorders>
              <w:left w:val="single" w:sz="1" w:space="0" w:color="000000"/>
              <w:bottom w:val="single" w:sz="1" w:space="0" w:color="000000"/>
            </w:tcBorders>
            <w:shd w:val="clear" w:color="auto" w:fill="auto"/>
            <w:textDirection w:val="btLr"/>
          </w:tcPr>
          <w:p w14:paraId="574240D4" w14:textId="77777777" w:rsidR="00F53943" w:rsidRDefault="00F53943" w:rsidP="00E41C57">
            <w:pPr>
              <w:pStyle w:val="ac"/>
              <w:snapToGrid w:val="0"/>
              <w:ind w:firstLine="0"/>
              <w:jc w:val="left"/>
              <w:rPr>
                <w:lang w:val="en-US"/>
              </w:rPr>
            </w:pPr>
            <w:r>
              <w:rPr>
                <w:lang w:val="en-US"/>
              </w:rPr>
              <w:t>DMAxDA</w:t>
            </w:r>
          </w:p>
        </w:tc>
        <w:tc>
          <w:tcPr>
            <w:tcW w:w="688" w:type="dxa"/>
            <w:tcBorders>
              <w:left w:val="single" w:sz="1" w:space="0" w:color="000000"/>
              <w:bottom w:val="single" w:sz="1" w:space="0" w:color="000000"/>
            </w:tcBorders>
            <w:shd w:val="clear" w:color="auto" w:fill="auto"/>
          </w:tcPr>
          <w:p w14:paraId="23BDEEE4" w14:textId="77777777" w:rsidR="00F53943" w:rsidRDefault="00F53943" w:rsidP="00E41C57">
            <w:pPr>
              <w:suppressLineNumbers/>
              <w:suppressAutoHyphens/>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0-19</w:t>
            </w:r>
          </w:p>
        </w:tc>
        <w:tc>
          <w:tcPr>
            <w:tcW w:w="1765" w:type="dxa"/>
            <w:tcBorders>
              <w:left w:val="single" w:sz="1" w:space="0" w:color="000000"/>
              <w:bottom w:val="single" w:sz="1" w:space="0" w:color="000000"/>
            </w:tcBorders>
            <w:shd w:val="clear" w:color="auto" w:fill="auto"/>
          </w:tcPr>
          <w:p w14:paraId="48826D8E" w14:textId="77777777" w:rsidR="00F53943" w:rsidRDefault="00F53943" w:rsidP="00E41C57">
            <w:pPr>
              <w:suppressLineNumbers/>
              <w:suppressAutoHyphens/>
            </w:pPr>
            <w:r>
              <w:rPr>
                <w:rFonts w:ascii="Times New Roman" w:eastAsia="Times New Roman" w:hAnsi="Times New Roman" w:cs="Times New Roman"/>
                <w:sz w:val="24"/>
                <w:szCs w:val="24"/>
                <w:lang w:val="en-US"/>
              </w:rPr>
              <w:t>DMAxDA</w:t>
            </w:r>
          </w:p>
        </w:tc>
        <w:tc>
          <w:tcPr>
            <w:tcW w:w="4470" w:type="dxa"/>
            <w:tcBorders>
              <w:left w:val="single" w:sz="1" w:space="0" w:color="000000"/>
              <w:bottom w:val="single" w:sz="1" w:space="0" w:color="000000"/>
            </w:tcBorders>
            <w:shd w:val="clear" w:color="auto" w:fill="auto"/>
          </w:tcPr>
          <w:p w14:paraId="4EB1BA6D" w14:textId="77777777" w:rsidR="00F53943" w:rsidRDefault="00F53943" w:rsidP="00E41C57">
            <w:pPr>
              <w:suppressLineNumbers/>
              <w:suppressAutoHyphens/>
              <w:rPr>
                <w:rFonts w:ascii="Times New Roman" w:eastAsia="Times New Roman" w:hAnsi="Times New Roman" w:cs="Times New Roman"/>
                <w:color w:val="000000"/>
                <w:sz w:val="24"/>
                <w:szCs w:val="24"/>
                <w:lang w:val="en-US"/>
              </w:rPr>
            </w:pPr>
            <w:r>
              <w:t>Адрес назначения. Обращение к регистру требует расширенных операций. Использование операций для слов очищает регистр</w:t>
            </w:r>
          </w:p>
        </w:tc>
        <w:tc>
          <w:tcPr>
            <w:tcW w:w="2274" w:type="dxa"/>
            <w:tcBorders>
              <w:left w:val="single" w:sz="1" w:space="0" w:color="000000"/>
              <w:bottom w:val="single" w:sz="1" w:space="0" w:color="000000"/>
              <w:right w:val="single" w:sz="1" w:space="0" w:color="000000"/>
            </w:tcBorders>
            <w:shd w:val="clear" w:color="auto" w:fill="auto"/>
          </w:tcPr>
          <w:p w14:paraId="1349B946" w14:textId="77777777" w:rsidR="00F53943" w:rsidRDefault="00F53943" w:rsidP="00E41C57">
            <w:pPr>
              <w:suppressLineNumbers/>
              <w:suppressAutoHyphen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DMA0DA..</w:t>
            </w:r>
          </w:p>
          <w:p w14:paraId="0E556576" w14:textId="77777777" w:rsidR="00F53943" w:rsidRDefault="00F53943" w:rsidP="00E41C57">
            <w:pPr>
              <w:suppressLineNumbers/>
              <w:suppressAutoHyphens/>
            </w:pPr>
            <w:r>
              <w:rPr>
                <w:rFonts w:ascii="Times New Roman" w:eastAsia="Times New Roman" w:hAnsi="Times New Roman" w:cs="Times New Roman"/>
                <w:color w:val="000000"/>
                <w:sz w:val="24"/>
                <w:szCs w:val="24"/>
              </w:rPr>
              <w:t>DMA2DA</w:t>
            </w:r>
          </w:p>
        </w:tc>
      </w:tr>
      <w:tr w:rsidR="00F53943" w14:paraId="29E2E558" w14:textId="77777777" w:rsidTr="00E41C57">
        <w:tc>
          <w:tcPr>
            <w:tcW w:w="415" w:type="dxa"/>
            <w:tcBorders>
              <w:left w:val="single" w:sz="1" w:space="0" w:color="000000"/>
              <w:bottom w:val="single" w:sz="1" w:space="0" w:color="000000"/>
            </w:tcBorders>
            <w:shd w:val="clear" w:color="auto" w:fill="auto"/>
            <w:textDirection w:val="btLr"/>
          </w:tcPr>
          <w:p w14:paraId="1D8F5CB0" w14:textId="77777777" w:rsidR="00F53943" w:rsidRDefault="00F53943" w:rsidP="00E41C57">
            <w:pPr>
              <w:pStyle w:val="ac"/>
              <w:snapToGrid w:val="0"/>
              <w:ind w:firstLine="0"/>
              <w:jc w:val="left"/>
              <w:rPr>
                <w:lang w:val="en-US"/>
              </w:rPr>
            </w:pPr>
            <w:r>
              <w:rPr>
                <w:lang w:val="en-US"/>
              </w:rPr>
              <w:t>DMAxSZ</w:t>
            </w:r>
          </w:p>
        </w:tc>
        <w:tc>
          <w:tcPr>
            <w:tcW w:w="688" w:type="dxa"/>
            <w:tcBorders>
              <w:left w:val="single" w:sz="1" w:space="0" w:color="000000"/>
              <w:bottom w:val="single" w:sz="1" w:space="0" w:color="000000"/>
            </w:tcBorders>
            <w:shd w:val="clear" w:color="auto" w:fill="auto"/>
          </w:tcPr>
          <w:p w14:paraId="1FE397FE" w14:textId="77777777" w:rsidR="00F53943" w:rsidRDefault="00F53943" w:rsidP="00E41C57">
            <w:pPr>
              <w:suppressLineNumbers/>
              <w:suppressAutoHyphens/>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0-15</w:t>
            </w:r>
          </w:p>
        </w:tc>
        <w:tc>
          <w:tcPr>
            <w:tcW w:w="1765" w:type="dxa"/>
            <w:tcBorders>
              <w:left w:val="single" w:sz="1" w:space="0" w:color="000000"/>
              <w:bottom w:val="single" w:sz="1" w:space="0" w:color="000000"/>
            </w:tcBorders>
            <w:shd w:val="clear" w:color="auto" w:fill="auto"/>
          </w:tcPr>
          <w:p w14:paraId="794AACC2" w14:textId="77777777" w:rsidR="00F53943" w:rsidRDefault="00F53943" w:rsidP="00E41C57">
            <w:pPr>
              <w:suppressLineNumbers/>
              <w:suppressAutoHyphens/>
            </w:pPr>
            <w:r>
              <w:rPr>
                <w:rFonts w:ascii="Times New Roman" w:eastAsia="Times New Roman" w:hAnsi="Times New Roman" w:cs="Times New Roman"/>
                <w:sz w:val="24"/>
                <w:szCs w:val="24"/>
                <w:lang w:val="en-US"/>
              </w:rPr>
              <w:t>DMAxSZ</w:t>
            </w:r>
          </w:p>
        </w:tc>
        <w:tc>
          <w:tcPr>
            <w:tcW w:w="4470" w:type="dxa"/>
            <w:tcBorders>
              <w:left w:val="single" w:sz="1" w:space="0" w:color="000000"/>
              <w:bottom w:val="single" w:sz="1" w:space="0" w:color="000000"/>
            </w:tcBorders>
            <w:shd w:val="clear" w:color="auto" w:fill="auto"/>
          </w:tcPr>
          <w:p w14:paraId="40D2853D" w14:textId="77777777" w:rsidR="00F53943" w:rsidRPr="00F57C65" w:rsidRDefault="00F53943" w:rsidP="00E41C57">
            <w:pPr>
              <w:suppressLineNumbers/>
              <w:suppressAutoHyphens/>
              <w:rPr>
                <w:rFonts w:ascii="Times New Roman" w:eastAsia="Times New Roman" w:hAnsi="Times New Roman" w:cs="Times New Roman"/>
                <w:color w:val="000000"/>
                <w:sz w:val="24"/>
                <w:szCs w:val="24"/>
              </w:rPr>
            </w:pPr>
            <w:r>
              <w:t>Количество передаваемых данных (байт или слов)</w:t>
            </w:r>
          </w:p>
        </w:tc>
        <w:tc>
          <w:tcPr>
            <w:tcW w:w="2274" w:type="dxa"/>
            <w:tcBorders>
              <w:left w:val="single" w:sz="1" w:space="0" w:color="000000"/>
              <w:bottom w:val="single" w:sz="1" w:space="0" w:color="000000"/>
              <w:right w:val="single" w:sz="1" w:space="0" w:color="000000"/>
            </w:tcBorders>
            <w:shd w:val="clear" w:color="auto" w:fill="auto"/>
          </w:tcPr>
          <w:p w14:paraId="674E4B40" w14:textId="77777777" w:rsidR="00F53943" w:rsidRDefault="00F53943" w:rsidP="00E41C57">
            <w:pPr>
              <w:suppressLineNumbers/>
              <w:suppressAutoHyphen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DMA0SZ..</w:t>
            </w:r>
          </w:p>
          <w:p w14:paraId="41A9CB23" w14:textId="77777777" w:rsidR="00F53943" w:rsidRDefault="00F53943" w:rsidP="00E41C57">
            <w:pPr>
              <w:suppressLineNumbers/>
              <w:suppressAutoHyphens/>
            </w:pPr>
            <w:r>
              <w:rPr>
                <w:rFonts w:ascii="Times New Roman" w:eastAsia="Times New Roman" w:hAnsi="Times New Roman" w:cs="Times New Roman"/>
                <w:color w:val="000000"/>
                <w:sz w:val="24"/>
                <w:szCs w:val="24"/>
              </w:rPr>
              <w:t>DMA2SZ</w:t>
            </w:r>
          </w:p>
        </w:tc>
      </w:tr>
      <w:tr w:rsidR="00F53943" w:rsidRPr="00F57C65" w14:paraId="7C959F17" w14:textId="77777777" w:rsidTr="00E41C57">
        <w:tc>
          <w:tcPr>
            <w:tcW w:w="415" w:type="dxa"/>
            <w:tcBorders>
              <w:left w:val="single" w:sz="1" w:space="0" w:color="000000"/>
              <w:bottom w:val="single" w:sz="1" w:space="0" w:color="000000"/>
            </w:tcBorders>
            <w:shd w:val="clear" w:color="auto" w:fill="auto"/>
            <w:textDirection w:val="btLr"/>
          </w:tcPr>
          <w:p w14:paraId="00851C77" w14:textId="77777777" w:rsidR="00F53943" w:rsidRDefault="00F53943" w:rsidP="00E41C57">
            <w:pPr>
              <w:pStyle w:val="ac"/>
              <w:snapToGrid w:val="0"/>
              <w:ind w:firstLine="0"/>
              <w:jc w:val="left"/>
              <w:rPr>
                <w:lang w:val="en-US"/>
              </w:rPr>
            </w:pPr>
            <w:r>
              <w:rPr>
                <w:lang w:val="en-US"/>
              </w:rPr>
              <w:t>DMAIV</w:t>
            </w:r>
          </w:p>
        </w:tc>
        <w:tc>
          <w:tcPr>
            <w:tcW w:w="688" w:type="dxa"/>
            <w:tcBorders>
              <w:left w:val="single" w:sz="1" w:space="0" w:color="000000"/>
              <w:bottom w:val="single" w:sz="1" w:space="0" w:color="000000"/>
            </w:tcBorders>
            <w:shd w:val="clear" w:color="auto" w:fill="auto"/>
          </w:tcPr>
          <w:p w14:paraId="0DA1BD40" w14:textId="77777777" w:rsidR="00F53943" w:rsidRDefault="00F53943" w:rsidP="00E41C57">
            <w:pPr>
              <w:suppressLineNumbers/>
              <w:suppressAutoHyphens/>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0-15</w:t>
            </w:r>
          </w:p>
        </w:tc>
        <w:tc>
          <w:tcPr>
            <w:tcW w:w="1765" w:type="dxa"/>
            <w:tcBorders>
              <w:left w:val="single" w:sz="1" w:space="0" w:color="000000"/>
              <w:bottom w:val="single" w:sz="1" w:space="0" w:color="000000"/>
            </w:tcBorders>
            <w:shd w:val="clear" w:color="auto" w:fill="auto"/>
          </w:tcPr>
          <w:p w14:paraId="10E606B0" w14:textId="77777777" w:rsidR="00F53943" w:rsidRDefault="00F53943" w:rsidP="00E41C57">
            <w:pPr>
              <w:suppressLineNumbers/>
              <w:suppressAutoHyphens/>
            </w:pPr>
            <w:r>
              <w:rPr>
                <w:rFonts w:ascii="Times New Roman" w:eastAsia="Times New Roman" w:hAnsi="Times New Roman" w:cs="Times New Roman"/>
                <w:sz w:val="24"/>
                <w:szCs w:val="24"/>
                <w:lang w:val="en-US"/>
              </w:rPr>
              <w:t>DMAIV</w:t>
            </w:r>
          </w:p>
        </w:tc>
        <w:tc>
          <w:tcPr>
            <w:tcW w:w="4470" w:type="dxa"/>
            <w:tcBorders>
              <w:left w:val="single" w:sz="1" w:space="0" w:color="000000"/>
              <w:bottom w:val="single" w:sz="1" w:space="0" w:color="000000"/>
            </w:tcBorders>
            <w:shd w:val="clear" w:color="auto" w:fill="auto"/>
          </w:tcPr>
          <w:p w14:paraId="639B4306" w14:textId="77777777" w:rsidR="00F53943" w:rsidRDefault="00F53943" w:rsidP="00E41C57">
            <w:pPr>
              <w:suppressLineNumbers/>
              <w:suppressAutoHyphens/>
              <w:rPr>
                <w:rFonts w:ascii="Times New Roman" w:eastAsia="Courier New" w:hAnsi="Times New Roman" w:cs="Times New Roman"/>
                <w:color w:val="000000"/>
                <w:sz w:val="24"/>
                <w:szCs w:val="24"/>
                <w:lang w:val="en-US"/>
              </w:rPr>
            </w:pPr>
            <w:r>
              <w:t>Вектор прерываний</w:t>
            </w:r>
          </w:p>
        </w:tc>
        <w:tc>
          <w:tcPr>
            <w:tcW w:w="2274" w:type="dxa"/>
            <w:tcBorders>
              <w:left w:val="single" w:sz="1" w:space="0" w:color="000000"/>
              <w:bottom w:val="single" w:sz="1" w:space="0" w:color="000000"/>
              <w:right w:val="single" w:sz="1" w:space="0" w:color="000000"/>
            </w:tcBorders>
            <w:shd w:val="clear" w:color="auto" w:fill="auto"/>
          </w:tcPr>
          <w:p w14:paraId="56671E66" w14:textId="77777777" w:rsidR="00F53943" w:rsidRDefault="00F53943" w:rsidP="00E41C57">
            <w:pPr>
              <w:pStyle w:val="ac"/>
              <w:ind w:firstLine="0"/>
              <w:jc w:val="left"/>
              <w:rPr>
                <w:rFonts w:eastAsia="Courier New"/>
                <w:color w:val="000000"/>
                <w:lang w:val="en-US"/>
              </w:rPr>
            </w:pPr>
            <w:r>
              <w:rPr>
                <w:rFonts w:eastAsia="Courier New"/>
                <w:color w:val="000000"/>
                <w:lang w:val="en-US"/>
              </w:rPr>
              <w:t>DMAIV_NONE,</w:t>
            </w:r>
          </w:p>
          <w:p w14:paraId="4D060FB6" w14:textId="77777777" w:rsidR="00F53943" w:rsidRPr="00F57C65" w:rsidRDefault="00F53943" w:rsidP="00E41C57">
            <w:pPr>
              <w:pStyle w:val="ac"/>
              <w:ind w:firstLine="0"/>
              <w:jc w:val="left"/>
              <w:rPr>
                <w:lang w:val="en-US"/>
              </w:rPr>
            </w:pPr>
            <w:r>
              <w:rPr>
                <w:rFonts w:eastAsia="Courier New"/>
                <w:color w:val="000000"/>
                <w:lang w:val="en-US"/>
              </w:rPr>
              <w:t>DMAIV_DMA0IFG..DMAIV_DMA2IFG</w:t>
            </w:r>
          </w:p>
        </w:tc>
      </w:tr>
    </w:tbl>
    <w:p w14:paraId="55298777" w14:textId="77777777" w:rsidR="00950FE7" w:rsidRPr="00F53943" w:rsidRDefault="00950FE7" w:rsidP="00950FE7">
      <w:pPr>
        <w:spacing w:before="6"/>
        <w:rPr>
          <w:b/>
          <w:sz w:val="27"/>
          <w:lang w:val="en-US"/>
        </w:rPr>
      </w:pPr>
    </w:p>
    <w:p w14:paraId="35FE2C18" w14:textId="77777777" w:rsidR="00950FE7" w:rsidRPr="00F53943" w:rsidRDefault="00950FE7" w:rsidP="00950FE7">
      <w:pPr>
        <w:spacing w:before="6"/>
        <w:rPr>
          <w:lang w:val="en-US"/>
        </w:rPr>
      </w:pPr>
    </w:p>
    <w:p w14:paraId="66AB8799" w14:textId="0F8F7E0F" w:rsidR="00950FE7" w:rsidRPr="00F53943" w:rsidRDefault="00153252" w:rsidP="00F53943">
      <w:pPr>
        <w:spacing w:after="160" w:line="259" w:lineRule="auto"/>
        <w:rPr>
          <w:b/>
        </w:rPr>
      </w:pPr>
      <w:r w:rsidRPr="00D1499F">
        <w:rPr>
          <w:b/>
        </w:rPr>
        <w:t xml:space="preserve">4 </w:t>
      </w:r>
      <w:r w:rsidR="00B81F47">
        <w:rPr>
          <w:b/>
        </w:rPr>
        <w:t>ВЫПОЛНЕНИЕ РАБОТЫ</w:t>
      </w:r>
    </w:p>
    <w:p w14:paraId="40962805" w14:textId="77777777" w:rsidR="00F53943" w:rsidRPr="00F53943" w:rsidRDefault="00F53943" w:rsidP="00F53943">
      <w:pPr>
        <w:rPr>
          <w:b/>
          <w:bCs/>
        </w:rPr>
      </w:pPr>
      <w:r w:rsidRPr="00F53943">
        <w:rPr>
          <w:b/>
          <w:bCs/>
        </w:rPr>
        <w:t>4.1 Описание программы</w:t>
      </w:r>
    </w:p>
    <w:p w14:paraId="61C7F2FD" w14:textId="77777777" w:rsidR="00F53943" w:rsidRDefault="00F53943" w:rsidP="00F53943">
      <w:pPr>
        <w:ind w:firstLine="720"/>
      </w:pPr>
    </w:p>
    <w:p w14:paraId="5B8A1105" w14:textId="1525AF6F" w:rsidR="00F53943" w:rsidRDefault="00F53943" w:rsidP="00F53943">
      <w:pPr>
        <w:ind w:firstLine="720"/>
      </w:pPr>
      <w:r>
        <w:t>В бесконечном цикле программа ожидает в режиме LPM0 прерывания</w:t>
      </w:r>
    </w:p>
    <w:p w14:paraId="5ABBD86A" w14:textId="77777777" w:rsidR="00F53943" w:rsidRDefault="00F53943" w:rsidP="00F53943">
      <w:r>
        <w:t>DMA, которое заносит значения циклов из счетчика TA2 в буфер. DMA</w:t>
      </w:r>
    </w:p>
    <w:p w14:paraId="538305CD" w14:textId="77777777" w:rsidR="00F53943" w:rsidRDefault="00F53943" w:rsidP="00F53943">
      <w:r>
        <w:lastRenderedPageBreak/>
        <w:t xml:space="preserve">работает в режиме одиночной пересылки.  После прерывания микроконтроллер выходит из режима LPM0, проверяет состояния кнопок PAD2 и кнопки S1. Если была нажата кнопка S1 значения буфера заносятся в файл «buffer.bin». </w:t>
      </w:r>
    </w:p>
    <w:p w14:paraId="1EE1906E" w14:textId="1668F4C6" w:rsidR="00F53943" w:rsidRDefault="00F53943" w:rsidP="00F53943">
      <w:pPr>
        <w:ind w:firstLine="720"/>
      </w:pPr>
      <w:r>
        <w:t>При нажатия сенсорной кнопки PAD2 значения буфера считываются из файла и выводятся на экран. Вывод измеряемых значений прекращается. При повторном нажатии на экран режим отображения заканчивается и экран очищается. После этого снова запускается измерение значений датчика температуры, подключенного ко внутреннему АЦП, и DMA.</w:t>
      </w:r>
    </w:p>
    <w:p w14:paraId="411804F4" w14:textId="047F8944" w:rsidR="00F53943" w:rsidRDefault="00F53943" w:rsidP="00F53943">
      <w:pPr>
        <w:ind w:firstLine="720"/>
      </w:pPr>
      <w:r>
        <w:t xml:space="preserve">Для взаимодействия с экраном используется библиотека «HAL_Dogs102x6», для работы с файловой системой «FatFS». Для измерения значений датчика температуры используется стандартный </w:t>
      </w:r>
      <w:r>
        <w:rPr>
          <w:lang w:val="en-US"/>
        </w:rPr>
        <w:t>HAL</w:t>
      </w:r>
      <w:r w:rsidRPr="00F53943">
        <w:t xml:space="preserve"> </w:t>
      </w:r>
      <w:r>
        <w:t>АЦП.</w:t>
      </w:r>
    </w:p>
    <w:p w14:paraId="2BC1A416" w14:textId="77777777" w:rsidR="00F53943" w:rsidRPr="00F53943" w:rsidRDefault="00F53943" w:rsidP="00F53943">
      <w:pPr>
        <w:ind w:firstLine="720"/>
      </w:pPr>
    </w:p>
    <w:p w14:paraId="3A7BD6D4" w14:textId="5182EEC7" w:rsidR="00F53943" w:rsidRPr="00F53943" w:rsidRDefault="00F53943" w:rsidP="00F53943">
      <w:pPr>
        <w:rPr>
          <w:b/>
          <w:bCs/>
        </w:rPr>
      </w:pPr>
      <w:r w:rsidRPr="00F53943">
        <w:rPr>
          <w:b/>
          <w:bCs/>
        </w:rPr>
        <w:t>4.2 Листинг кода</w:t>
      </w:r>
    </w:p>
    <w:p w14:paraId="2A530929"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808080"/>
          <w:sz w:val="19"/>
          <w:szCs w:val="19"/>
          <w:lang w:val="en-US"/>
        </w:rPr>
        <w:t>#include</w:t>
      </w:r>
      <w:r w:rsidRPr="00F53943">
        <w:rPr>
          <w:rFonts w:ascii="Cascadia Mono" w:hAnsi="Cascadia Mono" w:cs="Cascadia Mono"/>
          <w:color w:val="000000"/>
          <w:sz w:val="19"/>
          <w:szCs w:val="19"/>
          <w:lang w:val="en-US"/>
        </w:rPr>
        <w:t xml:space="preserve"> </w:t>
      </w:r>
      <w:r w:rsidRPr="00F53943">
        <w:rPr>
          <w:rFonts w:ascii="Cascadia Mono" w:hAnsi="Cascadia Mono" w:cs="Cascadia Mono"/>
          <w:color w:val="A31515"/>
          <w:sz w:val="19"/>
          <w:szCs w:val="19"/>
          <w:lang w:val="en-US"/>
        </w:rPr>
        <w:t>&lt;msp430.h&gt;</w:t>
      </w:r>
    </w:p>
    <w:p w14:paraId="4E93448F"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808080"/>
          <w:sz w:val="19"/>
          <w:szCs w:val="19"/>
          <w:lang w:val="en-US"/>
        </w:rPr>
        <w:t>#include</w:t>
      </w:r>
      <w:r w:rsidRPr="00F53943">
        <w:rPr>
          <w:rFonts w:ascii="Cascadia Mono" w:hAnsi="Cascadia Mono" w:cs="Cascadia Mono"/>
          <w:color w:val="000000"/>
          <w:sz w:val="19"/>
          <w:szCs w:val="19"/>
          <w:lang w:val="en-US"/>
        </w:rPr>
        <w:t xml:space="preserve"> </w:t>
      </w:r>
      <w:r w:rsidRPr="00F53943">
        <w:rPr>
          <w:rFonts w:ascii="Cascadia Mono" w:hAnsi="Cascadia Mono" w:cs="Cascadia Mono"/>
          <w:color w:val="A31515"/>
          <w:sz w:val="19"/>
          <w:szCs w:val="19"/>
          <w:lang w:val="en-US"/>
        </w:rPr>
        <w:t>"HAL_Dogs102x6.h"</w:t>
      </w:r>
    </w:p>
    <w:p w14:paraId="02B9F38D"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808080"/>
          <w:sz w:val="19"/>
          <w:szCs w:val="19"/>
          <w:lang w:val="en-US"/>
        </w:rPr>
        <w:t>#include</w:t>
      </w:r>
      <w:r w:rsidRPr="00F53943">
        <w:rPr>
          <w:rFonts w:ascii="Cascadia Mono" w:hAnsi="Cascadia Mono" w:cs="Cascadia Mono"/>
          <w:color w:val="000000"/>
          <w:sz w:val="19"/>
          <w:szCs w:val="19"/>
          <w:lang w:val="en-US"/>
        </w:rPr>
        <w:t xml:space="preserve"> </w:t>
      </w:r>
      <w:r w:rsidRPr="00F53943">
        <w:rPr>
          <w:rFonts w:ascii="Cascadia Mono" w:hAnsi="Cascadia Mono" w:cs="Cascadia Mono"/>
          <w:color w:val="A31515"/>
          <w:sz w:val="19"/>
          <w:szCs w:val="19"/>
          <w:lang w:val="en-US"/>
        </w:rPr>
        <w:t>"HAL_Cma3000.h"</w:t>
      </w:r>
    </w:p>
    <w:p w14:paraId="32C11448"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808080"/>
          <w:sz w:val="19"/>
          <w:szCs w:val="19"/>
          <w:lang w:val="en-US"/>
        </w:rPr>
        <w:t>#include</w:t>
      </w:r>
      <w:r w:rsidRPr="00F53943">
        <w:rPr>
          <w:rFonts w:ascii="Cascadia Mono" w:hAnsi="Cascadia Mono" w:cs="Cascadia Mono"/>
          <w:color w:val="000000"/>
          <w:sz w:val="19"/>
          <w:szCs w:val="19"/>
          <w:lang w:val="en-US"/>
        </w:rPr>
        <w:t xml:space="preserve"> </w:t>
      </w:r>
      <w:r w:rsidRPr="00F53943">
        <w:rPr>
          <w:rFonts w:ascii="Cascadia Mono" w:hAnsi="Cascadia Mono" w:cs="Cascadia Mono"/>
          <w:color w:val="A31515"/>
          <w:sz w:val="19"/>
          <w:szCs w:val="19"/>
          <w:lang w:val="en-US"/>
        </w:rPr>
        <w:t>"ff.h"</w:t>
      </w:r>
    </w:p>
    <w:p w14:paraId="3433E081"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808080"/>
          <w:sz w:val="19"/>
          <w:szCs w:val="19"/>
          <w:lang w:val="en-US"/>
        </w:rPr>
        <w:t>#include</w:t>
      </w:r>
      <w:r w:rsidRPr="00F53943">
        <w:rPr>
          <w:rFonts w:ascii="Cascadia Mono" w:hAnsi="Cascadia Mono" w:cs="Cascadia Mono"/>
          <w:color w:val="000000"/>
          <w:sz w:val="19"/>
          <w:szCs w:val="19"/>
          <w:lang w:val="en-US"/>
        </w:rPr>
        <w:t xml:space="preserve"> </w:t>
      </w:r>
      <w:r w:rsidRPr="00F53943">
        <w:rPr>
          <w:rFonts w:ascii="Cascadia Mono" w:hAnsi="Cascadia Mono" w:cs="Cascadia Mono"/>
          <w:color w:val="A31515"/>
          <w:sz w:val="19"/>
          <w:szCs w:val="19"/>
          <w:lang w:val="en-US"/>
        </w:rPr>
        <w:t>"structure.h"</w:t>
      </w:r>
    </w:p>
    <w:p w14:paraId="4538973E"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808080"/>
          <w:sz w:val="19"/>
          <w:szCs w:val="19"/>
          <w:lang w:val="en-US"/>
        </w:rPr>
        <w:t>#include</w:t>
      </w:r>
      <w:r w:rsidRPr="00F53943">
        <w:rPr>
          <w:rFonts w:ascii="Cascadia Mono" w:hAnsi="Cascadia Mono" w:cs="Cascadia Mono"/>
          <w:color w:val="000000"/>
          <w:sz w:val="19"/>
          <w:szCs w:val="19"/>
          <w:lang w:val="en-US"/>
        </w:rPr>
        <w:t xml:space="preserve"> </w:t>
      </w:r>
      <w:r w:rsidRPr="00F53943">
        <w:rPr>
          <w:rFonts w:ascii="Cascadia Mono" w:hAnsi="Cascadia Mono" w:cs="Cascadia Mono"/>
          <w:color w:val="A31515"/>
          <w:sz w:val="19"/>
          <w:szCs w:val="19"/>
          <w:lang w:val="en-US"/>
        </w:rPr>
        <w:t>"CTS_Layer.h"</w:t>
      </w:r>
    </w:p>
    <w:p w14:paraId="270F1252"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808080"/>
          <w:sz w:val="19"/>
          <w:szCs w:val="19"/>
          <w:lang w:val="en-US"/>
        </w:rPr>
        <w:t>#include</w:t>
      </w:r>
      <w:r w:rsidRPr="00F53943">
        <w:rPr>
          <w:rFonts w:ascii="Cascadia Mono" w:hAnsi="Cascadia Mono" w:cs="Cascadia Mono"/>
          <w:color w:val="000000"/>
          <w:sz w:val="19"/>
          <w:szCs w:val="19"/>
          <w:lang w:val="en-US"/>
        </w:rPr>
        <w:t xml:space="preserve"> </w:t>
      </w:r>
      <w:r w:rsidRPr="00F53943">
        <w:rPr>
          <w:rFonts w:ascii="Cascadia Mono" w:hAnsi="Cascadia Mono" w:cs="Cascadia Mono"/>
          <w:color w:val="A31515"/>
          <w:sz w:val="19"/>
          <w:szCs w:val="19"/>
          <w:lang w:val="en-US"/>
        </w:rPr>
        <w:t>&lt;stdlib.h&gt;</w:t>
      </w:r>
    </w:p>
    <w:p w14:paraId="083EA3BE"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808080"/>
          <w:sz w:val="19"/>
          <w:szCs w:val="19"/>
          <w:lang w:val="en-US"/>
        </w:rPr>
        <w:t>#include</w:t>
      </w:r>
      <w:r w:rsidRPr="00F53943">
        <w:rPr>
          <w:rFonts w:ascii="Cascadia Mono" w:hAnsi="Cascadia Mono" w:cs="Cascadia Mono"/>
          <w:color w:val="000000"/>
          <w:sz w:val="19"/>
          <w:szCs w:val="19"/>
          <w:lang w:val="en-US"/>
        </w:rPr>
        <w:t xml:space="preserve"> </w:t>
      </w:r>
      <w:r w:rsidRPr="00F53943">
        <w:rPr>
          <w:rFonts w:ascii="Cascadia Mono" w:hAnsi="Cascadia Mono" w:cs="Cascadia Mono"/>
          <w:color w:val="A31515"/>
          <w:sz w:val="19"/>
          <w:szCs w:val="19"/>
          <w:lang w:val="en-US"/>
        </w:rPr>
        <w:t>&lt;math.h&gt;</w:t>
      </w:r>
    </w:p>
    <w:p w14:paraId="661C5C3B" w14:textId="77777777" w:rsidR="00F53943" w:rsidRDefault="00F53943" w:rsidP="00F53943">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Функция для взаимодействия с GPIO */</w:t>
      </w:r>
    </w:p>
    <w:p w14:paraId="690B23B7"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808080"/>
          <w:sz w:val="19"/>
          <w:szCs w:val="19"/>
          <w:lang w:val="en-US"/>
        </w:rPr>
        <w:t>#define</w:t>
      </w:r>
      <w:r w:rsidRPr="00F53943">
        <w:rPr>
          <w:rFonts w:ascii="Cascadia Mono" w:hAnsi="Cascadia Mono" w:cs="Cascadia Mono"/>
          <w:color w:val="000000"/>
          <w:sz w:val="19"/>
          <w:szCs w:val="19"/>
          <w:lang w:val="en-US"/>
        </w:rPr>
        <w:t xml:space="preserve"> </w:t>
      </w:r>
      <w:r w:rsidRPr="00F53943">
        <w:rPr>
          <w:rFonts w:ascii="Cascadia Mono" w:hAnsi="Cascadia Mono" w:cs="Cascadia Mono"/>
          <w:color w:val="6F008A"/>
          <w:sz w:val="19"/>
          <w:szCs w:val="19"/>
          <w:lang w:val="en-US"/>
        </w:rPr>
        <w:t>GPIO_DIR_INPUT</w:t>
      </w:r>
      <w:r w:rsidRPr="00F53943">
        <w:rPr>
          <w:rFonts w:ascii="Cascadia Mono" w:hAnsi="Cascadia Mono" w:cs="Cascadia Mono"/>
          <w:color w:val="000000"/>
          <w:sz w:val="19"/>
          <w:szCs w:val="19"/>
          <w:lang w:val="en-US"/>
        </w:rPr>
        <w:t>(...) GPIO_DIR_INPUT_SUB(__VA_ARGS__)</w:t>
      </w:r>
    </w:p>
    <w:p w14:paraId="6B660CFA"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808080"/>
          <w:sz w:val="19"/>
          <w:szCs w:val="19"/>
          <w:lang w:val="en-US"/>
        </w:rPr>
        <w:t>#define</w:t>
      </w:r>
      <w:r w:rsidRPr="00F53943">
        <w:rPr>
          <w:rFonts w:ascii="Cascadia Mono" w:hAnsi="Cascadia Mono" w:cs="Cascadia Mono"/>
          <w:color w:val="000000"/>
          <w:sz w:val="19"/>
          <w:szCs w:val="19"/>
          <w:lang w:val="en-US"/>
        </w:rPr>
        <w:t xml:space="preserve"> </w:t>
      </w:r>
      <w:r w:rsidRPr="00F53943">
        <w:rPr>
          <w:rFonts w:ascii="Cascadia Mono" w:hAnsi="Cascadia Mono" w:cs="Cascadia Mono"/>
          <w:color w:val="6F008A"/>
          <w:sz w:val="19"/>
          <w:szCs w:val="19"/>
          <w:lang w:val="en-US"/>
        </w:rPr>
        <w:t>GPIO_DIR_INPUT_SUB</w:t>
      </w:r>
      <w:r w:rsidRPr="00F53943">
        <w:rPr>
          <w:rFonts w:ascii="Cascadia Mono" w:hAnsi="Cascadia Mono" w:cs="Cascadia Mono"/>
          <w:color w:val="000000"/>
          <w:sz w:val="19"/>
          <w:szCs w:val="19"/>
          <w:lang w:val="en-US"/>
        </w:rPr>
        <w:t>(port, pin) (P##port##DIR &amp;= ~(1 &lt;&lt; (pin)))</w:t>
      </w:r>
    </w:p>
    <w:p w14:paraId="450CC96F"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808080"/>
          <w:sz w:val="19"/>
          <w:szCs w:val="19"/>
          <w:lang w:val="en-US"/>
        </w:rPr>
        <w:t>#define</w:t>
      </w:r>
      <w:r w:rsidRPr="00F53943">
        <w:rPr>
          <w:rFonts w:ascii="Cascadia Mono" w:hAnsi="Cascadia Mono" w:cs="Cascadia Mono"/>
          <w:color w:val="000000"/>
          <w:sz w:val="19"/>
          <w:szCs w:val="19"/>
          <w:lang w:val="en-US"/>
        </w:rPr>
        <w:t xml:space="preserve"> </w:t>
      </w:r>
      <w:r w:rsidRPr="00F53943">
        <w:rPr>
          <w:rFonts w:ascii="Cascadia Mono" w:hAnsi="Cascadia Mono" w:cs="Cascadia Mono"/>
          <w:color w:val="6F008A"/>
          <w:sz w:val="19"/>
          <w:szCs w:val="19"/>
          <w:lang w:val="en-US"/>
        </w:rPr>
        <w:t>GPIO_PULLUP</w:t>
      </w:r>
      <w:r w:rsidRPr="00F53943">
        <w:rPr>
          <w:rFonts w:ascii="Cascadia Mono" w:hAnsi="Cascadia Mono" w:cs="Cascadia Mono"/>
          <w:color w:val="000000"/>
          <w:sz w:val="19"/>
          <w:szCs w:val="19"/>
          <w:lang w:val="en-US"/>
        </w:rPr>
        <w:t>(...) GPIO_PULLUP_SUB(__VA_ARGS__)</w:t>
      </w:r>
    </w:p>
    <w:p w14:paraId="16986F7C"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808080"/>
          <w:sz w:val="19"/>
          <w:szCs w:val="19"/>
          <w:lang w:val="en-US"/>
        </w:rPr>
        <w:t>#define</w:t>
      </w:r>
      <w:r w:rsidRPr="00F53943">
        <w:rPr>
          <w:rFonts w:ascii="Cascadia Mono" w:hAnsi="Cascadia Mono" w:cs="Cascadia Mono"/>
          <w:color w:val="000000"/>
          <w:sz w:val="19"/>
          <w:szCs w:val="19"/>
          <w:lang w:val="en-US"/>
        </w:rPr>
        <w:t xml:space="preserve"> </w:t>
      </w:r>
      <w:r w:rsidRPr="00F53943">
        <w:rPr>
          <w:rFonts w:ascii="Cascadia Mono" w:hAnsi="Cascadia Mono" w:cs="Cascadia Mono"/>
          <w:color w:val="6F008A"/>
          <w:sz w:val="19"/>
          <w:szCs w:val="19"/>
          <w:lang w:val="en-US"/>
        </w:rPr>
        <w:t>GPIO_PULLUP_SUB</w:t>
      </w:r>
      <w:r w:rsidRPr="00F53943">
        <w:rPr>
          <w:rFonts w:ascii="Cascadia Mono" w:hAnsi="Cascadia Mono" w:cs="Cascadia Mono"/>
          <w:color w:val="000000"/>
          <w:sz w:val="19"/>
          <w:szCs w:val="19"/>
          <w:lang w:val="en-US"/>
        </w:rPr>
        <w:t>(port, pin) P##port##REN |= (1 &lt;&lt; (pin)); \</w:t>
      </w:r>
    </w:p>
    <w:p w14:paraId="70F99873"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P##port##OUT |= (1 &lt;&lt; (pin))</w:t>
      </w:r>
    </w:p>
    <w:p w14:paraId="325A5AA8"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808080"/>
          <w:sz w:val="19"/>
          <w:szCs w:val="19"/>
          <w:lang w:val="en-US"/>
        </w:rPr>
        <w:t>#define</w:t>
      </w:r>
      <w:r w:rsidRPr="00F53943">
        <w:rPr>
          <w:rFonts w:ascii="Cascadia Mono" w:hAnsi="Cascadia Mono" w:cs="Cascadia Mono"/>
          <w:color w:val="000000"/>
          <w:sz w:val="19"/>
          <w:szCs w:val="19"/>
          <w:lang w:val="en-US"/>
        </w:rPr>
        <w:t xml:space="preserve"> </w:t>
      </w:r>
      <w:r w:rsidRPr="00F53943">
        <w:rPr>
          <w:rFonts w:ascii="Cascadia Mono" w:hAnsi="Cascadia Mono" w:cs="Cascadia Mono"/>
          <w:color w:val="6F008A"/>
          <w:sz w:val="19"/>
          <w:szCs w:val="19"/>
          <w:lang w:val="en-US"/>
        </w:rPr>
        <w:t>GPIO_READ_PIN</w:t>
      </w:r>
      <w:r w:rsidRPr="00F53943">
        <w:rPr>
          <w:rFonts w:ascii="Cascadia Mono" w:hAnsi="Cascadia Mono" w:cs="Cascadia Mono"/>
          <w:color w:val="000000"/>
          <w:sz w:val="19"/>
          <w:szCs w:val="19"/>
          <w:lang w:val="en-US"/>
        </w:rPr>
        <w:t>(...) GPIO_READ_PIN_SUB(__VA_ARGS__)</w:t>
      </w:r>
    </w:p>
    <w:p w14:paraId="4F54A1A4"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808080"/>
          <w:sz w:val="19"/>
          <w:szCs w:val="19"/>
          <w:lang w:val="en-US"/>
        </w:rPr>
        <w:t>#define</w:t>
      </w:r>
      <w:r w:rsidRPr="00F53943">
        <w:rPr>
          <w:rFonts w:ascii="Cascadia Mono" w:hAnsi="Cascadia Mono" w:cs="Cascadia Mono"/>
          <w:color w:val="000000"/>
          <w:sz w:val="19"/>
          <w:szCs w:val="19"/>
          <w:lang w:val="en-US"/>
        </w:rPr>
        <w:t xml:space="preserve"> </w:t>
      </w:r>
      <w:r w:rsidRPr="00F53943">
        <w:rPr>
          <w:rFonts w:ascii="Cascadia Mono" w:hAnsi="Cascadia Mono" w:cs="Cascadia Mono"/>
          <w:color w:val="6F008A"/>
          <w:sz w:val="19"/>
          <w:szCs w:val="19"/>
          <w:lang w:val="en-US"/>
        </w:rPr>
        <w:t>GPIO_READ_PIN_SUB</w:t>
      </w:r>
      <w:r w:rsidRPr="00F53943">
        <w:rPr>
          <w:rFonts w:ascii="Cascadia Mono" w:hAnsi="Cascadia Mono" w:cs="Cascadia Mono"/>
          <w:color w:val="000000"/>
          <w:sz w:val="19"/>
          <w:szCs w:val="19"/>
          <w:lang w:val="en-US"/>
        </w:rPr>
        <w:t>(port, pin) ((P##port##IN &amp; (1 &lt;&lt; (pin))) ? 1 : 0)</w:t>
      </w:r>
    </w:p>
    <w:p w14:paraId="7CC9FCC5"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808080"/>
          <w:sz w:val="19"/>
          <w:szCs w:val="19"/>
          <w:lang w:val="en-US"/>
        </w:rPr>
        <w:t>#define</w:t>
      </w:r>
      <w:r w:rsidRPr="00F53943">
        <w:rPr>
          <w:rFonts w:ascii="Cascadia Mono" w:hAnsi="Cascadia Mono" w:cs="Cascadia Mono"/>
          <w:color w:val="000000"/>
          <w:sz w:val="19"/>
          <w:szCs w:val="19"/>
          <w:lang w:val="en-US"/>
        </w:rPr>
        <w:t xml:space="preserve"> </w:t>
      </w:r>
      <w:r w:rsidRPr="00F53943">
        <w:rPr>
          <w:rFonts w:ascii="Cascadia Mono" w:hAnsi="Cascadia Mono" w:cs="Cascadia Mono"/>
          <w:color w:val="6F008A"/>
          <w:sz w:val="19"/>
          <w:szCs w:val="19"/>
          <w:lang w:val="en-US"/>
        </w:rPr>
        <w:t>GPIO_WRITE_PIN</w:t>
      </w:r>
      <w:r w:rsidRPr="00F53943">
        <w:rPr>
          <w:rFonts w:ascii="Cascadia Mono" w:hAnsi="Cascadia Mono" w:cs="Cascadia Mono"/>
          <w:color w:val="000000"/>
          <w:sz w:val="19"/>
          <w:szCs w:val="19"/>
          <w:lang w:val="en-US"/>
        </w:rPr>
        <w:t>(...) GPIO_WRITE_PIN_SUB(__VA_ARGS__)</w:t>
      </w:r>
    </w:p>
    <w:p w14:paraId="6BF31CDB"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808080"/>
          <w:sz w:val="19"/>
          <w:szCs w:val="19"/>
          <w:lang w:val="en-US"/>
        </w:rPr>
        <w:t>#define</w:t>
      </w:r>
      <w:r w:rsidRPr="00F53943">
        <w:rPr>
          <w:rFonts w:ascii="Cascadia Mono" w:hAnsi="Cascadia Mono" w:cs="Cascadia Mono"/>
          <w:color w:val="000000"/>
          <w:sz w:val="19"/>
          <w:szCs w:val="19"/>
          <w:lang w:val="en-US"/>
        </w:rPr>
        <w:t xml:space="preserve"> </w:t>
      </w:r>
      <w:r w:rsidRPr="00F53943">
        <w:rPr>
          <w:rFonts w:ascii="Cascadia Mono" w:hAnsi="Cascadia Mono" w:cs="Cascadia Mono"/>
          <w:color w:val="6F008A"/>
          <w:sz w:val="19"/>
          <w:szCs w:val="19"/>
          <w:lang w:val="en-US"/>
        </w:rPr>
        <w:t>GPIO_WRITE_PIN_SUB</w:t>
      </w:r>
      <w:r w:rsidRPr="00F53943">
        <w:rPr>
          <w:rFonts w:ascii="Cascadia Mono" w:hAnsi="Cascadia Mono" w:cs="Cascadia Mono"/>
          <w:color w:val="000000"/>
          <w:sz w:val="19"/>
          <w:szCs w:val="19"/>
          <w:lang w:val="en-US"/>
        </w:rPr>
        <w:t>(port, pin, value) (P##port##OUT = (P##port##OUT &amp; ~(1 &lt;&lt; (pin))) | (value &lt;&lt; (pin)))</w:t>
      </w:r>
    </w:p>
    <w:p w14:paraId="68A6F12C"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8000"/>
          <w:sz w:val="19"/>
          <w:szCs w:val="19"/>
          <w:lang w:val="en-US"/>
        </w:rPr>
        <w:t>//</w:t>
      </w:r>
      <w:r>
        <w:rPr>
          <w:rFonts w:ascii="Cascadia Mono" w:hAnsi="Cascadia Mono" w:cs="Cascadia Mono"/>
          <w:color w:val="008000"/>
          <w:sz w:val="19"/>
          <w:szCs w:val="19"/>
        </w:rPr>
        <w:t>описание</w:t>
      </w:r>
      <w:r w:rsidRPr="00F5394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свойств</w:t>
      </w:r>
      <w:r w:rsidRPr="00F53943">
        <w:rPr>
          <w:rFonts w:ascii="Cascadia Mono" w:hAnsi="Cascadia Mono" w:cs="Cascadia Mono"/>
          <w:color w:val="008000"/>
          <w:sz w:val="19"/>
          <w:szCs w:val="19"/>
          <w:lang w:val="en-US"/>
        </w:rPr>
        <w:t xml:space="preserve"> PAD2</w:t>
      </w:r>
    </w:p>
    <w:p w14:paraId="677F0950"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FF"/>
          <w:sz w:val="19"/>
          <w:szCs w:val="19"/>
          <w:lang w:val="en-US"/>
        </w:rPr>
        <w:t>const</w:t>
      </w:r>
      <w:r w:rsidRPr="00F53943">
        <w:rPr>
          <w:rFonts w:ascii="Cascadia Mono" w:hAnsi="Cascadia Mono" w:cs="Cascadia Mono"/>
          <w:color w:val="000000"/>
          <w:sz w:val="19"/>
          <w:szCs w:val="19"/>
          <w:lang w:val="en-US"/>
        </w:rPr>
        <w:t xml:space="preserve"> </w:t>
      </w:r>
      <w:r w:rsidRPr="00F53943">
        <w:rPr>
          <w:rFonts w:ascii="Cascadia Mono" w:hAnsi="Cascadia Mono" w:cs="Cascadia Mono"/>
          <w:color w:val="0000FF"/>
          <w:sz w:val="19"/>
          <w:szCs w:val="19"/>
          <w:lang w:val="en-US"/>
        </w:rPr>
        <w:t>struct</w:t>
      </w:r>
      <w:r w:rsidRPr="00F53943">
        <w:rPr>
          <w:rFonts w:ascii="Cascadia Mono" w:hAnsi="Cascadia Mono" w:cs="Cascadia Mono"/>
          <w:color w:val="000000"/>
          <w:sz w:val="19"/>
          <w:szCs w:val="19"/>
          <w:lang w:val="en-US"/>
        </w:rPr>
        <w:t xml:space="preserve"> </w:t>
      </w:r>
      <w:r w:rsidRPr="00F53943">
        <w:rPr>
          <w:rFonts w:ascii="Cascadia Mono" w:hAnsi="Cascadia Mono" w:cs="Cascadia Mono"/>
          <w:color w:val="2B91AF"/>
          <w:sz w:val="19"/>
          <w:szCs w:val="19"/>
          <w:lang w:val="en-US"/>
        </w:rPr>
        <w:t>Element</w:t>
      </w:r>
      <w:r w:rsidRPr="00F53943">
        <w:rPr>
          <w:rFonts w:ascii="Cascadia Mono" w:hAnsi="Cascadia Mono" w:cs="Cascadia Mono"/>
          <w:color w:val="000000"/>
          <w:sz w:val="19"/>
          <w:szCs w:val="19"/>
          <w:lang w:val="en-US"/>
        </w:rPr>
        <w:t xml:space="preserve"> PAD2 =</w:t>
      </w:r>
    </w:p>
    <w:p w14:paraId="0F952439"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 xml:space="preserve">{ </w:t>
      </w:r>
      <w:r w:rsidRPr="00F53943">
        <w:rPr>
          <w:rFonts w:ascii="Cascadia Mono" w:hAnsi="Cascadia Mono" w:cs="Cascadia Mono"/>
          <w:color w:val="008000"/>
          <w:sz w:val="19"/>
          <w:szCs w:val="19"/>
          <w:lang w:val="en-US"/>
        </w:rPr>
        <w:t>//CB0</w:t>
      </w:r>
    </w:p>
    <w:p w14:paraId="679B503C"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.inputBits = CBIMSEL_1,</w:t>
      </w:r>
    </w:p>
    <w:p w14:paraId="4C61EA1C"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.maxResponse = 250,</w:t>
      </w:r>
    </w:p>
    <w:p w14:paraId="635F059E"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.threshold = 125</w:t>
      </w:r>
    </w:p>
    <w:p w14:paraId="4F67693F" w14:textId="77777777" w:rsidR="00F53943" w:rsidRDefault="00F53943" w:rsidP="00F539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4D3D7079" w14:textId="77777777" w:rsidR="00F53943" w:rsidRDefault="00F53943" w:rsidP="00F53943">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//структура описания PAD2 для библиотеки CTS_Layer.h</w:t>
      </w:r>
    </w:p>
    <w:p w14:paraId="4910C2F3"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FF"/>
          <w:sz w:val="19"/>
          <w:szCs w:val="19"/>
          <w:lang w:val="en-US"/>
        </w:rPr>
        <w:t>const</w:t>
      </w:r>
      <w:r w:rsidRPr="00F53943">
        <w:rPr>
          <w:rFonts w:ascii="Cascadia Mono" w:hAnsi="Cascadia Mono" w:cs="Cascadia Mono"/>
          <w:color w:val="000000"/>
          <w:sz w:val="19"/>
          <w:szCs w:val="19"/>
          <w:lang w:val="en-US"/>
        </w:rPr>
        <w:t xml:space="preserve"> </w:t>
      </w:r>
      <w:r w:rsidRPr="00F53943">
        <w:rPr>
          <w:rFonts w:ascii="Cascadia Mono" w:hAnsi="Cascadia Mono" w:cs="Cascadia Mono"/>
          <w:color w:val="0000FF"/>
          <w:sz w:val="19"/>
          <w:szCs w:val="19"/>
          <w:lang w:val="en-US"/>
        </w:rPr>
        <w:t>struct</w:t>
      </w:r>
      <w:r w:rsidRPr="00F53943">
        <w:rPr>
          <w:rFonts w:ascii="Cascadia Mono" w:hAnsi="Cascadia Mono" w:cs="Cascadia Mono"/>
          <w:color w:val="000000"/>
          <w:sz w:val="19"/>
          <w:szCs w:val="19"/>
          <w:lang w:val="en-US"/>
        </w:rPr>
        <w:t xml:space="preserve"> </w:t>
      </w:r>
      <w:r w:rsidRPr="00F53943">
        <w:rPr>
          <w:rFonts w:ascii="Cascadia Mono" w:hAnsi="Cascadia Mono" w:cs="Cascadia Mono"/>
          <w:color w:val="2B91AF"/>
          <w:sz w:val="19"/>
          <w:szCs w:val="19"/>
          <w:lang w:val="en-US"/>
        </w:rPr>
        <w:t>Sensor</w:t>
      </w:r>
      <w:r w:rsidRPr="00F53943">
        <w:rPr>
          <w:rFonts w:ascii="Cascadia Mono" w:hAnsi="Cascadia Mono" w:cs="Cascadia Mono"/>
          <w:color w:val="000000"/>
          <w:sz w:val="19"/>
          <w:szCs w:val="19"/>
          <w:lang w:val="en-US"/>
        </w:rPr>
        <w:t xml:space="preserve"> Sensor1 =</w:t>
      </w:r>
    </w:p>
    <w:p w14:paraId="2313BAD2"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w:t>
      </w:r>
    </w:p>
    <w:p w14:paraId="46F2DC43"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.halDefinition = RO_COMPB_TA1_TA0,</w:t>
      </w:r>
    </w:p>
    <w:p w14:paraId="6DF8C53D"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.numElements = 1,</w:t>
      </w:r>
    </w:p>
    <w:p w14:paraId="7BB39943"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.baseOffset = 1,</w:t>
      </w:r>
    </w:p>
    <w:p w14:paraId="340B92F5"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 xml:space="preserve">.cbpdBits = 0x0001, </w:t>
      </w:r>
      <w:r w:rsidRPr="00F53943">
        <w:rPr>
          <w:rFonts w:ascii="Cascadia Mono" w:hAnsi="Cascadia Mono" w:cs="Cascadia Mono"/>
          <w:color w:val="008000"/>
          <w:sz w:val="19"/>
          <w:szCs w:val="19"/>
          <w:lang w:val="en-US"/>
        </w:rPr>
        <w:t>//CB1 ????</w:t>
      </w:r>
    </w:p>
    <w:p w14:paraId="3B117EF8"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.arrayPtr[0] = &amp;PAD2,</w:t>
      </w:r>
    </w:p>
    <w:p w14:paraId="2940D240"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.cboutTAxDirRegister = (uint8_t*)&amp;P1DIR,</w:t>
      </w:r>
    </w:p>
    <w:p w14:paraId="36CEB924"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.cboutTAxSelRegister = (uint8_t*)&amp;P1SEL,</w:t>
      </w:r>
    </w:p>
    <w:p w14:paraId="33A17664"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 xml:space="preserve">.cboutTAxBits = BIT6, </w:t>
      </w:r>
      <w:r w:rsidRPr="00F53943">
        <w:rPr>
          <w:rFonts w:ascii="Cascadia Mono" w:hAnsi="Cascadia Mono" w:cs="Cascadia Mono"/>
          <w:color w:val="008000"/>
          <w:sz w:val="19"/>
          <w:szCs w:val="19"/>
          <w:lang w:val="en-US"/>
        </w:rPr>
        <w:t>// P1.6</w:t>
      </w:r>
    </w:p>
    <w:p w14:paraId="5447ABC6"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информация</w:t>
      </w:r>
      <w:r w:rsidRPr="00F5394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таймера</w:t>
      </w:r>
    </w:p>
    <w:p w14:paraId="5C95B5C7"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.measGateSource = TIMER_ACLK,</w:t>
      </w:r>
    </w:p>
    <w:p w14:paraId="766B6DE1"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.sourceScale = TIMER_SOURCE_DIV_0,</w:t>
      </w:r>
    </w:p>
    <w:p w14:paraId="126341BC"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8000"/>
          <w:sz w:val="19"/>
          <w:szCs w:val="19"/>
          <w:lang w:val="en-US"/>
        </w:rPr>
        <w:t xml:space="preserve">/* 50 ACLK/1 </w:t>
      </w:r>
      <w:r>
        <w:rPr>
          <w:rFonts w:ascii="Cascadia Mono" w:hAnsi="Cascadia Mono" w:cs="Cascadia Mono"/>
          <w:color w:val="008000"/>
          <w:sz w:val="19"/>
          <w:szCs w:val="19"/>
        </w:rPr>
        <w:t>циклов</w:t>
      </w:r>
      <w:r w:rsidRPr="00F53943">
        <w:rPr>
          <w:rFonts w:ascii="Cascadia Mono" w:hAnsi="Cascadia Mono" w:cs="Cascadia Mono"/>
          <w:color w:val="008000"/>
          <w:sz w:val="19"/>
          <w:szCs w:val="19"/>
          <w:lang w:val="en-US"/>
        </w:rPr>
        <w:t xml:space="preserve"> or 50*1/32Khz = 1.5ms */</w:t>
      </w:r>
    </w:p>
    <w:p w14:paraId="04DD797B"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.accumulationCycles = 50</w:t>
      </w:r>
    </w:p>
    <w:p w14:paraId="3F8A0F4B"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lastRenderedPageBreak/>
        <w:t>};</w:t>
      </w:r>
    </w:p>
    <w:p w14:paraId="2E797F26"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8000"/>
          <w:sz w:val="19"/>
          <w:szCs w:val="19"/>
          <w:lang w:val="en-US"/>
        </w:rPr>
        <w:t>//</w:t>
      </w:r>
      <w:r>
        <w:rPr>
          <w:rFonts w:ascii="Cascadia Mono" w:hAnsi="Cascadia Mono" w:cs="Cascadia Mono"/>
          <w:color w:val="008000"/>
          <w:sz w:val="19"/>
          <w:szCs w:val="19"/>
        </w:rPr>
        <w:t>кнопка</w:t>
      </w:r>
      <w:r w:rsidRPr="00F53943">
        <w:rPr>
          <w:rFonts w:ascii="Cascadia Mono" w:hAnsi="Cascadia Mono" w:cs="Cascadia Mono"/>
          <w:color w:val="008000"/>
          <w:sz w:val="19"/>
          <w:szCs w:val="19"/>
          <w:lang w:val="en-US"/>
        </w:rPr>
        <w:t xml:space="preserve"> S1</w:t>
      </w:r>
    </w:p>
    <w:p w14:paraId="060F928D"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808080"/>
          <w:sz w:val="19"/>
          <w:szCs w:val="19"/>
          <w:lang w:val="en-US"/>
        </w:rPr>
        <w:t>#define</w:t>
      </w:r>
      <w:r w:rsidRPr="00F53943">
        <w:rPr>
          <w:rFonts w:ascii="Cascadia Mono" w:hAnsi="Cascadia Mono" w:cs="Cascadia Mono"/>
          <w:color w:val="000000"/>
          <w:sz w:val="19"/>
          <w:szCs w:val="19"/>
          <w:lang w:val="en-US"/>
        </w:rPr>
        <w:t xml:space="preserve"> </w:t>
      </w:r>
      <w:r w:rsidRPr="00F53943">
        <w:rPr>
          <w:rFonts w:ascii="Cascadia Mono" w:hAnsi="Cascadia Mono" w:cs="Cascadia Mono"/>
          <w:color w:val="6F008A"/>
          <w:sz w:val="19"/>
          <w:szCs w:val="19"/>
          <w:lang w:val="en-US"/>
        </w:rPr>
        <w:t>S1_PORT</w:t>
      </w:r>
      <w:r w:rsidRPr="00F53943">
        <w:rPr>
          <w:rFonts w:ascii="Cascadia Mono" w:hAnsi="Cascadia Mono" w:cs="Cascadia Mono"/>
          <w:color w:val="000000"/>
          <w:sz w:val="19"/>
          <w:szCs w:val="19"/>
          <w:lang w:val="en-US"/>
        </w:rPr>
        <w:t xml:space="preserve"> 1</w:t>
      </w:r>
    </w:p>
    <w:p w14:paraId="1E75D21D" w14:textId="77777777" w:rsidR="00F53943" w:rsidRDefault="00F53943" w:rsidP="00F53943">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S1_PIN</w:t>
      </w:r>
      <w:r>
        <w:rPr>
          <w:rFonts w:ascii="Cascadia Mono" w:hAnsi="Cascadia Mono" w:cs="Cascadia Mono"/>
          <w:color w:val="000000"/>
          <w:sz w:val="19"/>
          <w:szCs w:val="19"/>
        </w:rPr>
        <w:t xml:space="preserve"> 7</w:t>
      </w:r>
    </w:p>
    <w:p w14:paraId="290A606D" w14:textId="77777777" w:rsidR="00F53943" w:rsidRDefault="00F53943" w:rsidP="00F53943">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данные и позиции для рисования дополнительной информации</w:t>
      </w:r>
    </w:p>
    <w:p w14:paraId="0E2210CA"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808080"/>
          <w:sz w:val="19"/>
          <w:szCs w:val="19"/>
          <w:lang w:val="en-US"/>
        </w:rPr>
        <w:t>#define</w:t>
      </w:r>
      <w:r w:rsidRPr="00F53943">
        <w:rPr>
          <w:rFonts w:ascii="Cascadia Mono" w:hAnsi="Cascadia Mono" w:cs="Cascadia Mono"/>
          <w:color w:val="000000"/>
          <w:sz w:val="19"/>
          <w:szCs w:val="19"/>
          <w:lang w:val="en-US"/>
        </w:rPr>
        <w:t xml:space="preserve"> </w:t>
      </w:r>
      <w:r w:rsidRPr="00F53943">
        <w:rPr>
          <w:rFonts w:ascii="Cascadia Mono" w:hAnsi="Cascadia Mono" w:cs="Cascadia Mono"/>
          <w:color w:val="6F008A"/>
          <w:sz w:val="19"/>
          <w:szCs w:val="19"/>
          <w:lang w:val="en-US"/>
        </w:rPr>
        <w:t>DRAW_TEXT_ROW</w:t>
      </w:r>
      <w:r w:rsidRPr="00F53943">
        <w:rPr>
          <w:rFonts w:ascii="Cascadia Mono" w:hAnsi="Cascadia Mono" w:cs="Cascadia Mono"/>
          <w:color w:val="000000"/>
          <w:sz w:val="19"/>
          <w:szCs w:val="19"/>
          <w:lang w:val="en-US"/>
        </w:rPr>
        <w:t xml:space="preserve"> 7</w:t>
      </w:r>
    </w:p>
    <w:p w14:paraId="4BEACB08"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808080"/>
          <w:sz w:val="19"/>
          <w:szCs w:val="19"/>
          <w:lang w:val="en-US"/>
        </w:rPr>
        <w:t>#define</w:t>
      </w:r>
      <w:r w:rsidRPr="00F53943">
        <w:rPr>
          <w:rFonts w:ascii="Cascadia Mono" w:hAnsi="Cascadia Mono" w:cs="Cascadia Mono"/>
          <w:color w:val="000000"/>
          <w:sz w:val="19"/>
          <w:szCs w:val="19"/>
          <w:lang w:val="en-US"/>
        </w:rPr>
        <w:t xml:space="preserve"> </w:t>
      </w:r>
      <w:r w:rsidRPr="00F53943">
        <w:rPr>
          <w:rFonts w:ascii="Cascadia Mono" w:hAnsi="Cascadia Mono" w:cs="Cascadia Mono"/>
          <w:color w:val="6F008A"/>
          <w:sz w:val="19"/>
          <w:szCs w:val="19"/>
          <w:lang w:val="en-US"/>
        </w:rPr>
        <w:t>LINE_Y</w:t>
      </w:r>
      <w:r w:rsidRPr="00F53943">
        <w:rPr>
          <w:rFonts w:ascii="Cascadia Mono" w:hAnsi="Cascadia Mono" w:cs="Cascadia Mono"/>
          <w:color w:val="000000"/>
          <w:sz w:val="19"/>
          <w:szCs w:val="19"/>
          <w:lang w:val="en-US"/>
        </w:rPr>
        <w:t xml:space="preserve"> 45</w:t>
      </w:r>
    </w:p>
    <w:p w14:paraId="097BCDD9"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имя</w:t>
      </w:r>
      <w:r w:rsidRPr="00F5394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файла</w:t>
      </w:r>
      <w:r w:rsidRPr="00F5394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F5394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хранения</w:t>
      </w:r>
      <w:r w:rsidRPr="00F5394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буфера</w:t>
      </w:r>
    </w:p>
    <w:p w14:paraId="6D94AC6F"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808080"/>
          <w:sz w:val="19"/>
          <w:szCs w:val="19"/>
          <w:lang w:val="en-US"/>
        </w:rPr>
        <w:t>#define</w:t>
      </w:r>
      <w:r w:rsidRPr="00F53943">
        <w:rPr>
          <w:rFonts w:ascii="Cascadia Mono" w:hAnsi="Cascadia Mono" w:cs="Cascadia Mono"/>
          <w:color w:val="000000"/>
          <w:sz w:val="19"/>
          <w:szCs w:val="19"/>
          <w:lang w:val="en-US"/>
        </w:rPr>
        <w:t xml:space="preserve"> </w:t>
      </w:r>
      <w:r w:rsidRPr="00F53943">
        <w:rPr>
          <w:rFonts w:ascii="Cascadia Mono" w:hAnsi="Cascadia Mono" w:cs="Cascadia Mono"/>
          <w:color w:val="6F008A"/>
          <w:sz w:val="19"/>
          <w:szCs w:val="19"/>
          <w:lang w:val="en-US"/>
        </w:rPr>
        <w:t>FILE_NAME</w:t>
      </w:r>
      <w:r w:rsidRPr="00F53943">
        <w:rPr>
          <w:rFonts w:ascii="Cascadia Mono" w:hAnsi="Cascadia Mono" w:cs="Cascadia Mono"/>
          <w:color w:val="000000"/>
          <w:sz w:val="19"/>
          <w:szCs w:val="19"/>
          <w:lang w:val="en-US"/>
        </w:rPr>
        <w:t xml:space="preserve"> </w:t>
      </w:r>
      <w:r w:rsidRPr="00F53943">
        <w:rPr>
          <w:rFonts w:ascii="Cascadia Mono" w:hAnsi="Cascadia Mono" w:cs="Cascadia Mono"/>
          <w:color w:val="A31515"/>
          <w:sz w:val="19"/>
          <w:szCs w:val="19"/>
          <w:lang w:val="en-US"/>
        </w:rPr>
        <w:t>"buffer.bin"</w:t>
      </w:r>
    </w:p>
    <w:p w14:paraId="7BA81DC6"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8000"/>
          <w:sz w:val="19"/>
          <w:szCs w:val="19"/>
          <w:lang w:val="en-US"/>
        </w:rPr>
        <w:t>//</w:t>
      </w:r>
      <w:r>
        <w:rPr>
          <w:rFonts w:ascii="Cascadia Mono" w:hAnsi="Cascadia Mono" w:cs="Cascadia Mono"/>
          <w:color w:val="008000"/>
          <w:sz w:val="19"/>
          <w:szCs w:val="19"/>
        </w:rPr>
        <w:t>буфер</w:t>
      </w:r>
    </w:p>
    <w:p w14:paraId="7B8B3414"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808080"/>
          <w:sz w:val="19"/>
          <w:szCs w:val="19"/>
          <w:lang w:val="en-US"/>
        </w:rPr>
        <w:t>#define</w:t>
      </w:r>
      <w:r w:rsidRPr="00F53943">
        <w:rPr>
          <w:rFonts w:ascii="Cascadia Mono" w:hAnsi="Cascadia Mono" w:cs="Cascadia Mono"/>
          <w:color w:val="000000"/>
          <w:sz w:val="19"/>
          <w:szCs w:val="19"/>
          <w:lang w:val="en-US"/>
        </w:rPr>
        <w:t xml:space="preserve"> </w:t>
      </w:r>
      <w:r w:rsidRPr="00F53943">
        <w:rPr>
          <w:rFonts w:ascii="Cascadia Mono" w:hAnsi="Cascadia Mono" w:cs="Cascadia Mono"/>
          <w:color w:val="6F008A"/>
          <w:sz w:val="19"/>
          <w:szCs w:val="19"/>
          <w:lang w:val="en-US"/>
        </w:rPr>
        <w:t>BUFFER_SIZE</w:t>
      </w:r>
      <w:r w:rsidRPr="00F53943">
        <w:rPr>
          <w:rFonts w:ascii="Cascadia Mono" w:hAnsi="Cascadia Mono" w:cs="Cascadia Mono"/>
          <w:color w:val="000000"/>
          <w:sz w:val="19"/>
          <w:szCs w:val="19"/>
          <w:lang w:val="en-US"/>
        </w:rPr>
        <w:t xml:space="preserve"> 80</w:t>
      </w:r>
    </w:p>
    <w:p w14:paraId="2659ECE9"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808080"/>
          <w:sz w:val="19"/>
          <w:szCs w:val="19"/>
          <w:lang w:val="en-US"/>
        </w:rPr>
        <w:t>#define</w:t>
      </w:r>
      <w:r w:rsidRPr="00F53943">
        <w:rPr>
          <w:rFonts w:ascii="Cascadia Mono" w:hAnsi="Cascadia Mono" w:cs="Cascadia Mono"/>
          <w:color w:val="000000"/>
          <w:sz w:val="19"/>
          <w:szCs w:val="19"/>
          <w:lang w:val="en-US"/>
        </w:rPr>
        <w:t xml:space="preserve"> </w:t>
      </w:r>
      <w:r w:rsidRPr="00F53943">
        <w:rPr>
          <w:rFonts w:ascii="Cascadia Mono" w:hAnsi="Cascadia Mono" w:cs="Cascadia Mono"/>
          <w:color w:val="6F008A"/>
          <w:sz w:val="19"/>
          <w:szCs w:val="19"/>
          <w:lang w:val="en-US"/>
        </w:rPr>
        <w:t>BUFFER_COUNT</w:t>
      </w:r>
      <w:r w:rsidRPr="00F53943">
        <w:rPr>
          <w:rFonts w:ascii="Cascadia Mono" w:hAnsi="Cascadia Mono" w:cs="Cascadia Mono"/>
          <w:color w:val="000000"/>
          <w:sz w:val="19"/>
          <w:szCs w:val="19"/>
          <w:lang w:val="en-US"/>
        </w:rPr>
        <w:t xml:space="preserve"> (</w:t>
      </w:r>
      <w:r w:rsidRPr="00F53943">
        <w:rPr>
          <w:rFonts w:ascii="Cascadia Mono" w:hAnsi="Cascadia Mono" w:cs="Cascadia Mono"/>
          <w:color w:val="6F008A"/>
          <w:sz w:val="19"/>
          <w:szCs w:val="19"/>
          <w:lang w:val="en-US"/>
        </w:rPr>
        <w:t>BUFFER_SIZE</w:t>
      </w:r>
      <w:r w:rsidRPr="00F53943">
        <w:rPr>
          <w:rFonts w:ascii="Cascadia Mono" w:hAnsi="Cascadia Mono" w:cs="Cascadia Mono"/>
          <w:color w:val="000000"/>
          <w:sz w:val="19"/>
          <w:szCs w:val="19"/>
          <w:lang w:val="en-US"/>
        </w:rPr>
        <w:t xml:space="preserve"> / 2)</w:t>
      </w:r>
    </w:p>
    <w:p w14:paraId="62E2740B"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FF"/>
          <w:sz w:val="19"/>
          <w:szCs w:val="19"/>
          <w:lang w:val="en-US"/>
        </w:rPr>
        <w:t>volatile</w:t>
      </w:r>
      <w:r w:rsidRPr="00F53943">
        <w:rPr>
          <w:rFonts w:ascii="Cascadia Mono" w:hAnsi="Cascadia Mono" w:cs="Cascadia Mono"/>
          <w:color w:val="000000"/>
          <w:sz w:val="19"/>
          <w:szCs w:val="19"/>
          <w:lang w:val="en-US"/>
        </w:rPr>
        <w:t xml:space="preserve"> uint16_t buffer[</w:t>
      </w:r>
      <w:r w:rsidRPr="00F53943">
        <w:rPr>
          <w:rFonts w:ascii="Cascadia Mono" w:hAnsi="Cascadia Mono" w:cs="Cascadia Mono"/>
          <w:color w:val="6F008A"/>
          <w:sz w:val="19"/>
          <w:szCs w:val="19"/>
          <w:lang w:val="en-US"/>
        </w:rPr>
        <w:t>BUFFER_COUNT</w:t>
      </w:r>
      <w:r w:rsidRPr="00F53943">
        <w:rPr>
          <w:rFonts w:ascii="Cascadia Mono" w:hAnsi="Cascadia Mono" w:cs="Cascadia Mono"/>
          <w:color w:val="000000"/>
          <w:sz w:val="19"/>
          <w:szCs w:val="19"/>
          <w:lang w:val="en-US"/>
        </w:rPr>
        <w:t>];</w:t>
      </w:r>
    </w:p>
    <w:p w14:paraId="248ABC30" w14:textId="77777777" w:rsidR="00F53943" w:rsidRDefault="00F53943" w:rsidP="00F5394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volatile</w:t>
      </w:r>
      <w:r>
        <w:rPr>
          <w:rFonts w:ascii="Cascadia Mono" w:hAnsi="Cascadia Mono" w:cs="Cascadia Mono"/>
          <w:color w:val="000000"/>
          <w:sz w:val="19"/>
          <w:szCs w:val="19"/>
        </w:rPr>
        <w:t xml:space="preserve"> uint8_t index = 0;</w:t>
      </w:r>
    </w:p>
    <w:p w14:paraId="79625061" w14:textId="77777777" w:rsidR="00F53943" w:rsidRDefault="00F53943" w:rsidP="00F53943">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//отслеживание состояния нажатия кнопок и файла</w:t>
      </w:r>
    </w:p>
    <w:p w14:paraId="4BB29C5D"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uint8_t first_press_PAD = 0;</w:t>
      </w:r>
    </w:p>
    <w:p w14:paraId="1E2570D5"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uint8_t no_press_PAD = 0;</w:t>
      </w:r>
    </w:p>
    <w:p w14:paraId="1D665513"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uint8_t first_press_S1 = 0;</w:t>
      </w:r>
    </w:p>
    <w:p w14:paraId="79DA8E7E"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uint8_t no_press_S1 = 0;</w:t>
      </w:r>
    </w:p>
    <w:p w14:paraId="50997ABF"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uint8_t file_draw = 0;</w:t>
      </w:r>
    </w:p>
    <w:p w14:paraId="2B06DEB5"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UINT bw = 0;</w:t>
      </w:r>
    </w:p>
    <w:p w14:paraId="419AA01E"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8000"/>
          <w:sz w:val="19"/>
          <w:szCs w:val="19"/>
          <w:lang w:val="en-US"/>
        </w:rPr>
        <w:t>//</w:t>
      </w:r>
      <w:r>
        <w:rPr>
          <w:rFonts w:ascii="Cascadia Mono" w:hAnsi="Cascadia Mono" w:cs="Cascadia Mono"/>
          <w:color w:val="008000"/>
          <w:sz w:val="19"/>
          <w:szCs w:val="19"/>
        </w:rPr>
        <w:t>значение</w:t>
      </w:r>
      <w:r w:rsidRPr="00F5394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оси</w:t>
      </w:r>
      <w:r w:rsidRPr="00F53943">
        <w:rPr>
          <w:rFonts w:ascii="Cascadia Mono" w:hAnsi="Cascadia Mono" w:cs="Cascadia Mono"/>
          <w:color w:val="008000"/>
          <w:sz w:val="19"/>
          <w:szCs w:val="19"/>
          <w:lang w:val="en-US"/>
        </w:rPr>
        <w:t xml:space="preserve"> Z </w:t>
      </w:r>
      <w:r>
        <w:rPr>
          <w:rFonts w:ascii="Cascadia Mono" w:hAnsi="Cascadia Mono" w:cs="Cascadia Mono"/>
          <w:color w:val="008000"/>
          <w:sz w:val="19"/>
          <w:szCs w:val="19"/>
        </w:rPr>
        <w:t>акселерометра</w:t>
      </w:r>
    </w:p>
    <w:p w14:paraId="63FD7AFC"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uint16_t termo_sensor_value = 0;</w:t>
      </w:r>
    </w:p>
    <w:p w14:paraId="0E63F875" w14:textId="77777777" w:rsidR="00F53943" w:rsidRDefault="00F53943" w:rsidP="00F53943">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//получаем данные термодатчика</w:t>
      </w:r>
    </w:p>
    <w:p w14:paraId="2C3F4AFD" w14:textId="77777777" w:rsidR="00F53943" w:rsidRDefault="00F53943" w:rsidP="00F5394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read_termo_sensor()</w:t>
      </w:r>
    </w:p>
    <w:p w14:paraId="132CA561" w14:textId="77777777" w:rsidR="00F53943" w:rsidRDefault="00F53943" w:rsidP="00F539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32D12912" w14:textId="77777777" w:rsidR="00F53943" w:rsidRDefault="00F53943" w:rsidP="00F539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(ADC12CTL0 &amp; ADC12BUSY);</w:t>
      </w:r>
    </w:p>
    <w:p w14:paraId="1D215F2C" w14:textId="77777777" w:rsidR="00F53943" w:rsidRDefault="00F53943" w:rsidP="00F539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ADC12CTL0 |= ADC12ENC | ADC12SC;</w:t>
      </w:r>
    </w:p>
    <w:p w14:paraId="244CE757"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sidRPr="00F53943">
        <w:rPr>
          <w:rFonts w:ascii="Cascadia Mono" w:hAnsi="Cascadia Mono" w:cs="Cascadia Mono"/>
          <w:color w:val="0000FF"/>
          <w:sz w:val="19"/>
          <w:szCs w:val="19"/>
          <w:lang w:val="en-US"/>
        </w:rPr>
        <w:t>int</w:t>
      </w:r>
      <w:r w:rsidRPr="00F53943">
        <w:rPr>
          <w:rFonts w:ascii="Cascadia Mono" w:hAnsi="Cascadia Mono" w:cs="Cascadia Mono"/>
          <w:color w:val="000000"/>
          <w:sz w:val="19"/>
          <w:szCs w:val="19"/>
          <w:lang w:val="en-US"/>
        </w:rPr>
        <w:t xml:space="preserve"> val_TERM = ADC12MEM0;</w:t>
      </w:r>
    </w:p>
    <w:p w14:paraId="3553AB9B"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t>termo_sensor_value = (uint16_t)(val_TERM / 17.7);</w:t>
      </w:r>
    </w:p>
    <w:p w14:paraId="65EB1938"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w:t>
      </w:r>
    </w:p>
    <w:p w14:paraId="0733773A"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p>
    <w:p w14:paraId="5C71A58A"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p>
    <w:p w14:paraId="0EE88530"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p>
    <w:p w14:paraId="094A450D"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FF"/>
          <w:sz w:val="19"/>
          <w:szCs w:val="19"/>
          <w:lang w:val="en-US"/>
        </w:rPr>
        <w:t>void</w:t>
      </w:r>
      <w:r w:rsidRPr="00F53943">
        <w:rPr>
          <w:rFonts w:ascii="Cascadia Mono" w:hAnsi="Cascadia Mono" w:cs="Cascadia Mono"/>
          <w:color w:val="000000"/>
          <w:sz w:val="19"/>
          <w:szCs w:val="19"/>
          <w:lang w:val="en-US"/>
        </w:rPr>
        <w:t xml:space="preserve"> setupADC()</w:t>
      </w:r>
    </w:p>
    <w:p w14:paraId="0147C98F"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w:t>
      </w:r>
    </w:p>
    <w:p w14:paraId="3A0C3184"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8000"/>
          <w:sz w:val="19"/>
          <w:szCs w:val="19"/>
          <w:lang w:val="en-US"/>
        </w:rPr>
        <w:t>// Turn on ADC and enable multiple conversions</w:t>
      </w:r>
    </w:p>
    <w:p w14:paraId="00D46222"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t>ADC12CTL0 = ADC12SHT0_2 | ADC12ON | ADC12MSC | ADC12REFON | ADC12REF2_5V;</w:t>
      </w:r>
    </w:p>
    <w:p w14:paraId="6EC574BC"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8000"/>
          <w:sz w:val="19"/>
          <w:szCs w:val="19"/>
          <w:lang w:val="en-US"/>
        </w:rPr>
        <w:t>// Sampling timer, single sequence</w:t>
      </w:r>
    </w:p>
    <w:p w14:paraId="281C4DF4"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t>ADC12CTL1 |= ADC12SHP | ADC12CONSEQ_1;</w:t>
      </w:r>
    </w:p>
    <w:p w14:paraId="60E7602E"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8000"/>
          <w:sz w:val="19"/>
          <w:szCs w:val="19"/>
          <w:lang w:val="en-US"/>
        </w:rPr>
        <w:t>//ADC12CTL1 |= ADC12SSEL0 | ADC12SSEL1; //adc clock select (SMCLK)</w:t>
      </w:r>
    </w:p>
    <w:p w14:paraId="2761BD0C"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t xml:space="preserve">ADC12CTL2 &amp;= ~ADC12SR; </w:t>
      </w:r>
      <w:r w:rsidRPr="00F53943">
        <w:rPr>
          <w:rFonts w:ascii="Cascadia Mono" w:hAnsi="Cascadia Mono" w:cs="Cascadia Mono"/>
          <w:color w:val="008000"/>
          <w:sz w:val="19"/>
          <w:szCs w:val="19"/>
          <w:lang w:val="en-US"/>
        </w:rPr>
        <w:t>//set sample rate buffer to 200ksps</w:t>
      </w:r>
    </w:p>
    <w:p w14:paraId="6B9E4442"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8000"/>
          <w:sz w:val="19"/>
          <w:szCs w:val="19"/>
          <w:lang w:val="en-US"/>
        </w:rPr>
        <w:t>// 12-bit conversion</w:t>
      </w:r>
    </w:p>
    <w:p w14:paraId="31AD7C15"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t>ADC12CTL2 |= ADC12RES_2;</w:t>
      </w:r>
    </w:p>
    <w:p w14:paraId="677DFEE1"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8000"/>
          <w:sz w:val="19"/>
          <w:szCs w:val="19"/>
          <w:lang w:val="en-US"/>
        </w:rPr>
        <w:t>// Enable ADC interrupt on MEM1</w:t>
      </w:r>
    </w:p>
    <w:p w14:paraId="67A7E1FE"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t>ADC12IE |= ADC12IE1;</w:t>
      </w:r>
    </w:p>
    <w:p w14:paraId="2E95A876"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8000"/>
          <w:sz w:val="19"/>
          <w:szCs w:val="19"/>
          <w:lang w:val="en-US"/>
        </w:rPr>
        <w:t>// A10 - termal</w:t>
      </w:r>
    </w:p>
    <w:p w14:paraId="3E6C92E1"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t>ADC12MCTL0 |= ADC12INCH_10 | SELREF_0 | ADC12EOS;</w:t>
      </w:r>
    </w:p>
    <w:p w14:paraId="664B9DAC"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w:t>
      </w:r>
    </w:p>
    <w:p w14:paraId="7DECCAD0"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p>
    <w:p w14:paraId="002D8D05"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p>
    <w:p w14:paraId="6E87AB3E"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p>
    <w:p w14:paraId="65C14CBA"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вычисления</w:t>
      </w:r>
      <w:r w:rsidRPr="00F5394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значения</w:t>
      </w:r>
      <w:r w:rsidRPr="00F5394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F5394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рисования</w:t>
      </w:r>
    </w:p>
    <w:p w14:paraId="43A976AD"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 xml:space="preserve">uint16_t get_draw_value(uint8_t </w:t>
      </w:r>
      <w:r w:rsidRPr="00F53943">
        <w:rPr>
          <w:rFonts w:ascii="Cascadia Mono" w:hAnsi="Cascadia Mono" w:cs="Cascadia Mono"/>
          <w:color w:val="808080"/>
          <w:sz w:val="19"/>
          <w:szCs w:val="19"/>
          <w:lang w:val="en-US"/>
        </w:rPr>
        <w:t>index</w:t>
      </w:r>
      <w:r w:rsidRPr="00F53943">
        <w:rPr>
          <w:rFonts w:ascii="Cascadia Mono" w:hAnsi="Cascadia Mono" w:cs="Cascadia Mono"/>
          <w:color w:val="000000"/>
          <w:sz w:val="19"/>
          <w:szCs w:val="19"/>
          <w:lang w:val="en-US"/>
        </w:rPr>
        <w:t>)</w:t>
      </w:r>
    </w:p>
    <w:p w14:paraId="573AB565"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w:t>
      </w:r>
    </w:p>
    <w:p w14:paraId="024DC8C6"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t>uint16_t draw_value = (uint16_t)((</w:t>
      </w:r>
      <w:r w:rsidRPr="00F53943">
        <w:rPr>
          <w:rFonts w:ascii="Cascadia Mono" w:hAnsi="Cascadia Mono" w:cs="Cascadia Mono"/>
          <w:color w:val="0000FF"/>
          <w:sz w:val="19"/>
          <w:szCs w:val="19"/>
          <w:lang w:val="en-US"/>
        </w:rPr>
        <w:t>float</w:t>
      </w:r>
      <w:r w:rsidRPr="00F53943">
        <w:rPr>
          <w:rFonts w:ascii="Cascadia Mono" w:hAnsi="Cascadia Mono" w:cs="Cascadia Mono"/>
          <w:color w:val="000000"/>
          <w:sz w:val="19"/>
          <w:szCs w:val="19"/>
          <w:lang w:val="en-US"/>
        </w:rPr>
        <w:t>)45 * (</w:t>
      </w:r>
      <w:r w:rsidRPr="00F53943">
        <w:rPr>
          <w:rFonts w:ascii="Cascadia Mono" w:hAnsi="Cascadia Mono" w:cs="Cascadia Mono"/>
          <w:color w:val="0000FF"/>
          <w:sz w:val="19"/>
          <w:szCs w:val="19"/>
          <w:lang w:val="en-US"/>
        </w:rPr>
        <w:t>float</w:t>
      </w:r>
      <w:r w:rsidRPr="00F53943">
        <w:rPr>
          <w:rFonts w:ascii="Cascadia Mono" w:hAnsi="Cascadia Mono" w:cs="Cascadia Mono"/>
          <w:color w:val="000000"/>
          <w:sz w:val="19"/>
          <w:szCs w:val="19"/>
          <w:lang w:val="en-US"/>
        </w:rPr>
        <w:t>)buffer[</w:t>
      </w:r>
      <w:r w:rsidRPr="00F53943">
        <w:rPr>
          <w:rFonts w:ascii="Cascadia Mono" w:hAnsi="Cascadia Mono" w:cs="Cascadia Mono"/>
          <w:color w:val="808080"/>
          <w:sz w:val="19"/>
          <w:szCs w:val="19"/>
          <w:lang w:val="en-US"/>
        </w:rPr>
        <w:t>index</w:t>
      </w:r>
      <w:r w:rsidRPr="00F53943">
        <w:rPr>
          <w:rFonts w:ascii="Cascadia Mono" w:hAnsi="Cascadia Mono" w:cs="Cascadia Mono"/>
          <w:color w:val="000000"/>
          <w:sz w:val="19"/>
          <w:szCs w:val="19"/>
          <w:lang w:val="en-US"/>
        </w:rPr>
        <w:t>] / 180);</w:t>
      </w:r>
    </w:p>
    <w:p w14:paraId="7D1C08AD"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FF"/>
          <w:sz w:val="19"/>
          <w:szCs w:val="19"/>
          <w:lang w:val="en-US"/>
        </w:rPr>
        <w:t>return</w:t>
      </w:r>
      <w:r w:rsidRPr="00F53943">
        <w:rPr>
          <w:rFonts w:ascii="Cascadia Mono" w:hAnsi="Cascadia Mono" w:cs="Cascadia Mono"/>
          <w:color w:val="000000"/>
          <w:sz w:val="19"/>
          <w:szCs w:val="19"/>
          <w:lang w:val="en-US"/>
        </w:rPr>
        <w:t xml:space="preserve"> draw_value;</w:t>
      </w:r>
    </w:p>
    <w:p w14:paraId="3785D042"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w:t>
      </w:r>
    </w:p>
    <w:p w14:paraId="239344AD"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FF"/>
          <w:sz w:val="19"/>
          <w:szCs w:val="19"/>
          <w:lang w:val="en-US"/>
        </w:rPr>
        <w:t>void</w:t>
      </w:r>
      <w:r w:rsidRPr="00F53943">
        <w:rPr>
          <w:rFonts w:ascii="Cascadia Mono" w:hAnsi="Cascadia Mono" w:cs="Cascadia Mono"/>
          <w:color w:val="000000"/>
          <w:sz w:val="19"/>
          <w:szCs w:val="19"/>
          <w:lang w:val="en-US"/>
        </w:rPr>
        <w:t xml:space="preserve"> draw()</w:t>
      </w:r>
    </w:p>
    <w:p w14:paraId="63BE6C60"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w:t>
      </w:r>
    </w:p>
    <w:p w14:paraId="1B507C50"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t>uint16_t val = buffer[index];</w:t>
      </w:r>
    </w:p>
    <w:p w14:paraId="79BDCFF1"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lastRenderedPageBreak/>
        <w:tab/>
      </w:r>
      <w:r w:rsidRPr="00F53943">
        <w:rPr>
          <w:rFonts w:ascii="Cascadia Mono" w:hAnsi="Cascadia Mono" w:cs="Cascadia Mono"/>
          <w:color w:val="0000FF"/>
          <w:sz w:val="19"/>
          <w:szCs w:val="19"/>
          <w:lang w:val="en-US"/>
        </w:rPr>
        <w:t>char</w:t>
      </w:r>
      <w:r w:rsidRPr="00F53943">
        <w:rPr>
          <w:rFonts w:ascii="Cascadia Mono" w:hAnsi="Cascadia Mono" w:cs="Cascadia Mono"/>
          <w:color w:val="000000"/>
          <w:sz w:val="19"/>
          <w:szCs w:val="19"/>
          <w:lang w:val="en-US"/>
        </w:rPr>
        <w:t xml:space="preserve"> str[40] = </w:t>
      </w:r>
      <w:r w:rsidRPr="00F53943">
        <w:rPr>
          <w:rFonts w:ascii="Cascadia Mono" w:hAnsi="Cascadia Mono" w:cs="Cascadia Mono"/>
          <w:color w:val="A31515"/>
          <w:sz w:val="19"/>
          <w:szCs w:val="19"/>
          <w:lang w:val="en-US"/>
        </w:rPr>
        <w:t>""</w:t>
      </w:r>
      <w:r w:rsidRPr="00F53943">
        <w:rPr>
          <w:rFonts w:ascii="Cascadia Mono" w:hAnsi="Cascadia Mono" w:cs="Cascadia Mono"/>
          <w:color w:val="000000"/>
          <w:sz w:val="19"/>
          <w:szCs w:val="19"/>
          <w:lang w:val="en-US"/>
        </w:rPr>
        <w:t>;</w:t>
      </w:r>
    </w:p>
    <w:p w14:paraId="01DF4A50"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t>int8_t i = 1;</w:t>
      </w:r>
    </w:p>
    <w:p w14:paraId="6E3298FB"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FF"/>
          <w:sz w:val="19"/>
          <w:szCs w:val="19"/>
          <w:lang w:val="en-US"/>
        </w:rPr>
        <w:t>do</w:t>
      </w:r>
      <w:r w:rsidRPr="00F53943">
        <w:rPr>
          <w:rFonts w:ascii="Cascadia Mono" w:hAnsi="Cascadia Mono" w:cs="Cascadia Mono"/>
          <w:color w:val="000000"/>
          <w:sz w:val="19"/>
          <w:szCs w:val="19"/>
          <w:lang w:val="en-US"/>
        </w:rPr>
        <w:t xml:space="preserve"> {</w:t>
      </w:r>
    </w:p>
    <w:p w14:paraId="2623BEB0"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str[i++] = (</w:t>
      </w:r>
      <w:r w:rsidRPr="00F53943">
        <w:rPr>
          <w:rFonts w:ascii="Cascadia Mono" w:hAnsi="Cascadia Mono" w:cs="Cascadia Mono"/>
          <w:color w:val="0000FF"/>
          <w:sz w:val="19"/>
          <w:szCs w:val="19"/>
          <w:lang w:val="en-US"/>
        </w:rPr>
        <w:t>char</w:t>
      </w:r>
      <w:r w:rsidRPr="00F53943">
        <w:rPr>
          <w:rFonts w:ascii="Cascadia Mono" w:hAnsi="Cascadia Mono" w:cs="Cascadia Mono"/>
          <w:color w:val="000000"/>
          <w:sz w:val="19"/>
          <w:szCs w:val="19"/>
          <w:lang w:val="en-US"/>
        </w:rPr>
        <w:t xml:space="preserve">)(val % 10 + </w:t>
      </w:r>
      <w:r w:rsidRPr="00F53943">
        <w:rPr>
          <w:rFonts w:ascii="Cascadia Mono" w:hAnsi="Cascadia Mono" w:cs="Cascadia Mono"/>
          <w:color w:val="A31515"/>
          <w:sz w:val="19"/>
          <w:szCs w:val="19"/>
          <w:lang w:val="en-US"/>
        </w:rPr>
        <w:t>'0'</w:t>
      </w:r>
      <w:r w:rsidRPr="00F53943">
        <w:rPr>
          <w:rFonts w:ascii="Cascadia Mono" w:hAnsi="Cascadia Mono" w:cs="Cascadia Mono"/>
          <w:color w:val="000000"/>
          <w:sz w:val="19"/>
          <w:szCs w:val="19"/>
          <w:lang w:val="en-US"/>
        </w:rPr>
        <w:t>);</w:t>
      </w:r>
    </w:p>
    <w:p w14:paraId="445726E7"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val = val / 10;</w:t>
      </w:r>
    </w:p>
    <w:p w14:paraId="5E7C31E6"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t xml:space="preserve">} </w:t>
      </w:r>
      <w:r w:rsidRPr="00F53943">
        <w:rPr>
          <w:rFonts w:ascii="Cascadia Mono" w:hAnsi="Cascadia Mono" w:cs="Cascadia Mono"/>
          <w:color w:val="0000FF"/>
          <w:sz w:val="19"/>
          <w:szCs w:val="19"/>
          <w:lang w:val="en-US"/>
        </w:rPr>
        <w:t>while</w:t>
      </w:r>
      <w:r w:rsidRPr="00F53943">
        <w:rPr>
          <w:rFonts w:ascii="Cascadia Mono" w:hAnsi="Cascadia Mono" w:cs="Cascadia Mono"/>
          <w:color w:val="000000"/>
          <w:sz w:val="19"/>
          <w:szCs w:val="19"/>
          <w:lang w:val="en-US"/>
        </w:rPr>
        <w:t xml:space="preserve"> (val &gt; 0 &amp;&amp; index &lt; 40);</w:t>
      </w:r>
    </w:p>
    <w:p w14:paraId="5D93376B"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t>uint8_t j = 0;</w:t>
      </w:r>
    </w:p>
    <w:p w14:paraId="73C1EF2A"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FF"/>
          <w:sz w:val="19"/>
          <w:szCs w:val="19"/>
          <w:lang w:val="en-US"/>
        </w:rPr>
        <w:t>for</w:t>
      </w:r>
      <w:r w:rsidRPr="00F53943">
        <w:rPr>
          <w:rFonts w:ascii="Cascadia Mono" w:hAnsi="Cascadia Mono" w:cs="Cascadia Mono"/>
          <w:color w:val="000000"/>
          <w:sz w:val="19"/>
          <w:szCs w:val="19"/>
          <w:lang w:val="en-US"/>
        </w:rPr>
        <w:t xml:space="preserve"> (i; i &gt;= j; i--) {</w:t>
      </w:r>
    </w:p>
    <w:p w14:paraId="720122A7"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r>
      <w:r w:rsidRPr="00F53943">
        <w:rPr>
          <w:rFonts w:ascii="Cascadia Mono" w:hAnsi="Cascadia Mono" w:cs="Cascadia Mono"/>
          <w:color w:val="0000FF"/>
          <w:sz w:val="19"/>
          <w:szCs w:val="19"/>
          <w:lang w:val="en-US"/>
        </w:rPr>
        <w:t>char</w:t>
      </w:r>
      <w:r w:rsidRPr="00F53943">
        <w:rPr>
          <w:rFonts w:ascii="Cascadia Mono" w:hAnsi="Cascadia Mono" w:cs="Cascadia Mono"/>
          <w:color w:val="000000"/>
          <w:sz w:val="19"/>
          <w:szCs w:val="19"/>
          <w:lang w:val="en-US"/>
        </w:rPr>
        <w:t xml:space="preserve"> temp = str[i];</w:t>
      </w:r>
    </w:p>
    <w:p w14:paraId="309B5F5F"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str[i] = str[j];</w:t>
      </w:r>
    </w:p>
    <w:p w14:paraId="53A69F58"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str[j] = temp;</w:t>
      </w:r>
    </w:p>
    <w:p w14:paraId="3A3BD906"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j++;</w:t>
      </w:r>
    </w:p>
    <w:p w14:paraId="25017DCB"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t>}</w:t>
      </w:r>
    </w:p>
    <w:p w14:paraId="45439A94"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t xml:space="preserve">str[0] = </w:t>
      </w:r>
      <w:r w:rsidRPr="00F53943">
        <w:rPr>
          <w:rFonts w:ascii="Cascadia Mono" w:hAnsi="Cascadia Mono" w:cs="Cascadia Mono"/>
          <w:color w:val="A31515"/>
          <w:sz w:val="19"/>
          <w:szCs w:val="19"/>
          <w:lang w:val="en-US"/>
        </w:rPr>
        <w:t>'T'</w:t>
      </w:r>
      <w:r w:rsidRPr="00F53943">
        <w:rPr>
          <w:rFonts w:ascii="Cascadia Mono" w:hAnsi="Cascadia Mono" w:cs="Cascadia Mono"/>
          <w:color w:val="000000"/>
          <w:sz w:val="19"/>
          <w:szCs w:val="19"/>
          <w:lang w:val="en-US"/>
        </w:rPr>
        <w:t>;</w:t>
      </w:r>
    </w:p>
    <w:p w14:paraId="4D8E04B2"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t>Dogs102x6_clearRow(6);</w:t>
      </w:r>
    </w:p>
    <w:p w14:paraId="5C56EDD7"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t>Dogs102x6_stringDraw(</w:t>
      </w:r>
      <w:r w:rsidRPr="00F53943">
        <w:rPr>
          <w:rFonts w:ascii="Cascadia Mono" w:hAnsi="Cascadia Mono" w:cs="Cascadia Mono"/>
          <w:color w:val="6F008A"/>
          <w:sz w:val="19"/>
          <w:szCs w:val="19"/>
          <w:lang w:val="en-US"/>
        </w:rPr>
        <w:t>DRAW_TEXT_ROW</w:t>
      </w:r>
      <w:r w:rsidRPr="00F53943">
        <w:rPr>
          <w:rFonts w:ascii="Cascadia Mono" w:hAnsi="Cascadia Mono" w:cs="Cascadia Mono"/>
          <w:color w:val="000000"/>
          <w:sz w:val="19"/>
          <w:szCs w:val="19"/>
          <w:lang w:val="en-US"/>
        </w:rPr>
        <w:t xml:space="preserve"> - 1, 0, str, DOGS102x6_DRAW_NORMAL);</w:t>
      </w:r>
    </w:p>
    <w:p w14:paraId="0DEF2E65"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w:t>
      </w:r>
    </w:p>
    <w:p w14:paraId="2BD391A3"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FF"/>
          <w:sz w:val="19"/>
          <w:szCs w:val="19"/>
          <w:lang w:val="en-US"/>
        </w:rPr>
        <w:t>void</w:t>
      </w:r>
      <w:r w:rsidRPr="00F53943">
        <w:rPr>
          <w:rFonts w:ascii="Cascadia Mono" w:hAnsi="Cascadia Mono" w:cs="Cascadia Mono"/>
          <w:color w:val="000000"/>
          <w:sz w:val="19"/>
          <w:szCs w:val="19"/>
          <w:lang w:val="en-US"/>
        </w:rPr>
        <w:t xml:space="preserve"> draw_from_file(FIL </w:t>
      </w:r>
      <w:r w:rsidRPr="00F53943">
        <w:rPr>
          <w:rFonts w:ascii="Cascadia Mono" w:hAnsi="Cascadia Mono" w:cs="Cascadia Mono"/>
          <w:color w:val="808080"/>
          <w:sz w:val="19"/>
          <w:szCs w:val="19"/>
          <w:lang w:val="en-US"/>
        </w:rPr>
        <w:t>file</w:t>
      </w:r>
      <w:r w:rsidRPr="00F53943">
        <w:rPr>
          <w:rFonts w:ascii="Cascadia Mono" w:hAnsi="Cascadia Mono" w:cs="Cascadia Mono"/>
          <w:color w:val="000000"/>
          <w:sz w:val="19"/>
          <w:szCs w:val="19"/>
          <w:lang w:val="en-US"/>
        </w:rPr>
        <w:t>)</w:t>
      </w:r>
    </w:p>
    <w:p w14:paraId="6E86F5DA"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w:t>
      </w:r>
    </w:p>
    <w:p w14:paraId="4A928BA7"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t>no_press_PAD = 1;</w:t>
      </w:r>
    </w:p>
    <w:p w14:paraId="73046F64"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t>first_press_PAD = 0;</w:t>
      </w:r>
    </w:p>
    <w:p w14:paraId="0C32347C"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t>file_draw ^= 1;</w:t>
      </w:r>
    </w:p>
    <w:p w14:paraId="7D1434E9"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FF"/>
          <w:sz w:val="19"/>
          <w:szCs w:val="19"/>
          <w:lang w:val="en-US"/>
        </w:rPr>
        <w:t>if</w:t>
      </w:r>
      <w:r w:rsidRPr="00F53943">
        <w:rPr>
          <w:rFonts w:ascii="Cascadia Mono" w:hAnsi="Cascadia Mono" w:cs="Cascadia Mono"/>
          <w:color w:val="000000"/>
          <w:sz w:val="19"/>
          <w:szCs w:val="19"/>
          <w:lang w:val="en-US"/>
        </w:rPr>
        <w:t xml:space="preserve"> (file_draw)</w:t>
      </w:r>
    </w:p>
    <w:p w14:paraId="0B3ED3DF"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t>{</w:t>
      </w:r>
    </w:p>
    <w:p w14:paraId="0452C3FE"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f_open(&amp;</w:t>
      </w:r>
      <w:r w:rsidRPr="00F53943">
        <w:rPr>
          <w:rFonts w:ascii="Cascadia Mono" w:hAnsi="Cascadia Mono" w:cs="Cascadia Mono"/>
          <w:color w:val="808080"/>
          <w:sz w:val="19"/>
          <w:szCs w:val="19"/>
          <w:lang w:val="en-US"/>
        </w:rPr>
        <w:t>file</w:t>
      </w:r>
      <w:r w:rsidRPr="00F53943">
        <w:rPr>
          <w:rFonts w:ascii="Cascadia Mono" w:hAnsi="Cascadia Mono" w:cs="Cascadia Mono"/>
          <w:color w:val="000000"/>
          <w:sz w:val="19"/>
          <w:szCs w:val="19"/>
          <w:lang w:val="en-US"/>
        </w:rPr>
        <w:t xml:space="preserve">, </w:t>
      </w:r>
      <w:r w:rsidRPr="00F53943">
        <w:rPr>
          <w:rFonts w:ascii="Cascadia Mono" w:hAnsi="Cascadia Mono" w:cs="Cascadia Mono"/>
          <w:color w:val="6F008A"/>
          <w:sz w:val="19"/>
          <w:szCs w:val="19"/>
          <w:lang w:val="en-US"/>
        </w:rPr>
        <w:t>FILE_NAME</w:t>
      </w:r>
      <w:r w:rsidRPr="00F53943">
        <w:rPr>
          <w:rFonts w:ascii="Cascadia Mono" w:hAnsi="Cascadia Mono" w:cs="Cascadia Mono"/>
          <w:color w:val="000000"/>
          <w:sz w:val="19"/>
          <w:szCs w:val="19"/>
          <w:lang w:val="en-US"/>
        </w:rPr>
        <w:t>, FA_READ);</w:t>
      </w:r>
    </w:p>
    <w:p w14:paraId="7635A0AA"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f_read(&amp;</w:t>
      </w:r>
      <w:r w:rsidRPr="00F53943">
        <w:rPr>
          <w:rFonts w:ascii="Cascadia Mono" w:hAnsi="Cascadia Mono" w:cs="Cascadia Mono"/>
          <w:color w:val="808080"/>
          <w:sz w:val="19"/>
          <w:szCs w:val="19"/>
          <w:lang w:val="en-US"/>
        </w:rPr>
        <w:t>file</w:t>
      </w:r>
      <w:r w:rsidRPr="00F53943">
        <w:rPr>
          <w:rFonts w:ascii="Cascadia Mono" w:hAnsi="Cascadia Mono" w:cs="Cascadia Mono"/>
          <w:color w:val="000000"/>
          <w:sz w:val="19"/>
          <w:szCs w:val="19"/>
          <w:lang w:val="en-US"/>
        </w:rPr>
        <w:t xml:space="preserve">, buffer, </w:t>
      </w:r>
      <w:r w:rsidRPr="00F53943">
        <w:rPr>
          <w:rFonts w:ascii="Cascadia Mono" w:hAnsi="Cascadia Mono" w:cs="Cascadia Mono"/>
          <w:color w:val="6F008A"/>
          <w:sz w:val="19"/>
          <w:szCs w:val="19"/>
          <w:lang w:val="en-US"/>
        </w:rPr>
        <w:t>BUFFER_SIZE</w:t>
      </w:r>
      <w:r w:rsidRPr="00F53943">
        <w:rPr>
          <w:rFonts w:ascii="Cascadia Mono" w:hAnsi="Cascadia Mono" w:cs="Cascadia Mono"/>
          <w:color w:val="000000"/>
          <w:sz w:val="19"/>
          <w:szCs w:val="19"/>
          <w:lang w:val="en-US"/>
        </w:rPr>
        <w:t>, &amp;bw);</w:t>
      </w:r>
    </w:p>
    <w:p w14:paraId="02619F36"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r>
      <w:r w:rsidRPr="00F53943">
        <w:rPr>
          <w:rFonts w:ascii="Cascadia Mono" w:hAnsi="Cascadia Mono" w:cs="Cascadia Mono"/>
          <w:color w:val="0000FF"/>
          <w:sz w:val="19"/>
          <w:szCs w:val="19"/>
          <w:lang w:val="en-US"/>
        </w:rPr>
        <w:t>char</w:t>
      </w:r>
      <w:r w:rsidRPr="00F53943">
        <w:rPr>
          <w:rFonts w:ascii="Cascadia Mono" w:hAnsi="Cascadia Mono" w:cs="Cascadia Mono"/>
          <w:color w:val="000000"/>
          <w:sz w:val="19"/>
          <w:szCs w:val="19"/>
          <w:lang w:val="en-US"/>
        </w:rPr>
        <w:t xml:space="preserve"> str[40] = </w:t>
      </w:r>
      <w:r w:rsidRPr="00F53943">
        <w:rPr>
          <w:rFonts w:ascii="Cascadia Mono" w:hAnsi="Cascadia Mono" w:cs="Cascadia Mono"/>
          <w:color w:val="A31515"/>
          <w:sz w:val="19"/>
          <w:szCs w:val="19"/>
          <w:lang w:val="en-US"/>
        </w:rPr>
        <w:t>"Loaded from file"</w:t>
      </w:r>
      <w:r w:rsidRPr="00F53943">
        <w:rPr>
          <w:rFonts w:ascii="Cascadia Mono" w:hAnsi="Cascadia Mono" w:cs="Cascadia Mono"/>
          <w:color w:val="000000"/>
          <w:sz w:val="19"/>
          <w:szCs w:val="19"/>
          <w:lang w:val="en-US"/>
        </w:rPr>
        <w:t>;</w:t>
      </w:r>
    </w:p>
    <w:p w14:paraId="76257B0F"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Dogs102x6_clearScreen();</w:t>
      </w:r>
    </w:p>
    <w:p w14:paraId="16EEE13F"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 xml:space="preserve">Dogs102x6_horizontalLineDraw(0, DOGS102x6_X_SIZE - 1, </w:t>
      </w:r>
      <w:r w:rsidRPr="00F53943">
        <w:rPr>
          <w:rFonts w:ascii="Cascadia Mono" w:hAnsi="Cascadia Mono" w:cs="Cascadia Mono"/>
          <w:color w:val="6F008A"/>
          <w:sz w:val="19"/>
          <w:szCs w:val="19"/>
          <w:lang w:val="en-US"/>
        </w:rPr>
        <w:t>LINE_Y</w:t>
      </w:r>
      <w:r w:rsidRPr="00F53943">
        <w:rPr>
          <w:rFonts w:ascii="Cascadia Mono" w:hAnsi="Cascadia Mono" w:cs="Cascadia Mono"/>
          <w:color w:val="000000"/>
          <w:sz w:val="19"/>
          <w:szCs w:val="19"/>
          <w:lang w:val="en-US"/>
        </w:rPr>
        <w:t>, DOGS102x6_DRAW_NORMAL);</w:t>
      </w:r>
    </w:p>
    <w:p w14:paraId="6543DC91"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Dogs102x6_stringDraw(</w:t>
      </w:r>
      <w:r w:rsidRPr="00F53943">
        <w:rPr>
          <w:rFonts w:ascii="Cascadia Mono" w:hAnsi="Cascadia Mono" w:cs="Cascadia Mono"/>
          <w:color w:val="6F008A"/>
          <w:sz w:val="19"/>
          <w:szCs w:val="19"/>
          <w:lang w:val="en-US"/>
        </w:rPr>
        <w:t>DRAW_TEXT_ROW</w:t>
      </w:r>
      <w:r w:rsidRPr="00F53943">
        <w:rPr>
          <w:rFonts w:ascii="Cascadia Mono" w:hAnsi="Cascadia Mono" w:cs="Cascadia Mono"/>
          <w:color w:val="000000"/>
          <w:sz w:val="19"/>
          <w:szCs w:val="19"/>
          <w:lang w:val="en-US"/>
        </w:rPr>
        <w:t>, 0, str, DOGS102x6_DRAW_NORMAL);</w:t>
      </w:r>
    </w:p>
    <w:p w14:paraId="777186BB"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f_close(&amp;</w:t>
      </w:r>
      <w:r w:rsidRPr="00F53943">
        <w:rPr>
          <w:rFonts w:ascii="Cascadia Mono" w:hAnsi="Cascadia Mono" w:cs="Cascadia Mono"/>
          <w:color w:val="808080"/>
          <w:sz w:val="19"/>
          <w:szCs w:val="19"/>
          <w:lang w:val="en-US"/>
        </w:rPr>
        <w:t>file</w:t>
      </w:r>
      <w:r w:rsidRPr="00F53943">
        <w:rPr>
          <w:rFonts w:ascii="Cascadia Mono" w:hAnsi="Cascadia Mono" w:cs="Cascadia Mono"/>
          <w:color w:val="000000"/>
          <w:sz w:val="19"/>
          <w:szCs w:val="19"/>
          <w:lang w:val="en-US"/>
        </w:rPr>
        <w:t>);</w:t>
      </w:r>
    </w:p>
    <w:p w14:paraId="594AAEE4"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uint16_t i = 0;</w:t>
      </w:r>
    </w:p>
    <w:p w14:paraId="21243D84"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r>
      <w:r w:rsidRPr="00F53943">
        <w:rPr>
          <w:rFonts w:ascii="Cascadia Mono" w:hAnsi="Cascadia Mono" w:cs="Cascadia Mono"/>
          <w:color w:val="0000FF"/>
          <w:sz w:val="19"/>
          <w:szCs w:val="19"/>
          <w:lang w:val="en-US"/>
        </w:rPr>
        <w:t>for</w:t>
      </w:r>
      <w:r w:rsidRPr="00F53943">
        <w:rPr>
          <w:rFonts w:ascii="Cascadia Mono" w:hAnsi="Cascadia Mono" w:cs="Cascadia Mono"/>
          <w:color w:val="000000"/>
          <w:sz w:val="19"/>
          <w:szCs w:val="19"/>
          <w:lang w:val="en-US"/>
        </w:rPr>
        <w:t xml:space="preserve"> (i = 0; i &lt; </w:t>
      </w:r>
      <w:r w:rsidRPr="00F53943">
        <w:rPr>
          <w:rFonts w:ascii="Cascadia Mono" w:hAnsi="Cascadia Mono" w:cs="Cascadia Mono"/>
          <w:color w:val="6F008A"/>
          <w:sz w:val="19"/>
          <w:szCs w:val="19"/>
          <w:lang w:val="en-US"/>
        </w:rPr>
        <w:t>BUFFER_COUNT</w:t>
      </w:r>
      <w:r w:rsidRPr="00F53943">
        <w:rPr>
          <w:rFonts w:ascii="Cascadia Mono" w:hAnsi="Cascadia Mono" w:cs="Cascadia Mono"/>
          <w:color w:val="000000"/>
          <w:sz w:val="19"/>
          <w:szCs w:val="19"/>
          <w:lang w:val="en-US"/>
        </w:rPr>
        <w:t>; i++)</w:t>
      </w:r>
    </w:p>
    <w:p w14:paraId="0658BEE2"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w:t>
      </w:r>
    </w:p>
    <w:p w14:paraId="159F93FC"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uint16_t draw_value = get_draw_value(i);</w:t>
      </w:r>
    </w:p>
    <w:p w14:paraId="25FCE0A6"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Dogs102x6_pixelDraw(i * 2, 45 - draw_value, DOGS102x6_DRAW_NORMAL);</w:t>
      </w:r>
    </w:p>
    <w:p w14:paraId="7142F953"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Dogs102x6_pixelDraw(i * 2 + 1, 45 - draw_value, DOGS102x6_DRAW_NORMAL);</w:t>
      </w:r>
    </w:p>
    <w:p w14:paraId="3163C7C2"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w:t>
      </w:r>
    </w:p>
    <w:p w14:paraId="5BF338D0"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t>}</w:t>
      </w:r>
    </w:p>
    <w:p w14:paraId="1CD76D83"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FF"/>
          <w:sz w:val="19"/>
          <w:szCs w:val="19"/>
          <w:lang w:val="en-US"/>
        </w:rPr>
        <w:t>else</w:t>
      </w:r>
      <w:r w:rsidRPr="00F53943">
        <w:rPr>
          <w:rFonts w:ascii="Cascadia Mono" w:hAnsi="Cascadia Mono" w:cs="Cascadia Mono"/>
          <w:color w:val="000000"/>
          <w:sz w:val="19"/>
          <w:szCs w:val="19"/>
          <w:lang w:val="en-US"/>
        </w:rPr>
        <w:t xml:space="preserve"> {</w:t>
      </w:r>
    </w:p>
    <w:p w14:paraId="0F910E4A"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Dogs102x6_clearScreen();</w:t>
      </w:r>
    </w:p>
    <w:p w14:paraId="4ADDDC3D"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 xml:space="preserve">Dogs102x6_horizontalLineDraw(0, DOGS102x6_X_SIZE - 1, </w:t>
      </w:r>
      <w:r w:rsidRPr="00F53943">
        <w:rPr>
          <w:rFonts w:ascii="Cascadia Mono" w:hAnsi="Cascadia Mono" w:cs="Cascadia Mono"/>
          <w:color w:val="6F008A"/>
          <w:sz w:val="19"/>
          <w:szCs w:val="19"/>
          <w:lang w:val="en-US"/>
        </w:rPr>
        <w:t>LINE_Y</w:t>
      </w:r>
      <w:r w:rsidRPr="00F53943">
        <w:rPr>
          <w:rFonts w:ascii="Cascadia Mono" w:hAnsi="Cascadia Mono" w:cs="Cascadia Mono"/>
          <w:color w:val="000000"/>
          <w:sz w:val="19"/>
          <w:szCs w:val="19"/>
          <w:lang w:val="en-US"/>
        </w:rPr>
        <w:t>, DOGS102x6_DRAW_NORMAL);</w:t>
      </w:r>
    </w:p>
    <w:p w14:paraId="3C56E235" w14:textId="77777777" w:rsidR="00F53943" w:rsidRDefault="00F53943" w:rsidP="00F53943">
      <w:pPr>
        <w:autoSpaceDE w:val="0"/>
        <w:autoSpaceDN w:val="0"/>
        <w:adjustRightInd w:val="0"/>
        <w:rPr>
          <w:rFonts w:ascii="Cascadia Mono" w:hAnsi="Cascadia Mono" w:cs="Cascadia Mono"/>
          <w:color w:val="000000"/>
          <w:sz w:val="19"/>
          <w:szCs w:val="19"/>
        </w:rPr>
      </w:pPr>
      <w:r w:rsidRPr="00F53943">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6C30E11F"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w:t>
      </w:r>
    </w:p>
    <w:p w14:paraId="2A39423F"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FF"/>
          <w:sz w:val="19"/>
          <w:szCs w:val="19"/>
          <w:lang w:val="en-US"/>
        </w:rPr>
        <w:t>void</w:t>
      </w:r>
      <w:r w:rsidRPr="00F53943">
        <w:rPr>
          <w:rFonts w:ascii="Cascadia Mono" w:hAnsi="Cascadia Mono" w:cs="Cascadia Mono"/>
          <w:color w:val="000000"/>
          <w:sz w:val="19"/>
          <w:szCs w:val="19"/>
          <w:lang w:val="en-US"/>
        </w:rPr>
        <w:t xml:space="preserve"> write_to_file(FIL </w:t>
      </w:r>
      <w:r w:rsidRPr="00F53943">
        <w:rPr>
          <w:rFonts w:ascii="Cascadia Mono" w:hAnsi="Cascadia Mono" w:cs="Cascadia Mono"/>
          <w:color w:val="808080"/>
          <w:sz w:val="19"/>
          <w:szCs w:val="19"/>
          <w:lang w:val="en-US"/>
        </w:rPr>
        <w:t>file</w:t>
      </w:r>
      <w:r w:rsidRPr="00F53943">
        <w:rPr>
          <w:rFonts w:ascii="Cascadia Mono" w:hAnsi="Cascadia Mono" w:cs="Cascadia Mono"/>
          <w:color w:val="000000"/>
          <w:sz w:val="19"/>
          <w:szCs w:val="19"/>
          <w:lang w:val="en-US"/>
        </w:rPr>
        <w:t>)</w:t>
      </w:r>
    </w:p>
    <w:p w14:paraId="71AF3896"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w:t>
      </w:r>
    </w:p>
    <w:p w14:paraId="6A1ABA31"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FF"/>
          <w:sz w:val="19"/>
          <w:szCs w:val="19"/>
          <w:lang w:val="en-US"/>
        </w:rPr>
        <w:t>if</w:t>
      </w:r>
      <w:r w:rsidRPr="00F53943">
        <w:rPr>
          <w:rFonts w:ascii="Cascadia Mono" w:hAnsi="Cascadia Mono" w:cs="Cascadia Mono"/>
          <w:color w:val="000000"/>
          <w:sz w:val="19"/>
          <w:szCs w:val="19"/>
          <w:lang w:val="en-US"/>
        </w:rPr>
        <w:t xml:space="preserve"> (first_press_S1 == 0)</w:t>
      </w:r>
    </w:p>
    <w:p w14:paraId="1E65D2A1"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first_press_S1 = 1;</w:t>
      </w:r>
    </w:p>
    <w:p w14:paraId="434E2263"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FF"/>
          <w:sz w:val="19"/>
          <w:szCs w:val="19"/>
          <w:lang w:val="en-US"/>
        </w:rPr>
        <w:t>else</w:t>
      </w:r>
      <w:r w:rsidRPr="00F53943">
        <w:rPr>
          <w:rFonts w:ascii="Cascadia Mono" w:hAnsi="Cascadia Mono" w:cs="Cascadia Mono"/>
          <w:color w:val="000000"/>
          <w:sz w:val="19"/>
          <w:szCs w:val="19"/>
          <w:lang w:val="en-US"/>
        </w:rPr>
        <w:t xml:space="preserve"> </w:t>
      </w:r>
      <w:r w:rsidRPr="00F53943">
        <w:rPr>
          <w:rFonts w:ascii="Cascadia Mono" w:hAnsi="Cascadia Mono" w:cs="Cascadia Mono"/>
          <w:color w:val="0000FF"/>
          <w:sz w:val="19"/>
          <w:szCs w:val="19"/>
          <w:lang w:val="en-US"/>
        </w:rPr>
        <w:t>if</w:t>
      </w:r>
      <w:r w:rsidRPr="00F53943">
        <w:rPr>
          <w:rFonts w:ascii="Cascadia Mono" w:hAnsi="Cascadia Mono" w:cs="Cascadia Mono"/>
          <w:color w:val="000000"/>
          <w:sz w:val="19"/>
          <w:szCs w:val="19"/>
          <w:lang w:val="en-US"/>
        </w:rPr>
        <w:t xml:space="preserve"> (first_press_S1 == 1)</w:t>
      </w:r>
    </w:p>
    <w:p w14:paraId="2789F6C6"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t>{</w:t>
      </w:r>
    </w:p>
    <w:p w14:paraId="72CCD65B"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no_press_S1 = 1;</w:t>
      </w:r>
    </w:p>
    <w:p w14:paraId="37484563"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first_press_S1 = 0;</w:t>
      </w:r>
    </w:p>
    <w:p w14:paraId="6A9AC932"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f_open(&amp;</w:t>
      </w:r>
      <w:r w:rsidRPr="00F53943">
        <w:rPr>
          <w:rFonts w:ascii="Cascadia Mono" w:hAnsi="Cascadia Mono" w:cs="Cascadia Mono"/>
          <w:color w:val="808080"/>
          <w:sz w:val="19"/>
          <w:szCs w:val="19"/>
          <w:lang w:val="en-US"/>
        </w:rPr>
        <w:t>file</w:t>
      </w:r>
      <w:r w:rsidRPr="00F53943">
        <w:rPr>
          <w:rFonts w:ascii="Cascadia Mono" w:hAnsi="Cascadia Mono" w:cs="Cascadia Mono"/>
          <w:color w:val="000000"/>
          <w:sz w:val="19"/>
          <w:szCs w:val="19"/>
          <w:lang w:val="en-US"/>
        </w:rPr>
        <w:t xml:space="preserve">, </w:t>
      </w:r>
      <w:r w:rsidRPr="00F53943">
        <w:rPr>
          <w:rFonts w:ascii="Cascadia Mono" w:hAnsi="Cascadia Mono" w:cs="Cascadia Mono"/>
          <w:color w:val="6F008A"/>
          <w:sz w:val="19"/>
          <w:szCs w:val="19"/>
          <w:lang w:val="en-US"/>
        </w:rPr>
        <w:t>FILE_NAME</w:t>
      </w:r>
      <w:r w:rsidRPr="00F53943">
        <w:rPr>
          <w:rFonts w:ascii="Cascadia Mono" w:hAnsi="Cascadia Mono" w:cs="Cascadia Mono"/>
          <w:color w:val="000000"/>
          <w:sz w:val="19"/>
          <w:szCs w:val="19"/>
          <w:lang w:val="en-US"/>
        </w:rPr>
        <w:t>, FA_WRITE | FA_CREATE_ALWAYS);</w:t>
      </w:r>
    </w:p>
    <w:p w14:paraId="4F256206"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f_write(&amp;</w:t>
      </w:r>
      <w:r w:rsidRPr="00F53943">
        <w:rPr>
          <w:rFonts w:ascii="Cascadia Mono" w:hAnsi="Cascadia Mono" w:cs="Cascadia Mono"/>
          <w:color w:val="808080"/>
          <w:sz w:val="19"/>
          <w:szCs w:val="19"/>
          <w:lang w:val="en-US"/>
        </w:rPr>
        <w:t>file</w:t>
      </w:r>
      <w:r w:rsidRPr="00F53943">
        <w:rPr>
          <w:rFonts w:ascii="Cascadia Mono" w:hAnsi="Cascadia Mono" w:cs="Cascadia Mono"/>
          <w:color w:val="000000"/>
          <w:sz w:val="19"/>
          <w:szCs w:val="19"/>
          <w:lang w:val="en-US"/>
        </w:rPr>
        <w:t xml:space="preserve">, buffer, </w:t>
      </w:r>
      <w:r w:rsidRPr="00F53943">
        <w:rPr>
          <w:rFonts w:ascii="Cascadia Mono" w:hAnsi="Cascadia Mono" w:cs="Cascadia Mono"/>
          <w:color w:val="6F008A"/>
          <w:sz w:val="19"/>
          <w:szCs w:val="19"/>
          <w:lang w:val="en-US"/>
        </w:rPr>
        <w:t>BUFFER_SIZE</w:t>
      </w:r>
      <w:r w:rsidRPr="00F53943">
        <w:rPr>
          <w:rFonts w:ascii="Cascadia Mono" w:hAnsi="Cascadia Mono" w:cs="Cascadia Mono"/>
          <w:color w:val="000000"/>
          <w:sz w:val="19"/>
          <w:szCs w:val="19"/>
          <w:lang w:val="en-US"/>
        </w:rPr>
        <w:t>, &amp;bw);</w:t>
      </w:r>
    </w:p>
    <w:p w14:paraId="682E585E"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f_close(&amp;</w:t>
      </w:r>
      <w:r w:rsidRPr="00F53943">
        <w:rPr>
          <w:rFonts w:ascii="Cascadia Mono" w:hAnsi="Cascadia Mono" w:cs="Cascadia Mono"/>
          <w:color w:val="808080"/>
          <w:sz w:val="19"/>
          <w:szCs w:val="19"/>
          <w:lang w:val="en-US"/>
        </w:rPr>
        <w:t>file</w:t>
      </w:r>
      <w:r w:rsidRPr="00F53943">
        <w:rPr>
          <w:rFonts w:ascii="Cascadia Mono" w:hAnsi="Cascadia Mono" w:cs="Cascadia Mono"/>
          <w:color w:val="000000"/>
          <w:sz w:val="19"/>
          <w:szCs w:val="19"/>
          <w:lang w:val="en-US"/>
        </w:rPr>
        <w:t>);</w:t>
      </w:r>
    </w:p>
    <w:p w14:paraId="55010655"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r>
      <w:r w:rsidRPr="00F53943">
        <w:rPr>
          <w:rFonts w:ascii="Cascadia Mono" w:hAnsi="Cascadia Mono" w:cs="Cascadia Mono"/>
          <w:color w:val="0000FF"/>
          <w:sz w:val="19"/>
          <w:szCs w:val="19"/>
          <w:lang w:val="en-US"/>
        </w:rPr>
        <w:t>char</w:t>
      </w:r>
      <w:r w:rsidRPr="00F53943">
        <w:rPr>
          <w:rFonts w:ascii="Cascadia Mono" w:hAnsi="Cascadia Mono" w:cs="Cascadia Mono"/>
          <w:color w:val="000000"/>
          <w:sz w:val="19"/>
          <w:szCs w:val="19"/>
          <w:lang w:val="en-US"/>
        </w:rPr>
        <w:t xml:space="preserve"> str[40] = </w:t>
      </w:r>
      <w:r w:rsidRPr="00F53943">
        <w:rPr>
          <w:rFonts w:ascii="Cascadia Mono" w:hAnsi="Cascadia Mono" w:cs="Cascadia Mono"/>
          <w:color w:val="A31515"/>
          <w:sz w:val="19"/>
          <w:szCs w:val="19"/>
          <w:lang w:val="en-US"/>
        </w:rPr>
        <w:t>"Saved to file"</w:t>
      </w:r>
      <w:r w:rsidRPr="00F53943">
        <w:rPr>
          <w:rFonts w:ascii="Cascadia Mono" w:hAnsi="Cascadia Mono" w:cs="Cascadia Mono"/>
          <w:color w:val="000000"/>
          <w:sz w:val="19"/>
          <w:szCs w:val="19"/>
          <w:lang w:val="en-US"/>
        </w:rPr>
        <w:t>;</w:t>
      </w:r>
    </w:p>
    <w:p w14:paraId="235CD235"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Dogs102x6_clearScreen();</w:t>
      </w:r>
    </w:p>
    <w:p w14:paraId="3AF9013D"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lastRenderedPageBreak/>
        <w:tab/>
      </w:r>
      <w:r w:rsidRPr="00F53943">
        <w:rPr>
          <w:rFonts w:ascii="Cascadia Mono" w:hAnsi="Cascadia Mono" w:cs="Cascadia Mono"/>
          <w:color w:val="000000"/>
          <w:sz w:val="19"/>
          <w:szCs w:val="19"/>
          <w:lang w:val="en-US"/>
        </w:rPr>
        <w:tab/>
        <w:t xml:space="preserve">Dogs102x6_horizontalLineDraw(0, DOGS102x6_X_SIZE - 1, </w:t>
      </w:r>
      <w:r w:rsidRPr="00F53943">
        <w:rPr>
          <w:rFonts w:ascii="Cascadia Mono" w:hAnsi="Cascadia Mono" w:cs="Cascadia Mono"/>
          <w:color w:val="6F008A"/>
          <w:sz w:val="19"/>
          <w:szCs w:val="19"/>
          <w:lang w:val="en-US"/>
        </w:rPr>
        <w:t>LINE_Y</w:t>
      </w:r>
      <w:r w:rsidRPr="00F53943">
        <w:rPr>
          <w:rFonts w:ascii="Cascadia Mono" w:hAnsi="Cascadia Mono" w:cs="Cascadia Mono"/>
          <w:color w:val="000000"/>
          <w:sz w:val="19"/>
          <w:szCs w:val="19"/>
          <w:lang w:val="en-US"/>
        </w:rPr>
        <w:t>, DOGS102x6_DRAW_NORMAL);</w:t>
      </w:r>
    </w:p>
    <w:p w14:paraId="7DB14DA9"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Dogs102x6_stringDraw(</w:t>
      </w:r>
      <w:r w:rsidRPr="00F53943">
        <w:rPr>
          <w:rFonts w:ascii="Cascadia Mono" w:hAnsi="Cascadia Mono" w:cs="Cascadia Mono"/>
          <w:color w:val="6F008A"/>
          <w:sz w:val="19"/>
          <w:szCs w:val="19"/>
          <w:lang w:val="en-US"/>
        </w:rPr>
        <w:t>DRAW_TEXT_ROW</w:t>
      </w:r>
      <w:r w:rsidRPr="00F53943">
        <w:rPr>
          <w:rFonts w:ascii="Cascadia Mono" w:hAnsi="Cascadia Mono" w:cs="Cascadia Mono"/>
          <w:color w:val="000000"/>
          <w:sz w:val="19"/>
          <w:szCs w:val="19"/>
          <w:lang w:val="en-US"/>
        </w:rPr>
        <w:t>, 0, str, DOGS102x6_DRAW_NORMAL);</w:t>
      </w:r>
    </w:p>
    <w:p w14:paraId="15FD37B2" w14:textId="77777777" w:rsidR="00F53943" w:rsidRDefault="00F53943" w:rsidP="00F53943">
      <w:pPr>
        <w:autoSpaceDE w:val="0"/>
        <w:autoSpaceDN w:val="0"/>
        <w:adjustRightInd w:val="0"/>
        <w:rPr>
          <w:rFonts w:ascii="Cascadia Mono" w:hAnsi="Cascadia Mono" w:cs="Cascadia Mono"/>
          <w:color w:val="000000"/>
          <w:sz w:val="19"/>
          <w:szCs w:val="19"/>
        </w:rPr>
      </w:pPr>
      <w:r w:rsidRPr="00F53943">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2E4E5F56" w14:textId="77777777" w:rsidR="00F53943" w:rsidRDefault="00F53943" w:rsidP="00F539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0FAC3E83" w14:textId="77777777" w:rsidR="00F53943" w:rsidRDefault="00F53943" w:rsidP="00F539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uint16_t main(</w:t>
      </w:r>
      <w:r>
        <w:rPr>
          <w:rFonts w:ascii="Cascadia Mono" w:hAnsi="Cascadia Mono" w:cs="Cascadia Mono"/>
          <w:color w:val="0000FF"/>
          <w:sz w:val="19"/>
          <w:szCs w:val="19"/>
        </w:rPr>
        <w:t>void</w:t>
      </w:r>
      <w:r>
        <w:rPr>
          <w:rFonts w:ascii="Cascadia Mono" w:hAnsi="Cascadia Mono" w:cs="Cascadia Mono"/>
          <w:color w:val="000000"/>
          <w:sz w:val="19"/>
          <w:szCs w:val="19"/>
        </w:rPr>
        <w:t>)</w:t>
      </w:r>
    </w:p>
    <w:p w14:paraId="5DE6DA04" w14:textId="77777777" w:rsidR="00F53943" w:rsidRDefault="00F53943" w:rsidP="00F539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C46AEA8" w14:textId="77777777" w:rsidR="00F53943" w:rsidRDefault="00F53943" w:rsidP="00F539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//остановка сторожевого таймера</w:t>
      </w:r>
    </w:p>
    <w:p w14:paraId="3EA74FC1"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sidRPr="00F53943">
        <w:rPr>
          <w:rFonts w:ascii="Cascadia Mono" w:hAnsi="Cascadia Mono" w:cs="Cascadia Mono"/>
          <w:color w:val="000000"/>
          <w:sz w:val="19"/>
          <w:szCs w:val="19"/>
          <w:lang w:val="en-US"/>
        </w:rPr>
        <w:t>WDTCTL = WDTPW + WDTHOLD;</w:t>
      </w:r>
    </w:p>
    <w:p w14:paraId="33AB682B"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8000"/>
          <w:sz w:val="19"/>
          <w:szCs w:val="19"/>
          <w:lang w:val="en-US"/>
        </w:rPr>
        <w:t>//</w:t>
      </w:r>
      <w:r>
        <w:rPr>
          <w:rFonts w:ascii="Cascadia Mono" w:hAnsi="Cascadia Mono" w:cs="Cascadia Mono"/>
          <w:color w:val="008000"/>
          <w:sz w:val="19"/>
          <w:szCs w:val="19"/>
        </w:rPr>
        <w:t>инициализация</w:t>
      </w:r>
      <w:r w:rsidRPr="00F53943">
        <w:rPr>
          <w:rFonts w:ascii="Cascadia Mono" w:hAnsi="Cascadia Mono" w:cs="Cascadia Mono"/>
          <w:color w:val="008000"/>
          <w:sz w:val="19"/>
          <w:szCs w:val="19"/>
          <w:lang w:val="en-US"/>
        </w:rPr>
        <w:t xml:space="preserve"> S1</w:t>
      </w:r>
    </w:p>
    <w:p w14:paraId="51C81748"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6F008A"/>
          <w:sz w:val="19"/>
          <w:szCs w:val="19"/>
          <w:lang w:val="en-US"/>
        </w:rPr>
        <w:t>GPIO_DIR_INPUT</w:t>
      </w:r>
      <w:r w:rsidRPr="00F53943">
        <w:rPr>
          <w:rFonts w:ascii="Cascadia Mono" w:hAnsi="Cascadia Mono" w:cs="Cascadia Mono"/>
          <w:color w:val="000000"/>
          <w:sz w:val="19"/>
          <w:szCs w:val="19"/>
          <w:lang w:val="en-US"/>
        </w:rPr>
        <w:t>(</w:t>
      </w:r>
      <w:r w:rsidRPr="00F53943">
        <w:rPr>
          <w:rFonts w:ascii="Cascadia Mono" w:hAnsi="Cascadia Mono" w:cs="Cascadia Mono"/>
          <w:color w:val="6F008A"/>
          <w:sz w:val="19"/>
          <w:szCs w:val="19"/>
          <w:lang w:val="en-US"/>
        </w:rPr>
        <w:t>S1_PORT</w:t>
      </w:r>
      <w:r w:rsidRPr="00F53943">
        <w:rPr>
          <w:rFonts w:ascii="Cascadia Mono" w:hAnsi="Cascadia Mono" w:cs="Cascadia Mono"/>
          <w:color w:val="000000"/>
          <w:sz w:val="19"/>
          <w:szCs w:val="19"/>
          <w:lang w:val="en-US"/>
        </w:rPr>
        <w:t xml:space="preserve">, </w:t>
      </w:r>
      <w:r w:rsidRPr="00F53943">
        <w:rPr>
          <w:rFonts w:ascii="Cascadia Mono" w:hAnsi="Cascadia Mono" w:cs="Cascadia Mono"/>
          <w:color w:val="6F008A"/>
          <w:sz w:val="19"/>
          <w:szCs w:val="19"/>
          <w:lang w:val="en-US"/>
        </w:rPr>
        <w:t>S1_PIN</w:t>
      </w:r>
      <w:r w:rsidRPr="00F53943">
        <w:rPr>
          <w:rFonts w:ascii="Cascadia Mono" w:hAnsi="Cascadia Mono" w:cs="Cascadia Mono"/>
          <w:color w:val="000000"/>
          <w:sz w:val="19"/>
          <w:szCs w:val="19"/>
          <w:lang w:val="en-US"/>
        </w:rPr>
        <w:t>);</w:t>
      </w:r>
    </w:p>
    <w:p w14:paraId="043200F3"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6F008A"/>
          <w:sz w:val="19"/>
          <w:szCs w:val="19"/>
          <w:lang w:val="en-US"/>
        </w:rPr>
        <w:t>GPIO_PULLUP</w:t>
      </w:r>
      <w:r w:rsidRPr="00F53943">
        <w:rPr>
          <w:rFonts w:ascii="Cascadia Mono" w:hAnsi="Cascadia Mono" w:cs="Cascadia Mono"/>
          <w:color w:val="000000"/>
          <w:sz w:val="19"/>
          <w:szCs w:val="19"/>
          <w:lang w:val="en-US"/>
        </w:rPr>
        <w:t>(</w:t>
      </w:r>
      <w:r w:rsidRPr="00F53943">
        <w:rPr>
          <w:rFonts w:ascii="Cascadia Mono" w:hAnsi="Cascadia Mono" w:cs="Cascadia Mono"/>
          <w:color w:val="6F008A"/>
          <w:sz w:val="19"/>
          <w:szCs w:val="19"/>
          <w:lang w:val="en-US"/>
        </w:rPr>
        <w:t>S1_PORT</w:t>
      </w:r>
      <w:r w:rsidRPr="00F53943">
        <w:rPr>
          <w:rFonts w:ascii="Cascadia Mono" w:hAnsi="Cascadia Mono" w:cs="Cascadia Mono"/>
          <w:color w:val="000000"/>
          <w:sz w:val="19"/>
          <w:szCs w:val="19"/>
          <w:lang w:val="en-US"/>
        </w:rPr>
        <w:t xml:space="preserve">, </w:t>
      </w:r>
      <w:r w:rsidRPr="00F53943">
        <w:rPr>
          <w:rFonts w:ascii="Cascadia Mono" w:hAnsi="Cascadia Mono" w:cs="Cascadia Mono"/>
          <w:color w:val="6F008A"/>
          <w:sz w:val="19"/>
          <w:szCs w:val="19"/>
          <w:lang w:val="en-US"/>
        </w:rPr>
        <w:t>S1_PIN</w:t>
      </w:r>
      <w:r w:rsidRPr="00F53943">
        <w:rPr>
          <w:rFonts w:ascii="Cascadia Mono" w:hAnsi="Cascadia Mono" w:cs="Cascadia Mono"/>
          <w:color w:val="000000"/>
          <w:sz w:val="19"/>
          <w:szCs w:val="19"/>
          <w:lang w:val="en-US"/>
        </w:rPr>
        <w:t>);</w:t>
      </w:r>
    </w:p>
    <w:p w14:paraId="0D5B0AF3" w14:textId="77777777" w:rsidR="00F53943" w:rsidRDefault="00F53943" w:rsidP="00F53943">
      <w:pPr>
        <w:autoSpaceDE w:val="0"/>
        <w:autoSpaceDN w:val="0"/>
        <w:adjustRightInd w:val="0"/>
        <w:rPr>
          <w:rFonts w:ascii="Cascadia Mono" w:hAnsi="Cascadia Mono" w:cs="Cascadia Mono"/>
          <w:color w:val="000000"/>
          <w:sz w:val="19"/>
          <w:szCs w:val="19"/>
        </w:rPr>
      </w:pPr>
      <w:r w:rsidRPr="00F53943">
        <w:rPr>
          <w:rFonts w:ascii="Cascadia Mono" w:hAnsi="Cascadia Mono" w:cs="Cascadia Mono"/>
          <w:color w:val="000000"/>
          <w:sz w:val="19"/>
          <w:szCs w:val="19"/>
          <w:lang w:val="en-US"/>
        </w:rPr>
        <w:tab/>
      </w:r>
      <w:r>
        <w:rPr>
          <w:rFonts w:ascii="Cascadia Mono" w:hAnsi="Cascadia Mono" w:cs="Cascadia Mono"/>
          <w:color w:val="008000"/>
          <w:sz w:val="19"/>
          <w:szCs w:val="19"/>
        </w:rPr>
        <w:t>//настройка АЦП</w:t>
      </w:r>
    </w:p>
    <w:p w14:paraId="78BFC73E" w14:textId="77777777" w:rsidR="00F53943" w:rsidRDefault="00F53943" w:rsidP="00F539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setupADC();</w:t>
      </w:r>
    </w:p>
    <w:p w14:paraId="704B93DA" w14:textId="77777777" w:rsidR="00F53943" w:rsidRDefault="00F53943" w:rsidP="00F539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//инициализация экрана</w:t>
      </w:r>
    </w:p>
    <w:p w14:paraId="1E73F5A1" w14:textId="77777777" w:rsidR="00F53943" w:rsidRDefault="00F53943" w:rsidP="00F539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Dogs102x6_init();</w:t>
      </w:r>
    </w:p>
    <w:p w14:paraId="61A2D676"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sidRPr="00F53943">
        <w:rPr>
          <w:rFonts w:ascii="Cascadia Mono" w:hAnsi="Cascadia Mono" w:cs="Cascadia Mono"/>
          <w:color w:val="000000"/>
          <w:sz w:val="19"/>
          <w:szCs w:val="19"/>
          <w:lang w:val="en-US"/>
        </w:rPr>
        <w:t>Dogs102x6_backlightInit();</w:t>
      </w:r>
    </w:p>
    <w:p w14:paraId="3F0A56D1"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t>Dogs102x6_setBacklight(255);</w:t>
      </w:r>
    </w:p>
    <w:p w14:paraId="0AB163A0"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t>Dogs102x6_clearScreen();</w:t>
      </w:r>
    </w:p>
    <w:p w14:paraId="5247A07B"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t xml:space="preserve">Dogs102x6_horizontalLineDraw(0, DOGS102x6_X_SIZE - 1, </w:t>
      </w:r>
      <w:r w:rsidRPr="00F53943">
        <w:rPr>
          <w:rFonts w:ascii="Cascadia Mono" w:hAnsi="Cascadia Mono" w:cs="Cascadia Mono"/>
          <w:color w:val="6F008A"/>
          <w:sz w:val="19"/>
          <w:szCs w:val="19"/>
          <w:lang w:val="en-US"/>
        </w:rPr>
        <w:t>LINE_Y</w:t>
      </w:r>
      <w:r w:rsidRPr="00F53943">
        <w:rPr>
          <w:rFonts w:ascii="Cascadia Mono" w:hAnsi="Cascadia Mono" w:cs="Cascadia Mono"/>
          <w:color w:val="000000"/>
          <w:sz w:val="19"/>
          <w:szCs w:val="19"/>
          <w:lang w:val="en-US"/>
        </w:rPr>
        <w:t>, DOGS102x6_DRAW_NORMAL);</w:t>
      </w:r>
    </w:p>
    <w:p w14:paraId="20E460BB" w14:textId="77777777" w:rsidR="00F53943" w:rsidRDefault="00F53943" w:rsidP="00F53943">
      <w:pPr>
        <w:autoSpaceDE w:val="0"/>
        <w:autoSpaceDN w:val="0"/>
        <w:adjustRightInd w:val="0"/>
        <w:rPr>
          <w:rFonts w:ascii="Cascadia Mono" w:hAnsi="Cascadia Mono" w:cs="Cascadia Mono"/>
          <w:color w:val="000000"/>
          <w:sz w:val="19"/>
          <w:szCs w:val="19"/>
        </w:rPr>
      </w:pPr>
      <w:r w:rsidRPr="00F53943">
        <w:rPr>
          <w:rFonts w:ascii="Cascadia Mono" w:hAnsi="Cascadia Mono" w:cs="Cascadia Mono"/>
          <w:color w:val="000000"/>
          <w:sz w:val="19"/>
          <w:szCs w:val="19"/>
          <w:lang w:val="en-US"/>
        </w:rPr>
        <w:tab/>
      </w:r>
      <w:r>
        <w:rPr>
          <w:rFonts w:ascii="Cascadia Mono" w:hAnsi="Cascadia Mono" w:cs="Cascadia Mono"/>
          <w:color w:val="008000"/>
          <w:sz w:val="19"/>
          <w:szCs w:val="19"/>
        </w:rPr>
        <w:t>// Инициализация базовых значения для сенсорных кнопок</w:t>
      </w:r>
    </w:p>
    <w:p w14:paraId="745FBBCC"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sidRPr="00F53943">
        <w:rPr>
          <w:rFonts w:ascii="Cascadia Mono" w:hAnsi="Cascadia Mono" w:cs="Cascadia Mono"/>
          <w:color w:val="000000"/>
          <w:sz w:val="19"/>
          <w:szCs w:val="19"/>
          <w:lang w:val="en-US"/>
        </w:rPr>
        <w:t>TI_CAPT_Init_Baseline(&amp;Sensor1);</w:t>
      </w:r>
    </w:p>
    <w:p w14:paraId="17B48775"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t>TI_CAPT_Update_Baseline(&amp;Sensor1, 5);</w:t>
      </w:r>
    </w:p>
    <w:p w14:paraId="03BD6135" w14:textId="77777777" w:rsidR="00F53943" w:rsidRDefault="00F53943" w:rsidP="00F53943">
      <w:pPr>
        <w:autoSpaceDE w:val="0"/>
        <w:autoSpaceDN w:val="0"/>
        <w:adjustRightInd w:val="0"/>
        <w:rPr>
          <w:rFonts w:ascii="Cascadia Mono" w:hAnsi="Cascadia Mono" w:cs="Cascadia Mono"/>
          <w:color w:val="000000"/>
          <w:sz w:val="19"/>
          <w:szCs w:val="19"/>
        </w:rPr>
      </w:pPr>
      <w:r w:rsidRPr="00F53943">
        <w:rPr>
          <w:rFonts w:ascii="Cascadia Mono" w:hAnsi="Cascadia Mono" w:cs="Cascadia Mono"/>
          <w:color w:val="000000"/>
          <w:sz w:val="19"/>
          <w:szCs w:val="19"/>
          <w:lang w:val="en-US"/>
        </w:rPr>
        <w:tab/>
      </w:r>
      <w:r>
        <w:rPr>
          <w:rFonts w:ascii="Cascadia Mono" w:hAnsi="Cascadia Mono" w:cs="Cascadia Mono"/>
          <w:color w:val="008000"/>
          <w:sz w:val="19"/>
          <w:szCs w:val="19"/>
        </w:rPr>
        <w:t>//инициализация акселерометра</w:t>
      </w:r>
    </w:p>
    <w:p w14:paraId="1346EF98" w14:textId="77777777" w:rsidR="00F53943" w:rsidRDefault="00F53943" w:rsidP="00F539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Cma3000_init();</w:t>
      </w:r>
    </w:p>
    <w:p w14:paraId="23625CAF" w14:textId="77777777" w:rsidR="00F53943" w:rsidRDefault="00F53943" w:rsidP="00F539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FATFS fs; </w:t>
      </w:r>
      <w:r>
        <w:rPr>
          <w:rFonts w:ascii="Cascadia Mono" w:hAnsi="Cascadia Mono" w:cs="Cascadia Mono"/>
          <w:color w:val="008000"/>
          <w:sz w:val="19"/>
          <w:szCs w:val="19"/>
        </w:rPr>
        <w:t>//файловая система</w:t>
      </w:r>
    </w:p>
    <w:p w14:paraId="0F8A5D79" w14:textId="77777777" w:rsidR="00F53943" w:rsidRDefault="00F53943" w:rsidP="00F539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FIL file; </w:t>
      </w:r>
      <w:r>
        <w:rPr>
          <w:rFonts w:ascii="Cascadia Mono" w:hAnsi="Cascadia Mono" w:cs="Cascadia Mono"/>
          <w:color w:val="008000"/>
          <w:sz w:val="19"/>
          <w:szCs w:val="19"/>
        </w:rPr>
        <w:t>//файл для буфера</w:t>
      </w:r>
    </w:p>
    <w:p w14:paraId="4A30B1C4" w14:textId="77777777" w:rsidR="00F53943" w:rsidRDefault="00F53943" w:rsidP="00F539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монтирование диска</w:t>
      </w:r>
    </w:p>
    <w:p w14:paraId="492078A1"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sidRPr="00F53943">
        <w:rPr>
          <w:rFonts w:ascii="Cascadia Mono" w:hAnsi="Cascadia Mono" w:cs="Cascadia Mono"/>
          <w:color w:val="000000"/>
          <w:sz w:val="19"/>
          <w:szCs w:val="19"/>
          <w:lang w:val="en-US"/>
        </w:rPr>
        <w:t>FRESULT res = f_mount(0, &amp;fs);</w:t>
      </w:r>
    </w:p>
    <w:p w14:paraId="7DC09CD0"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FF"/>
          <w:sz w:val="19"/>
          <w:szCs w:val="19"/>
          <w:lang w:val="en-US"/>
        </w:rPr>
        <w:t>if</w:t>
      </w:r>
      <w:r w:rsidRPr="00F53943">
        <w:rPr>
          <w:rFonts w:ascii="Cascadia Mono" w:hAnsi="Cascadia Mono" w:cs="Cascadia Mono"/>
          <w:color w:val="000000"/>
          <w:sz w:val="19"/>
          <w:szCs w:val="19"/>
          <w:lang w:val="en-US"/>
        </w:rPr>
        <w:t xml:space="preserve"> (res == FR_NO_FILESYSTEM) {</w:t>
      </w:r>
    </w:p>
    <w:p w14:paraId="614CE015"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f_mkfs(0, 0, 512);</w:t>
      </w:r>
    </w:p>
    <w:p w14:paraId="5D3D5DAB"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t>}</w:t>
      </w:r>
    </w:p>
    <w:p w14:paraId="163F535F"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8000"/>
          <w:sz w:val="19"/>
          <w:szCs w:val="19"/>
          <w:lang w:val="en-US"/>
        </w:rPr>
        <w:t>//</w:t>
      </w:r>
      <w:r>
        <w:rPr>
          <w:rFonts w:ascii="Cascadia Mono" w:hAnsi="Cascadia Mono" w:cs="Cascadia Mono"/>
          <w:color w:val="008000"/>
          <w:sz w:val="19"/>
          <w:szCs w:val="19"/>
        </w:rPr>
        <w:t>инициализация</w:t>
      </w:r>
      <w:r w:rsidRPr="00F53943">
        <w:rPr>
          <w:rFonts w:ascii="Cascadia Mono" w:hAnsi="Cascadia Mono" w:cs="Cascadia Mono"/>
          <w:color w:val="008000"/>
          <w:sz w:val="19"/>
          <w:szCs w:val="19"/>
          <w:lang w:val="en-US"/>
        </w:rPr>
        <w:t xml:space="preserve"> DMA</w:t>
      </w:r>
    </w:p>
    <w:p w14:paraId="166E2CB8"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t xml:space="preserve">DMACTL0 = DMA0TSEL_5; </w:t>
      </w:r>
      <w:r w:rsidRPr="00F5394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пересылка</w:t>
      </w:r>
      <w:r w:rsidRPr="00F5394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w:t>
      </w:r>
      <w:r w:rsidRPr="00F53943">
        <w:rPr>
          <w:rFonts w:ascii="Cascadia Mono" w:hAnsi="Cascadia Mono" w:cs="Cascadia Mono"/>
          <w:color w:val="008000"/>
          <w:sz w:val="19"/>
          <w:szCs w:val="19"/>
          <w:lang w:val="en-US"/>
        </w:rPr>
        <w:t xml:space="preserve"> TA2CCR0.IFG</w:t>
      </w:r>
    </w:p>
    <w:p w14:paraId="1BB65414" w14:textId="77777777" w:rsidR="00F53943" w:rsidRDefault="00F53943" w:rsidP="00F53943">
      <w:pPr>
        <w:autoSpaceDE w:val="0"/>
        <w:autoSpaceDN w:val="0"/>
        <w:adjustRightInd w:val="0"/>
        <w:rPr>
          <w:rFonts w:ascii="Cascadia Mono" w:hAnsi="Cascadia Mono" w:cs="Cascadia Mono"/>
          <w:color w:val="000000"/>
          <w:sz w:val="19"/>
          <w:szCs w:val="19"/>
        </w:rPr>
      </w:pPr>
      <w:r w:rsidRPr="00F53943">
        <w:rPr>
          <w:rFonts w:ascii="Cascadia Mono" w:hAnsi="Cascadia Mono" w:cs="Cascadia Mono"/>
          <w:color w:val="000000"/>
          <w:sz w:val="19"/>
          <w:szCs w:val="19"/>
          <w:lang w:val="en-US"/>
        </w:rPr>
        <w:tab/>
      </w:r>
      <w:r>
        <w:rPr>
          <w:rFonts w:ascii="Cascadia Mono" w:hAnsi="Cascadia Mono" w:cs="Cascadia Mono"/>
          <w:color w:val="008000"/>
          <w:sz w:val="19"/>
          <w:szCs w:val="19"/>
        </w:rPr>
        <w:t>// одиночная пересылка, включение DMA, разрешение прерываний</w:t>
      </w:r>
    </w:p>
    <w:p w14:paraId="3CC456D0" w14:textId="77777777" w:rsidR="00F53943" w:rsidRDefault="00F53943" w:rsidP="00F539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нет инкремента dst, src, размер данных 16 бит.</w:t>
      </w:r>
    </w:p>
    <w:p w14:paraId="53433158" w14:textId="77777777" w:rsidR="00F53943" w:rsidRDefault="00F53943" w:rsidP="00F539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DMA0CTL = DMADT_0 + DMAEN + DMAIE;</w:t>
      </w:r>
    </w:p>
    <w:p w14:paraId="53C8D742" w14:textId="77777777" w:rsidR="00F53943" w:rsidRDefault="00F53943" w:rsidP="00F539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Размер = 1</w:t>
      </w:r>
    </w:p>
    <w:p w14:paraId="5AF6D418" w14:textId="77777777" w:rsidR="00F53943" w:rsidRDefault="00F53943" w:rsidP="00F539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DMA0SZ = 1;</w:t>
      </w:r>
    </w:p>
    <w:p w14:paraId="4A3383BF" w14:textId="77777777" w:rsidR="00F53943" w:rsidRDefault="00F53943" w:rsidP="00F539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DMA0SA - источник (ось Z акселерометра)</w:t>
      </w:r>
    </w:p>
    <w:p w14:paraId="355206DC"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sidRPr="00F53943">
        <w:rPr>
          <w:rFonts w:ascii="Cascadia Mono" w:hAnsi="Cascadia Mono" w:cs="Cascadia Mono"/>
          <w:color w:val="000000"/>
          <w:sz w:val="19"/>
          <w:szCs w:val="19"/>
          <w:lang w:val="en-US"/>
        </w:rPr>
        <w:t>__data16_write_addr((</w:t>
      </w:r>
      <w:r w:rsidRPr="00F53943">
        <w:rPr>
          <w:rFonts w:ascii="Cascadia Mono" w:hAnsi="Cascadia Mono" w:cs="Cascadia Mono"/>
          <w:color w:val="0000FF"/>
          <w:sz w:val="19"/>
          <w:szCs w:val="19"/>
          <w:lang w:val="en-US"/>
        </w:rPr>
        <w:t>unsigned</w:t>
      </w:r>
      <w:r w:rsidRPr="00F53943">
        <w:rPr>
          <w:rFonts w:ascii="Cascadia Mono" w:hAnsi="Cascadia Mono" w:cs="Cascadia Mono"/>
          <w:color w:val="000000"/>
          <w:sz w:val="19"/>
          <w:szCs w:val="19"/>
          <w:lang w:val="en-US"/>
        </w:rPr>
        <w:t xml:space="preserve"> </w:t>
      </w:r>
      <w:r w:rsidRPr="00F53943">
        <w:rPr>
          <w:rFonts w:ascii="Cascadia Mono" w:hAnsi="Cascadia Mono" w:cs="Cascadia Mono"/>
          <w:color w:val="0000FF"/>
          <w:sz w:val="19"/>
          <w:szCs w:val="19"/>
          <w:lang w:val="en-US"/>
        </w:rPr>
        <w:t>short</w:t>
      </w:r>
      <w:r w:rsidRPr="00F53943">
        <w:rPr>
          <w:rFonts w:ascii="Cascadia Mono" w:hAnsi="Cascadia Mono" w:cs="Cascadia Mono"/>
          <w:color w:val="000000"/>
          <w:sz w:val="19"/>
          <w:szCs w:val="19"/>
          <w:lang w:val="en-US"/>
        </w:rPr>
        <w:t>)&amp;DMA0SA, (</w:t>
      </w:r>
      <w:r w:rsidRPr="00F53943">
        <w:rPr>
          <w:rFonts w:ascii="Cascadia Mono" w:hAnsi="Cascadia Mono" w:cs="Cascadia Mono"/>
          <w:color w:val="0000FF"/>
          <w:sz w:val="19"/>
          <w:szCs w:val="19"/>
          <w:lang w:val="en-US"/>
        </w:rPr>
        <w:t>unsigned</w:t>
      </w:r>
      <w:r w:rsidRPr="00F53943">
        <w:rPr>
          <w:rFonts w:ascii="Cascadia Mono" w:hAnsi="Cascadia Mono" w:cs="Cascadia Mono"/>
          <w:color w:val="000000"/>
          <w:sz w:val="19"/>
          <w:szCs w:val="19"/>
          <w:lang w:val="en-US"/>
        </w:rPr>
        <w:t xml:space="preserve"> </w:t>
      </w:r>
      <w:r w:rsidRPr="00F53943">
        <w:rPr>
          <w:rFonts w:ascii="Cascadia Mono" w:hAnsi="Cascadia Mono" w:cs="Cascadia Mono"/>
          <w:color w:val="0000FF"/>
          <w:sz w:val="19"/>
          <w:szCs w:val="19"/>
          <w:lang w:val="en-US"/>
        </w:rPr>
        <w:t>long</w:t>
      </w:r>
      <w:r w:rsidRPr="00F53943">
        <w:rPr>
          <w:rFonts w:ascii="Cascadia Mono" w:hAnsi="Cascadia Mono" w:cs="Cascadia Mono"/>
          <w:color w:val="000000"/>
          <w:sz w:val="19"/>
          <w:szCs w:val="19"/>
          <w:lang w:val="en-US"/>
        </w:rPr>
        <w:t>)&amp;termo_sensor_value);</w:t>
      </w:r>
    </w:p>
    <w:p w14:paraId="26DE02E9"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8000"/>
          <w:sz w:val="19"/>
          <w:szCs w:val="19"/>
          <w:lang w:val="en-US"/>
        </w:rPr>
        <w:t xml:space="preserve">// DMA0DA - </w:t>
      </w:r>
      <w:r>
        <w:rPr>
          <w:rFonts w:ascii="Cascadia Mono" w:hAnsi="Cascadia Mono" w:cs="Cascadia Mono"/>
          <w:color w:val="008000"/>
          <w:sz w:val="19"/>
          <w:szCs w:val="19"/>
        </w:rPr>
        <w:t>назначение</w:t>
      </w:r>
      <w:r w:rsidRPr="00F5394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элемент</w:t>
      </w:r>
      <w:r w:rsidRPr="00F5394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буфера</w:t>
      </w:r>
      <w:r w:rsidRPr="00F53943">
        <w:rPr>
          <w:rFonts w:ascii="Cascadia Mono" w:hAnsi="Cascadia Mono" w:cs="Cascadia Mono"/>
          <w:color w:val="008000"/>
          <w:sz w:val="19"/>
          <w:szCs w:val="19"/>
          <w:lang w:val="en-US"/>
        </w:rPr>
        <w:t>)</w:t>
      </w:r>
    </w:p>
    <w:p w14:paraId="2E226815"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t>__data16_write_addr((</w:t>
      </w:r>
      <w:r w:rsidRPr="00F53943">
        <w:rPr>
          <w:rFonts w:ascii="Cascadia Mono" w:hAnsi="Cascadia Mono" w:cs="Cascadia Mono"/>
          <w:color w:val="0000FF"/>
          <w:sz w:val="19"/>
          <w:szCs w:val="19"/>
          <w:lang w:val="en-US"/>
        </w:rPr>
        <w:t>unsigned</w:t>
      </w:r>
      <w:r w:rsidRPr="00F53943">
        <w:rPr>
          <w:rFonts w:ascii="Cascadia Mono" w:hAnsi="Cascadia Mono" w:cs="Cascadia Mono"/>
          <w:color w:val="000000"/>
          <w:sz w:val="19"/>
          <w:szCs w:val="19"/>
          <w:lang w:val="en-US"/>
        </w:rPr>
        <w:t xml:space="preserve"> </w:t>
      </w:r>
      <w:r w:rsidRPr="00F53943">
        <w:rPr>
          <w:rFonts w:ascii="Cascadia Mono" w:hAnsi="Cascadia Mono" w:cs="Cascadia Mono"/>
          <w:color w:val="0000FF"/>
          <w:sz w:val="19"/>
          <w:szCs w:val="19"/>
          <w:lang w:val="en-US"/>
        </w:rPr>
        <w:t>short</w:t>
      </w:r>
      <w:r w:rsidRPr="00F53943">
        <w:rPr>
          <w:rFonts w:ascii="Cascadia Mono" w:hAnsi="Cascadia Mono" w:cs="Cascadia Mono"/>
          <w:color w:val="000000"/>
          <w:sz w:val="19"/>
          <w:szCs w:val="19"/>
          <w:lang w:val="en-US"/>
        </w:rPr>
        <w:t>)&amp;DMA0DA, (</w:t>
      </w:r>
      <w:r w:rsidRPr="00F53943">
        <w:rPr>
          <w:rFonts w:ascii="Cascadia Mono" w:hAnsi="Cascadia Mono" w:cs="Cascadia Mono"/>
          <w:color w:val="0000FF"/>
          <w:sz w:val="19"/>
          <w:szCs w:val="19"/>
          <w:lang w:val="en-US"/>
        </w:rPr>
        <w:t>unsigned</w:t>
      </w:r>
      <w:r w:rsidRPr="00F53943">
        <w:rPr>
          <w:rFonts w:ascii="Cascadia Mono" w:hAnsi="Cascadia Mono" w:cs="Cascadia Mono"/>
          <w:color w:val="000000"/>
          <w:sz w:val="19"/>
          <w:szCs w:val="19"/>
          <w:lang w:val="en-US"/>
        </w:rPr>
        <w:t xml:space="preserve"> </w:t>
      </w:r>
      <w:r w:rsidRPr="00F53943">
        <w:rPr>
          <w:rFonts w:ascii="Cascadia Mono" w:hAnsi="Cascadia Mono" w:cs="Cascadia Mono"/>
          <w:color w:val="0000FF"/>
          <w:sz w:val="19"/>
          <w:szCs w:val="19"/>
          <w:lang w:val="en-US"/>
        </w:rPr>
        <w:t>long</w:t>
      </w:r>
      <w:r w:rsidRPr="00F53943">
        <w:rPr>
          <w:rFonts w:ascii="Cascadia Mono" w:hAnsi="Cascadia Mono" w:cs="Cascadia Mono"/>
          <w:color w:val="000000"/>
          <w:sz w:val="19"/>
          <w:szCs w:val="19"/>
          <w:lang w:val="en-US"/>
        </w:rPr>
        <w:t>)&amp;buffer[index]);</w:t>
      </w:r>
    </w:p>
    <w:p w14:paraId="78FFB362"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t>TA2CCR0 = 200;</w:t>
      </w:r>
    </w:p>
    <w:p w14:paraId="0491BAEE"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t>TA2CTL = TIMER_ACLK + TIMER_SOURCE_DIV_0;</w:t>
      </w:r>
    </w:p>
    <w:p w14:paraId="65BCE78B"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t>TA2CTL |= (TACLR + MC__UP);</w:t>
      </w:r>
    </w:p>
    <w:p w14:paraId="1B0BAA59"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FF"/>
          <w:sz w:val="19"/>
          <w:szCs w:val="19"/>
          <w:lang w:val="en-US"/>
        </w:rPr>
        <w:t>while</w:t>
      </w:r>
      <w:r w:rsidRPr="00F53943">
        <w:rPr>
          <w:rFonts w:ascii="Cascadia Mono" w:hAnsi="Cascadia Mono" w:cs="Cascadia Mono"/>
          <w:color w:val="000000"/>
          <w:sz w:val="19"/>
          <w:szCs w:val="19"/>
          <w:lang w:val="en-US"/>
        </w:rPr>
        <w:t xml:space="preserve"> (1)</w:t>
      </w:r>
    </w:p>
    <w:p w14:paraId="2992CC8F" w14:textId="77777777" w:rsidR="00F53943" w:rsidRDefault="00F53943" w:rsidP="00F53943">
      <w:pPr>
        <w:autoSpaceDE w:val="0"/>
        <w:autoSpaceDN w:val="0"/>
        <w:adjustRightInd w:val="0"/>
        <w:rPr>
          <w:rFonts w:ascii="Cascadia Mono" w:hAnsi="Cascadia Mono" w:cs="Cascadia Mono"/>
          <w:color w:val="000000"/>
          <w:sz w:val="19"/>
          <w:szCs w:val="19"/>
        </w:rPr>
      </w:pPr>
      <w:r w:rsidRPr="00F53943">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7FBE5493" w14:textId="77777777" w:rsidR="00F53943" w:rsidRDefault="00F53943" w:rsidP="00F539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//вход в режим LPMO с разрешением прерываний</w:t>
      </w:r>
    </w:p>
    <w:p w14:paraId="43BF884F"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F53943">
        <w:rPr>
          <w:rFonts w:ascii="Cascadia Mono" w:hAnsi="Cascadia Mono" w:cs="Cascadia Mono"/>
          <w:color w:val="000000"/>
          <w:sz w:val="19"/>
          <w:szCs w:val="19"/>
          <w:lang w:val="en-US"/>
        </w:rPr>
        <w:t>__bis_SR_register(LPM0_bits + GIE);</w:t>
      </w:r>
    </w:p>
    <w:p w14:paraId="25DD10BF" w14:textId="77777777" w:rsidR="00F53943" w:rsidRDefault="00F53943" w:rsidP="00F53943">
      <w:pPr>
        <w:autoSpaceDE w:val="0"/>
        <w:autoSpaceDN w:val="0"/>
        <w:adjustRightInd w:val="0"/>
        <w:rPr>
          <w:rFonts w:ascii="Cascadia Mono" w:hAnsi="Cascadia Mono" w:cs="Cascadia Mono"/>
          <w:color w:val="000000"/>
          <w:sz w:val="19"/>
          <w:szCs w:val="19"/>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r>
      <w:r>
        <w:rPr>
          <w:rFonts w:ascii="Cascadia Mono" w:hAnsi="Cascadia Mono" w:cs="Cascadia Mono"/>
          <w:color w:val="008000"/>
          <w:sz w:val="19"/>
          <w:szCs w:val="19"/>
        </w:rPr>
        <w:t>//рисуем значение на экран</w:t>
      </w:r>
    </w:p>
    <w:p w14:paraId="2CD84542" w14:textId="77777777" w:rsidR="00F53943" w:rsidRDefault="00F53943" w:rsidP="00F539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(file_draw == 0)</w:t>
      </w:r>
    </w:p>
    <w:p w14:paraId="7FE5AE98" w14:textId="77777777" w:rsidR="00F53943" w:rsidRDefault="00F53943" w:rsidP="00F539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967F136" w14:textId="77777777" w:rsidR="00F53943" w:rsidRDefault="00F53943" w:rsidP="00F539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draw();</w:t>
      </w:r>
    </w:p>
    <w:p w14:paraId="139D5EFD" w14:textId="77777777" w:rsidR="00F53943" w:rsidRDefault="00F53943" w:rsidP="00F539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751D67F" w14:textId="77777777" w:rsidR="00F53943" w:rsidRDefault="00F53943" w:rsidP="00F539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read_termo_sensor();</w:t>
      </w:r>
    </w:p>
    <w:p w14:paraId="399E7DA9"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//считываем значения буфера из файл по нажатию </w:t>
      </w:r>
      <w:r w:rsidRPr="00F53943">
        <w:rPr>
          <w:rFonts w:ascii="Cascadia Mono" w:hAnsi="Cascadia Mono" w:cs="Cascadia Mono"/>
          <w:color w:val="008000"/>
          <w:sz w:val="19"/>
          <w:szCs w:val="19"/>
          <w:lang w:val="en-US"/>
        </w:rPr>
        <w:t xml:space="preserve">PAD2 </w:t>
      </w:r>
      <w:r>
        <w:rPr>
          <w:rFonts w:ascii="Cascadia Mono" w:hAnsi="Cascadia Mono" w:cs="Cascadia Mono"/>
          <w:color w:val="008000"/>
          <w:sz w:val="19"/>
          <w:szCs w:val="19"/>
        </w:rPr>
        <w:t>и</w:t>
      </w:r>
      <w:r w:rsidRPr="00F5394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выводим</w:t>
      </w:r>
      <w:r w:rsidRPr="00F5394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w:t>
      </w:r>
      <w:r w:rsidRPr="00F5394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экран</w:t>
      </w:r>
    </w:p>
    <w:p w14:paraId="104786BA"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r>
      <w:r w:rsidRPr="00F53943">
        <w:rPr>
          <w:rFonts w:ascii="Cascadia Mono" w:hAnsi="Cascadia Mono" w:cs="Cascadia Mono"/>
          <w:color w:val="0000FF"/>
          <w:sz w:val="19"/>
          <w:szCs w:val="19"/>
          <w:lang w:val="en-US"/>
        </w:rPr>
        <w:t>struct</w:t>
      </w:r>
      <w:r w:rsidRPr="00F53943">
        <w:rPr>
          <w:rFonts w:ascii="Cascadia Mono" w:hAnsi="Cascadia Mono" w:cs="Cascadia Mono"/>
          <w:color w:val="000000"/>
          <w:sz w:val="19"/>
          <w:szCs w:val="19"/>
          <w:lang w:val="en-US"/>
        </w:rPr>
        <w:t xml:space="preserve"> </w:t>
      </w:r>
      <w:r w:rsidRPr="00F53943">
        <w:rPr>
          <w:rFonts w:ascii="Cascadia Mono" w:hAnsi="Cascadia Mono" w:cs="Cascadia Mono"/>
          <w:color w:val="2B91AF"/>
          <w:sz w:val="19"/>
          <w:szCs w:val="19"/>
          <w:lang w:val="en-US"/>
        </w:rPr>
        <w:t>Element</w:t>
      </w:r>
      <w:r w:rsidRPr="00F53943">
        <w:rPr>
          <w:rFonts w:ascii="Cascadia Mono" w:hAnsi="Cascadia Mono" w:cs="Cascadia Mono"/>
          <w:color w:val="000000"/>
          <w:sz w:val="19"/>
          <w:szCs w:val="19"/>
          <w:lang w:val="en-US"/>
        </w:rPr>
        <w:t>* keypressed = 0;</w:t>
      </w:r>
    </w:p>
    <w:p w14:paraId="2308483E"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keypressed = (</w:t>
      </w:r>
      <w:r w:rsidRPr="00F53943">
        <w:rPr>
          <w:rFonts w:ascii="Cascadia Mono" w:hAnsi="Cascadia Mono" w:cs="Cascadia Mono"/>
          <w:color w:val="0000FF"/>
          <w:sz w:val="19"/>
          <w:szCs w:val="19"/>
          <w:lang w:val="en-US"/>
        </w:rPr>
        <w:t>struct</w:t>
      </w:r>
      <w:r w:rsidRPr="00F53943">
        <w:rPr>
          <w:rFonts w:ascii="Cascadia Mono" w:hAnsi="Cascadia Mono" w:cs="Cascadia Mono"/>
          <w:color w:val="000000"/>
          <w:sz w:val="19"/>
          <w:szCs w:val="19"/>
          <w:lang w:val="en-US"/>
        </w:rPr>
        <w:t xml:space="preserve"> </w:t>
      </w:r>
      <w:r w:rsidRPr="00F53943">
        <w:rPr>
          <w:rFonts w:ascii="Cascadia Mono" w:hAnsi="Cascadia Mono" w:cs="Cascadia Mono"/>
          <w:color w:val="2B91AF"/>
          <w:sz w:val="19"/>
          <w:szCs w:val="19"/>
          <w:lang w:val="en-US"/>
        </w:rPr>
        <w:t>Element</w:t>
      </w:r>
      <w:r w:rsidRPr="00F53943">
        <w:rPr>
          <w:rFonts w:ascii="Cascadia Mono" w:hAnsi="Cascadia Mono" w:cs="Cascadia Mono"/>
          <w:color w:val="000000"/>
          <w:sz w:val="19"/>
          <w:szCs w:val="19"/>
          <w:lang w:val="en-US"/>
        </w:rPr>
        <w:t>*)TI_CAPT_Buttons(&amp;Sensor1);</w:t>
      </w:r>
    </w:p>
    <w:p w14:paraId="0FC82E9F"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lastRenderedPageBreak/>
        <w:tab/>
      </w:r>
      <w:r w:rsidRPr="00F53943">
        <w:rPr>
          <w:rFonts w:ascii="Cascadia Mono" w:hAnsi="Cascadia Mono" w:cs="Cascadia Mono"/>
          <w:color w:val="000000"/>
          <w:sz w:val="19"/>
          <w:szCs w:val="19"/>
          <w:lang w:val="en-US"/>
        </w:rPr>
        <w:tab/>
      </w:r>
      <w:r w:rsidRPr="00F53943">
        <w:rPr>
          <w:rFonts w:ascii="Cascadia Mono" w:hAnsi="Cascadia Mono" w:cs="Cascadia Mono"/>
          <w:color w:val="0000FF"/>
          <w:sz w:val="19"/>
          <w:szCs w:val="19"/>
          <w:lang w:val="en-US"/>
        </w:rPr>
        <w:t>if</w:t>
      </w:r>
      <w:r w:rsidRPr="00F53943">
        <w:rPr>
          <w:rFonts w:ascii="Cascadia Mono" w:hAnsi="Cascadia Mono" w:cs="Cascadia Mono"/>
          <w:color w:val="000000"/>
          <w:sz w:val="19"/>
          <w:szCs w:val="19"/>
          <w:lang w:val="en-US"/>
        </w:rPr>
        <w:t xml:space="preserve"> (keypressed == 0)</w:t>
      </w:r>
    </w:p>
    <w:p w14:paraId="0DB130CE"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w:t>
      </w:r>
    </w:p>
    <w:p w14:paraId="61A9F44C"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no_press_PAD = 0;</w:t>
      </w:r>
    </w:p>
    <w:p w14:paraId="500E00EB"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w:t>
      </w:r>
    </w:p>
    <w:p w14:paraId="44461422"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r>
      <w:r w:rsidRPr="00F53943">
        <w:rPr>
          <w:rFonts w:ascii="Cascadia Mono" w:hAnsi="Cascadia Mono" w:cs="Cascadia Mono"/>
          <w:color w:val="0000FF"/>
          <w:sz w:val="19"/>
          <w:szCs w:val="19"/>
          <w:lang w:val="en-US"/>
        </w:rPr>
        <w:t>if</w:t>
      </w:r>
      <w:r w:rsidRPr="00F53943">
        <w:rPr>
          <w:rFonts w:ascii="Cascadia Mono" w:hAnsi="Cascadia Mono" w:cs="Cascadia Mono"/>
          <w:color w:val="000000"/>
          <w:sz w:val="19"/>
          <w:szCs w:val="19"/>
          <w:lang w:val="en-US"/>
        </w:rPr>
        <w:t xml:space="preserve"> (keypressed &amp;&amp; no_press_PAD == 0)</w:t>
      </w:r>
    </w:p>
    <w:p w14:paraId="4F7F313F"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w:t>
      </w:r>
    </w:p>
    <w:p w14:paraId="5D911002"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r>
      <w:r w:rsidRPr="00F53943">
        <w:rPr>
          <w:rFonts w:ascii="Cascadia Mono" w:hAnsi="Cascadia Mono" w:cs="Cascadia Mono"/>
          <w:color w:val="0000FF"/>
          <w:sz w:val="19"/>
          <w:szCs w:val="19"/>
          <w:lang w:val="en-US"/>
        </w:rPr>
        <w:t>if</w:t>
      </w:r>
      <w:r w:rsidRPr="00F53943">
        <w:rPr>
          <w:rFonts w:ascii="Cascadia Mono" w:hAnsi="Cascadia Mono" w:cs="Cascadia Mono"/>
          <w:color w:val="000000"/>
          <w:sz w:val="19"/>
          <w:szCs w:val="19"/>
          <w:lang w:val="en-US"/>
        </w:rPr>
        <w:t xml:space="preserve"> (first_press_PAD == 0)</w:t>
      </w:r>
    </w:p>
    <w:p w14:paraId="211FF991"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w:t>
      </w:r>
    </w:p>
    <w:p w14:paraId="62B5E52C"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first_press_PAD = 1;</w:t>
      </w:r>
    </w:p>
    <w:p w14:paraId="7725BD58" w14:textId="77777777" w:rsidR="00F53943" w:rsidRDefault="00F53943" w:rsidP="00F53943">
      <w:pPr>
        <w:autoSpaceDE w:val="0"/>
        <w:autoSpaceDN w:val="0"/>
        <w:adjustRightInd w:val="0"/>
        <w:rPr>
          <w:rFonts w:ascii="Cascadia Mono" w:hAnsi="Cascadia Mono" w:cs="Cascadia Mono"/>
          <w:color w:val="000000"/>
          <w:sz w:val="19"/>
          <w:szCs w:val="19"/>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7DDDDC8A"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F53943">
        <w:rPr>
          <w:rFonts w:ascii="Cascadia Mono" w:hAnsi="Cascadia Mono" w:cs="Cascadia Mono"/>
          <w:color w:val="0000FF"/>
          <w:sz w:val="19"/>
          <w:szCs w:val="19"/>
          <w:lang w:val="en-US"/>
        </w:rPr>
        <w:t>else</w:t>
      </w:r>
      <w:r w:rsidRPr="00F53943">
        <w:rPr>
          <w:rFonts w:ascii="Cascadia Mono" w:hAnsi="Cascadia Mono" w:cs="Cascadia Mono"/>
          <w:color w:val="000000"/>
          <w:sz w:val="19"/>
          <w:szCs w:val="19"/>
          <w:lang w:val="en-US"/>
        </w:rPr>
        <w:t xml:space="preserve"> </w:t>
      </w:r>
      <w:r w:rsidRPr="00F53943">
        <w:rPr>
          <w:rFonts w:ascii="Cascadia Mono" w:hAnsi="Cascadia Mono" w:cs="Cascadia Mono"/>
          <w:color w:val="0000FF"/>
          <w:sz w:val="19"/>
          <w:szCs w:val="19"/>
          <w:lang w:val="en-US"/>
        </w:rPr>
        <w:t>if</w:t>
      </w:r>
      <w:r w:rsidRPr="00F53943">
        <w:rPr>
          <w:rFonts w:ascii="Cascadia Mono" w:hAnsi="Cascadia Mono" w:cs="Cascadia Mono"/>
          <w:color w:val="000000"/>
          <w:sz w:val="19"/>
          <w:szCs w:val="19"/>
          <w:lang w:val="en-US"/>
        </w:rPr>
        <w:t xml:space="preserve"> (first_press_PAD == 1)</w:t>
      </w:r>
    </w:p>
    <w:p w14:paraId="436298D6" w14:textId="77777777" w:rsidR="00F53943" w:rsidRDefault="00F53943" w:rsidP="00F53943">
      <w:pPr>
        <w:autoSpaceDE w:val="0"/>
        <w:autoSpaceDN w:val="0"/>
        <w:adjustRightInd w:val="0"/>
        <w:rPr>
          <w:rFonts w:ascii="Cascadia Mono" w:hAnsi="Cascadia Mono" w:cs="Cascadia Mono"/>
          <w:color w:val="000000"/>
          <w:sz w:val="19"/>
          <w:szCs w:val="19"/>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388E2994" w14:textId="77777777" w:rsidR="00F53943" w:rsidRDefault="00F53943" w:rsidP="00F539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draw_from_file(file);</w:t>
      </w:r>
    </w:p>
    <w:p w14:paraId="40DDD274" w14:textId="77777777" w:rsidR="00F53943" w:rsidRDefault="00F53943" w:rsidP="00F539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8DF951E" w14:textId="77777777" w:rsidR="00F53943" w:rsidRDefault="00F53943" w:rsidP="00F539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46865BB"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//заносим значения буфера в файл по нажатию </w:t>
      </w:r>
      <w:r w:rsidRPr="00F53943">
        <w:rPr>
          <w:rFonts w:ascii="Cascadia Mono" w:hAnsi="Cascadia Mono" w:cs="Cascadia Mono"/>
          <w:color w:val="008000"/>
          <w:sz w:val="19"/>
          <w:szCs w:val="19"/>
          <w:lang w:val="en-US"/>
        </w:rPr>
        <w:t>S1</w:t>
      </w:r>
    </w:p>
    <w:p w14:paraId="44139BDD"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uint8_t value_S1 = !</w:t>
      </w:r>
      <w:r w:rsidRPr="00F53943">
        <w:rPr>
          <w:rFonts w:ascii="Cascadia Mono" w:hAnsi="Cascadia Mono" w:cs="Cascadia Mono"/>
          <w:color w:val="6F008A"/>
          <w:sz w:val="19"/>
          <w:szCs w:val="19"/>
          <w:lang w:val="en-US"/>
        </w:rPr>
        <w:t>GPIO_READ_PIN</w:t>
      </w:r>
      <w:r w:rsidRPr="00F53943">
        <w:rPr>
          <w:rFonts w:ascii="Cascadia Mono" w:hAnsi="Cascadia Mono" w:cs="Cascadia Mono"/>
          <w:color w:val="000000"/>
          <w:sz w:val="19"/>
          <w:szCs w:val="19"/>
          <w:lang w:val="en-US"/>
        </w:rPr>
        <w:t>(</w:t>
      </w:r>
      <w:r w:rsidRPr="00F53943">
        <w:rPr>
          <w:rFonts w:ascii="Cascadia Mono" w:hAnsi="Cascadia Mono" w:cs="Cascadia Mono"/>
          <w:color w:val="6F008A"/>
          <w:sz w:val="19"/>
          <w:szCs w:val="19"/>
          <w:lang w:val="en-US"/>
        </w:rPr>
        <w:t>S1_PORT</w:t>
      </w:r>
      <w:r w:rsidRPr="00F53943">
        <w:rPr>
          <w:rFonts w:ascii="Cascadia Mono" w:hAnsi="Cascadia Mono" w:cs="Cascadia Mono"/>
          <w:color w:val="000000"/>
          <w:sz w:val="19"/>
          <w:szCs w:val="19"/>
          <w:lang w:val="en-US"/>
        </w:rPr>
        <w:t xml:space="preserve">, </w:t>
      </w:r>
      <w:r w:rsidRPr="00F53943">
        <w:rPr>
          <w:rFonts w:ascii="Cascadia Mono" w:hAnsi="Cascadia Mono" w:cs="Cascadia Mono"/>
          <w:color w:val="6F008A"/>
          <w:sz w:val="19"/>
          <w:szCs w:val="19"/>
          <w:lang w:val="en-US"/>
        </w:rPr>
        <w:t>S1_PIN</w:t>
      </w:r>
      <w:r w:rsidRPr="00F53943">
        <w:rPr>
          <w:rFonts w:ascii="Cascadia Mono" w:hAnsi="Cascadia Mono" w:cs="Cascadia Mono"/>
          <w:color w:val="000000"/>
          <w:sz w:val="19"/>
          <w:szCs w:val="19"/>
          <w:lang w:val="en-US"/>
        </w:rPr>
        <w:t>);</w:t>
      </w:r>
    </w:p>
    <w:p w14:paraId="3F4F3A76"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r>
      <w:r w:rsidRPr="00F53943">
        <w:rPr>
          <w:rFonts w:ascii="Cascadia Mono" w:hAnsi="Cascadia Mono" w:cs="Cascadia Mono"/>
          <w:color w:val="0000FF"/>
          <w:sz w:val="19"/>
          <w:szCs w:val="19"/>
          <w:lang w:val="en-US"/>
        </w:rPr>
        <w:t>if</w:t>
      </w:r>
      <w:r w:rsidRPr="00F53943">
        <w:rPr>
          <w:rFonts w:ascii="Cascadia Mono" w:hAnsi="Cascadia Mono" w:cs="Cascadia Mono"/>
          <w:color w:val="000000"/>
          <w:sz w:val="19"/>
          <w:szCs w:val="19"/>
          <w:lang w:val="en-US"/>
        </w:rPr>
        <w:t xml:space="preserve"> (value_S1 == 0)</w:t>
      </w:r>
    </w:p>
    <w:p w14:paraId="5D829E27"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w:t>
      </w:r>
    </w:p>
    <w:p w14:paraId="76FA1D79"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no_press_S1 = 0;</w:t>
      </w:r>
    </w:p>
    <w:p w14:paraId="7449ACF4"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w:t>
      </w:r>
    </w:p>
    <w:p w14:paraId="497D128A"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r>
      <w:r w:rsidRPr="00F53943">
        <w:rPr>
          <w:rFonts w:ascii="Cascadia Mono" w:hAnsi="Cascadia Mono" w:cs="Cascadia Mono"/>
          <w:color w:val="0000FF"/>
          <w:sz w:val="19"/>
          <w:szCs w:val="19"/>
          <w:lang w:val="en-US"/>
        </w:rPr>
        <w:t>if</w:t>
      </w:r>
      <w:r w:rsidRPr="00F53943">
        <w:rPr>
          <w:rFonts w:ascii="Cascadia Mono" w:hAnsi="Cascadia Mono" w:cs="Cascadia Mono"/>
          <w:color w:val="000000"/>
          <w:sz w:val="19"/>
          <w:szCs w:val="19"/>
          <w:lang w:val="en-US"/>
        </w:rPr>
        <w:t xml:space="preserve"> (value_S1 &amp;&amp; no_press_S1 == 0)</w:t>
      </w:r>
    </w:p>
    <w:p w14:paraId="5E3D0263"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w:t>
      </w:r>
    </w:p>
    <w:p w14:paraId="65916A07"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write_to_file(file);</w:t>
      </w:r>
    </w:p>
    <w:p w14:paraId="169D751F"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w:t>
      </w:r>
    </w:p>
    <w:p w14:paraId="31A2F34A"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index++;</w:t>
      </w:r>
    </w:p>
    <w:p w14:paraId="535C2D3B"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r>
      <w:r w:rsidRPr="00F53943">
        <w:rPr>
          <w:rFonts w:ascii="Cascadia Mono" w:hAnsi="Cascadia Mono" w:cs="Cascadia Mono"/>
          <w:color w:val="0000FF"/>
          <w:sz w:val="19"/>
          <w:szCs w:val="19"/>
          <w:lang w:val="en-US"/>
        </w:rPr>
        <w:t>if</w:t>
      </w:r>
      <w:r w:rsidRPr="00F53943">
        <w:rPr>
          <w:rFonts w:ascii="Cascadia Mono" w:hAnsi="Cascadia Mono" w:cs="Cascadia Mono"/>
          <w:color w:val="000000"/>
          <w:sz w:val="19"/>
          <w:szCs w:val="19"/>
          <w:lang w:val="en-US"/>
        </w:rPr>
        <w:t xml:space="preserve"> (index == </w:t>
      </w:r>
      <w:r w:rsidRPr="00F53943">
        <w:rPr>
          <w:rFonts w:ascii="Cascadia Mono" w:hAnsi="Cascadia Mono" w:cs="Cascadia Mono"/>
          <w:color w:val="6F008A"/>
          <w:sz w:val="19"/>
          <w:szCs w:val="19"/>
          <w:lang w:val="en-US"/>
        </w:rPr>
        <w:t>BUFFER_COUNT</w:t>
      </w:r>
      <w:r w:rsidRPr="00F53943">
        <w:rPr>
          <w:rFonts w:ascii="Cascadia Mono" w:hAnsi="Cascadia Mono" w:cs="Cascadia Mono"/>
          <w:color w:val="000000"/>
          <w:sz w:val="19"/>
          <w:szCs w:val="19"/>
          <w:lang w:val="en-US"/>
        </w:rPr>
        <w:t>)</w:t>
      </w:r>
    </w:p>
    <w:p w14:paraId="124017FD"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w:t>
      </w:r>
    </w:p>
    <w:p w14:paraId="3FE4F96F"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index = 0;</w:t>
      </w:r>
    </w:p>
    <w:p w14:paraId="4E41FDD3"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w:t>
      </w:r>
    </w:p>
    <w:p w14:paraId="54B37413"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r>
      <w:r w:rsidRPr="00F53943">
        <w:rPr>
          <w:rFonts w:ascii="Cascadia Mono" w:hAnsi="Cascadia Mono" w:cs="Cascadia Mono"/>
          <w:color w:val="008000"/>
          <w:sz w:val="19"/>
          <w:szCs w:val="19"/>
          <w:lang w:val="en-US"/>
        </w:rPr>
        <w:t>//</w:t>
      </w:r>
      <w:r>
        <w:rPr>
          <w:rFonts w:ascii="Cascadia Mono" w:hAnsi="Cascadia Mono" w:cs="Cascadia Mono"/>
          <w:color w:val="008000"/>
          <w:sz w:val="19"/>
          <w:szCs w:val="19"/>
        </w:rPr>
        <w:t>обновляем</w:t>
      </w:r>
      <w:r w:rsidRPr="00F5394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адрес</w:t>
      </w:r>
      <w:r w:rsidRPr="00F5394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назначения</w:t>
      </w:r>
      <w:r w:rsidRPr="00F53943">
        <w:rPr>
          <w:rFonts w:ascii="Cascadia Mono" w:hAnsi="Cascadia Mono" w:cs="Cascadia Mono"/>
          <w:color w:val="008000"/>
          <w:sz w:val="19"/>
          <w:szCs w:val="19"/>
          <w:lang w:val="en-US"/>
        </w:rPr>
        <w:t xml:space="preserve"> DMA</w:t>
      </w:r>
    </w:p>
    <w:p w14:paraId="0378D060"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__data16_write_addr((</w:t>
      </w:r>
      <w:r w:rsidRPr="00F53943">
        <w:rPr>
          <w:rFonts w:ascii="Cascadia Mono" w:hAnsi="Cascadia Mono" w:cs="Cascadia Mono"/>
          <w:color w:val="0000FF"/>
          <w:sz w:val="19"/>
          <w:szCs w:val="19"/>
          <w:lang w:val="en-US"/>
        </w:rPr>
        <w:t>unsigned</w:t>
      </w:r>
      <w:r w:rsidRPr="00F53943">
        <w:rPr>
          <w:rFonts w:ascii="Cascadia Mono" w:hAnsi="Cascadia Mono" w:cs="Cascadia Mono"/>
          <w:color w:val="000000"/>
          <w:sz w:val="19"/>
          <w:szCs w:val="19"/>
          <w:lang w:val="en-US"/>
        </w:rPr>
        <w:t xml:space="preserve"> </w:t>
      </w:r>
      <w:r w:rsidRPr="00F53943">
        <w:rPr>
          <w:rFonts w:ascii="Cascadia Mono" w:hAnsi="Cascadia Mono" w:cs="Cascadia Mono"/>
          <w:color w:val="0000FF"/>
          <w:sz w:val="19"/>
          <w:szCs w:val="19"/>
          <w:lang w:val="en-US"/>
        </w:rPr>
        <w:t>short</w:t>
      </w:r>
      <w:r w:rsidRPr="00F53943">
        <w:rPr>
          <w:rFonts w:ascii="Cascadia Mono" w:hAnsi="Cascadia Mono" w:cs="Cascadia Mono"/>
          <w:color w:val="000000"/>
          <w:sz w:val="19"/>
          <w:szCs w:val="19"/>
          <w:lang w:val="en-US"/>
        </w:rPr>
        <w:t>)&amp;DMA0DA, (</w:t>
      </w:r>
      <w:r w:rsidRPr="00F53943">
        <w:rPr>
          <w:rFonts w:ascii="Cascadia Mono" w:hAnsi="Cascadia Mono" w:cs="Cascadia Mono"/>
          <w:color w:val="0000FF"/>
          <w:sz w:val="19"/>
          <w:szCs w:val="19"/>
          <w:lang w:val="en-US"/>
        </w:rPr>
        <w:t>unsigned</w:t>
      </w:r>
      <w:r w:rsidRPr="00F53943">
        <w:rPr>
          <w:rFonts w:ascii="Cascadia Mono" w:hAnsi="Cascadia Mono" w:cs="Cascadia Mono"/>
          <w:color w:val="000000"/>
          <w:sz w:val="19"/>
          <w:szCs w:val="19"/>
          <w:lang w:val="en-US"/>
        </w:rPr>
        <w:t xml:space="preserve"> </w:t>
      </w:r>
      <w:r w:rsidRPr="00F53943">
        <w:rPr>
          <w:rFonts w:ascii="Cascadia Mono" w:hAnsi="Cascadia Mono" w:cs="Cascadia Mono"/>
          <w:color w:val="0000FF"/>
          <w:sz w:val="19"/>
          <w:szCs w:val="19"/>
          <w:lang w:val="en-US"/>
        </w:rPr>
        <w:t>long</w:t>
      </w:r>
      <w:r w:rsidRPr="00F53943">
        <w:rPr>
          <w:rFonts w:ascii="Cascadia Mono" w:hAnsi="Cascadia Mono" w:cs="Cascadia Mono"/>
          <w:color w:val="000000"/>
          <w:sz w:val="19"/>
          <w:szCs w:val="19"/>
          <w:lang w:val="en-US"/>
        </w:rPr>
        <w:t>)&amp;buffer[index]);</w:t>
      </w:r>
    </w:p>
    <w:p w14:paraId="4CDEB3B0"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r>
      <w:r w:rsidRPr="00F53943">
        <w:rPr>
          <w:rFonts w:ascii="Cascadia Mono" w:hAnsi="Cascadia Mono" w:cs="Cascadia Mono"/>
          <w:color w:val="008000"/>
          <w:sz w:val="19"/>
          <w:szCs w:val="19"/>
          <w:lang w:val="en-US"/>
        </w:rPr>
        <w:t>//</w:t>
      </w:r>
      <w:r>
        <w:rPr>
          <w:rFonts w:ascii="Cascadia Mono" w:hAnsi="Cascadia Mono" w:cs="Cascadia Mono"/>
          <w:color w:val="008000"/>
          <w:sz w:val="19"/>
          <w:szCs w:val="19"/>
        </w:rPr>
        <w:t>запуск</w:t>
      </w:r>
      <w:r w:rsidRPr="00F53943">
        <w:rPr>
          <w:rFonts w:ascii="Cascadia Mono" w:hAnsi="Cascadia Mono" w:cs="Cascadia Mono"/>
          <w:color w:val="008000"/>
          <w:sz w:val="19"/>
          <w:szCs w:val="19"/>
          <w:lang w:val="en-US"/>
        </w:rPr>
        <w:t xml:space="preserve"> DMA</w:t>
      </w:r>
    </w:p>
    <w:p w14:paraId="16A0455A"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DMA0CTL |= DMAEN;</w:t>
      </w:r>
    </w:p>
    <w:p w14:paraId="1D913C14"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r>
      <w:r w:rsidRPr="00F53943">
        <w:rPr>
          <w:rFonts w:ascii="Cascadia Mono" w:hAnsi="Cascadia Mono" w:cs="Cascadia Mono"/>
          <w:color w:val="008000"/>
          <w:sz w:val="19"/>
          <w:szCs w:val="19"/>
          <w:lang w:val="en-US"/>
        </w:rPr>
        <w:t>//</w:t>
      </w:r>
      <w:r>
        <w:rPr>
          <w:rFonts w:ascii="Cascadia Mono" w:hAnsi="Cascadia Mono" w:cs="Cascadia Mono"/>
          <w:color w:val="008000"/>
          <w:sz w:val="19"/>
          <w:szCs w:val="19"/>
        </w:rPr>
        <w:t>запуск</w:t>
      </w:r>
      <w:r w:rsidRPr="00F5394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Таймера</w:t>
      </w:r>
      <w:r w:rsidRPr="00F53943">
        <w:rPr>
          <w:rFonts w:ascii="Cascadia Mono" w:hAnsi="Cascadia Mono" w:cs="Cascadia Mono"/>
          <w:color w:val="008000"/>
          <w:sz w:val="19"/>
          <w:szCs w:val="19"/>
          <w:lang w:val="en-US"/>
        </w:rPr>
        <w:t xml:space="preserve"> 2</w:t>
      </w:r>
    </w:p>
    <w:p w14:paraId="67BA8F73"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TA2CTL |= (TACLR + MC__UP);</w:t>
      </w:r>
    </w:p>
    <w:p w14:paraId="7B1E13DA"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t>}</w:t>
      </w:r>
    </w:p>
    <w:p w14:paraId="4BEC93AC"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w:t>
      </w:r>
    </w:p>
    <w:p w14:paraId="4DEA0287"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808080"/>
          <w:sz w:val="19"/>
          <w:szCs w:val="19"/>
          <w:lang w:val="en-US"/>
        </w:rPr>
        <w:t>#pragma</w:t>
      </w:r>
      <w:r w:rsidRPr="00F53943">
        <w:rPr>
          <w:rFonts w:ascii="Cascadia Mono" w:hAnsi="Cascadia Mono" w:cs="Cascadia Mono"/>
          <w:color w:val="000000"/>
          <w:sz w:val="19"/>
          <w:szCs w:val="19"/>
          <w:lang w:val="en-US"/>
        </w:rPr>
        <w:t xml:space="preserve"> vector=DMA_VECTOR</w:t>
      </w:r>
    </w:p>
    <w:p w14:paraId="256FD51A"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 xml:space="preserve">__interrupt </w:t>
      </w:r>
      <w:r w:rsidRPr="00F53943">
        <w:rPr>
          <w:rFonts w:ascii="Cascadia Mono" w:hAnsi="Cascadia Mono" w:cs="Cascadia Mono"/>
          <w:color w:val="0000FF"/>
          <w:sz w:val="19"/>
          <w:szCs w:val="19"/>
          <w:lang w:val="en-US"/>
        </w:rPr>
        <w:t>void</w:t>
      </w:r>
      <w:r w:rsidRPr="00F53943">
        <w:rPr>
          <w:rFonts w:ascii="Cascadia Mono" w:hAnsi="Cascadia Mono" w:cs="Cascadia Mono"/>
          <w:color w:val="000000"/>
          <w:sz w:val="19"/>
          <w:szCs w:val="19"/>
          <w:lang w:val="en-US"/>
        </w:rPr>
        <w:t xml:space="preserve"> DMA_ISR(</w:t>
      </w:r>
      <w:r w:rsidRPr="00F53943">
        <w:rPr>
          <w:rFonts w:ascii="Cascadia Mono" w:hAnsi="Cascadia Mono" w:cs="Cascadia Mono"/>
          <w:color w:val="0000FF"/>
          <w:sz w:val="19"/>
          <w:szCs w:val="19"/>
          <w:lang w:val="en-US"/>
        </w:rPr>
        <w:t>void</w:t>
      </w:r>
      <w:r w:rsidRPr="00F53943">
        <w:rPr>
          <w:rFonts w:ascii="Cascadia Mono" w:hAnsi="Cascadia Mono" w:cs="Cascadia Mono"/>
          <w:color w:val="000000"/>
          <w:sz w:val="19"/>
          <w:szCs w:val="19"/>
          <w:lang w:val="en-US"/>
        </w:rPr>
        <w:t>)</w:t>
      </w:r>
    </w:p>
    <w:p w14:paraId="4E4F1B0A"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w:t>
      </w:r>
    </w:p>
    <w:p w14:paraId="4BCD2B3E"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FF"/>
          <w:sz w:val="19"/>
          <w:szCs w:val="19"/>
          <w:lang w:val="en-US"/>
        </w:rPr>
        <w:t>switch</w:t>
      </w:r>
      <w:r w:rsidRPr="00F53943">
        <w:rPr>
          <w:rFonts w:ascii="Cascadia Mono" w:hAnsi="Cascadia Mono" w:cs="Cascadia Mono"/>
          <w:color w:val="000000"/>
          <w:sz w:val="19"/>
          <w:szCs w:val="19"/>
          <w:lang w:val="en-US"/>
        </w:rPr>
        <w:t xml:space="preserve"> (__even_in_range(DMAIV, 16))</w:t>
      </w:r>
    </w:p>
    <w:p w14:paraId="1900D6D9"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t>{</w:t>
      </w:r>
    </w:p>
    <w:p w14:paraId="503EF6D5"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r>
      <w:r w:rsidRPr="00F53943">
        <w:rPr>
          <w:rFonts w:ascii="Cascadia Mono" w:hAnsi="Cascadia Mono" w:cs="Cascadia Mono"/>
          <w:color w:val="008000"/>
          <w:sz w:val="19"/>
          <w:szCs w:val="19"/>
          <w:lang w:val="en-US"/>
        </w:rPr>
        <w:t>//</w:t>
      </w:r>
      <w:r>
        <w:rPr>
          <w:rFonts w:ascii="Cascadia Mono" w:hAnsi="Cascadia Mono" w:cs="Cascadia Mono"/>
          <w:color w:val="008000"/>
          <w:sz w:val="19"/>
          <w:szCs w:val="19"/>
        </w:rPr>
        <w:t>прерывание</w:t>
      </w:r>
      <w:r w:rsidRPr="00F53943">
        <w:rPr>
          <w:rFonts w:ascii="Cascadia Mono" w:hAnsi="Cascadia Mono" w:cs="Cascadia Mono"/>
          <w:color w:val="008000"/>
          <w:sz w:val="19"/>
          <w:szCs w:val="19"/>
          <w:lang w:val="en-US"/>
        </w:rPr>
        <w:t xml:space="preserve"> DMA0IFG</w:t>
      </w:r>
    </w:p>
    <w:p w14:paraId="1A902578"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FF"/>
          <w:sz w:val="19"/>
          <w:szCs w:val="19"/>
          <w:lang w:val="en-US"/>
        </w:rPr>
        <w:t>case</w:t>
      </w:r>
      <w:r w:rsidRPr="00F53943">
        <w:rPr>
          <w:rFonts w:ascii="Cascadia Mono" w:hAnsi="Cascadia Mono" w:cs="Cascadia Mono"/>
          <w:color w:val="000000"/>
          <w:sz w:val="19"/>
          <w:szCs w:val="19"/>
          <w:lang w:val="en-US"/>
        </w:rPr>
        <w:t xml:space="preserve"> 2:</w:t>
      </w:r>
    </w:p>
    <w:p w14:paraId="26FA2923"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 xml:space="preserve">TA2CTL &amp;= ~MC__UP; </w:t>
      </w:r>
      <w:r w:rsidRPr="00F53943">
        <w:rPr>
          <w:rFonts w:ascii="Cascadia Mono" w:hAnsi="Cascadia Mono" w:cs="Cascadia Mono"/>
          <w:color w:val="008000"/>
          <w:sz w:val="19"/>
          <w:szCs w:val="19"/>
          <w:lang w:val="en-US"/>
        </w:rPr>
        <w:t>//</w:t>
      </w:r>
      <w:r>
        <w:rPr>
          <w:rFonts w:ascii="Cascadia Mono" w:hAnsi="Cascadia Mono" w:cs="Cascadia Mono"/>
          <w:color w:val="008000"/>
          <w:sz w:val="19"/>
          <w:szCs w:val="19"/>
        </w:rPr>
        <w:t>остановка</w:t>
      </w:r>
      <w:r w:rsidRPr="00F5394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таймера</w:t>
      </w:r>
    </w:p>
    <w:p w14:paraId="6608F48F" w14:textId="77777777" w:rsidR="00F53943" w:rsidRPr="00F53943" w:rsidRDefault="00F53943" w:rsidP="00F53943">
      <w:pPr>
        <w:autoSpaceDE w:val="0"/>
        <w:autoSpaceDN w:val="0"/>
        <w:adjustRightInd w:val="0"/>
        <w:rPr>
          <w:rFonts w:ascii="Cascadia Mono" w:hAnsi="Cascadia Mono" w:cs="Cascadia Mono"/>
          <w:color w:val="000000"/>
          <w:sz w:val="19"/>
          <w:szCs w:val="19"/>
          <w:lang w:val="en-US"/>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t xml:space="preserve">_bic_SR_register_on_exit(LPM0_bits); </w:t>
      </w:r>
      <w:r w:rsidRPr="00F5394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выход</w:t>
      </w:r>
      <w:r w:rsidRPr="00F5394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из</w:t>
      </w:r>
      <w:r w:rsidRPr="00F53943">
        <w:rPr>
          <w:rFonts w:ascii="Cascadia Mono" w:hAnsi="Cascadia Mono" w:cs="Cascadia Mono"/>
          <w:color w:val="008000"/>
          <w:sz w:val="19"/>
          <w:szCs w:val="19"/>
          <w:lang w:val="en-US"/>
        </w:rPr>
        <w:t xml:space="preserve"> LPM0</w:t>
      </w:r>
    </w:p>
    <w:p w14:paraId="009B11C8" w14:textId="77777777" w:rsidR="00F53943" w:rsidRDefault="00F53943" w:rsidP="00F53943">
      <w:pPr>
        <w:autoSpaceDE w:val="0"/>
        <w:autoSpaceDN w:val="0"/>
        <w:adjustRightInd w:val="0"/>
        <w:rPr>
          <w:rFonts w:ascii="Cascadia Mono" w:hAnsi="Cascadia Mono" w:cs="Cascadia Mono"/>
          <w:color w:val="000000"/>
          <w:sz w:val="19"/>
          <w:szCs w:val="19"/>
        </w:rPr>
      </w:pPr>
      <w:r w:rsidRPr="00F53943">
        <w:rPr>
          <w:rFonts w:ascii="Cascadia Mono" w:hAnsi="Cascadia Mono" w:cs="Cascadia Mono"/>
          <w:color w:val="000000"/>
          <w:sz w:val="19"/>
          <w:szCs w:val="19"/>
          <w:lang w:val="en-US"/>
        </w:rPr>
        <w:tab/>
      </w:r>
      <w:r w:rsidRPr="00F53943">
        <w:rPr>
          <w:rFonts w:ascii="Cascadia Mono" w:hAnsi="Cascadia Mono" w:cs="Cascadia Mono"/>
          <w:color w:val="000000"/>
          <w:sz w:val="19"/>
          <w:szCs w:val="19"/>
          <w:lang w:val="en-US"/>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5805D47C" w14:textId="77777777" w:rsidR="00F53943" w:rsidRDefault="00F53943" w:rsidP="00F539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72B5870A" w14:textId="77777777" w:rsidR="00F53943" w:rsidRDefault="00F53943" w:rsidP="00F539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390A88D0" w14:textId="77777777" w:rsidR="00F53943" w:rsidRDefault="00F53943" w:rsidP="00F539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18B495E7" w14:textId="77777777" w:rsidR="00F53943" w:rsidRDefault="00F53943" w:rsidP="00F53943">
      <w:pPr>
        <w:pStyle w:val="ad"/>
      </w:pPr>
    </w:p>
    <w:p w14:paraId="14BD3CC5" w14:textId="1878C290" w:rsidR="00B81F47" w:rsidRPr="00950FE7" w:rsidRDefault="00B81F47" w:rsidP="00B81F47">
      <w:pPr>
        <w:rPr>
          <w:bCs/>
        </w:rPr>
      </w:pPr>
      <w:r>
        <w:rPr>
          <w:b/>
        </w:rPr>
        <w:t>ВЫВОД</w:t>
      </w:r>
    </w:p>
    <w:p w14:paraId="69DCF26D" w14:textId="77777777" w:rsidR="00F53943" w:rsidRDefault="00F53943" w:rsidP="00F53943">
      <w:pPr>
        <w:spacing w:before="89"/>
        <w:ind w:right="464" w:firstLine="720"/>
        <w:jc w:val="both"/>
        <w:rPr>
          <w:spacing w:val="1"/>
        </w:rPr>
      </w:pPr>
    </w:p>
    <w:p w14:paraId="289A7FF9" w14:textId="69677A0D" w:rsidR="00950FE7" w:rsidRDefault="00F53943" w:rsidP="00F53943">
      <w:pPr>
        <w:spacing w:before="89"/>
        <w:ind w:right="464" w:firstLine="720"/>
        <w:jc w:val="both"/>
      </w:pPr>
      <w:r w:rsidRPr="00F53943">
        <w:rPr>
          <w:spacing w:val="1"/>
        </w:rPr>
        <w:t>В ходе лабораторной работы были изучены принципы организации</w:t>
      </w:r>
      <w:r>
        <w:rPr>
          <w:spacing w:val="1"/>
        </w:rPr>
        <w:t xml:space="preserve"> </w:t>
      </w:r>
      <w:r w:rsidRPr="00F53943">
        <w:rPr>
          <w:spacing w:val="1"/>
        </w:rPr>
        <w:t>прямого доступа к памяти на базе микроконтроллера MSP430F5529 и работы</w:t>
      </w:r>
      <w:r>
        <w:rPr>
          <w:spacing w:val="1"/>
        </w:rPr>
        <w:t xml:space="preserve"> </w:t>
      </w:r>
      <w:r w:rsidRPr="00F53943">
        <w:rPr>
          <w:spacing w:val="1"/>
        </w:rPr>
        <w:lastRenderedPageBreak/>
        <w:t>с SD-картой на основе экспериментальной платы MSP-EXP430F5529 и</w:t>
      </w:r>
      <w:r>
        <w:rPr>
          <w:spacing w:val="1"/>
        </w:rPr>
        <w:t xml:space="preserve"> </w:t>
      </w:r>
      <w:r w:rsidRPr="00F53943">
        <w:rPr>
          <w:spacing w:val="1"/>
        </w:rPr>
        <w:t>получены навыки комплексного использования периферийных устройств</w:t>
      </w:r>
      <w:r>
        <w:rPr>
          <w:spacing w:val="1"/>
        </w:rPr>
        <w:t xml:space="preserve"> </w:t>
      </w:r>
      <w:r w:rsidRPr="00F53943">
        <w:rPr>
          <w:spacing w:val="1"/>
        </w:rPr>
        <w:t>микроконтроллера MSP430F5529 и устройств экспериментальной платы MSP-EXP430F5529. В результате выполнения работы была написана программа,</w:t>
      </w:r>
      <w:r>
        <w:rPr>
          <w:spacing w:val="1"/>
        </w:rPr>
        <w:t xml:space="preserve"> </w:t>
      </w:r>
      <w:r w:rsidRPr="00F53943">
        <w:rPr>
          <w:spacing w:val="1"/>
        </w:rPr>
        <w:t xml:space="preserve">делающая измерения с </w:t>
      </w:r>
      <w:r>
        <w:t>значений датчика температуры, подключенного к АЦП,</w:t>
      </w:r>
      <w:r w:rsidRPr="00F53943">
        <w:rPr>
          <w:spacing w:val="1"/>
        </w:rPr>
        <w:t xml:space="preserve"> с использованием прямого</w:t>
      </w:r>
      <w:r>
        <w:rPr>
          <w:spacing w:val="1"/>
        </w:rPr>
        <w:t xml:space="preserve"> </w:t>
      </w:r>
      <w:r w:rsidRPr="00F53943">
        <w:rPr>
          <w:spacing w:val="1"/>
        </w:rPr>
        <w:t>доступа к памяти и выводящая значения, сохраненные в файл, на ЖКИ в виде</w:t>
      </w:r>
      <w:r>
        <w:rPr>
          <w:spacing w:val="1"/>
        </w:rPr>
        <w:t xml:space="preserve"> </w:t>
      </w:r>
      <w:r w:rsidRPr="00F53943">
        <w:rPr>
          <w:spacing w:val="1"/>
        </w:rPr>
        <w:t>графика.</w:t>
      </w:r>
    </w:p>
    <w:p w14:paraId="4796DE5E" w14:textId="2CA1DEA7" w:rsidR="00B81F47" w:rsidRPr="00F67759" w:rsidRDefault="00B81F47" w:rsidP="00B81F47"/>
    <w:sectPr w:rsidR="00B81F47" w:rsidRPr="00F67759" w:rsidSect="007E716C">
      <w:headerReference w:type="even" r:id="rId14"/>
      <w:headerReference w:type="default" r:id="rId15"/>
      <w:footerReference w:type="even" r:id="rId16"/>
      <w:footerReference w:type="default" r:id="rId17"/>
      <w:headerReference w:type="first" r:id="rId18"/>
      <w:footerReference w:type="first" r:id="rId19"/>
      <w:pgSz w:w="12240" w:h="15840"/>
      <w:pgMar w:top="1134" w:right="850"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AED5D" w14:textId="77777777" w:rsidR="00177D63" w:rsidRDefault="00177D63" w:rsidP="00FA4BB5">
      <w:r>
        <w:separator/>
      </w:r>
    </w:p>
  </w:endnote>
  <w:endnote w:type="continuationSeparator" w:id="0">
    <w:p w14:paraId="4D0894FC" w14:textId="77777777" w:rsidR="00177D63" w:rsidRDefault="00177D63" w:rsidP="00FA4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OpenSymbol">
    <w:altName w:val="Yu Gothic"/>
    <w:charset w:val="80"/>
    <w:family w:val="auto"/>
    <w:pitch w:val="default"/>
  </w:font>
  <w:font w:name="Mangal">
    <w:panose1 w:val="00000400000000000000"/>
    <w:charset w:val="00"/>
    <w:family w:val="roman"/>
    <w:pitch w:val="variable"/>
    <w:sig w:usb0="00008003" w:usb1="00000000" w:usb2="00000000" w:usb3="00000000" w:csb0="00000001" w:csb1="00000000"/>
  </w:font>
  <w:font w:name="GaramondBookC">
    <w:charset w:val="CC"/>
    <w:family w:val="roman"/>
    <w:pitch w:val="default"/>
  </w:font>
  <w:font w:name="GaramondBookC-Italic">
    <w:charset w:val="CC"/>
    <w:family w:val="roman"/>
    <w:pitch w:val="default"/>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374A5" w14:textId="77777777" w:rsidR="00520739" w:rsidRDefault="0052073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0067D" w14:textId="77777777" w:rsidR="00517A6A" w:rsidRPr="001E3262" w:rsidRDefault="00517A6A" w:rsidP="001E3262">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E5DCF" w14:textId="77777777" w:rsidR="00520739" w:rsidRDefault="0052073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5B2FE" w14:textId="77777777" w:rsidR="00177D63" w:rsidRDefault="00177D63" w:rsidP="00FA4BB5">
      <w:r>
        <w:separator/>
      </w:r>
    </w:p>
  </w:footnote>
  <w:footnote w:type="continuationSeparator" w:id="0">
    <w:p w14:paraId="337D53B6" w14:textId="77777777" w:rsidR="00177D63" w:rsidRDefault="00177D63" w:rsidP="00FA4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5EB04" w14:textId="77777777" w:rsidR="00520739" w:rsidRDefault="00520739">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ACA1B" w14:textId="77777777" w:rsidR="00520739" w:rsidRDefault="00520739">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4FCBD" w14:textId="77777777" w:rsidR="00520739" w:rsidRDefault="0052073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564"/>
        </w:tabs>
        <w:ind w:left="564" w:hanging="360"/>
      </w:pPr>
      <w:rPr>
        <w:rFonts w:ascii="Symbol" w:hAnsi="Symbol" w:cs="Times New Roman"/>
        <w:b w:val="0"/>
        <w:sz w:val="28"/>
        <w:szCs w:val="28"/>
        <w:lang w:val="en-US"/>
      </w:rPr>
    </w:lvl>
    <w:lvl w:ilvl="1">
      <w:start w:val="1"/>
      <w:numFmt w:val="bullet"/>
      <w:lvlText w:val=""/>
      <w:lvlJc w:val="left"/>
      <w:pPr>
        <w:tabs>
          <w:tab w:val="num" w:pos="924"/>
        </w:tabs>
        <w:ind w:left="924" w:hanging="360"/>
      </w:pPr>
      <w:rPr>
        <w:rFonts w:ascii="Symbol" w:hAnsi="Symbol" w:cs="Times New Roman"/>
        <w:b w:val="0"/>
        <w:sz w:val="28"/>
        <w:szCs w:val="28"/>
        <w:lang w:val="en-US"/>
      </w:rPr>
    </w:lvl>
    <w:lvl w:ilvl="2">
      <w:start w:val="1"/>
      <w:numFmt w:val="bullet"/>
      <w:lvlText w:val=""/>
      <w:lvlJc w:val="left"/>
      <w:pPr>
        <w:tabs>
          <w:tab w:val="num" w:pos="1284"/>
        </w:tabs>
        <w:ind w:left="1284" w:hanging="360"/>
      </w:pPr>
      <w:rPr>
        <w:rFonts w:ascii="Symbol" w:hAnsi="Symbol" w:cs="Times New Roman"/>
        <w:b w:val="0"/>
        <w:sz w:val="28"/>
        <w:szCs w:val="28"/>
        <w:lang w:val="en-US"/>
      </w:rPr>
    </w:lvl>
    <w:lvl w:ilvl="3">
      <w:start w:val="1"/>
      <w:numFmt w:val="bullet"/>
      <w:lvlText w:val=""/>
      <w:lvlJc w:val="left"/>
      <w:pPr>
        <w:tabs>
          <w:tab w:val="num" w:pos="1644"/>
        </w:tabs>
        <w:ind w:left="1644" w:hanging="360"/>
      </w:pPr>
      <w:rPr>
        <w:rFonts w:ascii="Symbol" w:hAnsi="Symbol" w:cs="Times New Roman"/>
        <w:b w:val="0"/>
        <w:sz w:val="28"/>
        <w:szCs w:val="28"/>
        <w:lang w:val="en-US"/>
      </w:rPr>
    </w:lvl>
    <w:lvl w:ilvl="4">
      <w:start w:val="1"/>
      <w:numFmt w:val="bullet"/>
      <w:lvlText w:val=""/>
      <w:lvlJc w:val="left"/>
      <w:pPr>
        <w:tabs>
          <w:tab w:val="num" w:pos="2004"/>
        </w:tabs>
        <w:ind w:left="2004" w:hanging="360"/>
      </w:pPr>
      <w:rPr>
        <w:rFonts w:ascii="Symbol" w:hAnsi="Symbol" w:cs="Times New Roman"/>
        <w:b w:val="0"/>
        <w:sz w:val="28"/>
        <w:szCs w:val="28"/>
        <w:lang w:val="en-US"/>
      </w:rPr>
    </w:lvl>
    <w:lvl w:ilvl="5">
      <w:start w:val="1"/>
      <w:numFmt w:val="bullet"/>
      <w:lvlText w:val=""/>
      <w:lvlJc w:val="left"/>
      <w:pPr>
        <w:tabs>
          <w:tab w:val="num" w:pos="2364"/>
        </w:tabs>
        <w:ind w:left="2364" w:hanging="360"/>
      </w:pPr>
      <w:rPr>
        <w:rFonts w:ascii="Symbol" w:hAnsi="Symbol" w:cs="Times New Roman"/>
        <w:b w:val="0"/>
        <w:sz w:val="28"/>
        <w:szCs w:val="28"/>
        <w:lang w:val="en-US"/>
      </w:rPr>
    </w:lvl>
    <w:lvl w:ilvl="6">
      <w:start w:val="1"/>
      <w:numFmt w:val="bullet"/>
      <w:lvlText w:val=""/>
      <w:lvlJc w:val="left"/>
      <w:pPr>
        <w:tabs>
          <w:tab w:val="num" w:pos="2724"/>
        </w:tabs>
        <w:ind w:left="2724" w:hanging="360"/>
      </w:pPr>
      <w:rPr>
        <w:rFonts w:ascii="Symbol" w:hAnsi="Symbol" w:cs="Times New Roman"/>
        <w:b w:val="0"/>
        <w:sz w:val="28"/>
        <w:szCs w:val="28"/>
        <w:lang w:val="en-US"/>
      </w:rPr>
    </w:lvl>
    <w:lvl w:ilvl="7">
      <w:start w:val="1"/>
      <w:numFmt w:val="bullet"/>
      <w:lvlText w:val=""/>
      <w:lvlJc w:val="left"/>
      <w:pPr>
        <w:tabs>
          <w:tab w:val="num" w:pos="3084"/>
        </w:tabs>
        <w:ind w:left="3084" w:hanging="360"/>
      </w:pPr>
      <w:rPr>
        <w:rFonts w:ascii="Symbol" w:hAnsi="Symbol" w:cs="Times New Roman"/>
        <w:b w:val="0"/>
        <w:sz w:val="28"/>
        <w:szCs w:val="28"/>
        <w:lang w:val="en-US"/>
      </w:rPr>
    </w:lvl>
    <w:lvl w:ilvl="8">
      <w:start w:val="1"/>
      <w:numFmt w:val="bullet"/>
      <w:lvlText w:val=""/>
      <w:lvlJc w:val="left"/>
      <w:pPr>
        <w:tabs>
          <w:tab w:val="num" w:pos="3444"/>
        </w:tabs>
        <w:ind w:left="3444" w:hanging="360"/>
      </w:pPr>
      <w:rPr>
        <w:rFonts w:ascii="Symbol" w:hAnsi="Symbol" w:cs="Times New Roman"/>
        <w:b w:val="0"/>
        <w:sz w:val="28"/>
        <w:szCs w:val="28"/>
        <w:lang w:val="en-US"/>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hint="default"/>
        <w:strike w:val="0"/>
        <w:dstrike w:val="0"/>
        <w:sz w:val="28"/>
        <w:szCs w:val="28"/>
        <w:lang w:val="ru-RU"/>
      </w:rPr>
    </w:lvl>
    <w:lvl w:ilvl="1">
      <w:start w:val="1"/>
      <w:numFmt w:val="bullet"/>
      <w:lvlText w:val=""/>
      <w:lvlJc w:val="left"/>
      <w:pPr>
        <w:tabs>
          <w:tab w:val="num" w:pos="1080"/>
        </w:tabs>
        <w:ind w:left="1080" w:hanging="360"/>
      </w:pPr>
      <w:rPr>
        <w:rFonts w:ascii="Symbol" w:hAnsi="Symbol" w:cs="Symbol" w:hint="default"/>
        <w:strike w:val="0"/>
        <w:dstrike w:val="0"/>
        <w:sz w:val="28"/>
        <w:szCs w:val="28"/>
        <w:lang w:val="ru-RU"/>
      </w:rPr>
    </w:lvl>
    <w:lvl w:ilvl="2">
      <w:start w:val="1"/>
      <w:numFmt w:val="bullet"/>
      <w:lvlText w:val=""/>
      <w:lvlJc w:val="left"/>
      <w:pPr>
        <w:tabs>
          <w:tab w:val="num" w:pos="1440"/>
        </w:tabs>
        <w:ind w:left="1440" w:hanging="360"/>
      </w:pPr>
      <w:rPr>
        <w:rFonts w:ascii="Symbol" w:hAnsi="Symbol" w:cs="Symbol" w:hint="default"/>
        <w:strike w:val="0"/>
        <w:dstrike w:val="0"/>
        <w:sz w:val="28"/>
        <w:szCs w:val="28"/>
        <w:lang w:val="ru-RU"/>
      </w:rPr>
    </w:lvl>
    <w:lvl w:ilvl="3">
      <w:start w:val="1"/>
      <w:numFmt w:val="bullet"/>
      <w:lvlText w:val=""/>
      <w:lvlJc w:val="left"/>
      <w:pPr>
        <w:tabs>
          <w:tab w:val="num" w:pos="1800"/>
        </w:tabs>
        <w:ind w:left="1800" w:hanging="360"/>
      </w:pPr>
      <w:rPr>
        <w:rFonts w:ascii="Symbol" w:hAnsi="Symbol" w:cs="Symbol" w:hint="default"/>
        <w:strike w:val="0"/>
        <w:dstrike w:val="0"/>
        <w:sz w:val="28"/>
        <w:szCs w:val="28"/>
        <w:lang w:val="ru-RU"/>
      </w:rPr>
    </w:lvl>
    <w:lvl w:ilvl="4">
      <w:start w:val="1"/>
      <w:numFmt w:val="bullet"/>
      <w:lvlText w:val=""/>
      <w:lvlJc w:val="left"/>
      <w:pPr>
        <w:tabs>
          <w:tab w:val="num" w:pos="2160"/>
        </w:tabs>
        <w:ind w:left="2160" w:hanging="360"/>
      </w:pPr>
      <w:rPr>
        <w:rFonts w:ascii="Symbol" w:hAnsi="Symbol" w:cs="Symbol" w:hint="default"/>
        <w:strike w:val="0"/>
        <w:dstrike w:val="0"/>
        <w:sz w:val="28"/>
        <w:szCs w:val="28"/>
        <w:lang w:val="ru-RU"/>
      </w:rPr>
    </w:lvl>
    <w:lvl w:ilvl="5">
      <w:start w:val="1"/>
      <w:numFmt w:val="bullet"/>
      <w:lvlText w:val=""/>
      <w:lvlJc w:val="left"/>
      <w:pPr>
        <w:tabs>
          <w:tab w:val="num" w:pos="2520"/>
        </w:tabs>
        <w:ind w:left="2520" w:hanging="360"/>
      </w:pPr>
      <w:rPr>
        <w:rFonts w:ascii="Symbol" w:hAnsi="Symbol" w:cs="Symbol" w:hint="default"/>
        <w:strike w:val="0"/>
        <w:dstrike w:val="0"/>
        <w:sz w:val="28"/>
        <w:szCs w:val="28"/>
        <w:lang w:val="ru-RU"/>
      </w:rPr>
    </w:lvl>
    <w:lvl w:ilvl="6">
      <w:start w:val="1"/>
      <w:numFmt w:val="bullet"/>
      <w:lvlText w:val=""/>
      <w:lvlJc w:val="left"/>
      <w:pPr>
        <w:tabs>
          <w:tab w:val="num" w:pos="2880"/>
        </w:tabs>
        <w:ind w:left="2880" w:hanging="360"/>
      </w:pPr>
      <w:rPr>
        <w:rFonts w:ascii="Symbol" w:hAnsi="Symbol" w:cs="Symbol" w:hint="default"/>
        <w:strike w:val="0"/>
        <w:dstrike w:val="0"/>
        <w:sz w:val="28"/>
        <w:szCs w:val="28"/>
        <w:lang w:val="ru-RU"/>
      </w:rPr>
    </w:lvl>
    <w:lvl w:ilvl="7">
      <w:start w:val="1"/>
      <w:numFmt w:val="bullet"/>
      <w:lvlText w:val=""/>
      <w:lvlJc w:val="left"/>
      <w:pPr>
        <w:tabs>
          <w:tab w:val="num" w:pos="3240"/>
        </w:tabs>
        <w:ind w:left="3240" w:hanging="360"/>
      </w:pPr>
      <w:rPr>
        <w:rFonts w:ascii="Symbol" w:hAnsi="Symbol" w:cs="Symbol" w:hint="default"/>
        <w:strike w:val="0"/>
        <w:dstrike w:val="0"/>
        <w:sz w:val="28"/>
        <w:szCs w:val="28"/>
        <w:lang w:val="ru-RU"/>
      </w:rPr>
    </w:lvl>
    <w:lvl w:ilvl="8">
      <w:start w:val="1"/>
      <w:numFmt w:val="bullet"/>
      <w:lvlText w:val=""/>
      <w:lvlJc w:val="left"/>
      <w:pPr>
        <w:tabs>
          <w:tab w:val="num" w:pos="3600"/>
        </w:tabs>
        <w:ind w:left="3600" w:hanging="360"/>
      </w:pPr>
      <w:rPr>
        <w:rFonts w:ascii="Symbol" w:hAnsi="Symbol" w:cs="Symbol" w:hint="default"/>
        <w:strike w:val="0"/>
        <w:dstrike w:val="0"/>
        <w:sz w:val="28"/>
        <w:szCs w:val="28"/>
        <w:lang w:val="ru-RU"/>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hint="default"/>
        <w:strike w:val="0"/>
        <w:dstrike w:val="0"/>
        <w:lang w:val="ru-RU"/>
      </w:rPr>
    </w:lvl>
    <w:lvl w:ilvl="1">
      <w:start w:val="1"/>
      <w:numFmt w:val="bullet"/>
      <w:lvlText w:val=""/>
      <w:lvlJc w:val="left"/>
      <w:pPr>
        <w:tabs>
          <w:tab w:val="num" w:pos="1080"/>
        </w:tabs>
        <w:ind w:left="1080" w:hanging="360"/>
      </w:pPr>
      <w:rPr>
        <w:rFonts w:ascii="Symbol" w:hAnsi="Symbol" w:cs="Symbol" w:hint="default"/>
        <w:strike w:val="0"/>
        <w:dstrike w:val="0"/>
        <w:lang w:val="ru-RU"/>
      </w:rPr>
    </w:lvl>
    <w:lvl w:ilvl="2">
      <w:start w:val="1"/>
      <w:numFmt w:val="bullet"/>
      <w:lvlText w:val=""/>
      <w:lvlJc w:val="left"/>
      <w:pPr>
        <w:tabs>
          <w:tab w:val="num" w:pos="1440"/>
        </w:tabs>
        <w:ind w:left="1440" w:hanging="360"/>
      </w:pPr>
      <w:rPr>
        <w:rFonts w:ascii="Symbol" w:hAnsi="Symbol" w:cs="Symbol" w:hint="default"/>
        <w:strike w:val="0"/>
        <w:dstrike w:val="0"/>
        <w:lang w:val="ru-RU"/>
      </w:rPr>
    </w:lvl>
    <w:lvl w:ilvl="3">
      <w:start w:val="1"/>
      <w:numFmt w:val="bullet"/>
      <w:lvlText w:val=""/>
      <w:lvlJc w:val="left"/>
      <w:pPr>
        <w:tabs>
          <w:tab w:val="num" w:pos="1800"/>
        </w:tabs>
        <w:ind w:left="1800" w:hanging="360"/>
      </w:pPr>
      <w:rPr>
        <w:rFonts w:ascii="Symbol" w:hAnsi="Symbol" w:cs="Symbol" w:hint="default"/>
        <w:strike w:val="0"/>
        <w:dstrike w:val="0"/>
        <w:lang w:val="ru-RU"/>
      </w:rPr>
    </w:lvl>
    <w:lvl w:ilvl="4">
      <w:start w:val="1"/>
      <w:numFmt w:val="bullet"/>
      <w:lvlText w:val=""/>
      <w:lvlJc w:val="left"/>
      <w:pPr>
        <w:tabs>
          <w:tab w:val="num" w:pos="2160"/>
        </w:tabs>
        <w:ind w:left="2160" w:hanging="360"/>
      </w:pPr>
      <w:rPr>
        <w:rFonts w:ascii="Symbol" w:hAnsi="Symbol" w:cs="Symbol" w:hint="default"/>
        <w:strike w:val="0"/>
        <w:dstrike w:val="0"/>
        <w:lang w:val="ru-RU"/>
      </w:rPr>
    </w:lvl>
    <w:lvl w:ilvl="5">
      <w:start w:val="1"/>
      <w:numFmt w:val="bullet"/>
      <w:lvlText w:val=""/>
      <w:lvlJc w:val="left"/>
      <w:pPr>
        <w:tabs>
          <w:tab w:val="num" w:pos="2520"/>
        </w:tabs>
        <w:ind w:left="2520" w:hanging="360"/>
      </w:pPr>
      <w:rPr>
        <w:rFonts w:ascii="Symbol" w:hAnsi="Symbol" w:cs="Symbol" w:hint="default"/>
        <w:strike w:val="0"/>
        <w:dstrike w:val="0"/>
        <w:lang w:val="ru-RU"/>
      </w:rPr>
    </w:lvl>
    <w:lvl w:ilvl="6">
      <w:start w:val="1"/>
      <w:numFmt w:val="bullet"/>
      <w:lvlText w:val=""/>
      <w:lvlJc w:val="left"/>
      <w:pPr>
        <w:tabs>
          <w:tab w:val="num" w:pos="2880"/>
        </w:tabs>
        <w:ind w:left="2880" w:hanging="360"/>
      </w:pPr>
      <w:rPr>
        <w:rFonts w:ascii="Symbol" w:hAnsi="Symbol" w:cs="Symbol" w:hint="default"/>
        <w:strike w:val="0"/>
        <w:dstrike w:val="0"/>
        <w:lang w:val="ru-RU"/>
      </w:rPr>
    </w:lvl>
    <w:lvl w:ilvl="7">
      <w:start w:val="1"/>
      <w:numFmt w:val="bullet"/>
      <w:lvlText w:val=""/>
      <w:lvlJc w:val="left"/>
      <w:pPr>
        <w:tabs>
          <w:tab w:val="num" w:pos="3240"/>
        </w:tabs>
        <w:ind w:left="3240" w:hanging="360"/>
      </w:pPr>
      <w:rPr>
        <w:rFonts w:ascii="Symbol" w:hAnsi="Symbol" w:cs="Symbol" w:hint="default"/>
        <w:strike w:val="0"/>
        <w:dstrike w:val="0"/>
        <w:lang w:val="ru-RU"/>
      </w:rPr>
    </w:lvl>
    <w:lvl w:ilvl="8">
      <w:start w:val="1"/>
      <w:numFmt w:val="bullet"/>
      <w:lvlText w:val=""/>
      <w:lvlJc w:val="left"/>
      <w:pPr>
        <w:tabs>
          <w:tab w:val="num" w:pos="3600"/>
        </w:tabs>
        <w:ind w:left="3600" w:hanging="360"/>
      </w:pPr>
      <w:rPr>
        <w:rFonts w:ascii="Symbol" w:hAnsi="Symbol" w:cs="Symbol" w:hint="default"/>
        <w:strike w:val="0"/>
        <w:dstrike w:val="0"/>
        <w:lang w:val="ru-RU"/>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Times New Roman"/>
        <w:strike w:val="0"/>
        <w:dstrike w:val="0"/>
        <w:sz w:val="28"/>
        <w:szCs w:val="28"/>
        <w:lang w:val="ru-RU"/>
      </w:rPr>
    </w:lvl>
    <w:lvl w:ilvl="1">
      <w:start w:val="1"/>
      <w:numFmt w:val="bullet"/>
      <w:lvlText w:val=""/>
      <w:lvlJc w:val="left"/>
      <w:pPr>
        <w:tabs>
          <w:tab w:val="num" w:pos="1080"/>
        </w:tabs>
        <w:ind w:left="1080" w:hanging="360"/>
      </w:pPr>
      <w:rPr>
        <w:rFonts w:ascii="Symbol" w:hAnsi="Symbol" w:cs="Times New Roman"/>
        <w:strike w:val="0"/>
        <w:dstrike w:val="0"/>
        <w:sz w:val="28"/>
        <w:szCs w:val="28"/>
        <w:lang w:val="ru-RU"/>
      </w:rPr>
    </w:lvl>
    <w:lvl w:ilvl="2">
      <w:start w:val="1"/>
      <w:numFmt w:val="bullet"/>
      <w:lvlText w:val=""/>
      <w:lvlJc w:val="left"/>
      <w:pPr>
        <w:tabs>
          <w:tab w:val="num" w:pos="1440"/>
        </w:tabs>
        <w:ind w:left="1440" w:hanging="360"/>
      </w:pPr>
      <w:rPr>
        <w:rFonts w:ascii="Symbol" w:hAnsi="Symbol" w:cs="Times New Roman"/>
        <w:strike w:val="0"/>
        <w:dstrike w:val="0"/>
        <w:sz w:val="28"/>
        <w:szCs w:val="28"/>
        <w:lang w:val="ru-RU"/>
      </w:rPr>
    </w:lvl>
    <w:lvl w:ilvl="3">
      <w:start w:val="1"/>
      <w:numFmt w:val="bullet"/>
      <w:lvlText w:val=""/>
      <w:lvlJc w:val="left"/>
      <w:pPr>
        <w:tabs>
          <w:tab w:val="num" w:pos="1800"/>
        </w:tabs>
        <w:ind w:left="1800" w:hanging="360"/>
      </w:pPr>
      <w:rPr>
        <w:rFonts w:ascii="Symbol" w:hAnsi="Symbol" w:cs="Times New Roman"/>
        <w:strike w:val="0"/>
        <w:dstrike w:val="0"/>
        <w:sz w:val="28"/>
        <w:szCs w:val="28"/>
        <w:lang w:val="ru-RU"/>
      </w:rPr>
    </w:lvl>
    <w:lvl w:ilvl="4">
      <w:start w:val="1"/>
      <w:numFmt w:val="bullet"/>
      <w:lvlText w:val=""/>
      <w:lvlJc w:val="left"/>
      <w:pPr>
        <w:tabs>
          <w:tab w:val="num" w:pos="2160"/>
        </w:tabs>
        <w:ind w:left="2160" w:hanging="360"/>
      </w:pPr>
      <w:rPr>
        <w:rFonts w:ascii="Symbol" w:hAnsi="Symbol" w:cs="Times New Roman"/>
        <w:strike w:val="0"/>
        <w:dstrike w:val="0"/>
        <w:sz w:val="28"/>
        <w:szCs w:val="28"/>
        <w:lang w:val="ru-RU"/>
      </w:rPr>
    </w:lvl>
    <w:lvl w:ilvl="5">
      <w:start w:val="1"/>
      <w:numFmt w:val="bullet"/>
      <w:lvlText w:val=""/>
      <w:lvlJc w:val="left"/>
      <w:pPr>
        <w:tabs>
          <w:tab w:val="num" w:pos="2520"/>
        </w:tabs>
        <w:ind w:left="2520" w:hanging="360"/>
      </w:pPr>
      <w:rPr>
        <w:rFonts w:ascii="Symbol" w:hAnsi="Symbol" w:cs="Times New Roman"/>
        <w:strike w:val="0"/>
        <w:dstrike w:val="0"/>
        <w:sz w:val="28"/>
        <w:szCs w:val="28"/>
        <w:lang w:val="ru-RU"/>
      </w:rPr>
    </w:lvl>
    <w:lvl w:ilvl="6">
      <w:start w:val="1"/>
      <w:numFmt w:val="bullet"/>
      <w:lvlText w:val=""/>
      <w:lvlJc w:val="left"/>
      <w:pPr>
        <w:tabs>
          <w:tab w:val="num" w:pos="2880"/>
        </w:tabs>
        <w:ind w:left="2880" w:hanging="360"/>
      </w:pPr>
      <w:rPr>
        <w:rFonts w:ascii="Symbol" w:hAnsi="Symbol" w:cs="Times New Roman"/>
        <w:strike w:val="0"/>
        <w:dstrike w:val="0"/>
        <w:sz w:val="28"/>
        <w:szCs w:val="28"/>
        <w:lang w:val="ru-RU"/>
      </w:rPr>
    </w:lvl>
    <w:lvl w:ilvl="7">
      <w:start w:val="1"/>
      <w:numFmt w:val="bullet"/>
      <w:lvlText w:val=""/>
      <w:lvlJc w:val="left"/>
      <w:pPr>
        <w:tabs>
          <w:tab w:val="num" w:pos="3240"/>
        </w:tabs>
        <w:ind w:left="3240" w:hanging="360"/>
      </w:pPr>
      <w:rPr>
        <w:rFonts w:ascii="Symbol" w:hAnsi="Symbol" w:cs="Times New Roman"/>
        <w:strike w:val="0"/>
        <w:dstrike w:val="0"/>
        <w:sz w:val="28"/>
        <w:szCs w:val="28"/>
        <w:lang w:val="ru-RU"/>
      </w:rPr>
    </w:lvl>
    <w:lvl w:ilvl="8">
      <w:start w:val="1"/>
      <w:numFmt w:val="bullet"/>
      <w:lvlText w:val=""/>
      <w:lvlJc w:val="left"/>
      <w:pPr>
        <w:tabs>
          <w:tab w:val="num" w:pos="3600"/>
        </w:tabs>
        <w:ind w:left="3600" w:hanging="360"/>
      </w:pPr>
      <w:rPr>
        <w:rFonts w:ascii="Symbol" w:hAnsi="Symbol" w:cs="Times New Roman"/>
        <w:strike w:val="0"/>
        <w:dstrike w:val="0"/>
        <w:sz w:val="28"/>
        <w:szCs w:val="28"/>
        <w:lang w:val="ru-RU"/>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Symbol" w:hint="default"/>
        <w:strike w:val="0"/>
        <w:dstrike w:val="0"/>
        <w:sz w:val="20"/>
        <w:lang w:val="ru-RU"/>
      </w:rPr>
    </w:lvl>
    <w:lvl w:ilvl="1">
      <w:start w:val="1"/>
      <w:numFmt w:val="bullet"/>
      <w:lvlText w:val=""/>
      <w:lvlJc w:val="left"/>
      <w:pPr>
        <w:tabs>
          <w:tab w:val="num" w:pos="1080"/>
        </w:tabs>
        <w:ind w:left="1080" w:hanging="360"/>
      </w:pPr>
      <w:rPr>
        <w:rFonts w:ascii="Symbol" w:hAnsi="Symbol" w:cs="Symbol" w:hint="default"/>
        <w:strike w:val="0"/>
        <w:dstrike w:val="0"/>
        <w:sz w:val="20"/>
        <w:lang w:val="ru-RU"/>
      </w:rPr>
    </w:lvl>
    <w:lvl w:ilvl="2">
      <w:start w:val="1"/>
      <w:numFmt w:val="bullet"/>
      <w:lvlText w:val=""/>
      <w:lvlJc w:val="left"/>
      <w:pPr>
        <w:tabs>
          <w:tab w:val="num" w:pos="1440"/>
        </w:tabs>
        <w:ind w:left="1440" w:hanging="360"/>
      </w:pPr>
      <w:rPr>
        <w:rFonts w:ascii="Symbol" w:hAnsi="Symbol" w:cs="Symbol" w:hint="default"/>
        <w:strike w:val="0"/>
        <w:dstrike w:val="0"/>
        <w:sz w:val="20"/>
        <w:lang w:val="ru-RU"/>
      </w:rPr>
    </w:lvl>
    <w:lvl w:ilvl="3">
      <w:start w:val="1"/>
      <w:numFmt w:val="bullet"/>
      <w:lvlText w:val=""/>
      <w:lvlJc w:val="left"/>
      <w:pPr>
        <w:tabs>
          <w:tab w:val="num" w:pos="1800"/>
        </w:tabs>
        <w:ind w:left="1800" w:hanging="360"/>
      </w:pPr>
      <w:rPr>
        <w:rFonts w:ascii="Symbol" w:hAnsi="Symbol" w:cs="Symbol" w:hint="default"/>
        <w:strike w:val="0"/>
        <w:dstrike w:val="0"/>
        <w:sz w:val="20"/>
        <w:lang w:val="ru-RU"/>
      </w:rPr>
    </w:lvl>
    <w:lvl w:ilvl="4">
      <w:start w:val="1"/>
      <w:numFmt w:val="bullet"/>
      <w:lvlText w:val=""/>
      <w:lvlJc w:val="left"/>
      <w:pPr>
        <w:tabs>
          <w:tab w:val="num" w:pos="2160"/>
        </w:tabs>
        <w:ind w:left="2160" w:hanging="360"/>
      </w:pPr>
      <w:rPr>
        <w:rFonts w:ascii="Symbol" w:hAnsi="Symbol" w:cs="Symbol" w:hint="default"/>
        <w:strike w:val="0"/>
        <w:dstrike w:val="0"/>
        <w:sz w:val="20"/>
        <w:lang w:val="ru-RU"/>
      </w:rPr>
    </w:lvl>
    <w:lvl w:ilvl="5">
      <w:start w:val="1"/>
      <w:numFmt w:val="bullet"/>
      <w:lvlText w:val=""/>
      <w:lvlJc w:val="left"/>
      <w:pPr>
        <w:tabs>
          <w:tab w:val="num" w:pos="2520"/>
        </w:tabs>
        <w:ind w:left="2520" w:hanging="360"/>
      </w:pPr>
      <w:rPr>
        <w:rFonts w:ascii="Symbol" w:hAnsi="Symbol" w:cs="Symbol" w:hint="default"/>
        <w:strike w:val="0"/>
        <w:dstrike w:val="0"/>
        <w:sz w:val="20"/>
        <w:lang w:val="ru-RU"/>
      </w:rPr>
    </w:lvl>
    <w:lvl w:ilvl="6">
      <w:start w:val="1"/>
      <w:numFmt w:val="bullet"/>
      <w:lvlText w:val=""/>
      <w:lvlJc w:val="left"/>
      <w:pPr>
        <w:tabs>
          <w:tab w:val="num" w:pos="2880"/>
        </w:tabs>
        <w:ind w:left="2880" w:hanging="360"/>
      </w:pPr>
      <w:rPr>
        <w:rFonts w:ascii="Symbol" w:hAnsi="Symbol" w:cs="Symbol" w:hint="default"/>
        <w:strike w:val="0"/>
        <w:dstrike w:val="0"/>
        <w:sz w:val="20"/>
        <w:lang w:val="ru-RU"/>
      </w:rPr>
    </w:lvl>
    <w:lvl w:ilvl="7">
      <w:start w:val="1"/>
      <w:numFmt w:val="bullet"/>
      <w:lvlText w:val=""/>
      <w:lvlJc w:val="left"/>
      <w:pPr>
        <w:tabs>
          <w:tab w:val="num" w:pos="3240"/>
        </w:tabs>
        <w:ind w:left="3240" w:hanging="360"/>
      </w:pPr>
      <w:rPr>
        <w:rFonts w:ascii="Symbol" w:hAnsi="Symbol" w:cs="Symbol" w:hint="default"/>
        <w:strike w:val="0"/>
        <w:dstrike w:val="0"/>
        <w:sz w:val="20"/>
        <w:lang w:val="ru-RU"/>
      </w:rPr>
    </w:lvl>
    <w:lvl w:ilvl="8">
      <w:start w:val="1"/>
      <w:numFmt w:val="bullet"/>
      <w:lvlText w:val=""/>
      <w:lvlJc w:val="left"/>
      <w:pPr>
        <w:tabs>
          <w:tab w:val="num" w:pos="3600"/>
        </w:tabs>
        <w:ind w:left="3600" w:hanging="360"/>
      </w:pPr>
      <w:rPr>
        <w:rFonts w:ascii="Symbol" w:hAnsi="Symbol" w:cs="Symbol" w:hint="default"/>
        <w:strike w:val="0"/>
        <w:dstrike w:val="0"/>
        <w:sz w:val="20"/>
        <w:lang w:val="ru-RU"/>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Symbol" w:hint="default"/>
        <w:lang w:val="ru-RU"/>
      </w:rPr>
    </w:lvl>
    <w:lvl w:ilvl="1">
      <w:start w:val="1"/>
      <w:numFmt w:val="bullet"/>
      <w:lvlText w:val=""/>
      <w:lvlJc w:val="left"/>
      <w:pPr>
        <w:tabs>
          <w:tab w:val="num" w:pos="1080"/>
        </w:tabs>
        <w:ind w:left="1080" w:hanging="360"/>
      </w:pPr>
      <w:rPr>
        <w:rFonts w:ascii="Symbol" w:hAnsi="Symbol" w:cs="Symbol" w:hint="default"/>
        <w:lang w:val="ru-RU"/>
      </w:rPr>
    </w:lvl>
    <w:lvl w:ilvl="2">
      <w:start w:val="1"/>
      <w:numFmt w:val="bullet"/>
      <w:lvlText w:val=""/>
      <w:lvlJc w:val="left"/>
      <w:pPr>
        <w:tabs>
          <w:tab w:val="num" w:pos="1440"/>
        </w:tabs>
        <w:ind w:left="1440" w:hanging="360"/>
      </w:pPr>
      <w:rPr>
        <w:rFonts w:ascii="Symbol" w:hAnsi="Symbol" w:cs="Symbol" w:hint="default"/>
        <w:lang w:val="ru-RU"/>
      </w:rPr>
    </w:lvl>
    <w:lvl w:ilvl="3">
      <w:start w:val="1"/>
      <w:numFmt w:val="bullet"/>
      <w:lvlText w:val=""/>
      <w:lvlJc w:val="left"/>
      <w:pPr>
        <w:tabs>
          <w:tab w:val="num" w:pos="1800"/>
        </w:tabs>
        <w:ind w:left="1800" w:hanging="360"/>
      </w:pPr>
      <w:rPr>
        <w:rFonts w:ascii="Symbol" w:hAnsi="Symbol" w:cs="Symbol" w:hint="default"/>
        <w:lang w:val="ru-RU"/>
      </w:rPr>
    </w:lvl>
    <w:lvl w:ilvl="4">
      <w:start w:val="1"/>
      <w:numFmt w:val="bullet"/>
      <w:lvlText w:val=""/>
      <w:lvlJc w:val="left"/>
      <w:pPr>
        <w:tabs>
          <w:tab w:val="num" w:pos="2160"/>
        </w:tabs>
        <w:ind w:left="2160" w:hanging="360"/>
      </w:pPr>
      <w:rPr>
        <w:rFonts w:ascii="Symbol" w:hAnsi="Symbol" w:cs="Symbol" w:hint="default"/>
        <w:lang w:val="ru-RU"/>
      </w:rPr>
    </w:lvl>
    <w:lvl w:ilvl="5">
      <w:start w:val="1"/>
      <w:numFmt w:val="bullet"/>
      <w:lvlText w:val=""/>
      <w:lvlJc w:val="left"/>
      <w:pPr>
        <w:tabs>
          <w:tab w:val="num" w:pos="2520"/>
        </w:tabs>
        <w:ind w:left="2520" w:hanging="360"/>
      </w:pPr>
      <w:rPr>
        <w:rFonts w:ascii="Symbol" w:hAnsi="Symbol" w:cs="Symbol" w:hint="default"/>
        <w:lang w:val="ru-RU"/>
      </w:rPr>
    </w:lvl>
    <w:lvl w:ilvl="6">
      <w:start w:val="1"/>
      <w:numFmt w:val="bullet"/>
      <w:lvlText w:val=""/>
      <w:lvlJc w:val="left"/>
      <w:pPr>
        <w:tabs>
          <w:tab w:val="num" w:pos="2880"/>
        </w:tabs>
        <w:ind w:left="2880" w:hanging="360"/>
      </w:pPr>
      <w:rPr>
        <w:rFonts w:ascii="Symbol" w:hAnsi="Symbol" w:cs="Symbol" w:hint="default"/>
        <w:lang w:val="ru-RU"/>
      </w:rPr>
    </w:lvl>
    <w:lvl w:ilvl="7">
      <w:start w:val="1"/>
      <w:numFmt w:val="bullet"/>
      <w:lvlText w:val=""/>
      <w:lvlJc w:val="left"/>
      <w:pPr>
        <w:tabs>
          <w:tab w:val="num" w:pos="3240"/>
        </w:tabs>
        <w:ind w:left="3240" w:hanging="360"/>
      </w:pPr>
      <w:rPr>
        <w:rFonts w:ascii="Symbol" w:hAnsi="Symbol" w:cs="Symbol" w:hint="default"/>
        <w:lang w:val="ru-RU"/>
      </w:rPr>
    </w:lvl>
    <w:lvl w:ilvl="8">
      <w:start w:val="1"/>
      <w:numFmt w:val="bullet"/>
      <w:lvlText w:val=""/>
      <w:lvlJc w:val="left"/>
      <w:pPr>
        <w:tabs>
          <w:tab w:val="num" w:pos="3600"/>
        </w:tabs>
        <w:ind w:left="3600" w:hanging="360"/>
      </w:pPr>
      <w:rPr>
        <w:rFonts w:ascii="Symbol" w:hAnsi="Symbol" w:cs="Symbol" w:hint="default"/>
        <w:lang w:val="ru-RU"/>
      </w:rPr>
    </w:lvl>
  </w:abstractNum>
  <w:abstractNum w:abstractNumId="7" w15:restartNumberingAfterBreak="0">
    <w:nsid w:val="018B67FF"/>
    <w:multiLevelType w:val="hybridMultilevel"/>
    <w:tmpl w:val="6A8CEA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9327E51"/>
    <w:multiLevelType w:val="hybridMultilevel"/>
    <w:tmpl w:val="979EF234"/>
    <w:lvl w:ilvl="0" w:tplc="451E0EC2">
      <w:numFmt w:val="bullet"/>
      <w:lvlText w:val="-"/>
      <w:lvlJc w:val="left"/>
      <w:pPr>
        <w:ind w:left="242" w:hanging="164"/>
      </w:pPr>
      <w:rPr>
        <w:rFonts w:ascii="Times New Roman" w:eastAsia="Times New Roman" w:hAnsi="Times New Roman" w:cs="Times New Roman" w:hint="default"/>
        <w:w w:val="100"/>
        <w:sz w:val="28"/>
        <w:szCs w:val="28"/>
        <w:lang w:val="ru-RU" w:eastAsia="en-US" w:bidi="ar-SA"/>
      </w:rPr>
    </w:lvl>
    <w:lvl w:ilvl="1" w:tplc="867247E2">
      <w:numFmt w:val="bullet"/>
      <w:lvlText w:val="•"/>
      <w:lvlJc w:val="left"/>
      <w:pPr>
        <w:ind w:left="1222" w:hanging="164"/>
      </w:pPr>
      <w:rPr>
        <w:rFonts w:hint="default"/>
        <w:lang w:val="ru-RU" w:eastAsia="en-US" w:bidi="ar-SA"/>
      </w:rPr>
    </w:lvl>
    <w:lvl w:ilvl="2" w:tplc="3CDC10CE">
      <w:numFmt w:val="bullet"/>
      <w:lvlText w:val="•"/>
      <w:lvlJc w:val="left"/>
      <w:pPr>
        <w:ind w:left="2205" w:hanging="164"/>
      </w:pPr>
      <w:rPr>
        <w:rFonts w:hint="default"/>
        <w:lang w:val="ru-RU" w:eastAsia="en-US" w:bidi="ar-SA"/>
      </w:rPr>
    </w:lvl>
    <w:lvl w:ilvl="3" w:tplc="1DFA4F08">
      <w:numFmt w:val="bullet"/>
      <w:lvlText w:val="•"/>
      <w:lvlJc w:val="left"/>
      <w:pPr>
        <w:ind w:left="3187" w:hanging="164"/>
      </w:pPr>
      <w:rPr>
        <w:rFonts w:hint="default"/>
        <w:lang w:val="ru-RU" w:eastAsia="en-US" w:bidi="ar-SA"/>
      </w:rPr>
    </w:lvl>
    <w:lvl w:ilvl="4" w:tplc="769E0C58">
      <w:numFmt w:val="bullet"/>
      <w:lvlText w:val="•"/>
      <w:lvlJc w:val="left"/>
      <w:pPr>
        <w:ind w:left="4170" w:hanging="164"/>
      </w:pPr>
      <w:rPr>
        <w:rFonts w:hint="default"/>
        <w:lang w:val="ru-RU" w:eastAsia="en-US" w:bidi="ar-SA"/>
      </w:rPr>
    </w:lvl>
    <w:lvl w:ilvl="5" w:tplc="D2361B40">
      <w:numFmt w:val="bullet"/>
      <w:lvlText w:val="•"/>
      <w:lvlJc w:val="left"/>
      <w:pPr>
        <w:ind w:left="5153" w:hanging="164"/>
      </w:pPr>
      <w:rPr>
        <w:rFonts w:hint="default"/>
        <w:lang w:val="ru-RU" w:eastAsia="en-US" w:bidi="ar-SA"/>
      </w:rPr>
    </w:lvl>
    <w:lvl w:ilvl="6" w:tplc="DF4AC30A">
      <w:numFmt w:val="bullet"/>
      <w:lvlText w:val="•"/>
      <w:lvlJc w:val="left"/>
      <w:pPr>
        <w:ind w:left="6135" w:hanging="164"/>
      </w:pPr>
      <w:rPr>
        <w:rFonts w:hint="default"/>
        <w:lang w:val="ru-RU" w:eastAsia="en-US" w:bidi="ar-SA"/>
      </w:rPr>
    </w:lvl>
    <w:lvl w:ilvl="7" w:tplc="05501106">
      <w:numFmt w:val="bullet"/>
      <w:lvlText w:val="•"/>
      <w:lvlJc w:val="left"/>
      <w:pPr>
        <w:ind w:left="7118" w:hanging="164"/>
      </w:pPr>
      <w:rPr>
        <w:rFonts w:hint="default"/>
        <w:lang w:val="ru-RU" w:eastAsia="en-US" w:bidi="ar-SA"/>
      </w:rPr>
    </w:lvl>
    <w:lvl w:ilvl="8" w:tplc="878EF024">
      <w:numFmt w:val="bullet"/>
      <w:lvlText w:val="•"/>
      <w:lvlJc w:val="left"/>
      <w:pPr>
        <w:ind w:left="8101" w:hanging="164"/>
      </w:pPr>
      <w:rPr>
        <w:rFonts w:hint="default"/>
        <w:lang w:val="ru-RU" w:eastAsia="en-US" w:bidi="ar-SA"/>
      </w:rPr>
    </w:lvl>
  </w:abstractNum>
  <w:abstractNum w:abstractNumId="9" w15:restartNumberingAfterBreak="0">
    <w:nsid w:val="0C070DE5"/>
    <w:multiLevelType w:val="hybridMultilevel"/>
    <w:tmpl w:val="4F90DC30"/>
    <w:lvl w:ilvl="0" w:tplc="66A8DBE4">
      <w:start w:val="1"/>
      <w:numFmt w:val="decimal"/>
      <w:suff w:val="space"/>
      <w:lvlText w:val="%1."/>
      <w:lvlJc w:val="left"/>
      <w:pPr>
        <w:ind w:left="720" w:hanging="360"/>
      </w:pPr>
      <w:rPr>
        <w:rFonts w:hint="default"/>
      </w:rPr>
    </w:lvl>
    <w:lvl w:ilvl="1" w:tplc="04190019">
      <w:start w:val="1"/>
      <w:numFmt w:val="lowerLetter"/>
      <w:pStyle w:val="2"/>
      <w:lvlText w:val="%2."/>
      <w:lvlJc w:val="left"/>
      <w:pPr>
        <w:ind w:left="1440" w:hanging="360"/>
      </w:pPr>
    </w:lvl>
    <w:lvl w:ilvl="2" w:tplc="0419001B" w:tentative="1">
      <w:start w:val="1"/>
      <w:numFmt w:val="lowerRoman"/>
      <w:pStyle w:val="3"/>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pStyle w:val="7"/>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DF40398"/>
    <w:multiLevelType w:val="hybridMultilevel"/>
    <w:tmpl w:val="2CF4E53E"/>
    <w:lvl w:ilvl="0" w:tplc="33A24C4A">
      <w:start w:val="100"/>
      <w:numFmt w:val="decimal"/>
      <w:lvlText w:val="%1"/>
      <w:lvlJc w:val="left"/>
      <w:pPr>
        <w:ind w:left="475" w:hanging="420"/>
      </w:pPr>
      <w:rPr>
        <w:rFonts w:ascii="Times New Roman" w:eastAsia="Times New Roman" w:hAnsi="Times New Roman" w:cs="Times New Roman" w:hint="default"/>
        <w:w w:val="100"/>
        <w:sz w:val="24"/>
        <w:szCs w:val="24"/>
        <w:lang w:val="ru-RU" w:eastAsia="en-US" w:bidi="ar-SA"/>
      </w:rPr>
    </w:lvl>
    <w:lvl w:ilvl="1" w:tplc="14E86F08">
      <w:numFmt w:val="bullet"/>
      <w:lvlText w:val="•"/>
      <w:lvlJc w:val="left"/>
      <w:pPr>
        <w:ind w:left="1004" w:hanging="420"/>
      </w:pPr>
      <w:rPr>
        <w:rFonts w:hint="default"/>
        <w:lang w:val="ru-RU" w:eastAsia="en-US" w:bidi="ar-SA"/>
      </w:rPr>
    </w:lvl>
    <w:lvl w:ilvl="2" w:tplc="E9DC4A96">
      <w:numFmt w:val="bullet"/>
      <w:lvlText w:val="•"/>
      <w:lvlJc w:val="left"/>
      <w:pPr>
        <w:ind w:left="1529" w:hanging="420"/>
      </w:pPr>
      <w:rPr>
        <w:rFonts w:hint="default"/>
        <w:lang w:val="ru-RU" w:eastAsia="en-US" w:bidi="ar-SA"/>
      </w:rPr>
    </w:lvl>
    <w:lvl w:ilvl="3" w:tplc="B3B6BBAA">
      <w:numFmt w:val="bullet"/>
      <w:lvlText w:val="•"/>
      <w:lvlJc w:val="left"/>
      <w:pPr>
        <w:ind w:left="2054" w:hanging="420"/>
      </w:pPr>
      <w:rPr>
        <w:rFonts w:hint="default"/>
        <w:lang w:val="ru-RU" w:eastAsia="en-US" w:bidi="ar-SA"/>
      </w:rPr>
    </w:lvl>
    <w:lvl w:ilvl="4" w:tplc="DFFA1FAE">
      <w:numFmt w:val="bullet"/>
      <w:lvlText w:val="•"/>
      <w:lvlJc w:val="left"/>
      <w:pPr>
        <w:ind w:left="2578" w:hanging="420"/>
      </w:pPr>
      <w:rPr>
        <w:rFonts w:hint="default"/>
        <w:lang w:val="ru-RU" w:eastAsia="en-US" w:bidi="ar-SA"/>
      </w:rPr>
    </w:lvl>
    <w:lvl w:ilvl="5" w:tplc="C04E1614">
      <w:numFmt w:val="bullet"/>
      <w:lvlText w:val="•"/>
      <w:lvlJc w:val="left"/>
      <w:pPr>
        <w:ind w:left="3103" w:hanging="420"/>
      </w:pPr>
      <w:rPr>
        <w:rFonts w:hint="default"/>
        <w:lang w:val="ru-RU" w:eastAsia="en-US" w:bidi="ar-SA"/>
      </w:rPr>
    </w:lvl>
    <w:lvl w:ilvl="6" w:tplc="3B3CF656">
      <w:numFmt w:val="bullet"/>
      <w:lvlText w:val="•"/>
      <w:lvlJc w:val="left"/>
      <w:pPr>
        <w:ind w:left="3628" w:hanging="420"/>
      </w:pPr>
      <w:rPr>
        <w:rFonts w:hint="default"/>
        <w:lang w:val="ru-RU" w:eastAsia="en-US" w:bidi="ar-SA"/>
      </w:rPr>
    </w:lvl>
    <w:lvl w:ilvl="7" w:tplc="09C2B8DC">
      <w:numFmt w:val="bullet"/>
      <w:lvlText w:val="•"/>
      <w:lvlJc w:val="left"/>
      <w:pPr>
        <w:ind w:left="4152" w:hanging="420"/>
      </w:pPr>
      <w:rPr>
        <w:rFonts w:hint="default"/>
        <w:lang w:val="ru-RU" w:eastAsia="en-US" w:bidi="ar-SA"/>
      </w:rPr>
    </w:lvl>
    <w:lvl w:ilvl="8" w:tplc="406CE18E">
      <w:numFmt w:val="bullet"/>
      <w:lvlText w:val="•"/>
      <w:lvlJc w:val="left"/>
      <w:pPr>
        <w:ind w:left="4677" w:hanging="420"/>
      </w:pPr>
      <w:rPr>
        <w:rFonts w:hint="default"/>
        <w:lang w:val="ru-RU" w:eastAsia="en-US" w:bidi="ar-SA"/>
      </w:rPr>
    </w:lvl>
  </w:abstractNum>
  <w:abstractNum w:abstractNumId="11" w15:restartNumberingAfterBreak="0">
    <w:nsid w:val="0FBB231A"/>
    <w:multiLevelType w:val="hybridMultilevel"/>
    <w:tmpl w:val="226844A2"/>
    <w:lvl w:ilvl="0" w:tplc="16622A0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10D56B3A"/>
    <w:multiLevelType w:val="hybridMultilevel"/>
    <w:tmpl w:val="907EB8A6"/>
    <w:lvl w:ilvl="0" w:tplc="EC867E7A">
      <w:start w:val="1"/>
      <w:numFmt w:val="bullet"/>
      <w:suff w:val="space"/>
      <w:lvlText w:val=""/>
      <w:lvlJc w:val="left"/>
      <w:pPr>
        <w:ind w:left="1418" w:hanging="698"/>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23CD23D5"/>
    <w:multiLevelType w:val="hybridMultilevel"/>
    <w:tmpl w:val="6A8CEAB6"/>
    <w:lvl w:ilvl="0" w:tplc="A5CC1B3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7703B43"/>
    <w:multiLevelType w:val="multilevel"/>
    <w:tmpl w:val="D3C83D8C"/>
    <w:lvl w:ilvl="0">
      <w:start w:val="1"/>
      <w:numFmt w:val="decimal"/>
      <w:lvlText w:val="%1"/>
      <w:lvlJc w:val="left"/>
      <w:pPr>
        <w:ind w:left="1161" w:hanging="212"/>
      </w:pPr>
      <w:rPr>
        <w:rFonts w:ascii="Times New Roman" w:eastAsia="Times New Roman" w:hAnsi="Times New Roman" w:cs="Times New Roman" w:hint="default"/>
        <w:b/>
        <w:bCs/>
        <w:w w:val="100"/>
        <w:sz w:val="28"/>
        <w:szCs w:val="28"/>
        <w:lang w:val="ru-RU" w:eastAsia="en-US" w:bidi="ar-SA"/>
      </w:rPr>
    </w:lvl>
    <w:lvl w:ilvl="1">
      <w:start w:val="1"/>
      <w:numFmt w:val="decimal"/>
      <w:lvlText w:val="%1.%2"/>
      <w:lvlJc w:val="left"/>
      <w:pPr>
        <w:ind w:left="1372" w:hanging="423"/>
      </w:pPr>
      <w:rPr>
        <w:rFonts w:ascii="Times New Roman" w:eastAsia="Times New Roman" w:hAnsi="Times New Roman" w:cs="Times New Roman" w:hint="default"/>
        <w:b/>
        <w:bCs/>
        <w:spacing w:val="0"/>
        <w:w w:val="100"/>
        <w:sz w:val="28"/>
        <w:szCs w:val="28"/>
        <w:lang w:val="ru-RU" w:eastAsia="en-US" w:bidi="ar-SA"/>
      </w:rPr>
    </w:lvl>
    <w:lvl w:ilvl="2">
      <w:numFmt w:val="bullet"/>
      <w:lvlText w:val="•"/>
      <w:lvlJc w:val="left"/>
      <w:pPr>
        <w:ind w:left="2345" w:hanging="423"/>
      </w:pPr>
      <w:rPr>
        <w:rFonts w:hint="default"/>
        <w:lang w:val="ru-RU" w:eastAsia="en-US" w:bidi="ar-SA"/>
      </w:rPr>
    </w:lvl>
    <w:lvl w:ilvl="3">
      <w:numFmt w:val="bullet"/>
      <w:lvlText w:val="•"/>
      <w:lvlJc w:val="left"/>
      <w:pPr>
        <w:ind w:left="3310" w:hanging="423"/>
      </w:pPr>
      <w:rPr>
        <w:rFonts w:hint="default"/>
        <w:lang w:val="ru-RU" w:eastAsia="en-US" w:bidi="ar-SA"/>
      </w:rPr>
    </w:lvl>
    <w:lvl w:ilvl="4">
      <w:numFmt w:val="bullet"/>
      <w:lvlText w:val="•"/>
      <w:lvlJc w:val="left"/>
      <w:pPr>
        <w:ind w:left="4275" w:hanging="423"/>
      </w:pPr>
      <w:rPr>
        <w:rFonts w:hint="default"/>
        <w:lang w:val="ru-RU" w:eastAsia="en-US" w:bidi="ar-SA"/>
      </w:rPr>
    </w:lvl>
    <w:lvl w:ilvl="5">
      <w:numFmt w:val="bullet"/>
      <w:lvlText w:val="•"/>
      <w:lvlJc w:val="left"/>
      <w:pPr>
        <w:ind w:left="5240" w:hanging="423"/>
      </w:pPr>
      <w:rPr>
        <w:rFonts w:hint="default"/>
        <w:lang w:val="ru-RU" w:eastAsia="en-US" w:bidi="ar-SA"/>
      </w:rPr>
    </w:lvl>
    <w:lvl w:ilvl="6">
      <w:numFmt w:val="bullet"/>
      <w:lvlText w:val="•"/>
      <w:lvlJc w:val="left"/>
      <w:pPr>
        <w:ind w:left="6205" w:hanging="423"/>
      </w:pPr>
      <w:rPr>
        <w:rFonts w:hint="default"/>
        <w:lang w:val="ru-RU" w:eastAsia="en-US" w:bidi="ar-SA"/>
      </w:rPr>
    </w:lvl>
    <w:lvl w:ilvl="7">
      <w:numFmt w:val="bullet"/>
      <w:lvlText w:val="•"/>
      <w:lvlJc w:val="left"/>
      <w:pPr>
        <w:ind w:left="7170" w:hanging="423"/>
      </w:pPr>
      <w:rPr>
        <w:rFonts w:hint="default"/>
        <w:lang w:val="ru-RU" w:eastAsia="en-US" w:bidi="ar-SA"/>
      </w:rPr>
    </w:lvl>
    <w:lvl w:ilvl="8">
      <w:numFmt w:val="bullet"/>
      <w:lvlText w:val="•"/>
      <w:lvlJc w:val="left"/>
      <w:pPr>
        <w:ind w:left="8136" w:hanging="423"/>
      </w:pPr>
      <w:rPr>
        <w:rFonts w:hint="default"/>
        <w:lang w:val="ru-RU" w:eastAsia="en-US" w:bidi="ar-SA"/>
      </w:rPr>
    </w:lvl>
  </w:abstractNum>
  <w:abstractNum w:abstractNumId="15" w15:restartNumberingAfterBreak="0">
    <w:nsid w:val="28C5469F"/>
    <w:multiLevelType w:val="hybridMultilevel"/>
    <w:tmpl w:val="1A04640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6" w15:restartNumberingAfterBreak="0">
    <w:nsid w:val="39A51D50"/>
    <w:multiLevelType w:val="hybridMultilevel"/>
    <w:tmpl w:val="3DEE5DFE"/>
    <w:lvl w:ilvl="0" w:tplc="FB6E6F32">
      <w:start w:val="1"/>
      <w:numFmt w:val="bullet"/>
      <w:suff w:val="space"/>
      <w:lvlText w:val=""/>
      <w:lvlJc w:val="left"/>
      <w:pPr>
        <w:ind w:left="1247" w:hanging="527"/>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A4F1FF3"/>
    <w:multiLevelType w:val="multilevel"/>
    <w:tmpl w:val="85C439B2"/>
    <w:lvl w:ilvl="0">
      <w:start w:val="1"/>
      <w:numFmt w:val="decimal"/>
      <w:lvlText w:val="%1"/>
      <w:lvlJc w:val="left"/>
      <w:pPr>
        <w:ind w:left="1069"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8" w15:restartNumberingAfterBreak="0">
    <w:nsid w:val="447C1814"/>
    <w:multiLevelType w:val="hybridMultilevel"/>
    <w:tmpl w:val="330EF34C"/>
    <w:lvl w:ilvl="0" w:tplc="7226AD92">
      <w:start w:val="1"/>
      <w:numFmt w:val="bullet"/>
      <w:suff w:val="space"/>
      <w:lvlText w:val=""/>
      <w:lvlJc w:val="left"/>
      <w:pPr>
        <w:ind w:left="108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4A8A4E13"/>
    <w:multiLevelType w:val="multilevel"/>
    <w:tmpl w:val="85C439B2"/>
    <w:lvl w:ilvl="0">
      <w:start w:val="1"/>
      <w:numFmt w:val="decimal"/>
      <w:lvlText w:val="%1"/>
      <w:lvlJc w:val="left"/>
      <w:pPr>
        <w:ind w:left="1069"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0" w15:restartNumberingAfterBreak="0">
    <w:nsid w:val="501C1561"/>
    <w:multiLevelType w:val="hybridMultilevel"/>
    <w:tmpl w:val="BE601EA0"/>
    <w:lvl w:ilvl="0" w:tplc="FFFFFFFF">
      <w:start w:val="1"/>
      <w:numFmt w:val="bullet"/>
      <w:lvlText w:val="–"/>
      <w:lvlJc w:val="left"/>
      <w:pPr>
        <w:tabs>
          <w:tab w:val="num" w:pos="2007"/>
        </w:tabs>
        <w:ind w:left="2007" w:hanging="360"/>
      </w:pPr>
      <w:rPr>
        <w:rFonts w:ascii="Times New Roman" w:eastAsia="Times New Roman" w:hAnsi="Times New Roman" w:cs="Times New Roman" w:hint="default"/>
      </w:rPr>
    </w:lvl>
    <w:lvl w:ilvl="1" w:tplc="FFFFFFFF" w:tentative="1">
      <w:start w:val="1"/>
      <w:numFmt w:val="bullet"/>
      <w:lvlText w:val="o"/>
      <w:lvlJc w:val="left"/>
      <w:pPr>
        <w:tabs>
          <w:tab w:val="num" w:pos="2007"/>
        </w:tabs>
        <w:ind w:left="2007" w:hanging="360"/>
      </w:pPr>
      <w:rPr>
        <w:rFonts w:ascii="Courier New" w:hAnsi="Courier New" w:cs="Courier New" w:hint="default"/>
      </w:rPr>
    </w:lvl>
    <w:lvl w:ilvl="2" w:tplc="FFFFFFFF" w:tentative="1">
      <w:start w:val="1"/>
      <w:numFmt w:val="bullet"/>
      <w:lvlText w:val=""/>
      <w:lvlJc w:val="left"/>
      <w:pPr>
        <w:tabs>
          <w:tab w:val="num" w:pos="2727"/>
        </w:tabs>
        <w:ind w:left="2727" w:hanging="360"/>
      </w:pPr>
      <w:rPr>
        <w:rFonts w:ascii="Wingdings" w:hAnsi="Wingdings" w:hint="default"/>
      </w:rPr>
    </w:lvl>
    <w:lvl w:ilvl="3" w:tplc="FFFFFFFF" w:tentative="1">
      <w:start w:val="1"/>
      <w:numFmt w:val="bullet"/>
      <w:lvlText w:val=""/>
      <w:lvlJc w:val="left"/>
      <w:pPr>
        <w:tabs>
          <w:tab w:val="num" w:pos="3447"/>
        </w:tabs>
        <w:ind w:left="3447" w:hanging="360"/>
      </w:pPr>
      <w:rPr>
        <w:rFonts w:ascii="Symbol" w:hAnsi="Symbol" w:hint="default"/>
      </w:rPr>
    </w:lvl>
    <w:lvl w:ilvl="4" w:tplc="FFFFFFFF" w:tentative="1">
      <w:start w:val="1"/>
      <w:numFmt w:val="bullet"/>
      <w:lvlText w:val="o"/>
      <w:lvlJc w:val="left"/>
      <w:pPr>
        <w:tabs>
          <w:tab w:val="num" w:pos="4167"/>
        </w:tabs>
        <w:ind w:left="4167" w:hanging="360"/>
      </w:pPr>
      <w:rPr>
        <w:rFonts w:ascii="Courier New" w:hAnsi="Courier New" w:cs="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cs="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abstractNum w:abstractNumId="21" w15:restartNumberingAfterBreak="0">
    <w:nsid w:val="55D93CDA"/>
    <w:multiLevelType w:val="multilevel"/>
    <w:tmpl w:val="D3C83D8C"/>
    <w:lvl w:ilvl="0">
      <w:start w:val="1"/>
      <w:numFmt w:val="decimal"/>
      <w:lvlText w:val="%1"/>
      <w:lvlJc w:val="left"/>
      <w:pPr>
        <w:ind w:left="1161" w:hanging="212"/>
      </w:pPr>
      <w:rPr>
        <w:rFonts w:ascii="Times New Roman" w:eastAsia="Times New Roman" w:hAnsi="Times New Roman" w:cs="Times New Roman" w:hint="default"/>
        <w:b/>
        <w:bCs/>
        <w:w w:val="100"/>
        <w:sz w:val="28"/>
        <w:szCs w:val="28"/>
        <w:lang w:val="ru-RU" w:eastAsia="en-US" w:bidi="ar-SA"/>
      </w:rPr>
    </w:lvl>
    <w:lvl w:ilvl="1">
      <w:start w:val="1"/>
      <w:numFmt w:val="decimal"/>
      <w:lvlText w:val="%1.%2"/>
      <w:lvlJc w:val="left"/>
      <w:pPr>
        <w:ind w:left="1372" w:hanging="423"/>
      </w:pPr>
      <w:rPr>
        <w:rFonts w:ascii="Times New Roman" w:eastAsia="Times New Roman" w:hAnsi="Times New Roman" w:cs="Times New Roman" w:hint="default"/>
        <w:b/>
        <w:bCs/>
        <w:spacing w:val="0"/>
        <w:w w:val="100"/>
        <w:sz w:val="28"/>
        <w:szCs w:val="28"/>
        <w:lang w:val="ru-RU" w:eastAsia="en-US" w:bidi="ar-SA"/>
      </w:rPr>
    </w:lvl>
    <w:lvl w:ilvl="2">
      <w:numFmt w:val="bullet"/>
      <w:lvlText w:val="•"/>
      <w:lvlJc w:val="left"/>
      <w:pPr>
        <w:ind w:left="2345" w:hanging="423"/>
      </w:pPr>
      <w:rPr>
        <w:rFonts w:hint="default"/>
        <w:lang w:val="ru-RU" w:eastAsia="en-US" w:bidi="ar-SA"/>
      </w:rPr>
    </w:lvl>
    <w:lvl w:ilvl="3">
      <w:numFmt w:val="bullet"/>
      <w:lvlText w:val="•"/>
      <w:lvlJc w:val="left"/>
      <w:pPr>
        <w:ind w:left="3310" w:hanging="423"/>
      </w:pPr>
      <w:rPr>
        <w:rFonts w:hint="default"/>
        <w:lang w:val="ru-RU" w:eastAsia="en-US" w:bidi="ar-SA"/>
      </w:rPr>
    </w:lvl>
    <w:lvl w:ilvl="4">
      <w:numFmt w:val="bullet"/>
      <w:lvlText w:val="•"/>
      <w:lvlJc w:val="left"/>
      <w:pPr>
        <w:ind w:left="4275" w:hanging="423"/>
      </w:pPr>
      <w:rPr>
        <w:rFonts w:hint="default"/>
        <w:lang w:val="ru-RU" w:eastAsia="en-US" w:bidi="ar-SA"/>
      </w:rPr>
    </w:lvl>
    <w:lvl w:ilvl="5">
      <w:numFmt w:val="bullet"/>
      <w:lvlText w:val="•"/>
      <w:lvlJc w:val="left"/>
      <w:pPr>
        <w:ind w:left="5240" w:hanging="423"/>
      </w:pPr>
      <w:rPr>
        <w:rFonts w:hint="default"/>
        <w:lang w:val="ru-RU" w:eastAsia="en-US" w:bidi="ar-SA"/>
      </w:rPr>
    </w:lvl>
    <w:lvl w:ilvl="6">
      <w:numFmt w:val="bullet"/>
      <w:lvlText w:val="•"/>
      <w:lvlJc w:val="left"/>
      <w:pPr>
        <w:ind w:left="6205" w:hanging="423"/>
      </w:pPr>
      <w:rPr>
        <w:rFonts w:hint="default"/>
        <w:lang w:val="ru-RU" w:eastAsia="en-US" w:bidi="ar-SA"/>
      </w:rPr>
    </w:lvl>
    <w:lvl w:ilvl="7">
      <w:numFmt w:val="bullet"/>
      <w:lvlText w:val="•"/>
      <w:lvlJc w:val="left"/>
      <w:pPr>
        <w:ind w:left="7170" w:hanging="423"/>
      </w:pPr>
      <w:rPr>
        <w:rFonts w:hint="default"/>
        <w:lang w:val="ru-RU" w:eastAsia="en-US" w:bidi="ar-SA"/>
      </w:rPr>
    </w:lvl>
    <w:lvl w:ilvl="8">
      <w:numFmt w:val="bullet"/>
      <w:lvlText w:val="•"/>
      <w:lvlJc w:val="left"/>
      <w:pPr>
        <w:ind w:left="8136" w:hanging="423"/>
      </w:pPr>
      <w:rPr>
        <w:rFonts w:hint="default"/>
        <w:lang w:val="ru-RU" w:eastAsia="en-US" w:bidi="ar-SA"/>
      </w:rPr>
    </w:lvl>
  </w:abstractNum>
  <w:abstractNum w:abstractNumId="22" w15:restartNumberingAfterBreak="0">
    <w:nsid w:val="58A50163"/>
    <w:multiLevelType w:val="hybridMultilevel"/>
    <w:tmpl w:val="51A49084"/>
    <w:lvl w:ilvl="0" w:tplc="6FEE8672">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597E7F44"/>
    <w:multiLevelType w:val="hybridMultilevel"/>
    <w:tmpl w:val="55C24896"/>
    <w:lvl w:ilvl="0" w:tplc="26EA5846">
      <w:start w:val="10"/>
      <w:numFmt w:val="decimalZero"/>
      <w:lvlText w:val="%1"/>
      <w:lvlJc w:val="left"/>
      <w:pPr>
        <w:ind w:left="475" w:hanging="420"/>
      </w:pPr>
      <w:rPr>
        <w:rFonts w:ascii="Times New Roman" w:eastAsia="Times New Roman" w:hAnsi="Times New Roman" w:cs="Times New Roman" w:hint="default"/>
        <w:w w:val="100"/>
        <w:sz w:val="24"/>
        <w:szCs w:val="24"/>
        <w:lang w:val="ru-RU" w:eastAsia="en-US" w:bidi="ar-SA"/>
      </w:rPr>
    </w:lvl>
    <w:lvl w:ilvl="1" w:tplc="01C08264">
      <w:numFmt w:val="bullet"/>
      <w:lvlText w:val="•"/>
      <w:lvlJc w:val="left"/>
      <w:pPr>
        <w:ind w:left="1004" w:hanging="420"/>
      </w:pPr>
      <w:rPr>
        <w:rFonts w:hint="default"/>
        <w:lang w:val="ru-RU" w:eastAsia="en-US" w:bidi="ar-SA"/>
      </w:rPr>
    </w:lvl>
    <w:lvl w:ilvl="2" w:tplc="DD20946A">
      <w:numFmt w:val="bullet"/>
      <w:lvlText w:val="•"/>
      <w:lvlJc w:val="left"/>
      <w:pPr>
        <w:ind w:left="1529" w:hanging="420"/>
      </w:pPr>
      <w:rPr>
        <w:rFonts w:hint="default"/>
        <w:lang w:val="ru-RU" w:eastAsia="en-US" w:bidi="ar-SA"/>
      </w:rPr>
    </w:lvl>
    <w:lvl w:ilvl="3" w:tplc="34423228">
      <w:numFmt w:val="bullet"/>
      <w:lvlText w:val="•"/>
      <w:lvlJc w:val="left"/>
      <w:pPr>
        <w:ind w:left="2054" w:hanging="420"/>
      </w:pPr>
      <w:rPr>
        <w:rFonts w:hint="default"/>
        <w:lang w:val="ru-RU" w:eastAsia="en-US" w:bidi="ar-SA"/>
      </w:rPr>
    </w:lvl>
    <w:lvl w:ilvl="4" w:tplc="AB5460D0">
      <w:numFmt w:val="bullet"/>
      <w:lvlText w:val="•"/>
      <w:lvlJc w:val="left"/>
      <w:pPr>
        <w:ind w:left="2578" w:hanging="420"/>
      </w:pPr>
      <w:rPr>
        <w:rFonts w:hint="default"/>
        <w:lang w:val="ru-RU" w:eastAsia="en-US" w:bidi="ar-SA"/>
      </w:rPr>
    </w:lvl>
    <w:lvl w:ilvl="5" w:tplc="98626150">
      <w:numFmt w:val="bullet"/>
      <w:lvlText w:val="•"/>
      <w:lvlJc w:val="left"/>
      <w:pPr>
        <w:ind w:left="3103" w:hanging="420"/>
      </w:pPr>
      <w:rPr>
        <w:rFonts w:hint="default"/>
        <w:lang w:val="ru-RU" w:eastAsia="en-US" w:bidi="ar-SA"/>
      </w:rPr>
    </w:lvl>
    <w:lvl w:ilvl="6" w:tplc="99E21F06">
      <w:numFmt w:val="bullet"/>
      <w:lvlText w:val="•"/>
      <w:lvlJc w:val="left"/>
      <w:pPr>
        <w:ind w:left="3628" w:hanging="420"/>
      </w:pPr>
      <w:rPr>
        <w:rFonts w:hint="default"/>
        <w:lang w:val="ru-RU" w:eastAsia="en-US" w:bidi="ar-SA"/>
      </w:rPr>
    </w:lvl>
    <w:lvl w:ilvl="7" w:tplc="A420CBB6">
      <w:numFmt w:val="bullet"/>
      <w:lvlText w:val="•"/>
      <w:lvlJc w:val="left"/>
      <w:pPr>
        <w:ind w:left="4152" w:hanging="420"/>
      </w:pPr>
      <w:rPr>
        <w:rFonts w:hint="default"/>
        <w:lang w:val="ru-RU" w:eastAsia="en-US" w:bidi="ar-SA"/>
      </w:rPr>
    </w:lvl>
    <w:lvl w:ilvl="8" w:tplc="A8BCE8B6">
      <w:numFmt w:val="bullet"/>
      <w:lvlText w:val="•"/>
      <w:lvlJc w:val="left"/>
      <w:pPr>
        <w:ind w:left="4677" w:hanging="420"/>
      </w:pPr>
      <w:rPr>
        <w:rFonts w:hint="default"/>
        <w:lang w:val="ru-RU" w:eastAsia="en-US" w:bidi="ar-SA"/>
      </w:rPr>
    </w:lvl>
  </w:abstractNum>
  <w:abstractNum w:abstractNumId="24" w15:restartNumberingAfterBreak="0">
    <w:nsid w:val="71D53FD5"/>
    <w:multiLevelType w:val="hybridMultilevel"/>
    <w:tmpl w:val="6A8CEA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60024B3"/>
    <w:multiLevelType w:val="hybridMultilevel"/>
    <w:tmpl w:val="317A8A7A"/>
    <w:lvl w:ilvl="0" w:tplc="D5C6B85C">
      <w:numFmt w:val="bullet"/>
      <w:lvlText w:val="-"/>
      <w:lvlJc w:val="left"/>
      <w:pPr>
        <w:ind w:left="242" w:hanging="164"/>
      </w:pPr>
      <w:rPr>
        <w:rFonts w:ascii="Times New Roman" w:eastAsia="Times New Roman" w:hAnsi="Times New Roman" w:cs="Times New Roman" w:hint="default"/>
        <w:w w:val="100"/>
        <w:sz w:val="28"/>
        <w:szCs w:val="28"/>
        <w:lang w:val="ru-RU" w:eastAsia="en-US" w:bidi="ar-SA"/>
      </w:rPr>
    </w:lvl>
    <w:lvl w:ilvl="1" w:tplc="1CAE96A4">
      <w:numFmt w:val="bullet"/>
      <w:lvlText w:val="•"/>
      <w:lvlJc w:val="left"/>
      <w:pPr>
        <w:ind w:left="1222" w:hanging="164"/>
      </w:pPr>
      <w:rPr>
        <w:rFonts w:hint="default"/>
        <w:lang w:val="ru-RU" w:eastAsia="en-US" w:bidi="ar-SA"/>
      </w:rPr>
    </w:lvl>
    <w:lvl w:ilvl="2" w:tplc="8914542C">
      <w:numFmt w:val="bullet"/>
      <w:lvlText w:val="•"/>
      <w:lvlJc w:val="left"/>
      <w:pPr>
        <w:ind w:left="2205" w:hanging="164"/>
      </w:pPr>
      <w:rPr>
        <w:rFonts w:hint="default"/>
        <w:lang w:val="ru-RU" w:eastAsia="en-US" w:bidi="ar-SA"/>
      </w:rPr>
    </w:lvl>
    <w:lvl w:ilvl="3" w:tplc="7B307634">
      <w:numFmt w:val="bullet"/>
      <w:lvlText w:val="•"/>
      <w:lvlJc w:val="left"/>
      <w:pPr>
        <w:ind w:left="3187" w:hanging="164"/>
      </w:pPr>
      <w:rPr>
        <w:rFonts w:hint="default"/>
        <w:lang w:val="ru-RU" w:eastAsia="en-US" w:bidi="ar-SA"/>
      </w:rPr>
    </w:lvl>
    <w:lvl w:ilvl="4" w:tplc="2BAA8496">
      <w:numFmt w:val="bullet"/>
      <w:lvlText w:val="•"/>
      <w:lvlJc w:val="left"/>
      <w:pPr>
        <w:ind w:left="4170" w:hanging="164"/>
      </w:pPr>
      <w:rPr>
        <w:rFonts w:hint="default"/>
        <w:lang w:val="ru-RU" w:eastAsia="en-US" w:bidi="ar-SA"/>
      </w:rPr>
    </w:lvl>
    <w:lvl w:ilvl="5" w:tplc="036ED73A">
      <w:numFmt w:val="bullet"/>
      <w:lvlText w:val="•"/>
      <w:lvlJc w:val="left"/>
      <w:pPr>
        <w:ind w:left="5153" w:hanging="164"/>
      </w:pPr>
      <w:rPr>
        <w:rFonts w:hint="default"/>
        <w:lang w:val="ru-RU" w:eastAsia="en-US" w:bidi="ar-SA"/>
      </w:rPr>
    </w:lvl>
    <w:lvl w:ilvl="6" w:tplc="4A0E7590">
      <w:numFmt w:val="bullet"/>
      <w:lvlText w:val="•"/>
      <w:lvlJc w:val="left"/>
      <w:pPr>
        <w:ind w:left="6135" w:hanging="164"/>
      </w:pPr>
      <w:rPr>
        <w:rFonts w:hint="default"/>
        <w:lang w:val="ru-RU" w:eastAsia="en-US" w:bidi="ar-SA"/>
      </w:rPr>
    </w:lvl>
    <w:lvl w:ilvl="7" w:tplc="74323ACC">
      <w:numFmt w:val="bullet"/>
      <w:lvlText w:val="•"/>
      <w:lvlJc w:val="left"/>
      <w:pPr>
        <w:ind w:left="7118" w:hanging="164"/>
      </w:pPr>
      <w:rPr>
        <w:rFonts w:hint="default"/>
        <w:lang w:val="ru-RU" w:eastAsia="en-US" w:bidi="ar-SA"/>
      </w:rPr>
    </w:lvl>
    <w:lvl w:ilvl="8" w:tplc="1990ED96">
      <w:numFmt w:val="bullet"/>
      <w:lvlText w:val="•"/>
      <w:lvlJc w:val="left"/>
      <w:pPr>
        <w:ind w:left="8101" w:hanging="164"/>
      </w:pPr>
      <w:rPr>
        <w:rFonts w:hint="default"/>
        <w:lang w:val="ru-RU" w:eastAsia="en-US" w:bidi="ar-SA"/>
      </w:rPr>
    </w:lvl>
  </w:abstractNum>
  <w:abstractNum w:abstractNumId="26" w15:restartNumberingAfterBreak="0">
    <w:nsid w:val="7F633D67"/>
    <w:multiLevelType w:val="hybridMultilevel"/>
    <w:tmpl w:val="8CE81924"/>
    <w:lvl w:ilvl="0" w:tplc="1136C692">
      <w:start w:val="1"/>
      <w:numFmt w:val="bullet"/>
      <w:suff w:val="space"/>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16cid:durableId="265432272">
    <w:abstractNumId w:val="9"/>
  </w:num>
  <w:num w:numId="2" w16cid:durableId="666514125">
    <w:abstractNumId w:val="26"/>
  </w:num>
  <w:num w:numId="3" w16cid:durableId="493379925">
    <w:abstractNumId w:val="18"/>
  </w:num>
  <w:num w:numId="4" w16cid:durableId="112287895">
    <w:abstractNumId w:val="15"/>
  </w:num>
  <w:num w:numId="5" w16cid:durableId="495728900">
    <w:abstractNumId w:val="12"/>
  </w:num>
  <w:num w:numId="6" w16cid:durableId="345637205">
    <w:abstractNumId w:val="16"/>
  </w:num>
  <w:num w:numId="7" w16cid:durableId="1198858397">
    <w:abstractNumId w:val="11"/>
  </w:num>
  <w:num w:numId="8" w16cid:durableId="1307930996">
    <w:abstractNumId w:val="20"/>
  </w:num>
  <w:num w:numId="9" w16cid:durableId="2055424804">
    <w:abstractNumId w:val="17"/>
  </w:num>
  <w:num w:numId="10" w16cid:durableId="1072121055">
    <w:abstractNumId w:val="19"/>
  </w:num>
  <w:num w:numId="11" w16cid:durableId="1753118837">
    <w:abstractNumId w:val="22"/>
  </w:num>
  <w:num w:numId="12" w16cid:durableId="131873679">
    <w:abstractNumId w:val="1"/>
  </w:num>
  <w:num w:numId="13" w16cid:durableId="155655828">
    <w:abstractNumId w:val="13"/>
  </w:num>
  <w:num w:numId="14" w16cid:durableId="1719403185">
    <w:abstractNumId w:val="7"/>
  </w:num>
  <w:num w:numId="15" w16cid:durableId="312760834">
    <w:abstractNumId w:val="24"/>
  </w:num>
  <w:num w:numId="16" w16cid:durableId="1016493679">
    <w:abstractNumId w:val="25"/>
  </w:num>
  <w:num w:numId="17" w16cid:durableId="1143427975">
    <w:abstractNumId w:val="10"/>
  </w:num>
  <w:num w:numId="18" w16cid:durableId="967861893">
    <w:abstractNumId w:val="23"/>
  </w:num>
  <w:num w:numId="19" w16cid:durableId="1450662297">
    <w:abstractNumId w:val="8"/>
  </w:num>
  <w:num w:numId="20" w16cid:durableId="412314049">
    <w:abstractNumId w:val="14"/>
  </w:num>
  <w:num w:numId="21" w16cid:durableId="849952946">
    <w:abstractNumId w:val="21"/>
  </w:num>
  <w:num w:numId="22" w16cid:durableId="7410723">
    <w:abstractNumId w:val="0"/>
  </w:num>
  <w:num w:numId="23" w16cid:durableId="771244466">
    <w:abstractNumId w:val="2"/>
  </w:num>
  <w:num w:numId="24" w16cid:durableId="108361693">
    <w:abstractNumId w:val="3"/>
  </w:num>
  <w:num w:numId="25" w16cid:durableId="965500810">
    <w:abstractNumId w:val="4"/>
  </w:num>
  <w:num w:numId="26" w16cid:durableId="95949753">
    <w:abstractNumId w:val="5"/>
  </w:num>
  <w:num w:numId="27" w16cid:durableId="13904171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removePersonalInformation/>
  <w:removeDateAndTime/>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EB4"/>
    <w:rsid w:val="000017A9"/>
    <w:rsid w:val="000057EE"/>
    <w:rsid w:val="000325D0"/>
    <w:rsid w:val="000379D9"/>
    <w:rsid w:val="00054CA0"/>
    <w:rsid w:val="0006507D"/>
    <w:rsid w:val="00083EF3"/>
    <w:rsid w:val="00095C38"/>
    <w:rsid w:val="00096C98"/>
    <w:rsid w:val="000A3E39"/>
    <w:rsid w:val="000D34A9"/>
    <w:rsid w:val="000D4E40"/>
    <w:rsid w:val="000E3B45"/>
    <w:rsid w:val="00122E5B"/>
    <w:rsid w:val="00125725"/>
    <w:rsid w:val="00125DD4"/>
    <w:rsid w:val="00140C4E"/>
    <w:rsid w:val="001477C1"/>
    <w:rsid w:val="00153252"/>
    <w:rsid w:val="00177D63"/>
    <w:rsid w:val="00180418"/>
    <w:rsid w:val="0019323D"/>
    <w:rsid w:val="001E3262"/>
    <w:rsid w:val="0021747C"/>
    <w:rsid w:val="002201D0"/>
    <w:rsid w:val="00224D19"/>
    <w:rsid w:val="0022622F"/>
    <w:rsid w:val="00252DFB"/>
    <w:rsid w:val="00253E8E"/>
    <w:rsid w:val="00256AD7"/>
    <w:rsid w:val="002722E5"/>
    <w:rsid w:val="0027446C"/>
    <w:rsid w:val="00286DE6"/>
    <w:rsid w:val="002A4D51"/>
    <w:rsid w:val="002B4E39"/>
    <w:rsid w:val="002C275E"/>
    <w:rsid w:val="002C5B6B"/>
    <w:rsid w:val="002E2458"/>
    <w:rsid w:val="002E4FB3"/>
    <w:rsid w:val="002F1464"/>
    <w:rsid w:val="0031180D"/>
    <w:rsid w:val="00311E6E"/>
    <w:rsid w:val="0031323B"/>
    <w:rsid w:val="00314074"/>
    <w:rsid w:val="003176C0"/>
    <w:rsid w:val="00341BD9"/>
    <w:rsid w:val="003539DF"/>
    <w:rsid w:val="003558AD"/>
    <w:rsid w:val="003643BD"/>
    <w:rsid w:val="00376061"/>
    <w:rsid w:val="00380FE4"/>
    <w:rsid w:val="00382371"/>
    <w:rsid w:val="00392679"/>
    <w:rsid w:val="0039525F"/>
    <w:rsid w:val="003A0C3D"/>
    <w:rsid w:val="003B7282"/>
    <w:rsid w:val="003D086C"/>
    <w:rsid w:val="003E0483"/>
    <w:rsid w:val="0040786A"/>
    <w:rsid w:val="00427A9C"/>
    <w:rsid w:val="00437151"/>
    <w:rsid w:val="0045595B"/>
    <w:rsid w:val="00465D52"/>
    <w:rsid w:val="00467609"/>
    <w:rsid w:val="0047326C"/>
    <w:rsid w:val="00487AA2"/>
    <w:rsid w:val="004A40A6"/>
    <w:rsid w:val="004C30BE"/>
    <w:rsid w:val="004D38B2"/>
    <w:rsid w:val="004D3A27"/>
    <w:rsid w:val="004E2B2D"/>
    <w:rsid w:val="0050038C"/>
    <w:rsid w:val="00506C7D"/>
    <w:rsid w:val="00507179"/>
    <w:rsid w:val="00517A6A"/>
    <w:rsid w:val="00520739"/>
    <w:rsid w:val="005217F4"/>
    <w:rsid w:val="00524473"/>
    <w:rsid w:val="00524D69"/>
    <w:rsid w:val="0054610F"/>
    <w:rsid w:val="00571DA2"/>
    <w:rsid w:val="00571F76"/>
    <w:rsid w:val="00580109"/>
    <w:rsid w:val="00580641"/>
    <w:rsid w:val="005B58A2"/>
    <w:rsid w:val="005B7B93"/>
    <w:rsid w:val="005C0A90"/>
    <w:rsid w:val="005C2E17"/>
    <w:rsid w:val="005C39F1"/>
    <w:rsid w:val="005D57B7"/>
    <w:rsid w:val="005F2FA9"/>
    <w:rsid w:val="0060679F"/>
    <w:rsid w:val="00614795"/>
    <w:rsid w:val="00621B16"/>
    <w:rsid w:val="00623DA7"/>
    <w:rsid w:val="006330F4"/>
    <w:rsid w:val="00642DD1"/>
    <w:rsid w:val="006448D9"/>
    <w:rsid w:val="00647CD1"/>
    <w:rsid w:val="00654E74"/>
    <w:rsid w:val="00667F24"/>
    <w:rsid w:val="00675D89"/>
    <w:rsid w:val="006871AF"/>
    <w:rsid w:val="006B3D65"/>
    <w:rsid w:val="006B7CE9"/>
    <w:rsid w:val="006C09CD"/>
    <w:rsid w:val="006C785F"/>
    <w:rsid w:val="006F3730"/>
    <w:rsid w:val="006F5524"/>
    <w:rsid w:val="007038D9"/>
    <w:rsid w:val="007065D5"/>
    <w:rsid w:val="00717E00"/>
    <w:rsid w:val="00722BD6"/>
    <w:rsid w:val="0072665F"/>
    <w:rsid w:val="007347C1"/>
    <w:rsid w:val="00740AA0"/>
    <w:rsid w:val="007473DF"/>
    <w:rsid w:val="00786DD9"/>
    <w:rsid w:val="007A16FB"/>
    <w:rsid w:val="007B3BAC"/>
    <w:rsid w:val="007D1300"/>
    <w:rsid w:val="007D2C8A"/>
    <w:rsid w:val="007D3ECF"/>
    <w:rsid w:val="007E716C"/>
    <w:rsid w:val="007F303C"/>
    <w:rsid w:val="007F34FE"/>
    <w:rsid w:val="0080118B"/>
    <w:rsid w:val="00802573"/>
    <w:rsid w:val="00805455"/>
    <w:rsid w:val="00867801"/>
    <w:rsid w:val="0087048E"/>
    <w:rsid w:val="00874E6C"/>
    <w:rsid w:val="00876AF4"/>
    <w:rsid w:val="0088009C"/>
    <w:rsid w:val="008A0CD3"/>
    <w:rsid w:val="008A4294"/>
    <w:rsid w:val="008B7BEF"/>
    <w:rsid w:val="008C05B4"/>
    <w:rsid w:val="008D6A01"/>
    <w:rsid w:val="008E0DA7"/>
    <w:rsid w:val="00902AF7"/>
    <w:rsid w:val="009042DC"/>
    <w:rsid w:val="0092218B"/>
    <w:rsid w:val="00924627"/>
    <w:rsid w:val="00926EA4"/>
    <w:rsid w:val="0093535E"/>
    <w:rsid w:val="00940697"/>
    <w:rsid w:val="00950FE7"/>
    <w:rsid w:val="00980965"/>
    <w:rsid w:val="00980EFF"/>
    <w:rsid w:val="00987A73"/>
    <w:rsid w:val="009A35AB"/>
    <w:rsid w:val="009A3B2D"/>
    <w:rsid w:val="009B4B49"/>
    <w:rsid w:val="009E1F87"/>
    <w:rsid w:val="009E47CB"/>
    <w:rsid w:val="009E7A6F"/>
    <w:rsid w:val="00A00439"/>
    <w:rsid w:val="00A226CC"/>
    <w:rsid w:val="00A33322"/>
    <w:rsid w:val="00A34863"/>
    <w:rsid w:val="00A509DB"/>
    <w:rsid w:val="00A55FA8"/>
    <w:rsid w:val="00A5631E"/>
    <w:rsid w:val="00A57941"/>
    <w:rsid w:val="00A62D0E"/>
    <w:rsid w:val="00A70E98"/>
    <w:rsid w:val="00A803B8"/>
    <w:rsid w:val="00A9167C"/>
    <w:rsid w:val="00AA37B4"/>
    <w:rsid w:val="00AB6C24"/>
    <w:rsid w:val="00AD109B"/>
    <w:rsid w:val="00AD5B82"/>
    <w:rsid w:val="00AE089C"/>
    <w:rsid w:val="00AE2C00"/>
    <w:rsid w:val="00AE7349"/>
    <w:rsid w:val="00AF3793"/>
    <w:rsid w:val="00B25181"/>
    <w:rsid w:val="00B30DD0"/>
    <w:rsid w:val="00B417CF"/>
    <w:rsid w:val="00B710D5"/>
    <w:rsid w:val="00B71FB8"/>
    <w:rsid w:val="00B774BB"/>
    <w:rsid w:val="00B81F47"/>
    <w:rsid w:val="00BA21D4"/>
    <w:rsid w:val="00BA5C0F"/>
    <w:rsid w:val="00BB1D2B"/>
    <w:rsid w:val="00BB34C7"/>
    <w:rsid w:val="00BB3612"/>
    <w:rsid w:val="00BC0DF4"/>
    <w:rsid w:val="00BE0FEE"/>
    <w:rsid w:val="00BE10A7"/>
    <w:rsid w:val="00BE2737"/>
    <w:rsid w:val="00BF3E00"/>
    <w:rsid w:val="00C20D7B"/>
    <w:rsid w:val="00C3448E"/>
    <w:rsid w:val="00C3647D"/>
    <w:rsid w:val="00C40B94"/>
    <w:rsid w:val="00C47C56"/>
    <w:rsid w:val="00C73148"/>
    <w:rsid w:val="00C740BE"/>
    <w:rsid w:val="00C77695"/>
    <w:rsid w:val="00C8482E"/>
    <w:rsid w:val="00C852E8"/>
    <w:rsid w:val="00C95F63"/>
    <w:rsid w:val="00C963E4"/>
    <w:rsid w:val="00CB51D8"/>
    <w:rsid w:val="00CB7032"/>
    <w:rsid w:val="00CF4A66"/>
    <w:rsid w:val="00D047FE"/>
    <w:rsid w:val="00D1499F"/>
    <w:rsid w:val="00D14AB7"/>
    <w:rsid w:val="00D164A5"/>
    <w:rsid w:val="00D22E76"/>
    <w:rsid w:val="00D233FA"/>
    <w:rsid w:val="00D40013"/>
    <w:rsid w:val="00D46852"/>
    <w:rsid w:val="00D53DF0"/>
    <w:rsid w:val="00D61FC4"/>
    <w:rsid w:val="00D64FE0"/>
    <w:rsid w:val="00D7106A"/>
    <w:rsid w:val="00D80415"/>
    <w:rsid w:val="00D95202"/>
    <w:rsid w:val="00DE2625"/>
    <w:rsid w:val="00DF446E"/>
    <w:rsid w:val="00DF6857"/>
    <w:rsid w:val="00E30EB4"/>
    <w:rsid w:val="00E31554"/>
    <w:rsid w:val="00E65E90"/>
    <w:rsid w:val="00E75193"/>
    <w:rsid w:val="00E8777A"/>
    <w:rsid w:val="00E949F1"/>
    <w:rsid w:val="00EA24EA"/>
    <w:rsid w:val="00EB22FC"/>
    <w:rsid w:val="00EC5B09"/>
    <w:rsid w:val="00EF7340"/>
    <w:rsid w:val="00F22624"/>
    <w:rsid w:val="00F2615E"/>
    <w:rsid w:val="00F26ED7"/>
    <w:rsid w:val="00F45B6B"/>
    <w:rsid w:val="00F50813"/>
    <w:rsid w:val="00F52424"/>
    <w:rsid w:val="00F53943"/>
    <w:rsid w:val="00F55EFB"/>
    <w:rsid w:val="00F57EE2"/>
    <w:rsid w:val="00F67759"/>
    <w:rsid w:val="00F802BC"/>
    <w:rsid w:val="00FA4BB5"/>
    <w:rsid w:val="00FB6E3A"/>
    <w:rsid w:val="00FC203D"/>
    <w:rsid w:val="00FD133D"/>
    <w:rsid w:val="00FE7AAC"/>
    <w:rsid w:val="00FF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413D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716C"/>
    <w:pPr>
      <w:spacing w:after="0" w:line="240" w:lineRule="auto"/>
    </w:pPr>
    <w:rPr>
      <w:sz w:val="28"/>
      <w:lang w:val="ru-RU"/>
    </w:rPr>
  </w:style>
  <w:style w:type="paragraph" w:styleId="1">
    <w:name w:val="heading 1"/>
    <w:basedOn w:val="a"/>
    <w:link w:val="10"/>
    <w:qFormat/>
    <w:rsid w:val="00950FE7"/>
    <w:pPr>
      <w:widowControl w:val="0"/>
      <w:autoSpaceDE w:val="0"/>
      <w:autoSpaceDN w:val="0"/>
      <w:ind w:left="1372" w:hanging="423"/>
      <w:outlineLvl w:val="0"/>
    </w:pPr>
    <w:rPr>
      <w:rFonts w:ascii="Times New Roman" w:eastAsia="Times New Roman" w:hAnsi="Times New Roman" w:cs="Times New Roman"/>
      <w:b/>
      <w:bCs/>
      <w:szCs w:val="28"/>
    </w:rPr>
  </w:style>
  <w:style w:type="paragraph" w:styleId="2">
    <w:name w:val="heading 2"/>
    <w:basedOn w:val="a"/>
    <w:next w:val="a"/>
    <w:link w:val="20"/>
    <w:qFormat/>
    <w:rsid w:val="00F53943"/>
    <w:pPr>
      <w:keepNext/>
      <w:numPr>
        <w:ilvl w:val="1"/>
        <w:numId w:val="1"/>
      </w:numPr>
      <w:suppressAutoHyphens/>
      <w:jc w:val="center"/>
      <w:outlineLvl w:val="1"/>
    </w:pPr>
    <w:rPr>
      <w:rFonts w:ascii="Arial" w:eastAsia="Times New Roman" w:hAnsi="Arial" w:cs="Arial"/>
      <w:b/>
      <w:bCs/>
      <w:iCs/>
      <w:sz w:val="24"/>
      <w:szCs w:val="28"/>
      <w:lang w:eastAsia="ar-SA"/>
    </w:rPr>
  </w:style>
  <w:style w:type="paragraph" w:styleId="3">
    <w:name w:val="heading 3"/>
    <w:basedOn w:val="a"/>
    <w:next w:val="a"/>
    <w:link w:val="30"/>
    <w:qFormat/>
    <w:rsid w:val="00F53943"/>
    <w:pPr>
      <w:keepNext/>
      <w:numPr>
        <w:ilvl w:val="2"/>
        <w:numId w:val="1"/>
      </w:numPr>
      <w:suppressAutoHyphens/>
      <w:jc w:val="both"/>
      <w:outlineLvl w:val="2"/>
    </w:pPr>
    <w:rPr>
      <w:rFonts w:ascii="Times New Roman" w:eastAsia="Times New Roman" w:hAnsi="Times New Roman" w:cs="Times New Roman"/>
      <w:b/>
      <w:bCs/>
      <w:sz w:val="24"/>
      <w:szCs w:val="24"/>
      <w:lang w:eastAsia="ar-SA"/>
    </w:rPr>
  </w:style>
  <w:style w:type="paragraph" w:styleId="7">
    <w:name w:val="heading 7"/>
    <w:basedOn w:val="a"/>
    <w:next w:val="a"/>
    <w:link w:val="70"/>
    <w:qFormat/>
    <w:rsid w:val="00F53943"/>
    <w:pPr>
      <w:numPr>
        <w:ilvl w:val="6"/>
        <w:numId w:val="1"/>
      </w:numPr>
      <w:suppressAutoHyphens/>
      <w:spacing w:before="240" w:after="60"/>
      <w:outlineLvl w:val="6"/>
    </w:pPr>
    <w:rPr>
      <w:rFonts w:ascii="Times New Roman" w:eastAsia="Times New Roman" w:hAnsi="Times New Roman" w:cs="Times New Roman"/>
      <w:b/>
      <w:sz w:val="24"/>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86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nhideWhenUsed/>
    <w:rsid w:val="00FA4BB5"/>
    <w:pPr>
      <w:tabs>
        <w:tab w:val="center" w:pos="4680"/>
        <w:tab w:val="right" w:pos="9360"/>
      </w:tabs>
    </w:pPr>
  </w:style>
  <w:style w:type="character" w:customStyle="1" w:styleId="a5">
    <w:name w:val="Верхний колонтитул Знак"/>
    <w:basedOn w:val="a0"/>
    <w:link w:val="a4"/>
    <w:rsid w:val="00FA4BB5"/>
    <w:rPr>
      <w:sz w:val="28"/>
      <w:lang w:val="ru-RU"/>
    </w:rPr>
  </w:style>
  <w:style w:type="paragraph" w:styleId="a6">
    <w:name w:val="footer"/>
    <w:basedOn w:val="a"/>
    <w:link w:val="a7"/>
    <w:unhideWhenUsed/>
    <w:rsid w:val="00FA4BB5"/>
    <w:pPr>
      <w:tabs>
        <w:tab w:val="center" w:pos="4680"/>
        <w:tab w:val="right" w:pos="9360"/>
      </w:tabs>
    </w:pPr>
  </w:style>
  <w:style w:type="character" w:customStyle="1" w:styleId="a7">
    <w:name w:val="Нижний колонтитул Знак"/>
    <w:basedOn w:val="a0"/>
    <w:link w:val="a6"/>
    <w:rsid w:val="00FA4BB5"/>
    <w:rPr>
      <w:sz w:val="28"/>
      <w:lang w:val="ru-RU"/>
    </w:rPr>
  </w:style>
  <w:style w:type="paragraph" w:styleId="a8">
    <w:name w:val="List Paragraph"/>
    <w:basedOn w:val="a"/>
    <w:uiPriority w:val="1"/>
    <w:qFormat/>
    <w:rsid w:val="00467609"/>
    <w:pPr>
      <w:ind w:left="720"/>
      <w:contextualSpacing/>
    </w:pPr>
  </w:style>
  <w:style w:type="character" w:styleId="a9">
    <w:name w:val="Placeholder Text"/>
    <w:basedOn w:val="a0"/>
    <w:uiPriority w:val="99"/>
    <w:semiHidden/>
    <w:rsid w:val="003E0483"/>
    <w:rPr>
      <w:color w:val="808080"/>
    </w:rPr>
  </w:style>
  <w:style w:type="paragraph" w:styleId="aa">
    <w:name w:val="Normal (Web)"/>
    <w:basedOn w:val="a"/>
    <w:uiPriority w:val="99"/>
    <w:unhideWhenUsed/>
    <w:rsid w:val="006B7CE9"/>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ab">
    <w:name w:val="примечание"/>
    <w:basedOn w:val="a"/>
    <w:rsid w:val="000D34A9"/>
    <w:pPr>
      <w:spacing w:before="120" w:after="120"/>
      <w:ind w:firstLine="709"/>
      <w:jc w:val="both"/>
    </w:pPr>
    <w:rPr>
      <w:rFonts w:ascii="Times New Roman" w:eastAsia="Times New Roman" w:hAnsi="Times New Roman" w:cs="Times New Roman"/>
      <w:sz w:val="24"/>
      <w:szCs w:val="20"/>
      <w:lang w:eastAsia="ru-RU"/>
    </w:rPr>
  </w:style>
  <w:style w:type="paragraph" w:customStyle="1" w:styleId="ac">
    <w:name w:val="Содержимое таблицы"/>
    <w:basedOn w:val="a"/>
    <w:rsid w:val="00A9167C"/>
    <w:pPr>
      <w:suppressLineNumbers/>
      <w:suppressAutoHyphens/>
      <w:ind w:firstLine="709"/>
      <w:jc w:val="both"/>
    </w:pPr>
    <w:rPr>
      <w:rFonts w:ascii="Times New Roman" w:eastAsia="Times New Roman" w:hAnsi="Times New Roman" w:cs="Times New Roman"/>
      <w:sz w:val="24"/>
      <w:szCs w:val="24"/>
      <w:lang w:eastAsia="ar-SA"/>
    </w:rPr>
  </w:style>
  <w:style w:type="paragraph" w:customStyle="1" w:styleId="LTGliederung1">
    <w:name w:val="???????~LT~Gliederung 1"/>
    <w:rsid w:val="00BA5C0F"/>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styleId="ad">
    <w:name w:val="Body Text"/>
    <w:basedOn w:val="a"/>
    <w:link w:val="ae"/>
    <w:qFormat/>
    <w:rsid w:val="00BA5C0F"/>
    <w:pPr>
      <w:suppressAutoHyphens/>
      <w:spacing w:after="120"/>
      <w:ind w:firstLine="709"/>
      <w:jc w:val="both"/>
    </w:pPr>
    <w:rPr>
      <w:rFonts w:ascii="Times New Roman" w:eastAsia="Times New Roman" w:hAnsi="Times New Roman" w:cs="Times New Roman"/>
      <w:sz w:val="24"/>
      <w:szCs w:val="24"/>
      <w:lang w:eastAsia="ar-SA"/>
    </w:rPr>
  </w:style>
  <w:style w:type="character" w:customStyle="1" w:styleId="ae">
    <w:name w:val="Основной текст Знак"/>
    <w:basedOn w:val="a0"/>
    <w:link w:val="ad"/>
    <w:rsid w:val="00BA5C0F"/>
    <w:rPr>
      <w:rFonts w:ascii="Times New Roman" w:eastAsia="Times New Roman" w:hAnsi="Times New Roman" w:cs="Times New Roman"/>
      <w:sz w:val="24"/>
      <w:szCs w:val="24"/>
      <w:lang w:val="ru-RU" w:eastAsia="ar-SA"/>
    </w:rPr>
  </w:style>
  <w:style w:type="character" w:customStyle="1" w:styleId="10">
    <w:name w:val="Заголовок 1 Знак"/>
    <w:basedOn w:val="a0"/>
    <w:link w:val="1"/>
    <w:rsid w:val="00950FE7"/>
    <w:rPr>
      <w:rFonts w:ascii="Times New Roman" w:eastAsia="Times New Roman" w:hAnsi="Times New Roman" w:cs="Times New Roman"/>
      <w:b/>
      <w:bCs/>
      <w:sz w:val="28"/>
      <w:szCs w:val="28"/>
      <w:lang w:val="ru-RU"/>
    </w:rPr>
  </w:style>
  <w:style w:type="table" w:customStyle="1" w:styleId="TableNormal">
    <w:name w:val="Table Normal"/>
    <w:uiPriority w:val="2"/>
    <w:semiHidden/>
    <w:unhideWhenUsed/>
    <w:qFormat/>
    <w:rsid w:val="00950FE7"/>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950FE7"/>
    <w:pPr>
      <w:widowControl w:val="0"/>
      <w:autoSpaceDE w:val="0"/>
      <w:autoSpaceDN w:val="0"/>
    </w:pPr>
    <w:rPr>
      <w:rFonts w:ascii="Times New Roman" w:eastAsia="Times New Roman" w:hAnsi="Times New Roman" w:cs="Times New Roman"/>
      <w:sz w:val="22"/>
    </w:rPr>
  </w:style>
  <w:style w:type="character" w:customStyle="1" w:styleId="20">
    <w:name w:val="Заголовок 2 Знак"/>
    <w:basedOn w:val="a0"/>
    <w:link w:val="2"/>
    <w:rsid w:val="00F53943"/>
    <w:rPr>
      <w:rFonts w:ascii="Arial" w:eastAsia="Times New Roman" w:hAnsi="Arial" w:cs="Arial"/>
      <w:b/>
      <w:bCs/>
      <w:iCs/>
      <w:sz w:val="24"/>
      <w:szCs w:val="28"/>
      <w:lang w:val="ru-RU" w:eastAsia="ar-SA"/>
    </w:rPr>
  </w:style>
  <w:style w:type="character" w:customStyle="1" w:styleId="30">
    <w:name w:val="Заголовок 3 Знак"/>
    <w:basedOn w:val="a0"/>
    <w:link w:val="3"/>
    <w:rsid w:val="00F53943"/>
    <w:rPr>
      <w:rFonts w:ascii="Times New Roman" w:eastAsia="Times New Roman" w:hAnsi="Times New Roman" w:cs="Times New Roman"/>
      <w:b/>
      <w:bCs/>
      <w:sz w:val="24"/>
      <w:szCs w:val="24"/>
      <w:lang w:val="ru-RU" w:eastAsia="ar-SA"/>
    </w:rPr>
  </w:style>
  <w:style w:type="character" w:customStyle="1" w:styleId="70">
    <w:name w:val="Заголовок 7 Знак"/>
    <w:basedOn w:val="a0"/>
    <w:link w:val="7"/>
    <w:rsid w:val="00F53943"/>
    <w:rPr>
      <w:rFonts w:ascii="Times New Roman" w:eastAsia="Times New Roman" w:hAnsi="Times New Roman" w:cs="Times New Roman"/>
      <w:b/>
      <w:sz w:val="24"/>
      <w:szCs w:val="24"/>
      <w:lang w:val="ru-RU" w:eastAsia="ar-SA"/>
    </w:rPr>
  </w:style>
  <w:style w:type="character" w:customStyle="1" w:styleId="WW8Num1z0">
    <w:name w:val="WW8Num1z0"/>
    <w:rsid w:val="00F53943"/>
  </w:style>
  <w:style w:type="character" w:customStyle="1" w:styleId="WW8Num1z1">
    <w:name w:val="WW8Num1z1"/>
    <w:rsid w:val="00F53943"/>
  </w:style>
  <w:style w:type="character" w:customStyle="1" w:styleId="WW8Num1z2">
    <w:name w:val="WW8Num1z2"/>
    <w:rsid w:val="00F53943"/>
  </w:style>
  <w:style w:type="character" w:customStyle="1" w:styleId="WW8Num1z3">
    <w:name w:val="WW8Num1z3"/>
    <w:rsid w:val="00F53943"/>
  </w:style>
  <w:style w:type="character" w:customStyle="1" w:styleId="WW8Num1z4">
    <w:name w:val="WW8Num1z4"/>
    <w:rsid w:val="00F53943"/>
  </w:style>
  <w:style w:type="character" w:customStyle="1" w:styleId="WW8Num1z5">
    <w:name w:val="WW8Num1z5"/>
    <w:rsid w:val="00F53943"/>
  </w:style>
  <w:style w:type="character" w:customStyle="1" w:styleId="WW8Num1z6">
    <w:name w:val="WW8Num1z6"/>
    <w:rsid w:val="00F53943"/>
  </w:style>
  <w:style w:type="character" w:customStyle="1" w:styleId="WW8Num1z7">
    <w:name w:val="WW8Num1z7"/>
    <w:rsid w:val="00F53943"/>
  </w:style>
  <w:style w:type="character" w:customStyle="1" w:styleId="WW8Num1z8">
    <w:name w:val="WW8Num1z8"/>
    <w:rsid w:val="00F53943"/>
  </w:style>
  <w:style w:type="character" w:customStyle="1" w:styleId="WW8Num2z0">
    <w:name w:val="WW8Num2z0"/>
    <w:rsid w:val="00F53943"/>
    <w:rPr>
      <w:rFonts w:cs="Times New Roman"/>
      <w:b w:val="0"/>
      <w:strike w:val="0"/>
      <w:dstrike w:val="0"/>
      <w:sz w:val="28"/>
      <w:szCs w:val="28"/>
      <w:lang w:val="en-US"/>
    </w:rPr>
  </w:style>
  <w:style w:type="character" w:customStyle="1" w:styleId="WW8Num3z0">
    <w:name w:val="WW8Num3z0"/>
    <w:rsid w:val="00F53943"/>
    <w:rPr>
      <w:rFonts w:ascii="Symbol" w:hAnsi="Symbol" w:cs="Symbol" w:hint="default"/>
      <w:strike w:val="0"/>
      <w:dstrike w:val="0"/>
      <w:color w:val="auto"/>
      <w:sz w:val="28"/>
      <w:szCs w:val="28"/>
      <w:lang w:val="ru-RU"/>
    </w:rPr>
  </w:style>
  <w:style w:type="character" w:customStyle="1" w:styleId="WW8Num4z0">
    <w:name w:val="WW8Num4z0"/>
    <w:rsid w:val="00F53943"/>
    <w:rPr>
      <w:rFonts w:ascii="Symbol" w:hAnsi="Symbol" w:cs="Symbol" w:hint="default"/>
      <w:strike w:val="0"/>
      <w:dstrike w:val="0"/>
      <w:lang w:val="ru-RU"/>
    </w:rPr>
  </w:style>
  <w:style w:type="character" w:customStyle="1" w:styleId="WW8Num5z0">
    <w:name w:val="WW8Num5z0"/>
    <w:rsid w:val="00F53943"/>
    <w:rPr>
      <w:rFonts w:ascii="Times New Roman" w:hAnsi="Times New Roman" w:cs="Times New Roman"/>
      <w:strike w:val="0"/>
      <w:dstrike w:val="0"/>
      <w:sz w:val="28"/>
      <w:szCs w:val="28"/>
      <w:lang w:val="ru-RU"/>
    </w:rPr>
  </w:style>
  <w:style w:type="character" w:customStyle="1" w:styleId="WW8Num6z0">
    <w:name w:val="WW8Num6z0"/>
    <w:rsid w:val="00F53943"/>
    <w:rPr>
      <w:rFonts w:ascii="Symbol" w:hAnsi="Symbol" w:cs="Symbol" w:hint="default"/>
      <w:strike w:val="0"/>
      <w:dstrike w:val="0"/>
      <w:sz w:val="20"/>
      <w:lang w:val="ru-RU"/>
    </w:rPr>
  </w:style>
  <w:style w:type="character" w:customStyle="1" w:styleId="WW8Num7z0">
    <w:name w:val="WW8Num7z0"/>
    <w:rsid w:val="00F53943"/>
    <w:rPr>
      <w:rFonts w:ascii="Symbol" w:hAnsi="Symbol" w:cs="Symbol" w:hint="default"/>
      <w:lang w:val="ru-RU"/>
    </w:rPr>
  </w:style>
  <w:style w:type="character" w:customStyle="1" w:styleId="WW8Num8z0">
    <w:name w:val="WW8Num8z0"/>
    <w:rsid w:val="00F53943"/>
    <w:rPr>
      <w:rFonts w:cs="Arial Narrow"/>
      <w:strike w:val="0"/>
      <w:dstrike w:val="0"/>
      <w:lang w:val="ru-RU"/>
    </w:rPr>
  </w:style>
  <w:style w:type="character" w:customStyle="1" w:styleId="WW8Num2z1">
    <w:name w:val="WW8Num2z1"/>
    <w:rsid w:val="00F53943"/>
  </w:style>
  <w:style w:type="character" w:customStyle="1" w:styleId="WW8Num2z2">
    <w:name w:val="WW8Num2z2"/>
    <w:rsid w:val="00F53943"/>
  </w:style>
  <w:style w:type="character" w:customStyle="1" w:styleId="WW8Num2z3">
    <w:name w:val="WW8Num2z3"/>
    <w:rsid w:val="00F53943"/>
  </w:style>
  <w:style w:type="character" w:customStyle="1" w:styleId="WW8Num2z4">
    <w:name w:val="WW8Num2z4"/>
    <w:rsid w:val="00F53943"/>
  </w:style>
  <w:style w:type="character" w:customStyle="1" w:styleId="WW8Num2z5">
    <w:name w:val="WW8Num2z5"/>
    <w:rsid w:val="00F53943"/>
  </w:style>
  <w:style w:type="character" w:customStyle="1" w:styleId="WW8Num2z6">
    <w:name w:val="WW8Num2z6"/>
    <w:rsid w:val="00F53943"/>
  </w:style>
  <w:style w:type="character" w:customStyle="1" w:styleId="WW8Num2z7">
    <w:name w:val="WW8Num2z7"/>
    <w:rsid w:val="00F53943"/>
  </w:style>
  <w:style w:type="character" w:customStyle="1" w:styleId="WW8Num2z8">
    <w:name w:val="WW8Num2z8"/>
    <w:rsid w:val="00F53943"/>
  </w:style>
  <w:style w:type="character" w:customStyle="1" w:styleId="WW8Num3z1">
    <w:name w:val="WW8Num3z1"/>
    <w:rsid w:val="00F53943"/>
  </w:style>
  <w:style w:type="character" w:customStyle="1" w:styleId="WW8Num3z2">
    <w:name w:val="WW8Num3z2"/>
    <w:rsid w:val="00F53943"/>
  </w:style>
  <w:style w:type="character" w:customStyle="1" w:styleId="WW8Num3z3">
    <w:name w:val="WW8Num3z3"/>
    <w:rsid w:val="00F53943"/>
  </w:style>
  <w:style w:type="character" w:customStyle="1" w:styleId="WW8Num3z4">
    <w:name w:val="WW8Num3z4"/>
    <w:rsid w:val="00F53943"/>
  </w:style>
  <w:style w:type="character" w:customStyle="1" w:styleId="WW8Num3z5">
    <w:name w:val="WW8Num3z5"/>
    <w:rsid w:val="00F53943"/>
  </w:style>
  <w:style w:type="character" w:customStyle="1" w:styleId="WW8Num3z6">
    <w:name w:val="WW8Num3z6"/>
    <w:rsid w:val="00F53943"/>
  </w:style>
  <w:style w:type="character" w:customStyle="1" w:styleId="WW8Num3z7">
    <w:name w:val="WW8Num3z7"/>
    <w:rsid w:val="00F53943"/>
  </w:style>
  <w:style w:type="character" w:customStyle="1" w:styleId="WW8Num3z8">
    <w:name w:val="WW8Num3z8"/>
    <w:rsid w:val="00F53943"/>
  </w:style>
  <w:style w:type="character" w:customStyle="1" w:styleId="21">
    <w:name w:val="Основной шрифт абзаца2"/>
    <w:rsid w:val="00F53943"/>
  </w:style>
  <w:style w:type="character" w:customStyle="1" w:styleId="WW8Num4z1">
    <w:name w:val="WW8Num4z1"/>
    <w:rsid w:val="00F53943"/>
    <w:rPr>
      <w:rFonts w:ascii="Courier New" w:hAnsi="Courier New" w:cs="Courier New" w:hint="default"/>
    </w:rPr>
  </w:style>
  <w:style w:type="character" w:customStyle="1" w:styleId="WW8Num4z2">
    <w:name w:val="WW8Num4z2"/>
    <w:rsid w:val="00F53943"/>
    <w:rPr>
      <w:rFonts w:ascii="Wingdings" w:hAnsi="Wingdings" w:cs="Wingdings" w:hint="default"/>
    </w:rPr>
  </w:style>
  <w:style w:type="character" w:customStyle="1" w:styleId="WW8Num5z1">
    <w:name w:val="WW8Num5z1"/>
    <w:rsid w:val="00F53943"/>
  </w:style>
  <w:style w:type="character" w:customStyle="1" w:styleId="WW8Num5z2">
    <w:name w:val="WW8Num5z2"/>
    <w:rsid w:val="00F53943"/>
  </w:style>
  <w:style w:type="character" w:customStyle="1" w:styleId="WW8Num5z3">
    <w:name w:val="WW8Num5z3"/>
    <w:rsid w:val="00F53943"/>
  </w:style>
  <w:style w:type="character" w:customStyle="1" w:styleId="WW8Num5z4">
    <w:name w:val="WW8Num5z4"/>
    <w:rsid w:val="00F53943"/>
  </w:style>
  <w:style w:type="character" w:customStyle="1" w:styleId="WW8Num5z5">
    <w:name w:val="WW8Num5z5"/>
    <w:rsid w:val="00F53943"/>
  </w:style>
  <w:style w:type="character" w:customStyle="1" w:styleId="WW8Num5z6">
    <w:name w:val="WW8Num5z6"/>
    <w:rsid w:val="00F53943"/>
  </w:style>
  <w:style w:type="character" w:customStyle="1" w:styleId="WW8Num5z7">
    <w:name w:val="WW8Num5z7"/>
    <w:rsid w:val="00F53943"/>
  </w:style>
  <w:style w:type="character" w:customStyle="1" w:styleId="WW8Num5z8">
    <w:name w:val="WW8Num5z8"/>
    <w:rsid w:val="00F53943"/>
  </w:style>
  <w:style w:type="character" w:customStyle="1" w:styleId="WW8Num6z1">
    <w:name w:val="WW8Num6z1"/>
    <w:rsid w:val="00F53943"/>
    <w:rPr>
      <w:rFonts w:ascii="Courier New" w:hAnsi="Courier New" w:cs="Courier New" w:hint="default"/>
      <w:sz w:val="20"/>
    </w:rPr>
  </w:style>
  <w:style w:type="character" w:customStyle="1" w:styleId="WW8Num6z2">
    <w:name w:val="WW8Num6z2"/>
    <w:rsid w:val="00F53943"/>
    <w:rPr>
      <w:rFonts w:ascii="Wingdings" w:hAnsi="Wingdings" w:cs="Wingdings" w:hint="default"/>
      <w:sz w:val="20"/>
    </w:rPr>
  </w:style>
  <w:style w:type="character" w:customStyle="1" w:styleId="WW8Num7z1">
    <w:name w:val="WW8Num7z1"/>
    <w:rsid w:val="00F53943"/>
    <w:rPr>
      <w:rFonts w:ascii="Courier New" w:hAnsi="Courier New" w:cs="Courier New" w:hint="default"/>
    </w:rPr>
  </w:style>
  <w:style w:type="character" w:customStyle="1" w:styleId="WW8Num7z2">
    <w:name w:val="WW8Num7z2"/>
    <w:rsid w:val="00F53943"/>
    <w:rPr>
      <w:rFonts w:ascii="Wingdings" w:hAnsi="Wingdings" w:cs="Wingdings" w:hint="default"/>
    </w:rPr>
  </w:style>
  <w:style w:type="character" w:customStyle="1" w:styleId="WW8Num8z1">
    <w:name w:val="WW8Num8z1"/>
    <w:rsid w:val="00F53943"/>
  </w:style>
  <w:style w:type="character" w:customStyle="1" w:styleId="WW8Num8z2">
    <w:name w:val="WW8Num8z2"/>
    <w:rsid w:val="00F53943"/>
  </w:style>
  <w:style w:type="character" w:customStyle="1" w:styleId="WW8Num8z3">
    <w:name w:val="WW8Num8z3"/>
    <w:rsid w:val="00F53943"/>
  </w:style>
  <w:style w:type="character" w:customStyle="1" w:styleId="WW8Num8z4">
    <w:name w:val="WW8Num8z4"/>
    <w:rsid w:val="00F53943"/>
  </w:style>
  <w:style w:type="character" w:customStyle="1" w:styleId="WW8Num8z5">
    <w:name w:val="WW8Num8z5"/>
    <w:rsid w:val="00F53943"/>
  </w:style>
  <w:style w:type="character" w:customStyle="1" w:styleId="WW8Num8z6">
    <w:name w:val="WW8Num8z6"/>
    <w:rsid w:val="00F53943"/>
  </w:style>
  <w:style w:type="character" w:customStyle="1" w:styleId="WW8Num8z7">
    <w:name w:val="WW8Num8z7"/>
    <w:rsid w:val="00F53943"/>
  </w:style>
  <w:style w:type="character" w:customStyle="1" w:styleId="WW8Num8z8">
    <w:name w:val="WW8Num8z8"/>
    <w:rsid w:val="00F53943"/>
  </w:style>
  <w:style w:type="character" w:customStyle="1" w:styleId="WW8Num9z0">
    <w:name w:val="WW8Num9z0"/>
    <w:rsid w:val="00F53943"/>
    <w:rPr>
      <w:rFonts w:ascii="Symbol" w:hAnsi="Symbol" w:cs="Symbol" w:hint="default"/>
    </w:rPr>
  </w:style>
  <w:style w:type="character" w:customStyle="1" w:styleId="WW8Num9z1">
    <w:name w:val="WW8Num9z1"/>
    <w:rsid w:val="00F53943"/>
    <w:rPr>
      <w:rFonts w:ascii="Courier New" w:hAnsi="Courier New" w:cs="Courier New" w:hint="default"/>
    </w:rPr>
  </w:style>
  <w:style w:type="character" w:customStyle="1" w:styleId="WW8Num9z2">
    <w:name w:val="WW8Num9z2"/>
    <w:rsid w:val="00F53943"/>
    <w:rPr>
      <w:rFonts w:ascii="Wingdings" w:hAnsi="Wingdings" w:cs="Wingdings" w:hint="default"/>
    </w:rPr>
  </w:style>
  <w:style w:type="character" w:customStyle="1" w:styleId="WW8Num10z0">
    <w:name w:val="WW8Num10z0"/>
    <w:rsid w:val="00F53943"/>
  </w:style>
  <w:style w:type="character" w:customStyle="1" w:styleId="WW8Num10z1">
    <w:name w:val="WW8Num10z1"/>
    <w:rsid w:val="00F53943"/>
  </w:style>
  <w:style w:type="character" w:customStyle="1" w:styleId="WW8Num10z2">
    <w:name w:val="WW8Num10z2"/>
    <w:rsid w:val="00F53943"/>
  </w:style>
  <w:style w:type="character" w:customStyle="1" w:styleId="WW8Num10z3">
    <w:name w:val="WW8Num10z3"/>
    <w:rsid w:val="00F53943"/>
  </w:style>
  <w:style w:type="character" w:customStyle="1" w:styleId="WW8Num10z4">
    <w:name w:val="WW8Num10z4"/>
    <w:rsid w:val="00F53943"/>
  </w:style>
  <w:style w:type="character" w:customStyle="1" w:styleId="WW8Num10z5">
    <w:name w:val="WW8Num10z5"/>
    <w:rsid w:val="00F53943"/>
  </w:style>
  <w:style w:type="character" w:customStyle="1" w:styleId="WW8Num10z6">
    <w:name w:val="WW8Num10z6"/>
    <w:rsid w:val="00F53943"/>
  </w:style>
  <w:style w:type="character" w:customStyle="1" w:styleId="WW8Num10z7">
    <w:name w:val="WW8Num10z7"/>
    <w:rsid w:val="00F53943"/>
  </w:style>
  <w:style w:type="character" w:customStyle="1" w:styleId="WW8Num10z8">
    <w:name w:val="WW8Num10z8"/>
    <w:rsid w:val="00F53943"/>
  </w:style>
  <w:style w:type="character" w:customStyle="1" w:styleId="WW8Num11z0">
    <w:name w:val="WW8Num11z0"/>
    <w:rsid w:val="00F53943"/>
    <w:rPr>
      <w:rFonts w:hint="default"/>
    </w:rPr>
  </w:style>
  <w:style w:type="character" w:customStyle="1" w:styleId="WW8Num12z0">
    <w:name w:val="WW8Num12z0"/>
    <w:rsid w:val="00F53943"/>
  </w:style>
  <w:style w:type="character" w:customStyle="1" w:styleId="WW8Num12z1">
    <w:name w:val="WW8Num12z1"/>
    <w:rsid w:val="00F53943"/>
  </w:style>
  <w:style w:type="character" w:customStyle="1" w:styleId="WW8Num12z2">
    <w:name w:val="WW8Num12z2"/>
    <w:rsid w:val="00F53943"/>
  </w:style>
  <w:style w:type="character" w:customStyle="1" w:styleId="WW8Num12z3">
    <w:name w:val="WW8Num12z3"/>
    <w:rsid w:val="00F53943"/>
  </w:style>
  <w:style w:type="character" w:customStyle="1" w:styleId="WW8Num12z4">
    <w:name w:val="WW8Num12z4"/>
    <w:rsid w:val="00F53943"/>
  </w:style>
  <w:style w:type="character" w:customStyle="1" w:styleId="WW8Num12z5">
    <w:name w:val="WW8Num12z5"/>
    <w:rsid w:val="00F53943"/>
  </w:style>
  <w:style w:type="character" w:customStyle="1" w:styleId="WW8Num12z6">
    <w:name w:val="WW8Num12z6"/>
    <w:rsid w:val="00F53943"/>
  </w:style>
  <w:style w:type="character" w:customStyle="1" w:styleId="WW8Num12z7">
    <w:name w:val="WW8Num12z7"/>
    <w:rsid w:val="00F53943"/>
  </w:style>
  <w:style w:type="character" w:customStyle="1" w:styleId="WW8Num12z8">
    <w:name w:val="WW8Num12z8"/>
    <w:rsid w:val="00F53943"/>
  </w:style>
  <w:style w:type="character" w:customStyle="1" w:styleId="WW8Num13z0">
    <w:name w:val="WW8Num13z0"/>
    <w:rsid w:val="00F53943"/>
    <w:rPr>
      <w:rFonts w:hint="default"/>
    </w:rPr>
  </w:style>
  <w:style w:type="character" w:customStyle="1" w:styleId="WW8Num14z0">
    <w:name w:val="WW8Num14z0"/>
    <w:rsid w:val="00F53943"/>
    <w:rPr>
      <w:b w:val="0"/>
      <w:sz w:val="24"/>
      <w:szCs w:val="24"/>
    </w:rPr>
  </w:style>
  <w:style w:type="character" w:customStyle="1" w:styleId="WW8Num14z1">
    <w:name w:val="WW8Num14z1"/>
    <w:rsid w:val="00F53943"/>
  </w:style>
  <w:style w:type="character" w:customStyle="1" w:styleId="WW8Num14z2">
    <w:name w:val="WW8Num14z2"/>
    <w:rsid w:val="00F53943"/>
  </w:style>
  <w:style w:type="character" w:customStyle="1" w:styleId="WW8Num14z3">
    <w:name w:val="WW8Num14z3"/>
    <w:rsid w:val="00F53943"/>
  </w:style>
  <w:style w:type="character" w:customStyle="1" w:styleId="WW8Num14z4">
    <w:name w:val="WW8Num14z4"/>
    <w:rsid w:val="00F53943"/>
  </w:style>
  <w:style w:type="character" w:customStyle="1" w:styleId="WW8Num14z5">
    <w:name w:val="WW8Num14z5"/>
    <w:rsid w:val="00F53943"/>
  </w:style>
  <w:style w:type="character" w:customStyle="1" w:styleId="WW8Num14z6">
    <w:name w:val="WW8Num14z6"/>
    <w:rsid w:val="00F53943"/>
  </w:style>
  <w:style w:type="character" w:customStyle="1" w:styleId="WW8Num14z7">
    <w:name w:val="WW8Num14z7"/>
    <w:rsid w:val="00F53943"/>
  </w:style>
  <w:style w:type="character" w:customStyle="1" w:styleId="WW8Num14z8">
    <w:name w:val="WW8Num14z8"/>
    <w:rsid w:val="00F53943"/>
  </w:style>
  <w:style w:type="character" w:customStyle="1" w:styleId="WW8Num15z0">
    <w:name w:val="WW8Num15z0"/>
    <w:rsid w:val="00F53943"/>
    <w:rPr>
      <w:rFonts w:ascii="Symbol" w:hAnsi="Symbol" w:cs="Symbol" w:hint="default"/>
    </w:rPr>
  </w:style>
  <w:style w:type="character" w:customStyle="1" w:styleId="WW8Num15z1">
    <w:name w:val="WW8Num15z1"/>
    <w:rsid w:val="00F53943"/>
    <w:rPr>
      <w:rFonts w:ascii="Courier New" w:hAnsi="Courier New" w:cs="Courier New" w:hint="default"/>
    </w:rPr>
  </w:style>
  <w:style w:type="character" w:customStyle="1" w:styleId="WW8Num15z2">
    <w:name w:val="WW8Num15z2"/>
    <w:rsid w:val="00F53943"/>
    <w:rPr>
      <w:rFonts w:ascii="Wingdings" w:hAnsi="Wingdings" w:cs="Wingdings" w:hint="default"/>
    </w:rPr>
  </w:style>
  <w:style w:type="character" w:customStyle="1" w:styleId="WW8Num16z0">
    <w:name w:val="WW8Num16z0"/>
    <w:rsid w:val="00F53943"/>
    <w:rPr>
      <w:rFonts w:ascii="Symbol" w:hAnsi="Symbol" w:cs="Symbol" w:hint="default"/>
    </w:rPr>
  </w:style>
  <w:style w:type="character" w:customStyle="1" w:styleId="WW8Num16z1">
    <w:name w:val="WW8Num16z1"/>
    <w:rsid w:val="00F53943"/>
    <w:rPr>
      <w:rFonts w:ascii="Courier New" w:hAnsi="Courier New" w:cs="Courier New" w:hint="default"/>
    </w:rPr>
  </w:style>
  <w:style w:type="character" w:customStyle="1" w:styleId="WW8Num16z2">
    <w:name w:val="WW8Num16z2"/>
    <w:rsid w:val="00F53943"/>
    <w:rPr>
      <w:rFonts w:ascii="Wingdings" w:hAnsi="Wingdings" w:cs="Wingdings" w:hint="default"/>
    </w:rPr>
  </w:style>
  <w:style w:type="character" w:customStyle="1" w:styleId="WW8Num17z0">
    <w:name w:val="WW8Num17z0"/>
    <w:rsid w:val="00F53943"/>
  </w:style>
  <w:style w:type="character" w:customStyle="1" w:styleId="WW8Num17z1">
    <w:name w:val="WW8Num17z1"/>
    <w:rsid w:val="00F53943"/>
  </w:style>
  <w:style w:type="character" w:customStyle="1" w:styleId="WW8Num17z2">
    <w:name w:val="WW8Num17z2"/>
    <w:rsid w:val="00F53943"/>
  </w:style>
  <w:style w:type="character" w:customStyle="1" w:styleId="WW8Num17z3">
    <w:name w:val="WW8Num17z3"/>
    <w:rsid w:val="00F53943"/>
  </w:style>
  <w:style w:type="character" w:customStyle="1" w:styleId="WW8Num17z4">
    <w:name w:val="WW8Num17z4"/>
    <w:rsid w:val="00F53943"/>
  </w:style>
  <w:style w:type="character" w:customStyle="1" w:styleId="WW8Num17z5">
    <w:name w:val="WW8Num17z5"/>
    <w:rsid w:val="00F53943"/>
  </w:style>
  <w:style w:type="character" w:customStyle="1" w:styleId="WW8Num17z6">
    <w:name w:val="WW8Num17z6"/>
    <w:rsid w:val="00F53943"/>
  </w:style>
  <w:style w:type="character" w:customStyle="1" w:styleId="WW8Num17z7">
    <w:name w:val="WW8Num17z7"/>
    <w:rsid w:val="00F53943"/>
  </w:style>
  <w:style w:type="character" w:customStyle="1" w:styleId="WW8Num17z8">
    <w:name w:val="WW8Num17z8"/>
    <w:rsid w:val="00F53943"/>
  </w:style>
  <w:style w:type="character" w:customStyle="1" w:styleId="WW8Num18z0">
    <w:name w:val="WW8Num18z0"/>
    <w:rsid w:val="00F53943"/>
  </w:style>
  <w:style w:type="character" w:customStyle="1" w:styleId="WW8Num18z1">
    <w:name w:val="WW8Num18z1"/>
    <w:rsid w:val="00F53943"/>
  </w:style>
  <w:style w:type="character" w:customStyle="1" w:styleId="WW8Num18z2">
    <w:name w:val="WW8Num18z2"/>
    <w:rsid w:val="00F53943"/>
  </w:style>
  <w:style w:type="character" w:customStyle="1" w:styleId="WW8Num18z3">
    <w:name w:val="WW8Num18z3"/>
    <w:rsid w:val="00F53943"/>
  </w:style>
  <w:style w:type="character" w:customStyle="1" w:styleId="WW8Num18z4">
    <w:name w:val="WW8Num18z4"/>
    <w:rsid w:val="00F53943"/>
  </w:style>
  <w:style w:type="character" w:customStyle="1" w:styleId="WW8Num18z5">
    <w:name w:val="WW8Num18z5"/>
    <w:rsid w:val="00F53943"/>
  </w:style>
  <w:style w:type="character" w:customStyle="1" w:styleId="WW8Num18z6">
    <w:name w:val="WW8Num18z6"/>
    <w:rsid w:val="00F53943"/>
  </w:style>
  <w:style w:type="character" w:customStyle="1" w:styleId="WW8Num18z7">
    <w:name w:val="WW8Num18z7"/>
    <w:rsid w:val="00F53943"/>
  </w:style>
  <w:style w:type="character" w:customStyle="1" w:styleId="WW8Num18z8">
    <w:name w:val="WW8Num18z8"/>
    <w:rsid w:val="00F53943"/>
  </w:style>
  <w:style w:type="character" w:customStyle="1" w:styleId="WW8Num19z0">
    <w:name w:val="WW8Num19z0"/>
    <w:rsid w:val="00F53943"/>
    <w:rPr>
      <w:rFonts w:ascii="Symbol" w:hAnsi="Symbol" w:cs="Symbol" w:hint="default"/>
    </w:rPr>
  </w:style>
  <w:style w:type="character" w:customStyle="1" w:styleId="WW8Num19z1">
    <w:name w:val="WW8Num19z1"/>
    <w:rsid w:val="00F53943"/>
    <w:rPr>
      <w:rFonts w:ascii="Courier New" w:hAnsi="Courier New" w:cs="Courier New" w:hint="default"/>
    </w:rPr>
  </w:style>
  <w:style w:type="character" w:customStyle="1" w:styleId="WW8Num19z2">
    <w:name w:val="WW8Num19z2"/>
    <w:rsid w:val="00F53943"/>
    <w:rPr>
      <w:rFonts w:ascii="Wingdings" w:hAnsi="Wingdings" w:cs="Wingdings" w:hint="default"/>
    </w:rPr>
  </w:style>
  <w:style w:type="character" w:customStyle="1" w:styleId="WW8Num20z0">
    <w:name w:val="WW8Num20z0"/>
    <w:rsid w:val="00F53943"/>
    <w:rPr>
      <w:rFonts w:hint="default"/>
    </w:rPr>
  </w:style>
  <w:style w:type="character" w:customStyle="1" w:styleId="WW8Num21z0">
    <w:name w:val="WW8Num21z0"/>
    <w:rsid w:val="00F53943"/>
  </w:style>
  <w:style w:type="character" w:customStyle="1" w:styleId="WW8Num21z1">
    <w:name w:val="WW8Num21z1"/>
    <w:rsid w:val="00F53943"/>
  </w:style>
  <w:style w:type="character" w:customStyle="1" w:styleId="WW8Num21z2">
    <w:name w:val="WW8Num21z2"/>
    <w:rsid w:val="00F53943"/>
  </w:style>
  <w:style w:type="character" w:customStyle="1" w:styleId="WW8Num21z3">
    <w:name w:val="WW8Num21z3"/>
    <w:rsid w:val="00F53943"/>
  </w:style>
  <w:style w:type="character" w:customStyle="1" w:styleId="WW8Num21z4">
    <w:name w:val="WW8Num21z4"/>
    <w:rsid w:val="00F53943"/>
  </w:style>
  <w:style w:type="character" w:customStyle="1" w:styleId="WW8Num21z5">
    <w:name w:val="WW8Num21z5"/>
    <w:rsid w:val="00F53943"/>
  </w:style>
  <w:style w:type="character" w:customStyle="1" w:styleId="WW8Num21z6">
    <w:name w:val="WW8Num21z6"/>
    <w:rsid w:val="00F53943"/>
  </w:style>
  <w:style w:type="character" w:customStyle="1" w:styleId="WW8Num21z7">
    <w:name w:val="WW8Num21z7"/>
    <w:rsid w:val="00F53943"/>
  </w:style>
  <w:style w:type="character" w:customStyle="1" w:styleId="WW8Num21z8">
    <w:name w:val="WW8Num21z8"/>
    <w:rsid w:val="00F53943"/>
  </w:style>
  <w:style w:type="character" w:customStyle="1" w:styleId="WW8Num22z0">
    <w:name w:val="WW8Num22z0"/>
    <w:rsid w:val="00F53943"/>
    <w:rPr>
      <w:rFonts w:ascii="Symbol" w:hAnsi="Symbol" w:cs="Symbol" w:hint="default"/>
    </w:rPr>
  </w:style>
  <w:style w:type="character" w:customStyle="1" w:styleId="WW8Num22z1">
    <w:name w:val="WW8Num22z1"/>
    <w:rsid w:val="00F53943"/>
    <w:rPr>
      <w:rFonts w:ascii="Courier New" w:hAnsi="Courier New" w:cs="Courier New" w:hint="default"/>
    </w:rPr>
  </w:style>
  <w:style w:type="character" w:customStyle="1" w:styleId="WW8Num22z2">
    <w:name w:val="WW8Num22z2"/>
    <w:rsid w:val="00F53943"/>
    <w:rPr>
      <w:rFonts w:ascii="Wingdings" w:hAnsi="Wingdings" w:cs="Wingdings" w:hint="default"/>
    </w:rPr>
  </w:style>
  <w:style w:type="character" w:customStyle="1" w:styleId="WW8Num23z0">
    <w:name w:val="WW8Num23z0"/>
    <w:rsid w:val="00F53943"/>
    <w:rPr>
      <w:rFonts w:hint="default"/>
    </w:rPr>
  </w:style>
  <w:style w:type="character" w:customStyle="1" w:styleId="WW8Num23z1">
    <w:name w:val="WW8Num23z1"/>
    <w:rsid w:val="00F53943"/>
  </w:style>
  <w:style w:type="character" w:customStyle="1" w:styleId="WW8Num23z2">
    <w:name w:val="WW8Num23z2"/>
    <w:rsid w:val="00F53943"/>
  </w:style>
  <w:style w:type="character" w:customStyle="1" w:styleId="WW8Num23z3">
    <w:name w:val="WW8Num23z3"/>
    <w:rsid w:val="00F53943"/>
  </w:style>
  <w:style w:type="character" w:customStyle="1" w:styleId="WW8Num23z4">
    <w:name w:val="WW8Num23z4"/>
    <w:rsid w:val="00F53943"/>
  </w:style>
  <w:style w:type="character" w:customStyle="1" w:styleId="WW8Num23z5">
    <w:name w:val="WW8Num23z5"/>
    <w:rsid w:val="00F53943"/>
  </w:style>
  <w:style w:type="character" w:customStyle="1" w:styleId="WW8Num23z6">
    <w:name w:val="WW8Num23z6"/>
    <w:rsid w:val="00F53943"/>
  </w:style>
  <w:style w:type="character" w:customStyle="1" w:styleId="WW8Num23z7">
    <w:name w:val="WW8Num23z7"/>
    <w:rsid w:val="00F53943"/>
  </w:style>
  <w:style w:type="character" w:customStyle="1" w:styleId="WW8Num23z8">
    <w:name w:val="WW8Num23z8"/>
    <w:rsid w:val="00F53943"/>
  </w:style>
  <w:style w:type="character" w:customStyle="1" w:styleId="11">
    <w:name w:val="Основной шрифт абзаца1"/>
    <w:rsid w:val="00F53943"/>
  </w:style>
  <w:style w:type="character" w:styleId="af">
    <w:name w:val="Hyperlink"/>
    <w:basedOn w:val="11"/>
    <w:rsid w:val="00F53943"/>
    <w:rPr>
      <w:color w:val="0000FF"/>
      <w:u w:val="single"/>
    </w:rPr>
  </w:style>
  <w:style w:type="character" w:styleId="af0">
    <w:name w:val="page number"/>
    <w:basedOn w:val="11"/>
    <w:rsid w:val="00F53943"/>
  </w:style>
  <w:style w:type="character" w:customStyle="1" w:styleId="22">
    <w:name w:val="Знак Знак2"/>
    <w:basedOn w:val="11"/>
    <w:rsid w:val="00F53943"/>
    <w:rPr>
      <w:b/>
      <w:sz w:val="24"/>
      <w:szCs w:val="24"/>
      <w:lang w:val="ru-RU"/>
    </w:rPr>
  </w:style>
  <w:style w:type="character" w:customStyle="1" w:styleId="12">
    <w:name w:val="Знак Знак1"/>
    <w:basedOn w:val="11"/>
    <w:rsid w:val="00F53943"/>
    <w:rPr>
      <w:rFonts w:ascii="Tahoma" w:hAnsi="Tahoma" w:cs="Tahoma"/>
      <w:sz w:val="16"/>
      <w:szCs w:val="16"/>
      <w:lang w:val="ru-RU"/>
    </w:rPr>
  </w:style>
  <w:style w:type="character" w:customStyle="1" w:styleId="31">
    <w:name w:val="Знак Знак3"/>
    <w:basedOn w:val="11"/>
    <w:rsid w:val="00F53943"/>
    <w:rPr>
      <w:b/>
      <w:bCs/>
      <w:sz w:val="24"/>
      <w:szCs w:val="24"/>
      <w:lang w:val="ru-RU"/>
    </w:rPr>
  </w:style>
  <w:style w:type="character" w:customStyle="1" w:styleId="af1">
    <w:name w:val="Знак Знак"/>
    <w:basedOn w:val="11"/>
    <w:rsid w:val="00F53943"/>
    <w:rPr>
      <w:rFonts w:ascii="Courier New" w:hAnsi="Courier New" w:cs="Courier New"/>
    </w:rPr>
  </w:style>
  <w:style w:type="character" w:styleId="HTML">
    <w:name w:val="HTML Variable"/>
    <w:basedOn w:val="11"/>
    <w:rsid w:val="00F53943"/>
    <w:rPr>
      <w:i/>
      <w:iCs/>
    </w:rPr>
  </w:style>
  <w:style w:type="character" w:styleId="HTML0">
    <w:name w:val="HTML Sample"/>
    <w:basedOn w:val="11"/>
    <w:rsid w:val="00F53943"/>
    <w:rPr>
      <w:rFonts w:ascii="Courier New" w:eastAsia="Times New Roman" w:hAnsi="Courier New" w:cs="Courier New"/>
    </w:rPr>
  </w:style>
  <w:style w:type="character" w:styleId="HTML1">
    <w:name w:val="HTML Code"/>
    <w:basedOn w:val="11"/>
    <w:rsid w:val="00F53943"/>
    <w:rPr>
      <w:rFonts w:ascii="Courier New" w:eastAsia="Times New Roman" w:hAnsi="Courier New" w:cs="Courier New"/>
      <w:sz w:val="20"/>
      <w:szCs w:val="20"/>
    </w:rPr>
  </w:style>
  <w:style w:type="character" w:styleId="af2">
    <w:name w:val="Emphasis"/>
    <w:basedOn w:val="11"/>
    <w:qFormat/>
    <w:rsid w:val="00F53943"/>
    <w:rPr>
      <w:i/>
      <w:iCs/>
    </w:rPr>
  </w:style>
  <w:style w:type="character" w:styleId="HTML2">
    <w:name w:val="HTML Typewriter"/>
    <w:basedOn w:val="11"/>
    <w:rsid w:val="00F53943"/>
    <w:rPr>
      <w:rFonts w:ascii="Courier New" w:eastAsia="Times New Roman" w:hAnsi="Courier New" w:cs="Courier New"/>
      <w:sz w:val="20"/>
      <w:szCs w:val="20"/>
    </w:rPr>
  </w:style>
  <w:style w:type="character" w:customStyle="1" w:styleId="af3">
    <w:name w:val="Маркеры списка"/>
    <w:rsid w:val="00F53943"/>
    <w:rPr>
      <w:rFonts w:ascii="OpenSymbol" w:eastAsia="OpenSymbol" w:hAnsi="OpenSymbol" w:cs="OpenSymbol"/>
    </w:rPr>
  </w:style>
  <w:style w:type="character" w:customStyle="1" w:styleId="af4">
    <w:name w:val="Символ нумерации"/>
    <w:rsid w:val="00F53943"/>
  </w:style>
  <w:style w:type="paragraph" w:customStyle="1" w:styleId="13">
    <w:name w:val="Заголовок1"/>
    <w:basedOn w:val="a"/>
    <w:next w:val="ad"/>
    <w:rsid w:val="00F53943"/>
    <w:pPr>
      <w:keepNext/>
      <w:suppressAutoHyphens/>
      <w:spacing w:before="240" w:after="120"/>
      <w:ind w:firstLine="709"/>
      <w:jc w:val="both"/>
    </w:pPr>
    <w:rPr>
      <w:rFonts w:ascii="Arial" w:eastAsia="Arial Unicode MS" w:hAnsi="Arial" w:cs="Mangal"/>
      <w:szCs w:val="28"/>
      <w:lang w:eastAsia="ar-SA"/>
    </w:rPr>
  </w:style>
  <w:style w:type="paragraph" w:styleId="af5">
    <w:name w:val="List"/>
    <w:basedOn w:val="ad"/>
    <w:rsid w:val="00F53943"/>
    <w:rPr>
      <w:rFonts w:cs="Mangal"/>
    </w:rPr>
  </w:style>
  <w:style w:type="paragraph" w:customStyle="1" w:styleId="af6">
    <w:name w:val="Название"/>
    <w:basedOn w:val="a"/>
    <w:rsid w:val="00F53943"/>
    <w:pPr>
      <w:suppressLineNumbers/>
      <w:suppressAutoHyphens/>
      <w:spacing w:before="120" w:after="120"/>
      <w:ind w:firstLine="709"/>
      <w:jc w:val="both"/>
    </w:pPr>
    <w:rPr>
      <w:rFonts w:ascii="Times New Roman" w:eastAsia="Times New Roman" w:hAnsi="Times New Roman" w:cs="Mangal"/>
      <w:i/>
      <w:iCs/>
      <w:sz w:val="24"/>
      <w:szCs w:val="24"/>
      <w:lang w:eastAsia="ar-SA"/>
    </w:rPr>
  </w:style>
  <w:style w:type="paragraph" w:customStyle="1" w:styleId="23">
    <w:name w:val="Указатель2"/>
    <w:basedOn w:val="a"/>
    <w:rsid w:val="00F53943"/>
    <w:pPr>
      <w:suppressLineNumbers/>
      <w:suppressAutoHyphens/>
      <w:ind w:firstLine="709"/>
      <w:jc w:val="both"/>
    </w:pPr>
    <w:rPr>
      <w:rFonts w:ascii="Times New Roman" w:eastAsia="Times New Roman" w:hAnsi="Times New Roman" w:cs="Mangal"/>
      <w:sz w:val="24"/>
      <w:szCs w:val="24"/>
      <w:lang w:eastAsia="ar-SA"/>
    </w:rPr>
  </w:style>
  <w:style w:type="paragraph" w:customStyle="1" w:styleId="14">
    <w:name w:val="Название1"/>
    <w:basedOn w:val="a"/>
    <w:rsid w:val="00F53943"/>
    <w:pPr>
      <w:suppressLineNumbers/>
      <w:suppressAutoHyphens/>
      <w:spacing w:before="120" w:after="120"/>
      <w:ind w:firstLine="709"/>
      <w:jc w:val="both"/>
    </w:pPr>
    <w:rPr>
      <w:rFonts w:ascii="Times New Roman" w:eastAsia="Times New Roman" w:hAnsi="Times New Roman" w:cs="Mangal"/>
      <w:i/>
      <w:iCs/>
      <w:sz w:val="24"/>
      <w:szCs w:val="24"/>
      <w:lang w:eastAsia="ar-SA"/>
    </w:rPr>
  </w:style>
  <w:style w:type="paragraph" w:customStyle="1" w:styleId="15">
    <w:name w:val="Указатель1"/>
    <w:basedOn w:val="a"/>
    <w:rsid w:val="00F53943"/>
    <w:pPr>
      <w:suppressLineNumbers/>
      <w:suppressAutoHyphens/>
      <w:ind w:firstLine="709"/>
      <w:jc w:val="both"/>
    </w:pPr>
    <w:rPr>
      <w:rFonts w:ascii="Times New Roman" w:eastAsia="Times New Roman" w:hAnsi="Times New Roman" w:cs="Mangal"/>
      <w:sz w:val="24"/>
      <w:szCs w:val="24"/>
      <w:lang w:eastAsia="ar-SA"/>
    </w:rPr>
  </w:style>
  <w:style w:type="paragraph" w:styleId="af7">
    <w:name w:val="Title"/>
    <w:basedOn w:val="a"/>
    <w:next w:val="af8"/>
    <w:link w:val="af9"/>
    <w:qFormat/>
    <w:rsid w:val="00F53943"/>
    <w:pPr>
      <w:suppressAutoHyphens/>
      <w:ind w:firstLine="709"/>
      <w:jc w:val="center"/>
    </w:pPr>
    <w:rPr>
      <w:rFonts w:ascii="Times New Roman" w:eastAsia="Times New Roman" w:hAnsi="Times New Roman" w:cs="Times New Roman"/>
      <w:b/>
      <w:sz w:val="24"/>
      <w:szCs w:val="24"/>
      <w:lang w:eastAsia="ar-SA"/>
    </w:rPr>
  </w:style>
  <w:style w:type="character" w:customStyle="1" w:styleId="af9">
    <w:name w:val="Заголовок Знак"/>
    <w:basedOn w:val="a0"/>
    <w:link w:val="af7"/>
    <w:rsid w:val="00F53943"/>
    <w:rPr>
      <w:rFonts w:ascii="Times New Roman" w:eastAsia="Times New Roman" w:hAnsi="Times New Roman" w:cs="Times New Roman"/>
      <w:b/>
      <w:sz w:val="24"/>
      <w:szCs w:val="24"/>
      <w:lang w:val="ru-RU" w:eastAsia="ar-SA"/>
    </w:rPr>
  </w:style>
  <w:style w:type="paragraph" w:styleId="af8">
    <w:name w:val="Subtitle"/>
    <w:basedOn w:val="a"/>
    <w:next w:val="ad"/>
    <w:link w:val="afa"/>
    <w:qFormat/>
    <w:rsid w:val="00F53943"/>
    <w:pPr>
      <w:suppressAutoHyphens/>
      <w:jc w:val="center"/>
    </w:pPr>
    <w:rPr>
      <w:rFonts w:ascii="Times New Roman" w:eastAsia="Times New Roman" w:hAnsi="Times New Roman" w:cs="Times New Roman"/>
      <w:b/>
      <w:sz w:val="24"/>
      <w:szCs w:val="24"/>
      <w:lang w:eastAsia="ar-SA"/>
    </w:rPr>
  </w:style>
  <w:style w:type="character" w:customStyle="1" w:styleId="afa">
    <w:name w:val="Подзаголовок Знак"/>
    <w:basedOn w:val="a0"/>
    <w:link w:val="af8"/>
    <w:rsid w:val="00F53943"/>
    <w:rPr>
      <w:rFonts w:ascii="Times New Roman" w:eastAsia="Times New Roman" w:hAnsi="Times New Roman" w:cs="Times New Roman"/>
      <w:b/>
      <w:sz w:val="24"/>
      <w:szCs w:val="24"/>
      <w:lang w:val="ru-RU" w:eastAsia="ar-SA"/>
    </w:rPr>
  </w:style>
  <w:style w:type="paragraph" w:styleId="16">
    <w:name w:val="toc 1"/>
    <w:basedOn w:val="a"/>
    <w:next w:val="a"/>
    <w:rsid w:val="00F53943"/>
    <w:pPr>
      <w:suppressAutoHyphens/>
      <w:spacing w:before="360"/>
      <w:ind w:firstLine="709"/>
    </w:pPr>
    <w:rPr>
      <w:rFonts w:ascii="Arial" w:eastAsia="Times New Roman" w:hAnsi="Arial" w:cs="Arial"/>
      <w:b/>
      <w:bCs/>
      <w:caps/>
      <w:sz w:val="24"/>
      <w:szCs w:val="24"/>
      <w:lang w:eastAsia="ar-SA"/>
    </w:rPr>
  </w:style>
  <w:style w:type="paragraph" w:styleId="24">
    <w:name w:val="toc 2"/>
    <w:basedOn w:val="a"/>
    <w:next w:val="a"/>
    <w:rsid w:val="00F53943"/>
    <w:pPr>
      <w:suppressAutoHyphens/>
      <w:spacing w:before="240"/>
      <w:ind w:firstLine="709"/>
    </w:pPr>
    <w:rPr>
      <w:rFonts w:ascii="Times New Roman" w:eastAsia="Times New Roman" w:hAnsi="Times New Roman" w:cs="Times New Roman"/>
      <w:b/>
      <w:bCs/>
      <w:sz w:val="20"/>
      <w:szCs w:val="24"/>
      <w:lang w:eastAsia="ar-SA"/>
    </w:rPr>
  </w:style>
  <w:style w:type="paragraph" w:styleId="32">
    <w:name w:val="toc 3"/>
    <w:basedOn w:val="a"/>
    <w:next w:val="a"/>
    <w:rsid w:val="00F53943"/>
    <w:pPr>
      <w:suppressAutoHyphens/>
      <w:ind w:left="280" w:firstLine="709"/>
    </w:pPr>
    <w:rPr>
      <w:rFonts w:ascii="Times New Roman" w:eastAsia="Times New Roman" w:hAnsi="Times New Roman" w:cs="Times New Roman"/>
      <w:sz w:val="20"/>
      <w:szCs w:val="24"/>
      <w:lang w:eastAsia="ar-SA"/>
    </w:rPr>
  </w:style>
  <w:style w:type="paragraph" w:styleId="4">
    <w:name w:val="toc 4"/>
    <w:basedOn w:val="a"/>
    <w:next w:val="a"/>
    <w:rsid w:val="00F53943"/>
    <w:pPr>
      <w:suppressAutoHyphens/>
      <w:ind w:left="560" w:firstLine="709"/>
    </w:pPr>
    <w:rPr>
      <w:rFonts w:ascii="Times New Roman" w:eastAsia="Times New Roman" w:hAnsi="Times New Roman" w:cs="Times New Roman"/>
      <w:sz w:val="20"/>
      <w:szCs w:val="24"/>
      <w:lang w:eastAsia="ar-SA"/>
    </w:rPr>
  </w:style>
  <w:style w:type="paragraph" w:styleId="5">
    <w:name w:val="toc 5"/>
    <w:basedOn w:val="a"/>
    <w:next w:val="a"/>
    <w:rsid w:val="00F53943"/>
    <w:pPr>
      <w:suppressAutoHyphens/>
      <w:ind w:left="840" w:firstLine="709"/>
    </w:pPr>
    <w:rPr>
      <w:rFonts w:ascii="Times New Roman" w:eastAsia="Times New Roman" w:hAnsi="Times New Roman" w:cs="Times New Roman"/>
      <w:sz w:val="20"/>
      <w:szCs w:val="24"/>
      <w:lang w:eastAsia="ar-SA"/>
    </w:rPr>
  </w:style>
  <w:style w:type="paragraph" w:styleId="6">
    <w:name w:val="toc 6"/>
    <w:basedOn w:val="a"/>
    <w:next w:val="a"/>
    <w:rsid w:val="00F53943"/>
    <w:pPr>
      <w:suppressAutoHyphens/>
      <w:ind w:left="1120" w:firstLine="709"/>
    </w:pPr>
    <w:rPr>
      <w:rFonts w:ascii="Times New Roman" w:eastAsia="Times New Roman" w:hAnsi="Times New Roman" w:cs="Times New Roman"/>
      <w:sz w:val="20"/>
      <w:szCs w:val="24"/>
      <w:lang w:eastAsia="ar-SA"/>
    </w:rPr>
  </w:style>
  <w:style w:type="paragraph" w:styleId="71">
    <w:name w:val="toc 7"/>
    <w:basedOn w:val="a"/>
    <w:next w:val="a"/>
    <w:rsid w:val="00F53943"/>
    <w:pPr>
      <w:suppressAutoHyphens/>
      <w:ind w:left="1400" w:firstLine="709"/>
    </w:pPr>
    <w:rPr>
      <w:rFonts w:ascii="Times New Roman" w:eastAsia="Times New Roman" w:hAnsi="Times New Roman" w:cs="Times New Roman"/>
      <w:sz w:val="20"/>
      <w:szCs w:val="24"/>
      <w:lang w:eastAsia="ar-SA"/>
    </w:rPr>
  </w:style>
  <w:style w:type="paragraph" w:styleId="8">
    <w:name w:val="toc 8"/>
    <w:basedOn w:val="a"/>
    <w:next w:val="a"/>
    <w:rsid w:val="00F53943"/>
    <w:pPr>
      <w:suppressAutoHyphens/>
      <w:ind w:left="1680" w:firstLine="709"/>
    </w:pPr>
    <w:rPr>
      <w:rFonts w:ascii="Times New Roman" w:eastAsia="Times New Roman" w:hAnsi="Times New Roman" w:cs="Times New Roman"/>
      <w:sz w:val="20"/>
      <w:szCs w:val="24"/>
      <w:lang w:eastAsia="ar-SA"/>
    </w:rPr>
  </w:style>
  <w:style w:type="paragraph" w:styleId="9">
    <w:name w:val="toc 9"/>
    <w:basedOn w:val="a"/>
    <w:next w:val="a"/>
    <w:rsid w:val="00F53943"/>
    <w:pPr>
      <w:suppressAutoHyphens/>
      <w:ind w:left="1960" w:firstLine="709"/>
    </w:pPr>
    <w:rPr>
      <w:rFonts w:ascii="Times New Roman" w:eastAsia="Times New Roman" w:hAnsi="Times New Roman" w:cs="Times New Roman"/>
      <w:sz w:val="20"/>
      <w:szCs w:val="24"/>
      <w:lang w:eastAsia="ar-SA"/>
    </w:rPr>
  </w:style>
  <w:style w:type="paragraph" w:customStyle="1" w:styleId="17">
    <w:name w:val="Схема документа1"/>
    <w:basedOn w:val="a"/>
    <w:rsid w:val="00F53943"/>
    <w:pPr>
      <w:suppressAutoHyphens/>
      <w:ind w:firstLine="709"/>
      <w:jc w:val="both"/>
    </w:pPr>
    <w:rPr>
      <w:rFonts w:ascii="Tahoma" w:eastAsia="Times New Roman" w:hAnsi="Tahoma" w:cs="Tahoma"/>
      <w:sz w:val="16"/>
      <w:szCs w:val="16"/>
      <w:lang w:eastAsia="ar-SA"/>
    </w:rPr>
  </w:style>
  <w:style w:type="paragraph" w:customStyle="1" w:styleId="afb">
    <w:name w:val="Обычный (веб)"/>
    <w:basedOn w:val="a"/>
    <w:rsid w:val="00F53943"/>
    <w:pPr>
      <w:suppressAutoHyphens/>
      <w:ind w:firstLine="709"/>
      <w:jc w:val="both"/>
    </w:pPr>
    <w:rPr>
      <w:rFonts w:ascii="Times New Roman" w:eastAsia="Times New Roman" w:hAnsi="Times New Roman" w:cs="Times New Roman"/>
      <w:sz w:val="24"/>
      <w:szCs w:val="24"/>
      <w:lang w:eastAsia="ar-SA"/>
    </w:rPr>
  </w:style>
  <w:style w:type="paragraph" w:styleId="HTML3">
    <w:name w:val="HTML Preformatted"/>
    <w:basedOn w:val="a"/>
    <w:link w:val="HTML4"/>
    <w:rsid w:val="00F53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Times New Roman" w:hAnsi="Courier New" w:cs="Courier New"/>
      <w:sz w:val="20"/>
      <w:szCs w:val="24"/>
      <w:lang w:val="en-US" w:eastAsia="ar-SA"/>
    </w:rPr>
  </w:style>
  <w:style w:type="character" w:customStyle="1" w:styleId="HTML4">
    <w:name w:val="Стандартный HTML Знак"/>
    <w:basedOn w:val="a0"/>
    <w:link w:val="HTML3"/>
    <w:rsid w:val="00F53943"/>
    <w:rPr>
      <w:rFonts w:ascii="Courier New" w:eastAsia="Times New Roman" w:hAnsi="Courier New" w:cs="Courier New"/>
      <w:sz w:val="20"/>
      <w:szCs w:val="24"/>
      <w:lang w:eastAsia="ar-SA"/>
    </w:rPr>
  </w:style>
  <w:style w:type="paragraph" w:customStyle="1" w:styleId="afc">
    <w:name w:val="Пример"/>
    <w:basedOn w:val="a"/>
    <w:rsid w:val="00F53943"/>
    <w:pPr>
      <w:suppressAutoHyphens/>
      <w:ind w:firstLine="709"/>
      <w:jc w:val="both"/>
    </w:pPr>
    <w:rPr>
      <w:rFonts w:ascii="Courier New" w:eastAsia="Times New Roman" w:hAnsi="Courier New" w:cs="Courier New"/>
      <w:i/>
      <w:iCs/>
      <w:sz w:val="20"/>
      <w:szCs w:val="20"/>
      <w:lang w:eastAsia="ar-SA"/>
    </w:rPr>
  </w:style>
  <w:style w:type="paragraph" w:customStyle="1" w:styleId="afd">
    <w:name w:val="Заголовок таблицы"/>
    <w:basedOn w:val="ac"/>
    <w:rsid w:val="00F53943"/>
    <w:pPr>
      <w:jc w:val="center"/>
    </w:pPr>
    <w:rPr>
      <w:b/>
      <w:bCs/>
    </w:rPr>
  </w:style>
  <w:style w:type="paragraph" w:customStyle="1" w:styleId="afe">
    <w:name w:val="Содержимое врезки"/>
    <w:basedOn w:val="ad"/>
    <w:rsid w:val="00F53943"/>
  </w:style>
  <w:style w:type="paragraph" w:customStyle="1" w:styleId="aff">
    <w:name w:val="???????"/>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pPr>
    <w:rPr>
      <w:rFonts w:ascii="Arial Unicode MS" w:eastAsia="Arial Unicode MS" w:hAnsi="Arial Unicode MS" w:cs="Arial Unicode MS"/>
      <w:color w:val="FFFFFF"/>
      <w:sz w:val="36"/>
      <w:szCs w:val="36"/>
      <w:lang w:val="ru-RU" w:eastAsia="hi-IN" w:bidi="hi-IN"/>
    </w:rPr>
  </w:style>
  <w:style w:type="paragraph" w:customStyle="1" w:styleId="aff0">
    <w:name w:val="?????? ?? ????????"/>
    <w:basedOn w:val="aff"/>
    <w:rsid w:val="00F53943"/>
  </w:style>
  <w:style w:type="paragraph" w:customStyle="1" w:styleId="aff1">
    <w:name w:val="?????? ? ?????"/>
    <w:basedOn w:val="aff"/>
    <w:rsid w:val="00F53943"/>
  </w:style>
  <w:style w:type="paragraph" w:customStyle="1" w:styleId="aff2">
    <w:name w:val="?????? ??? ???????"/>
    <w:basedOn w:val="aff"/>
    <w:rsid w:val="00F53943"/>
  </w:style>
  <w:style w:type="paragraph" w:customStyle="1" w:styleId="aff3">
    <w:name w:val="?????? ??? ??????? ? ???????"/>
    <w:basedOn w:val="aff"/>
    <w:rsid w:val="00F53943"/>
  </w:style>
  <w:style w:type="paragraph" w:customStyle="1" w:styleId="aff4">
    <w:name w:val="?????"/>
    <w:basedOn w:val="aff"/>
    <w:rsid w:val="00F53943"/>
  </w:style>
  <w:style w:type="paragraph" w:customStyle="1" w:styleId="aff5">
    <w:name w:val="???????? ?????"/>
    <w:basedOn w:val="aff"/>
    <w:rsid w:val="00F53943"/>
  </w:style>
  <w:style w:type="paragraph" w:customStyle="1" w:styleId="aff6">
    <w:name w:val="???????????? ?????? ?? ??????"/>
    <w:basedOn w:val="aff"/>
    <w:rsid w:val="00F53943"/>
  </w:style>
  <w:style w:type="paragraph" w:customStyle="1" w:styleId="aff7">
    <w:name w:val="?????? ?????? ? ????????"/>
    <w:basedOn w:val="aff"/>
    <w:rsid w:val="00F53943"/>
    <w:pPr>
      <w:ind w:firstLine="340"/>
    </w:pPr>
  </w:style>
  <w:style w:type="paragraph" w:customStyle="1" w:styleId="aff8">
    <w:name w:val="????????"/>
    <w:basedOn w:val="aff"/>
    <w:rsid w:val="00F53943"/>
  </w:style>
  <w:style w:type="paragraph" w:customStyle="1" w:styleId="18">
    <w:name w:val="???????? 1"/>
    <w:basedOn w:val="aff"/>
    <w:rsid w:val="00F53943"/>
    <w:pPr>
      <w:jc w:val="center"/>
    </w:pPr>
  </w:style>
  <w:style w:type="paragraph" w:customStyle="1" w:styleId="25">
    <w:name w:val="???????? 2"/>
    <w:basedOn w:val="aff"/>
    <w:rsid w:val="00F53943"/>
    <w:pPr>
      <w:spacing w:before="57" w:after="57"/>
      <w:ind w:right="113"/>
      <w:jc w:val="center"/>
    </w:pPr>
  </w:style>
  <w:style w:type="paragraph" w:customStyle="1" w:styleId="aff9">
    <w:name w:val="?????????"/>
    <w:basedOn w:val="aff"/>
    <w:rsid w:val="00F53943"/>
    <w:pPr>
      <w:spacing w:before="238" w:after="119"/>
    </w:pPr>
  </w:style>
  <w:style w:type="paragraph" w:customStyle="1" w:styleId="19">
    <w:name w:val="????????? 1"/>
    <w:basedOn w:val="aff"/>
    <w:rsid w:val="00F53943"/>
    <w:pPr>
      <w:spacing w:before="238" w:after="119"/>
    </w:pPr>
  </w:style>
  <w:style w:type="paragraph" w:customStyle="1" w:styleId="26">
    <w:name w:val="????????? 2"/>
    <w:basedOn w:val="aff"/>
    <w:rsid w:val="00F53943"/>
    <w:pPr>
      <w:spacing w:before="238" w:after="119"/>
    </w:pPr>
  </w:style>
  <w:style w:type="paragraph" w:customStyle="1" w:styleId="affa">
    <w:name w:val="????????? ?????"/>
    <w:basedOn w:val="aff"/>
    <w:rsid w:val="00F53943"/>
  </w:style>
  <w:style w:type="paragraph" w:customStyle="1" w:styleId="LTGliederung2">
    <w:name w:val="???????~LT~Gliederung 2"/>
    <w:basedOn w:val="LTGliederung1"/>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LTGliederung3">
    <w:name w:val="???????~LT~Gliederung 3"/>
    <w:basedOn w:val="LTGliederung2"/>
    <w:rsid w:val="00F53943"/>
    <w:pPr>
      <w:tabs>
        <w:tab w:val="clear" w:pos="490"/>
        <w:tab w:val="clear" w:pos="1197"/>
        <w:tab w:val="clear" w:pos="1904"/>
        <w:tab w:val="clear" w:pos="2612"/>
        <w:tab w:val="clear" w:pos="3320"/>
        <w:tab w:val="clear" w:pos="4027"/>
        <w:tab w:val="clear" w:pos="4735"/>
        <w:tab w:val="clear" w:pos="5442"/>
        <w:tab w:val="clear" w:pos="6150"/>
        <w:tab w:val="clear" w:pos="6857"/>
        <w:tab w:val="clear" w:pos="7565"/>
        <w:tab w:val="clear" w:pos="8272"/>
        <w:tab w:val="clear" w:pos="8980"/>
        <w:tab w:val="clear" w:pos="9687"/>
        <w:tab w:val="clear" w:pos="10395"/>
        <w:tab w:val="clear" w:pos="11102"/>
        <w:tab w:val="clear" w:pos="11810"/>
        <w:tab w:val="clear" w:pos="12517"/>
        <w:tab w:val="left" w:pos="-1800"/>
        <w:tab w:val="left" w:pos="-1478"/>
        <w:tab w:val="left" w:pos="-770"/>
        <w:tab w:val="left" w:pos="-63"/>
        <w:tab w:val="left" w:pos="645"/>
        <w:tab w:val="left" w:pos="1352"/>
        <w:tab w:val="left" w:pos="2060"/>
        <w:tab w:val="left" w:pos="2767"/>
        <w:tab w:val="left" w:pos="3475"/>
        <w:tab w:val="left" w:pos="4182"/>
        <w:tab w:val="left" w:pos="4890"/>
        <w:tab w:val="left" w:pos="5597"/>
        <w:tab w:val="left" w:pos="6305"/>
        <w:tab w:val="left" w:pos="7012"/>
        <w:tab w:val="left" w:pos="7720"/>
        <w:tab w:val="left" w:pos="8427"/>
        <w:tab w:val="left" w:pos="9135"/>
        <w:tab w:val="left" w:pos="9842"/>
        <w:tab w:val="left" w:pos="10550"/>
        <w:tab w:val="left" w:pos="11257"/>
        <w:tab w:val="left" w:pos="11964"/>
      </w:tabs>
      <w:spacing w:before="120"/>
      <w:ind w:left="1800" w:hanging="360"/>
    </w:pPr>
    <w:rPr>
      <w:sz w:val="48"/>
      <w:szCs w:val="48"/>
    </w:rPr>
  </w:style>
  <w:style w:type="paragraph" w:customStyle="1" w:styleId="LTGliederung4">
    <w:name w:val="???????~LT~Gliederung 4"/>
    <w:basedOn w:val="LTGliederung3"/>
    <w:rsid w:val="00F53943"/>
    <w:pPr>
      <w:tabs>
        <w:tab w:val="clear" w:pos="-1478"/>
        <w:tab w:val="clear" w:pos="-770"/>
        <w:tab w:val="clear" w:pos="-63"/>
        <w:tab w:val="clear" w:pos="645"/>
        <w:tab w:val="clear" w:pos="1352"/>
        <w:tab w:val="clear" w:pos="2060"/>
        <w:tab w:val="clear" w:pos="2767"/>
        <w:tab w:val="clear" w:pos="3475"/>
        <w:tab w:val="clear" w:pos="4182"/>
        <w:tab w:val="clear" w:pos="4890"/>
        <w:tab w:val="clear" w:pos="5597"/>
        <w:tab w:val="clear" w:pos="6305"/>
        <w:tab w:val="clear" w:pos="7012"/>
        <w:tab w:val="clear" w:pos="7720"/>
        <w:tab w:val="clear" w:pos="8427"/>
        <w:tab w:val="clear" w:pos="9135"/>
        <w:tab w:val="clear" w:pos="9842"/>
        <w:tab w:val="clear" w:pos="10550"/>
        <w:tab w:val="clear" w:pos="11257"/>
        <w:tab w:val="clear" w:pos="11964"/>
        <w:tab w:val="left" w:pos="-2520"/>
        <w:tab w:val="left" w:pos="-2210"/>
        <w:tab w:val="left" w:pos="-1503"/>
        <w:tab w:val="left" w:pos="-795"/>
        <w:tab w:val="left" w:pos="-88"/>
        <w:tab w:val="left" w:pos="620"/>
        <w:tab w:val="left" w:pos="1327"/>
        <w:tab w:val="left" w:pos="2035"/>
        <w:tab w:val="left" w:pos="2742"/>
        <w:tab w:val="left" w:pos="3450"/>
        <w:tab w:val="left" w:pos="4157"/>
        <w:tab w:val="left" w:pos="4865"/>
        <w:tab w:val="left" w:pos="5572"/>
        <w:tab w:val="left" w:pos="6280"/>
        <w:tab w:val="left" w:pos="6987"/>
        <w:tab w:val="left" w:pos="7695"/>
        <w:tab w:val="left" w:pos="8402"/>
        <w:tab w:val="left" w:pos="9110"/>
        <w:tab w:val="left" w:pos="9817"/>
        <w:tab w:val="left" w:pos="10524"/>
        <w:tab w:val="left" w:pos="11232"/>
      </w:tabs>
      <w:spacing w:before="100"/>
      <w:ind w:left="2520"/>
    </w:pPr>
    <w:rPr>
      <w:sz w:val="40"/>
      <w:szCs w:val="40"/>
    </w:rPr>
  </w:style>
  <w:style w:type="paragraph" w:customStyle="1" w:styleId="LTGliederung5">
    <w:name w:val="???????~LT~Gliederung 5"/>
    <w:basedOn w:val="LTGliederung4"/>
    <w:rsid w:val="00F53943"/>
    <w:pPr>
      <w:tabs>
        <w:tab w:val="clear" w:pos="-2210"/>
        <w:tab w:val="clear" w:pos="-1503"/>
        <w:tab w:val="clear" w:pos="-795"/>
        <w:tab w:val="clear" w:pos="-88"/>
        <w:tab w:val="clear" w:pos="620"/>
        <w:tab w:val="clear" w:pos="1327"/>
        <w:tab w:val="clear" w:pos="2035"/>
        <w:tab w:val="clear" w:pos="2742"/>
        <w:tab w:val="clear" w:pos="3450"/>
        <w:tab w:val="clear" w:pos="4157"/>
        <w:tab w:val="clear" w:pos="4865"/>
        <w:tab w:val="clear" w:pos="5572"/>
        <w:tab w:val="clear" w:pos="6280"/>
        <w:tab w:val="clear" w:pos="6987"/>
        <w:tab w:val="clear" w:pos="7695"/>
        <w:tab w:val="clear" w:pos="8402"/>
        <w:tab w:val="clear" w:pos="9110"/>
        <w:tab w:val="clear" w:pos="9817"/>
        <w:tab w:val="clear" w:pos="10524"/>
        <w:tab w:val="clear" w:pos="11232"/>
        <w:tab w:val="left" w:pos="-3240"/>
        <w:tab w:val="left" w:pos="-2943"/>
        <w:tab w:val="left" w:pos="-2235"/>
        <w:tab w:val="left" w:pos="-1528"/>
        <w:tab w:val="left" w:pos="-820"/>
        <w:tab w:val="left" w:pos="-113"/>
        <w:tab w:val="left" w:pos="595"/>
        <w:tab w:val="left" w:pos="1302"/>
        <w:tab w:val="left" w:pos="2010"/>
        <w:tab w:val="left" w:pos="2717"/>
        <w:tab w:val="left" w:pos="3425"/>
        <w:tab w:val="left" w:pos="4132"/>
        <w:tab w:val="left" w:pos="4840"/>
        <w:tab w:val="left" w:pos="5547"/>
        <w:tab w:val="left" w:pos="6255"/>
        <w:tab w:val="left" w:pos="6962"/>
        <w:tab w:val="left" w:pos="7670"/>
        <w:tab w:val="left" w:pos="8377"/>
        <w:tab w:val="left" w:pos="9084"/>
        <w:tab w:val="left" w:pos="9792"/>
        <w:tab w:val="left" w:pos="10500"/>
      </w:tabs>
      <w:ind w:left="3240"/>
    </w:pPr>
  </w:style>
  <w:style w:type="paragraph" w:customStyle="1" w:styleId="LTGliederung6">
    <w:name w:val="???????~LT~Gliederung 6"/>
    <w:basedOn w:val="LTGliederung5"/>
    <w:rsid w:val="00F53943"/>
  </w:style>
  <w:style w:type="paragraph" w:customStyle="1" w:styleId="LTGliederung7">
    <w:name w:val="???????~LT~Gliederung 7"/>
    <w:basedOn w:val="LTGliederung6"/>
    <w:rsid w:val="00F53943"/>
  </w:style>
  <w:style w:type="paragraph" w:customStyle="1" w:styleId="LTGliederung8">
    <w:name w:val="???????~LT~Gliederung 8"/>
    <w:basedOn w:val="LTGliederung7"/>
    <w:rsid w:val="00F53943"/>
  </w:style>
  <w:style w:type="paragraph" w:customStyle="1" w:styleId="LTGliederung9">
    <w:name w:val="???????~LT~Gliederung 9"/>
    <w:basedOn w:val="LTGliederung8"/>
    <w:rsid w:val="00F53943"/>
  </w:style>
  <w:style w:type="paragraph" w:customStyle="1" w:styleId="LTTitel">
    <w:name w:val="???????~LT~Titel"/>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LTUntertitel">
    <w:name w:val="???????~LT~Untertitel"/>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jc w:val="center"/>
    </w:pPr>
    <w:rPr>
      <w:rFonts w:ascii="Arial Unicode MS" w:eastAsia="Arial Unicode MS" w:hAnsi="Arial Unicode MS" w:cs="Arial Unicode MS"/>
      <w:shadow/>
      <w:color w:val="FFFFFF"/>
      <w:sz w:val="64"/>
      <w:szCs w:val="64"/>
      <w:lang w:val="ru-RU" w:eastAsia="hi-IN" w:bidi="hi-IN"/>
    </w:rPr>
  </w:style>
  <w:style w:type="paragraph" w:customStyle="1" w:styleId="LTNotizen">
    <w:name w:val="???????~LT~Notizen"/>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90" w:after="0" w:line="240" w:lineRule="auto"/>
    </w:pPr>
    <w:rPr>
      <w:rFonts w:ascii="Mangal" w:eastAsia="Mangal" w:hAnsi="Mangal" w:cs="Mangal"/>
      <w:color w:val="000000"/>
      <w:sz w:val="24"/>
      <w:szCs w:val="24"/>
      <w:lang w:val="ru-RU" w:eastAsia="hi-IN" w:bidi="hi-IN"/>
    </w:rPr>
  </w:style>
  <w:style w:type="paragraph" w:customStyle="1" w:styleId="LTHintergrundobjekte">
    <w:name w:val="???????~LT~Hintergrundobjekte"/>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pPr>
    <w:rPr>
      <w:rFonts w:ascii="Arial Unicode MS" w:eastAsia="Arial Unicode MS" w:hAnsi="Arial Unicode MS" w:cs="Arial Unicode MS"/>
      <w:color w:val="FFFFFF"/>
      <w:sz w:val="36"/>
      <w:szCs w:val="36"/>
      <w:lang w:val="ru-RU" w:eastAsia="hi-IN" w:bidi="hi-IN"/>
    </w:rPr>
  </w:style>
  <w:style w:type="paragraph" w:customStyle="1" w:styleId="LTHintergrund">
    <w:name w:val="???????~LT~Hintergrund"/>
    <w:rsid w:val="00F53943"/>
    <w:pPr>
      <w:widowControl w:val="0"/>
      <w:suppressAutoHyphens/>
      <w:autoSpaceDE w:val="0"/>
      <w:spacing w:after="0" w:line="240" w:lineRule="auto"/>
      <w:jc w:val="center"/>
    </w:pPr>
    <w:rPr>
      <w:rFonts w:ascii="Times New Roman" w:eastAsia="Arial Unicode MS" w:hAnsi="Times New Roman" w:cs="Mangal"/>
      <w:sz w:val="24"/>
      <w:szCs w:val="24"/>
      <w:lang w:val="ru-RU" w:eastAsia="hi-IN" w:bidi="hi-IN"/>
    </w:rPr>
  </w:style>
  <w:style w:type="paragraph" w:customStyle="1" w:styleId="default">
    <w:name w:val="default"/>
    <w:rsid w:val="00F53943"/>
    <w:pPr>
      <w:widowControl w:val="0"/>
      <w:suppressAutoHyphens/>
      <w:autoSpaceDE w:val="0"/>
      <w:spacing w:after="0" w:line="200" w:lineRule="atLeast"/>
    </w:pPr>
    <w:rPr>
      <w:rFonts w:ascii="Mangal" w:eastAsia="Mangal" w:hAnsi="Mangal" w:cs="Mangal"/>
      <w:sz w:val="36"/>
      <w:szCs w:val="36"/>
      <w:lang w:val="ru-RU" w:eastAsia="hi-IN" w:bidi="hi-IN"/>
    </w:rPr>
  </w:style>
  <w:style w:type="paragraph" w:customStyle="1" w:styleId="blue1">
    <w:name w:val="blue1"/>
    <w:basedOn w:val="default"/>
    <w:rsid w:val="00F53943"/>
  </w:style>
  <w:style w:type="paragraph" w:customStyle="1" w:styleId="blue2">
    <w:name w:val="blue2"/>
    <w:basedOn w:val="default"/>
    <w:rsid w:val="00F53943"/>
  </w:style>
  <w:style w:type="paragraph" w:customStyle="1" w:styleId="blue3">
    <w:name w:val="blue3"/>
    <w:basedOn w:val="default"/>
    <w:rsid w:val="00F53943"/>
  </w:style>
  <w:style w:type="paragraph" w:customStyle="1" w:styleId="bw1">
    <w:name w:val="bw1"/>
    <w:basedOn w:val="default"/>
    <w:rsid w:val="00F53943"/>
  </w:style>
  <w:style w:type="paragraph" w:customStyle="1" w:styleId="bw2">
    <w:name w:val="bw2"/>
    <w:basedOn w:val="default"/>
    <w:rsid w:val="00F53943"/>
  </w:style>
  <w:style w:type="paragraph" w:customStyle="1" w:styleId="bw3">
    <w:name w:val="bw3"/>
    <w:basedOn w:val="default"/>
    <w:rsid w:val="00F53943"/>
  </w:style>
  <w:style w:type="paragraph" w:customStyle="1" w:styleId="orange1">
    <w:name w:val="orange1"/>
    <w:basedOn w:val="default"/>
    <w:rsid w:val="00F53943"/>
  </w:style>
  <w:style w:type="paragraph" w:customStyle="1" w:styleId="orange2">
    <w:name w:val="orange2"/>
    <w:basedOn w:val="default"/>
    <w:rsid w:val="00F53943"/>
  </w:style>
  <w:style w:type="paragraph" w:customStyle="1" w:styleId="orange3">
    <w:name w:val="orange3"/>
    <w:basedOn w:val="default"/>
    <w:rsid w:val="00F53943"/>
  </w:style>
  <w:style w:type="paragraph" w:customStyle="1" w:styleId="turquise1">
    <w:name w:val="turquise1"/>
    <w:basedOn w:val="default"/>
    <w:rsid w:val="00F53943"/>
  </w:style>
  <w:style w:type="paragraph" w:customStyle="1" w:styleId="turquise2">
    <w:name w:val="turquise2"/>
    <w:basedOn w:val="default"/>
    <w:rsid w:val="00F53943"/>
  </w:style>
  <w:style w:type="paragraph" w:customStyle="1" w:styleId="turquise3">
    <w:name w:val="turquise3"/>
    <w:basedOn w:val="default"/>
    <w:rsid w:val="00F53943"/>
  </w:style>
  <w:style w:type="paragraph" w:customStyle="1" w:styleId="gray1">
    <w:name w:val="gray1"/>
    <w:basedOn w:val="default"/>
    <w:rsid w:val="00F53943"/>
  </w:style>
  <w:style w:type="paragraph" w:customStyle="1" w:styleId="gray2">
    <w:name w:val="gray2"/>
    <w:basedOn w:val="default"/>
    <w:rsid w:val="00F53943"/>
  </w:style>
  <w:style w:type="paragraph" w:customStyle="1" w:styleId="gray3">
    <w:name w:val="gray3"/>
    <w:basedOn w:val="default"/>
    <w:rsid w:val="00F53943"/>
  </w:style>
  <w:style w:type="paragraph" w:customStyle="1" w:styleId="sun1">
    <w:name w:val="sun1"/>
    <w:basedOn w:val="default"/>
    <w:rsid w:val="00F53943"/>
  </w:style>
  <w:style w:type="paragraph" w:customStyle="1" w:styleId="sun2">
    <w:name w:val="sun2"/>
    <w:basedOn w:val="default"/>
    <w:rsid w:val="00F53943"/>
  </w:style>
  <w:style w:type="paragraph" w:customStyle="1" w:styleId="sun3">
    <w:name w:val="sun3"/>
    <w:basedOn w:val="default"/>
    <w:rsid w:val="00F53943"/>
  </w:style>
  <w:style w:type="paragraph" w:customStyle="1" w:styleId="earth1">
    <w:name w:val="earth1"/>
    <w:basedOn w:val="default"/>
    <w:rsid w:val="00F53943"/>
  </w:style>
  <w:style w:type="paragraph" w:customStyle="1" w:styleId="earth2">
    <w:name w:val="earth2"/>
    <w:basedOn w:val="default"/>
    <w:rsid w:val="00F53943"/>
  </w:style>
  <w:style w:type="paragraph" w:customStyle="1" w:styleId="earth3">
    <w:name w:val="earth3"/>
    <w:basedOn w:val="default"/>
    <w:rsid w:val="00F53943"/>
  </w:style>
  <w:style w:type="paragraph" w:customStyle="1" w:styleId="green1">
    <w:name w:val="green1"/>
    <w:basedOn w:val="default"/>
    <w:rsid w:val="00F53943"/>
  </w:style>
  <w:style w:type="paragraph" w:customStyle="1" w:styleId="green2">
    <w:name w:val="green2"/>
    <w:basedOn w:val="default"/>
    <w:rsid w:val="00F53943"/>
  </w:style>
  <w:style w:type="paragraph" w:customStyle="1" w:styleId="green3">
    <w:name w:val="green3"/>
    <w:basedOn w:val="default"/>
    <w:rsid w:val="00F53943"/>
  </w:style>
  <w:style w:type="paragraph" w:customStyle="1" w:styleId="seetang1">
    <w:name w:val="seetang1"/>
    <w:basedOn w:val="default"/>
    <w:rsid w:val="00F53943"/>
  </w:style>
  <w:style w:type="paragraph" w:customStyle="1" w:styleId="seetang2">
    <w:name w:val="seetang2"/>
    <w:basedOn w:val="default"/>
    <w:rsid w:val="00F53943"/>
  </w:style>
  <w:style w:type="paragraph" w:customStyle="1" w:styleId="seetang3">
    <w:name w:val="seetang3"/>
    <w:basedOn w:val="default"/>
    <w:rsid w:val="00F53943"/>
  </w:style>
  <w:style w:type="paragraph" w:customStyle="1" w:styleId="lightblue1">
    <w:name w:val="lightblue1"/>
    <w:basedOn w:val="default"/>
    <w:rsid w:val="00F53943"/>
  </w:style>
  <w:style w:type="paragraph" w:customStyle="1" w:styleId="lightblue2">
    <w:name w:val="lightblue2"/>
    <w:basedOn w:val="default"/>
    <w:rsid w:val="00F53943"/>
  </w:style>
  <w:style w:type="paragraph" w:customStyle="1" w:styleId="lightblue3">
    <w:name w:val="lightblue3"/>
    <w:basedOn w:val="default"/>
    <w:rsid w:val="00F53943"/>
  </w:style>
  <w:style w:type="paragraph" w:customStyle="1" w:styleId="yellow1">
    <w:name w:val="yellow1"/>
    <w:basedOn w:val="default"/>
    <w:rsid w:val="00F53943"/>
  </w:style>
  <w:style w:type="paragraph" w:customStyle="1" w:styleId="yellow2">
    <w:name w:val="yellow2"/>
    <w:basedOn w:val="default"/>
    <w:rsid w:val="00F53943"/>
  </w:style>
  <w:style w:type="paragraph" w:customStyle="1" w:styleId="yellow3">
    <w:name w:val="yellow3"/>
    <w:basedOn w:val="default"/>
    <w:rsid w:val="00F53943"/>
  </w:style>
  <w:style w:type="paragraph" w:customStyle="1" w:styleId="WW-">
    <w:name w:val="WW-?????????"/>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affb">
    <w:name w:val="????????????"/>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jc w:val="center"/>
    </w:pPr>
    <w:rPr>
      <w:rFonts w:ascii="Arial Unicode MS" w:eastAsia="Arial Unicode MS" w:hAnsi="Arial Unicode MS" w:cs="Arial Unicode MS"/>
      <w:shadow/>
      <w:color w:val="FFFFFF"/>
      <w:sz w:val="64"/>
      <w:szCs w:val="64"/>
      <w:lang w:val="ru-RU" w:eastAsia="hi-IN" w:bidi="hi-IN"/>
    </w:rPr>
  </w:style>
  <w:style w:type="paragraph" w:customStyle="1" w:styleId="affc">
    <w:name w:val="??????? ????"/>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pPr>
    <w:rPr>
      <w:rFonts w:ascii="Arial Unicode MS" w:eastAsia="Arial Unicode MS" w:hAnsi="Arial Unicode MS" w:cs="Arial Unicode MS"/>
      <w:color w:val="FFFFFF"/>
      <w:sz w:val="36"/>
      <w:szCs w:val="36"/>
      <w:lang w:val="ru-RU" w:eastAsia="hi-IN" w:bidi="hi-IN"/>
    </w:rPr>
  </w:style>
  <w:style w:type="paragraph" w:customStyle="1" w:styleId="affd">
    <w:name w:val="???"/>
    <w:rsid w:val="00F53943"/>
    <w:pPr>
      <w:widowControl w:val="0"/>
      <w:suppressAutoHyphens/>
      <w:autoSpaceDE w:val="0"/>
      <w:spacing w:after="0" w:line="240" w:lineRule="auto"/>
      <w:jc w:val="center"/>
    </w:pPr>
    <w:rPr>
      <w:rFonts w:ascii="Times New Roman" w:eastAsia="Arial Unicode MS" w:hAnsi="Times New Roman" w:cs="Mangal"/>
      <w:sz w:val="24"/>
      <w:szCs w:val="24"/>
      <w:lang w:val="ru-RU" w:eastAsia="hi-IN" w:bidi="hi-IN"/>
    </w:rPr>
  </w:style>
  <w:style w:type="paragraph" w:customStyle="1" w:styleId="affe">
    <w:name w:val="??????????"/>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90" w:after="0" w:line="240" w:lineRule="auto"/>
    </w:pPr>
    <w:rPr>
      <w:rFonts w:ascii="Mangal" w:eastAsia="Mangal" w:hAnsi="Mangal" w:cs="Mangal"/>
      <w:color w:val="000000"/>
      <w:sz w:val="24"/>
      <w:szCs w:val="24"/>
      <w:lang w:val="ru-RU" w:eastAsia="hi-IN" w:bidi="hi-IN"/>
    </w:rPr>
  </w:style>
  <w:style w:type="paragraph" w:customStyle="1" w:styleId="WW-1">
    <w:name w:val="WW-????????? 1"/>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
    <w:name w:val="WW-????????? 2"/>
    <w:basedOn w:val="WW-1"/>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33">
    <w:name w:val="????????? 3"/>
    <w:basedOn w:val="WW-2"/>
    <w:rsid w:val="00F53943"/>
    <w:pPr>
      <w:tabs>
        <w:tab w:val="clear" w:pos="490"/>
        <w:tab w:val="clear" w:pos="1197"/>
        <w:tab w:val="clear" w:pos="1904"/>
        <w:tab w:val="clear" w:pos="2612"/>
        <w:tab w:val="clear" w:pos="3320"/>
        <w:tab w:val="clear" w:pos="4027"/>
        <w:tab w:val="clear" w:pos="4735"/>
        <w:tab w:val="clear" w:pos="5442"/>
        <w:tab w:val="clear" w:pos="6150"/>
        <w:tab w:val="clear" w:pos="6857"/>
        <w:tab w:val="clear" w:pos="7565"/>
        <w:tab w:val="clear" w:pos="8272"/>
        <w:tab w:val="clear" w:pos="8980"/>
        <w:tab w:val="clear" w:pos="9687"/>
        <w:tab w:val="clear" w:pos="10395"/>
        <w:tab w:val="clear" w:pos="11102"/>
        <w:tab w:val="clear" w:pos="11810"/>
        <w:tab w:val="clear" w:pos="12517"/>
        <w:tab w:val="left" w:pos="-1800"/>
        <w:tab w:val="left" w:pos="-1478"/>
        <w:tab w:val="left" w:pos="-770"/>
        <w:tab w:val="left" w:pos="-63"/>
        <w:tab w:val="left" w:pos="645"/>
        <w:tab w:val="left" w:pos="1352"/>
        <w:tab w:val="left" w:pos="2060"/>
        <w:tab w:val="left" w:pos="2767"/>
        <w:tab w:val="left" w:pos="3475"/>
        <w:tab w:val="left" w:pos="4182"/>
        <w:tab w:val="left" w:pos="4890"/>
        <w:tab w:val="left" w:pos="5597"/>
        <w:tab w:val="left" w:pos="6305"/>
        <w:tab w:val="left" w:pos="7012"/>
        <w:tab w:val="left" w:pos="7720"/>
        <w:tab w:val="left" w:pos="8427"/>
        <w:tab w:val="left" w:pos="9135"/>
        <w:tab w:val="left" w:pos="9842"/>
        <w:tab w:val="left" w:pos="10550"/>
        <w:tab w:val="left" w:pos="11257"/>
        <w:tab w:val="left" w:pos="11964"/>
      </w:tabs>
      <w:spacing w:before="120"/>
      <w:ind w:left="1800" w:hanging="360"/>
    </w:pPr>
    <w:rPr>
      <w:sz w:val="48"/>
      <w:szCs w:val="48"/>
    </w:rPr>
  </w:style>
  <w:style w:type="paragraph" w:customStyle="1" w:styleId="40">
    <w:name w:val="????????? 4"/>
    <w:basedOn w:val="33"/>
    <w:rsid w:val="00F53943"/>
    <w:pPr>
      <w:tabs>
        <w:tab w:val="clear" w:pos="-1478"/>
        <w:tab w:val="clear" w:pos="-770"/>
        <w:tab w:val="clear" w:pos="-63"/>
        <w:tab w:val="clear" w:pos="645"/>
        <w:tab w:val="clear" w:pos="1352"/>
        <w:tab w:val="clear" w:pos="2060"/>
        <w:tab w:val="clear" w:pos="2767"/>
        <w:tab w:val="clear" w:pos="3475"/>
        <w:tab w:val="clear" w:pos="4182"/>
        <w:tab w:val="clear" w:pos="4890"/>
        <w:tab w:val="clear" w:pos="5597"/>
        <w:tab w:val="clear" w:pos="6305"/>
        <w:tab w:val="clear" w:pos="7012"/>
        <w:tab w:val="clear" w:pos="7720"/>
        <w:tab w:val="clear" w:pos="8427"/>
        <w:tab w:val="clear" w:pos="9135"/>
        <w:tab w:val="clear" w:pos="9842"/>
        <w:tab w:val="clear" w:pos="10550"/>
        <w:tab w:val="clear" w:pos="11257"/>
        <w:tab w:val="clear" w:pos="11964"/>
        <w:tab w:val="left" w:pos="-2520"/>
        <w:tab w:val="left" w:pos="-2210"/>
        <w:tab w:val="left" w:pos="-1503"/>
        <w:tab w:val="left" w:pos="-795"/>
        <w:tab w:val="left" w:pos="-88"/>
        <w:tab w:val="left" w:pos="620"/>
        <w:tab w:val="left" w:pos="1327"/>
        <w:tab w:val="left" w:pos="2035"/>
        <w:tab w:val="left" w:pos="2742"/>
        <w:tab w:val="left" w:pos="3450"/>
        <w:tab w:val="left" w:pos="4157"/>
        <w:tab w:val="left" w:pos="4865"/>
        <w:tab w:val="left" w:pos="5572"/>
        <w:tab w:val="left" w:pos="6280"/>
        <w:tab w:val="left" w:pos="6987"/>
        <w:tab w:val="left" w:pos="7695"/>
        <w:tab w:val="left" w:pos="8402"/>
        <w:tab w:val="left" w:pos="9110"/>
        <w:tab w:val="left" w:pos="9817"/>
        <w:tab w:val="left" w:pos="10524"/>
        <w:tab w:val="left" w:pos="11232"/>
      </w:tabs>
      <w:spacing w:before="100"/>
      <w:ind w:left="2520"/>
    </w:pPr>
    <w:rPr>
      <w:sz w:val="40"/>
      <w:szCs w:val="40"/>
    </w:rPr>
  </w:style>
  <w:style w:type="paragraph" w:customStyle="1" w:styleId="50">
    <w:name w:val="????????? 5"/>
    <w:basedOn w:val="40"/>
    <w:rsid w:val="00F53943"/>
    <w:pPr>
      <w:tabs>
        <w:tab w:val="clear" w:pos="-2210"/>
        <w:tab w:val="clear" w:pos="-1503"/>
        <w:tab w:val="clear" w:pos="-795"/>
        <w:tab w:val="clear" w:pos="-88"/>
        <w:tab w:val="clear" w:pos="620"/>
        <w:tab w:val="clear" w:pos="1327"/>
        <w:tab w:val="clear" w:pos="2035"/>
        <w:tab w:val="clear" w:pos="2742"/>
        <w:tab w:val="clear" w:pos="3450"/>
        <w:tab w:val="clear" w:pos="4157"/>
        <w:tab w:val="clear" w:pos="4865"/>
        <w:tab w:val="clear" w:pos="5572"/>
        <w:tab w:val="clear" w:pos="6280"/>
        <w:tab w:val="clear" w:pos="6987"/>
        <w:tab w:val="clear" w:pos="7695"/>
        <w:tab w:val="clear" w:pos="8402"/>
        <w:tab w:val="clear" w:pos="9110"/>
        <w:tab w:val="clear" w:pos="9817"/>
        <w:tab w:val="clear" w:pos="10524"/>
        <w:tab w:val="clear" w:pos="11232"/>
        <w:tab w:val="left" w:pos="-3240"/>
        <w:tab w:val="left" w:pos="-2943"/>
        <w:tab w:val="left" w:pos="-2235"/>
        <w:tab w:val="left" w:pos="-1528"/>
        <w:tab w:val="left" w:pos="-820"/>
        <w:tab w:val="left" w:pos="-113"/>
        <w:tab w:val="left" w:pos="595"/>
        <w:tab w:val="left" w:pos="1302"/>
        <w:tab w:val="left" w:pos="2010"/>
        <w:tab w:val="left" w:pos="2717"/>
        <w:tab w:val="left" w:pos="3425"/>
        <w:tab w:val="left" w:pos="4132"/>
        <w:tab w:val="left" w:pos="4840"/>
        <w:tab w:val="left" w:pos="5547"/>
        <w:tab w:val="left" w:pos="6255"/>
        <w:tab w:val="left" w:pos="6962"/>
        <w:tab w:val="left" w:pos="7670"/>
        <w:tab w:val="left" w:pos="8377"/>
        <w:tab w:val="left" w:pos="9084"/>
        <w:tab w:val="left" w:pos="9792"/>
        <w:tab w:val="left" w:pos="10500"/>
      </w:tabs>
      <w:ind w:left="3240"/>
    </w:pPr>
  </w:style>
  <w:style w:type="paragraph" w:customStyle="1" w:styleId="60">
    <w:name w:val="????????? 6"/>
    <w:basedOn w:val="50"/>
    <w:rsid w:val="00F53943"/>
  </w:style>
  <w:style w:type="paragraph" w:customStyle="1" w:styleId="72">
    <w:name w:val="????????? 7"/>
    <w:basedOn w:val="60"/>
    <w:rsid w:val="00F53943"/>
  </w:style>
  <w:style w:type="paragraph" w:customStyle="1" w:styleId="80">
    <w:name w:val="????????? 8"/>
    <w:basedOn w:val="72"/>
    <w:rsid w:val="00F53943"/>
  </w:style>
  <w:style w:type="paragraph" w:customStyle="1" w:styleId="90">
    <w:name w:val="????????? 9"/>
    <w:basedOn w:val="80"/>
    <w:rsid w:val="00F53943"/>
  </w:style>
  <w:style w:type="paragraph" w:customStyle="1" w:styleId="1LTGliederung1">
    <w:name w:val="????????1~LT~Gliederung 1"/>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jc w:val="center"/>
    </w:pPr>
    <w:rPr>
      <w:rFonts w:ascii="Arial Unicode MS" w:eastAsia="Arial Unicode MS" w:hAnsi="Arial Unicode MS" w:cs="Arial Unicode MS"/>
      <w:shadow/>
      <w:color w:val="FFFFFF"/>
      <w:kern w:val="1"/>
      <w:sz w:val="64"/>
      <w:szCs w:val="64"/>
      <w:lang w:val="ru-RU" w:eastAsia="hi-IN" w:bidi="hi-IN"/>
    </w:rPr>
  </w:style>
  <w:style w:type="paragraph" w:customStyle="1" w:styleId="1LTGliederung2">
    <w:name w:val="????????1~LT~Gliederung 2"/>
    <w:basedOn w:val="1LTGliederung1"/>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1LTGliederung3">
    <w:name w:val="????????1~LT~Gliederung 3"/>
    <w:basedOn w:val="1LTGliederung2"/>
    <w:rsid w:val="00F53943"/>
    <w:pPr>
      <w:tabs>
        <w:tab w:val="clear" w:pos="490"/>
        <w:tab w:val="clear" w:pos="1197"/>
        <w:tab w:val="clear" w:pos="1904"/>
        <w:tab w:val="clear" w:pos="2612"/>
        <w:tab w:val="clear" w:pos="3320"/>
        <w:tab w:val="clear" w:pos="4027"/>
        <w:tab w:val="clear" w:pos="4735"/>
        <w:tab w:val="clear" w:pos="5442"/>
        <w:tab w:val="clear" w:pos="6150"/>
        <w:tab w:val="clear" w:pos="6857"/>
        <w:tab w:val="clear" w:pos="7565"/>
        <w:tab w:val="clear" w:pos="8272"/>
        <w:tab w:val="clear" w:pos="8980"/>
        <w:tab w:val="clear" w:pos="9687"/>
        <w:tab w:val="clear" w:pos="10395"/>
        <w:tab w:val="clear" w:pos="11102"/>
        <w:tab w:val="clear" w:pos="11810"/>
        <w:tab w:val="clear" w:pos="12517"/>
        <w:tab w:val="left" w:pos="-1800"/>
        <w:tab w:val="left" w:pos="-1478"/>
        <w:tab w:val="left" w:pos="-770"/>
        <w:tab w:val="left" w:pos="-63"/>
        <w:tab w:val="left" w:pos="645"/>
        <w:tab w:val="left" w:pos="1352"/>
        <w:tab w:val="left" w:pos="2060"/>
        <w:tab w:val="left" w:pos="2767"/>
        <w:tab w:val="left" w:pos="3475"/>
        <w:tab w:val="left" w:pos="4182"/>
        <w:tab w:val="left" w:pos="4890"/>
        <w:tab w:val="left" w:pos="5597"/>
        <w:tab w:val="left" w:pos="6305"/>
        <w:tab w:val="left" w:pos="7012"/>
        <w:tab w:val="left" w:pos="7720"/>
        <w:tab w:val="left" w:pos="8427"/>
        <w:tab w:val="left" w:pos="9135"/>
        <w:tab w:val="left" w:pos="9842"/>
        <w:tab w:val="left" w:pos="10550"/>
        <w:tab w:val="left" w:pos="11257"/>
        <w:tab w:val="left" w:pos="11964"/>
      </w:tabs>
      <w:spacing w:before="120"/>
      <w:ind w:left="1800" w:hanging="360"/>
    </w:pPr>
    <w:rPr>
      <w:sz w:val="48"/>
      <w:szCs w:val="48"/>
    </w:rPr>
  </w:style>
  <w:style w:type="paragraph" w:customStyle="1" w:styleId="1LTGliederung4">
    <w:name w:val="????????1~LT~Gliederung 4"/>
    <w:basedOn w:val="1LTGliederung3"/>
    <w:rsid w:val="00F53943"/>
    <w:pPr>
      <w:tabs>
        <w:tab w:val="clear" w:pos="-1478"/>
        <w:tab w:val="clear" w:pos="-770"/>
        <w:tab w:val="clear" w:pos="-63"/>
        <w:tab w:val="clear" w:pos="645"/>
        <w:tab w:val="clear" w:pos="1352"/>
        <w:tab w:val="clear" w:pos="2060"/>
        <w:tab w:val="clear" w:pos="2767"/>
        <w:tab w:val="clear" w:pos="3475"/>
        <w:tab w:val="clear" w:pos="4182"/>
        <w:tab w:val="clear" w:pos="4890"/>
        <w:tab w:val="clear" w:pos="5597"/>
        <w:tab w:val="clear" w:pos="6305"/>
        <w:tab w:val="clear" w:pos="7012"/>
        <w:tab w:val="clear" w:pos="7720"/>
        <w:tab w:val="clear" w:pos="8427"/>
        <w:tab w:val="clear" w:pos="9135"/>
        <w:tab w:val="clear" w:pos="9842"/>
        <w:tab w:val="clear" w:pos="10550"/>
        <w:tab w:val="clear" w:pos="11257"/>
        <w:tab w:val="clear" w:pos="11964"/>
        <w:tab w:val="left" w:pos="-2520"/>
        <w:tab w:val="left" w:pos="-2210"/>
        <w:tab w:val="left" w:pos="-1503"/>
        <w:tab w:val="left" w:pos="-795"/>
        <w:tab w:val="left" w:pos="-88"/>
        <w:tab w:val="left" w:pos="620"/>
        <w:tab w:val="left" w:pos="1327"/>
        <w:tab w:val="left" w:pos="2035"/>
        <w:tab w:val="left" w:pos="2742"/>
        <w:tab w:val="left" w:pos="3450"/>
        <w:tab w:val="left" w:pos="4157"/>
        <w:tab w:val="left" w:pos="4865"/>
        <w:tab w:val="left" w:pos="5572"/>
        <w:tab w:val="left" w:pos="6280"/>
        <w:tab w:val="left" w:pos="6987"/>
        <w:tab w:val="left" w:pos="7695"/>
        <w:tab w:val="left" w:pos="8402"/>
        <w:tab w:val="left" w:pos="9110"/>
        <w:tab w:val="left" w:pos="9817"/>
        <w:tab w:val="left" w:pos="10524"/>
        <w:tab w:val="left" w:pos="11232"/>
      </w:tabs>
      <w:spacing w:before="100"/>
      <w:ind w:left="2520"/>
    </w:pPr>
    <w:rPr>
      <w:sz w:val="40"/>
      <w:szCs w:val="40"/>
    </w:rPr>
  </w:style>
  <w:style w:type="paragraph" w:customStyle="1" w:styleId="1LTGliederung5">
    <w:name w:val="????????1~LT~Gliederung 5"/>
    <w:basedOn w:val="1LTGliederung4"/>
    <w:rsid w:val="00F53943"/>
    <w:pPr>
      <w:tabs>
        <w:tab w:val="clear" w:pos="-2210"/>
        <w:tab w:val="clear" w:pos="-1503"/>
        <w:tab w:val="clear" w:pos="-795"/>
        <w:tab w:val="clear" w:pos="-88"/>
        <w:tab w:val="clear" w:pos="620"/>
        <w:tab w:val="clear" w:pos="1327"/>
        <w:tab w:val="clear" w:pos="2035"/>
        <w:tab w:val="clear" w:pos="2742"/>
        <w:tab w:val="clear" w:pos="3450"/>
        <w:tab w:val="clear" w:pos="4157"/>
        <w:tab w:val="clear" w:pos="4865"/>
        <w:tab w:val="clear" w:pos="5572"/>
        <w:tab w:val="clear" w:pos="6280"/>
        <w:tab w:val="clear" w:pos="6987"/>
        <w:tab w:val="clear" w:pos="7695"/>
        <w:tab w:val="clear" w:pos="8402"/>
        <w:tab w:val="clear" w:pos="9110"/>
        <w:tab w:val="clear" w:pos="9817"/>
        <w:tab w:val="clear" w:pos="10524"/>
        <w:tab w:val="clear" w:pos="11232"/>
        <w:tab w:val="left" w:pos="-3240"/>
        <w:tab w:val="left" w:pos="-2943"/>
        <w:tab w:val="left" w:pos="-2235"/>
        <w:tab w:val="left" w:pos="-1528"/>
        <w:tab w:val="left" w:pos="-820"/>
        <w:tab w:val="left" w:pos="-113"/>
        <w:tab w:val="left" w:pos="595"/>
        <w:tab w:val="left" w:pos="1302"/>
        <w:tab w:val="left" w:pos="2010"/>
        <w:tab w:val="left" w:pos="2717"/>
        <w:tab w:val="left" w:pos="3425"/>
        <w:tab w:val="left" w:pos="4132"/>
        <w:tab w:val="left" w:pos="4840"/>
        <w:tab w:val="left" w:pos="5547"/>
        <w:tab w:val="left" w:pos="6255"/>
        <w:tab w:val="left" w:pos="6962"/>
        <w:tab w:val="left" w:pos="7670"/>
        <w:tab w:val="left" w:pos="8377"/>
        <w:tab w:val="left" w:pos="9084"/>
        <w:tab w:val="left" w:pos="9792"/>
        <w:tab w:val="left" w:pos="10500"/>
      </w:tabs>
      <w:ind w:left="3240"/>
    </w:pPr>
  </w:style>
  <w:style w:type="paragraph" w:customStyle="1" w:styleId="1LTGliederung6">
    <w:name w:val="????????1~LT~Gliederung 6"/>
    <w:basedOn w:val="1LTGliederung5"/>
    <w:rsid w:val="00F53943"/>
  </w:style>
  <w:style w:type="paragraph" w:customStyle="1" w:styleId="1LTGliederung7">
    <w:name w:val="????????1~LT~Gliederung 7"/>
    <w:basedOn w:val="1LTGliederung6"/>
    <w:rsid w:val="00F53943"/>
  </w:style>
  <w:style w:type="paragraph" w:customStyle="1" w:styleId="1LTGliederung8">
    <w:name w:val="????????1~LT~Gliederung 8"/>
    <w:basedOn w:val="1LTGliederung7"/>
    <w:rsid w:val="00F53943"/>
  </w:style>
  <w:style w:type="paragraph" w:customStyle="1" w:styleId="1LTGliederung9">
    <w:name w:val="????????1~LT~Gliederung 9"/>
    <w:basedOn w:val="1LTGliederung8"/>
    <w:rsid w:val="00F53943"/>
  </w:style>
  <w:style w:type="paragraph" w:customStyle="1" w:styleId="1LTTitel">
    <w:name w:val="????????1~LT~Titel"/>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kern w:val="1"/>
      <w:sz w:val="88"/>
      <w:szCs w:val="88"/>
      <w:lang w:val="ru-RU" w:eastAsia="hi-IN" w:bidi="hi-IN"/>
    </w:rPr>
  </w:style>
  <w:style w:type="paragraph" w:customStyle="1" w:styleId="1LTUntertitel">
    <w:name w:val="????????1~LT~Untertitel"/>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jc w:val="center"/>
    </w:pPr>
    <w:rPr>
      <w:rFonts w:ascii="Arial Unicode MS" w:eastAsia="Arial Unicode MS" w:hAnsi="Arial Unicode MS" w:cs="Arial Unicode MS"/>
      <w:shadow/>
      <w:color w:val="FFFFFF"/>
      <w:kern w:val="1"/>
      <w:sz w:val="64"/>
      <w:szCs w:val="64"/>
      <w:lang w:val="ru-RU" w:eastAsia="hi-IN" w:bidi="hi-IN"/>
    </w:rPr>
  </w:style>
  <w:style w:type="paragraph" w:customStyle="1" w:styleId="1LTNotizen">
    <w:name w:val="????????1~LT~Notizen"/>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90" w:after="0" w:line="240" w:lineRule="auto"/>
    </w:pPr>
    <w:rPr>
      <w:rFonts w:ascii="Mangal" w:eastAsia="Mangal" w:hAnsi="Mangal" w:cs="Mangal"/>
      <w:color w:val="000000"/>
      <w:kern w:val="1"/>
      <w:sz w:val="24"/>
      <w:szCs w:val="24"/>
      <w:lang w:val="ru-RU" w:eastAsia="hi-IN" w:bidi="hi-IN"/>
    </w:rPr>
  </w:style>
  <w:style w:type="paragraph" w:customStyle="1" w:styleId="1LTHintergrundobjekte">
    <w:name w:val="????????1~LT~Hintergrundobjekte"/>
    <w:rsid w:val="00F53943"/>
    <w:pPr>
      <w:widowControl w:val="0"/>
      <w:suppressAutoHyphens/>
      <w:autoSpaceDE w:val="0"/>
      <w:spacing w:after="0" w:line="240" w:lineRule="auto"/>
    </w:pPr>
    <w:rPr>
      <w:rFonts w:ascii="Times New Roman" w:eastAsia="Arial Unicode MS" w:hAnsi="Times New Roman" w:cs="Mangal"/>
      <w:kern w:val="1"/>
      <w:sz w:val="24"/>
      <w:szCs w:val="24"/>
      <w:lang w:val="ru-RU" w:eastAsia="hi-IN" w:bidi="hi-IN"/>
    </w:rPr>
  </w:style>
  <w:style w:type="paragraph" w:customStyle="1" w:styleId="1LTHintergrund">
    <w:name w:val="????????1~LT~Hintergrund"/>
    <w:rsid w:val="00F53943"/>
    <w:pPr>
      <w:widowControl w:val="0"/>
      <w:suppressAutoHyphens/>
      <w:autoSpaceDE w:val="0"/>
      <w:spacing w:after="0" w:line="240" w:lineRule="auto"/>
      <w:jc w:val="center"/>
    </w:pPr>
    <w:rPr>
      <w:rFonts w:ascii="Times New Roman" w:eastAsia="Arial Unicode MS" w:hAnsi="Times New Roman" w:cs="Mangal"/>
      <w:sz w:val="24"/>
      <w:szCs w:val="24"/>
      <w:lang w:val="ru-RU" w:eastAsia="hi-IN" w:bidi="hi-IN"/>
    </w:rPr>
  </w:style>
  <w:style w:type="paragraph" w:customStyle="1" w:styleId="WW-10">
    <w:name w:val="WW-?????????1"/>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
    <w:name w:val="WW-????????? 11"/>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
    <w:name w:val="WW-????????? 21"/>
    <w:basedOn w:val="WW-11"/>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
    <w:name w:val="WW-?????????12"/>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
    <w:name w:val="WW-????????? 112"/>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
    <w:name w:val="WW-????????? 212"/>
    <w:basedOn w:val="WW-112"/>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
    <w:name w:val="WW-?????????123"/>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
    <w:name w:val="WW-????????? 1123"/>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
    <w:name w:val="WW-????????? 2123"/>
    <w:basedOn w:val="WW-1123"/>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
    <w:name w:val="WW-?????????1234"/>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
    <w:name w:val="WW-????????? 11234"/>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
    <w:name w:val="WW-????????? 21234"/>
    <w:basedOn w:val="WW-11234"/>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
    <w:name w:val="WW-?????????12345"/>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
    <w:name w:val="WW-????????? 112345"/>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
    <w:name w:val="WW-????????? 212345"/>
    <w:basedOn w:val="WW-112345"/>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
    <w:name w:val="WW-?????????123456"/>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
    <w:name w:val="WW-????????? 1123456"/>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
    <w:name w:val="WW-????????? 2123456"/>
    <w:basedOn w:val="WW-1123456"/>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
    <w:name w:val="WW-?????????1234567"/>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
    <w:name w:val="WW-????????? 11234567"/>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
    <w:name w:val="WW-????????? 21234567"/>
    <w:basedOn w:val="WW-11234567"/>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
    <w:name w:val="WW-?????????12345678"/>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
    <w:name w:val="WW-????????? 112345678"/>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
    <w:name w:val="WW-????????? 212345678"/>
    <w:basedOn w:val="WW-112345678"/>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
    <w:name w:val="WW-?????????123456789"/>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
    <w:name w:val="WW-????????? 1123456789"/>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
    <w:name w:val="WW-????????? 2123456789"/>
    <w:basedOn w:val="WW-1123456789"/>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
    <w:name w:val="WW-?????????12345678910"/>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
    <w:name w:val="WW-????????? 112345678910"/>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
    <w:name w:val="WW-????????? 212345678910"/>
    <w:basedOn w:val="WW-112345678910"/>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
    <w:name w:val="WW-?????????1234567891011"/>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
    <w:name w:val="WW-????????? 11234567891011"/>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
    <w:name w:val="WW-????????? 21234567891011"/>
    <w:basedOn w:val="WW-11234567891011"/>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
    <w:name w:val="WW-?????????123456789101112"/>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
    <w:name w:val="WW-????????? 1123456789101112"/>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
    <w:name w:val="WW-????????? 2123456789101112"/>
    <w:basedOn w:val="WW-1123456789101112"/>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
    <w:name w:val="WW-?????????12345678910111213"/>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
    <w:name w:val="WW-????????? 112345678910111213"/>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
    <w:name w:val="WW-????????? 212345678910111213"/>
    <w:basedOn w:val="WW-112345678910111213"/>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
    <w:name w:val="WW-?????????1234567891011121314"/>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
    <w:name w:val="WW-????????? 11234567891011121314"/>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
    <w:name w:val="WW-????????? 21234567891011121314"/>
    <w:basedOn w:val="WW-11234567891011121314"/>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
    <w:name w:val="WW-?????????123456789101112131415"/>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
    <w:name w:val="WW-????????? 1123456789101112131415"/>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
    <w:name w:val="WW-????????? 2123456789101112131415"/>
    <w:basedOn w:val="WW-1123456789101112131415"/>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
    <w:name w:val="WW-?????????12345678910111213141516"/>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
    <w:name w:val="WW-????????? 112345678910111213141516"/>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
    <w:name w:val="WW-????????? 212345678910111213141516"/>
    <w:basedOn w:val="WW-112345678910111213141516"/>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
    <w:name w:val="WW-?????????1234567891011121314151617"/>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
    <w:name w:val="WW-????????? 11234567891011121314151617"/>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
    <w:name w:val="WW-????????? 21234567891011121314151617"/>
    <w:basedOn w:val="WW-11234567891011121314151617"/>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
    <w:name w:val="WW-?????????123456789101112131415161718"/>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
    <w:name w:val="WW-????????? 1123456789101112131415161718"/>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
    <w:name w:val="WW-????????? 2123456789101112131415161718"/>
    <w:basedOn w:val="WW-1123456789101112131415161718"/>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
    <w:name w:val="WW-?????????12345678910111213141516171819"/>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
    <w:name w:val="WW-????????? 112345678910111213141516171819"/>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
    <w:name w:val="WW-????????? 212345678910111213141516171819"/>
    <w:basedOn w:val="WW-112345678910111213141516171819"/>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20">
    <w:name w:val="WW-?????????1234567891011121314151617181920"/>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20">
    <w:name w:val="WW-????????? 11234567891011121314151617181920"/>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20">
    <w:name w:val="WW-????????? 21234567891011121314151617181920"/>
    <w:basedOn w:val="WW-11234567891011121314151617181920"/>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2021">
    <w:name w:val="WW-?????????123456789101112131415161718192021"/>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2021">
    <w:name w:val="WW-????????? 1123456789101112131415161718192021"/>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2021">
    <w:name w:val="WW-????????? 2123456789101112131415161718192021"/>
    <w:basedOn w:val="WW-1123456789101112131415161718192021"/>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202122">
    <w:name w:val="WW-?????????12345678910111213141516171819202122"/>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202122">
    <w:name w:val="WW-????????? 112345678910111213141516171819202122"/>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202122">
    <w:name w:val="WW-????????? 212345678910111213141516171819202122"/>
    <w:basedOn w:val="WW-112345678910111213141516171819202122"/>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20212223">
    <w:name w:val="WW-?????????1234567891011121314151617181920212223"/>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20212223">
    <w:name w:val="WW-????????? 11234567891011121314151617181920212223"/>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20212223">
    <w:name w:val="WW-????????? 21234567891011121314151617181920212223"/>
    <w:basedOn w:val="WW-11234567891011121314151617181920212223"/>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2021222324">
    <w:name w:val="WW-?????????123456789101112131415161718192021222324"/>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2021222324">
    <w:name w:val="WW-????????? 1123456789101112131415161718192021222324"/>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2021222324">
    <w:name w:val="WW-????????? 2123456789101112131415161718192021222324"/>
    <w:basedOn w:val="WW-1123456789101112131415161718192021222324"/>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202122232425">
    <w:name w:val="WW-?????????12345678910111213141516171819202122232425"/>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202122232425">
    <w:name w:val="WW-????????? 112345678910111213141516171819202122232425"/>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202122232425">
    <w:name w:val="WW-????????? 212345678910111213141516171819202122232425"/>
    <w:basedOn w:val="WW-112345678910111213141516171819202122232425"/>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20212223242526">
    <w:name w:val="WW-?????????1234567891011121314151617181920212223242526"/>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20212223242526">
    <w:name w:val="WW-????????? 11234567891011121314151617181920212223242526"/>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20212223242526">
    <w:name w:val="WW-????????? 21234567891011121314151617181920212223242526"/>
    <w:basedOn w:val="WW-11234567891011121314151617181920212223242526"/>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2021222324252627">
    <w:name w:val="WW-?????????123456789101112131415161718192021222324252627"/>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2021222324252627">
    <w:name w:val="WW-????????? 1123456789101112131415161718192021222324252627"/>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2021222324252627">
    <w:name w:val="WW-????????? 2123456789101112131415161718192021222324252627"/>
    <w:basedOn w:val="WW-1123456789101112131415161718192021222324252627"/>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202122232425262728">
    <w:name w:val="WW-?????????12345678910111213141516171819202122232425262728"/>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202122232425262728">
    <w:name w:val="WW-????????? 112345678910111213141516171819202122232425262728"/>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202122232425262728">
    <w:name w:val="WW-????????? 212345678910111213141516171819202122232425262728"/>
    <w:basedOn w:val="WW-112345678910111213141516171819202122232425262728"/>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20212223242526272829">
    <w:name w:val="WW-?????????1234567891011121314151617181920212223242526272829"/>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20212223242526272829">
    <w:name w:val="WW-????????? 11234567891011121314151617181920212223242526272829"/>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20212223242526272829">
    <w:name w:val="WW-????????? 21234567891011121314151617181920212223242526272829"/>
    <w:basedOn w:val="WW-11234567891011121314151617181920212223242526272829"/>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2021222324252627282930">
    <w:name w:val="WW-?????????123456789101112131415161718192021222324252627282930"/>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2021222324252627282930">
    <w:name w:val="WW-????????? 1123456789101112131415161718192021222324252627282930"/>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2021222324252627282930">
    <w:name w:val="WW-????????? 2123456789101112131415161718192021222324252627282930"/>
    <w:basedOn w:val="WW-1123456789101112131415161718192021222324252627282930"/>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202122232425262728293031">
    <w:name w:val="WW-?????????12345678910111213141516171819202122232425262728293031"/>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202122232425262728293031">
    <w:name w:val="WW-????????? 112345678910111213141516171819202122232425262728293031"/>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202122232425262728293031">
    <w:name w:val="WW-????????? 212345678910111213141516171819202122232425262728293031"/>
    <w:basedOn w:val="WW-112345678910111213141516171819202122232425262728293031"/>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20212223242526272829303132">
    <w:name w:val="WW-?????????1234567891011121314151617181920212223242526272829303132"/>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20212223242526272829303132">
    <w:name w:val="WW-????????? 11234567891011121314151617181920212223242526272829303132"/>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20212223242526272829303132">
    <w:name w:val="WW-????????? 21234567891011121314151617181920212223242526272829303132"/>
    <w:basedOn w:val="WW-11234567891011121314151617181920212223242526272829303132"/>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2021222324252627282930313233">
    <w:name w:val="WW-?????????123456789101112131415161718192021222324252627282930313233"/>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2021222324252627282930313233">
    <w:name w:val="WW-????????? 1123456789101112131415161718192021222324252627282930313233"/>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2021222324252627282930313233">
    <w:name w:val="WW-????????? 2123456789101112131415161718192021222324252627282930313233"/>
    <w:basedOn w:val="WW-1123456789101112131415161718192021222324252627282930313233"/>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202122232425262728293031323334">
    <w:name w:val="WW-?????????12345678910111213141516171819202122232425262728293031323334"/>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202122232425262728293031323334">
    <w:name w:val="WW-????????? 112345678910111213141516171819202122232425262728293031323334"/>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202122232425262728293031323334">
    <w:name w:val="WW-????????? 212345678910111213141516171819202122232425262728293031323334"/>
    <w:basedOn w:val="WW-112345678910111213141516171819202122232425262728293031323334"/>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20212223242526272829303132333435">
    <w:name w:val="WW-?????????1234567891011121314151617181920212223242526272829303132333435"/>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20212223242526272829303132333435">
    <w:name w:val="WW-????????? 11234567891011121314151617181920212223242526272829303132333435"/>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20212223242526272829303132333435">
    <w:name w:val="WW-????????? 21234567891011121314151617181920212223242526272829303132333435"/>
    <w:basedOn w:val="WW-11234567891011121314151617181920212223242526272829303132333435"/>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2021222324252627282930313233343536">
    <w:name w:val="WW-?????????123456789101112131415161718192021222324252627282930313233343536"/>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2021222324252627282930313233343536">
    <w:name w:val="WW-????????? 1123456789101112131415161718192021222324252627282930313233343536"/>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2021222324252627282930313233343536">
    <w:name w:val="WW-????????? 2123456789101112131415161718192021222324252627282930313233343536"/>
    <w:basedOn w:val="WW-1123456789101112131415161718192021222324252627282930313233343536"/>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202122232425262728293031323334353637">
    <w:name w:val="WW-?????????12345678910111213141516171819202122232425262728293031323334353637"/>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202122232425262728293031323334353637">
    <w:name w:val="WW-????????? 112345678910111213141516171819202122232425262728293031323334353637"/>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202122232425262728293031323334353637">
    <w:name w:val="WW-????????? 212345678910111213141516171819202122232425262728293031323334353637"/>
    <w:basedOn w:val="WW-112345678910111213141516171819202122232425262728293031323334353637"/>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20212223242526272829303132333435363738">
    <w:name w:val="WW-?????????1234567891011121314151617181920212223242526272829303132333435363738"/>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20212223242526272829303132333435363738">
    <w:name w:val="WW-????????? 11234567891011121314151617181920212223242526272829303132333435363738"/>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20212223242526272829303132333435363738">
    <w:name w:val="WW-????????? 21234567891011121314151617181920212223242526272829303132333435363738"/>
    <w:basedOn w:val="WW-11234567891011121314151617181920212223242526272829303132333435363738"/>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2021222324252627282930313233343536373839">
    <w:name w:val="WW-?????????123456789101112131415161718192021222324252627282930313233343536373839"/>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2021222324252627282930313233343536373839">
    <w:name w:val="WW-????????? 1123456789101112131415161718192021222324252627282930313233343536373839"/>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2021222324252627282930313233343536373839">
    <w:name w:val="WW-????????? 2123456789101112131415161718192021222324252627282930313233343536373839"/>
    <w:basedOn w:val="WW-1123456789101112131415161718192021222324252627282930313233343536373839"/>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202122232425262728293031323334353637383940">
    <w:name w:val="WW-?????????12345678910111213141516171819202122232425262728293031323334353637383940"/>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202122232425262728293031323334353637383940">
    <w:name w:val="WW-????????? 112345678910111213141516171819202122232425262728293031323334353637383940"/>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202122232425262728293031323334353637383940">
    <w:name w:val="WW-????????? 212345678910111213141516171819202122232425262728293031323334353637383940"/>
    <w:basedOn w:val="WW-112345678910111213141516171819202122232425262728293031323334353637383940"/>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20212223242526272829303132333435363738394041">
    <w:name w:val="WW-?????????1234567891011121314151617181920212223242526272829303132333435363738394041"/>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20212223242526272829303132333435363738394041">
    <w:name w:val="WW-????????? 11234567891011121314151617181920212223242526272829303132333435363738394041"/>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20212223242526272829303132333435363738394041">
    <w:name w:val="WW-????????? 21234567891011121314151617181920212223242526272829303132333435363738394041"/>
    <w:basedOn w:val="WW-11234567891011121314151617181920212223242526272829303132333435363738394041"/>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2021222324252627282930313233343536373839404142">
    <w:name w:val="WW-?????????123456789101112131415161718192021222324252627282930313233343536373839404142"/>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2021222324252627282930313233343536373839404142">
    <w:name w:val="WW-????????? 1123456789101112131415161718192021222324252627282930313233343536373839404142"/>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2021222324252627282930313233343536373839404142">
    <w:name w:val="WW-????????? 2123456789101112131415161718192021222324252627282930313233343536373839404142"/>
    <w:basedOn w:val="WW-1123456789101112131415161718192021222324252627282930313233343536373839404142"/>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202122232425262728293031323334353637383940414243">
    <w:name w:val="WW-?????????12345678910111213141516171819202122232425262728293031323334353637383940414243"/>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202122232425262728293031323334353637383940414243">
    <w:name w:val="WW-????????? 112345678910111213141516171819202122232425262728293031323334353637383940414243"/>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202122232425262728293031323334353637383940414243">
    <w:name w:val="WW-????????? 212345678910111213141516171819202122232425262728293031323334353637383940414243"/>
    <w:basedOn w:val="WW-112345678910111213141516171819202122232425262728293031323334353637383940414243"/>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20212223242526272829303132333435363738394041424344">
    <w:name w:val="WW-?????????1234567891011121314151617181920212223242526272829303132333435363738394041424344"/>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20212223242526272829303132333435363738394041424344">
    <w:name w:val="WW-????????? 11234567891011121314151617181920212223242526272829303132333435363738394041424344"/>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20212223242526272829303132333435363738394041424344">
    <w:name w:val="WW-????????? 21234567891011121314151617181920212223242526272829303132333435363738394041424344"/>
    <w:basedOn w:val="WW-11234567891011121314151617181920212223242526272829303132333435363738394041424344"/>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2021222324252627282930313233343536373839404142434445">
    <w:name w:val="WW-?????????123456789101112131415161718192021222324252627282930313233343536373839404142434445"/>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2021222324252627282930313233343536373839404142434445">
    <w:name w:val="WW-????????? 1123456789101112131415161718192021222324252627282930313233343536373839404142434445"/>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2021222324252627282930313233343536373839404142434445">
    <w:name w:val="WW-????????? 2123456789101112131415161718192021222324252627282930313233343536373839404142434445"/>
    <w:basedOn w:val="WW-1123456789101112131415161718192021222324252627282930313233343536373839404142434445"/>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202122232425262728293031323334353637383940414243444546">
    <w:name w:val="WW-?????????12345678910111213141516171819202122232425262728293031323334353637383940414243444546"/>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202122232425262728293031323334353637383940414243444546">
    <w:name w:val="WW-????????? 112345678910111213141516171819202122232425262728293031323334353637383940414243444546"/>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202122232425262728293031323334353637383940414243444546">
    <w:name w:val="WW-????????? 212345678910111213141516171819202122232425262728293031323334353637383940414243444546"/>
    <w:basedOn w:val="WW-112345678910111213141516171819202122232425262728293031323334353637383940414243444546"/>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20212223242526272829303132333435363738394041424344454647">
    <w:name w:val="WW-?????????1234567891011121314151617181920212223242526272829303132333435363738394041424344454647"/>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20212223242526272829303132333435363738394041424344454647">
    <w:name w:val="WW-????????? 11234567891011121314151617181920212223242526272829303132333435363738394041424344454647"/>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20212223242526272829303132333435363738394041424344454647">
    <w:name w:val="WW-????????? 21234567891011121314151617181920212223242526272829303132333435363738394041424344454647"/>
    <w:basedOn w:val="WW-11234567891011121314151617181920212223242526272829303132333435363738394041424344454647"/>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2021222324252627282930313233343536373839404142434445464748">
    <w:name w:val="WW-?????????123456789101112131415161718192021222324252627282930313233343536373839404142434445464748"/>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2021222324252627282930313233343536373839404142434445464748">
    <w:name w:val="WW-????????? 1123456789101112131415161718192021222324252627282930313233343536373839404142434445464748"/>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2021222324252627282930313233343536373839404142434445464748">
    <w:name w:val="WW-????????? 2123456789101112131415161718192021222324252627282930313233343536373839404142434445464748"/>
    <w:basedOn w:val="WW-1123456789101112131415161718192021222324252627282930313233343536373839404142434445464748"/>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202122232425262728293031323334353637383940414243444546474849">
    <w:name w:val="WW-?????????12345678910111213141516171819202122232425262728293031323334353637383940414243444546474849"/>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202122232425262728293031323334353637383940414243444546474849">
    <w:name w:val="WW-????????? 112345678910111213141516171819202122232425262728293031323334353637383940414243444546474849"/>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202122232425262728293031323334353637383940414243444546474849">
    <w:name w:val="WW-????????? 212345678910111213141516171819202122232425262728293031323334353637383940414243444546474849"/>
    <w:basedOn w:val="WW-112345678910111213141516171819202122232425262728293031323334353637383940414243444546474849"/>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20212223242526272829303132333435363738394041424344454647484950">
    <w:name w:val="WW-?????????1234567891011121314151617181920212223242526272829303132333435363738394041424344454647484950"/>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20212223242526272829303132333435363738394041424344454647484950">
    <w:name w:val="WW-????????? 11234567891011121314151617181920212223242526272829303132333435363738394041424344454647484950"/>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20212223242526272829303132333435363738394041424344454647484950">
    <w:name w:val="WW-????????? 21234567891011121314151617181920212223242526272829303132333435363738394041424344454647484950"/>
    <w:basedOn w:val="WW-11234567891011121314151617181920212223242526272829303132333435363738394041424344454647484950"/>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2021222324252627282930313233343536373839404142434445464748495051">
    <w:name w:val="WW-?????????123456789101112131415161718192021222324252627282930313233343536373839404142434445464748495051"/>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2021222324252627282930313233343536373839404142434445464748495051">
    <w:name w:val="WW-????????? 1123456789101112131415161718192021222324252627282930313233343536373839404142434445464748495051"/>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2021222324252627282930313233343536373839404142434445464748495051">
    <w:name w:val="WW-????????? 2123456789101112131415161718192021222324252627282930313233343536373839404142434445464748495051"/>
    <w:basedOn w:val="WW-1123456789101112131415161718192021222324252627282930313233343536373839404142434445464748495051"/>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202122232425262728293031323334353637383940414243444546474849505152">
    <w:name w:val="WW-?????????12345678910111213141516171819202122232425262728293031323334353637383940414243444546474849505152"/>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202122232425262728293031323334353637383940414243444546474849505152">
    <w:name w:val="WW-????????? 112345678910111213141516171819202122232425262728293031323334353637383940414243444546474849505152"/>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202122232425262728293031323334353637383940414243444546474849505152">
    <w:name w:val="WW-????????? 212345678910111213141516171819202122232425262728293031323334353637383940414243444546474849505152"/>
    <w:basedOn w:val="WW-112345678910111213141516171819202122232425262728293031323334353637383940414243444546474849505152"/>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20212223242526272829303132333435363738394041424344454647484950515253">
    <w:name w:val="WW-?????????1234567891011121314151617181920212223242526272829303132333435363738394041424344454647484950515253"/>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20212223242526272829303132333435363738394041424344454647484950515253">
    <w:name w:val="WW-????????? 11234567891011121314151617181920212223242526272829303132333435363738394041424344454647484950515253"/>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20212223242526272829303132333435363738394041424344454647484950515253">
    <w:name w:val="WW-????????? 21234567891011121314151617181920212223242526272829303132333435363738394041424344454647484950515253"/>
    <w:basedOn w:val="WW-11234567891011121314151617181920212223242526272829303132333435363738394041424344454647484950515253"/>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2021222324252627282930313233343536373839404142434445464748495051525354">
    <w:name w:val="WW-?????????123456789101112131415161718192021222324252627282930313233343536373839404142434445464748495051525354"/>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2021222324252627282930313233343536373839404142434445464748495051525354">
    <w:name w:val="WW-????????? 1123456789101112131415161718192021222324252627282930313233343536373839404142434445464748495051525354"/>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2021222324252627282930313233343536373839404142434445464748495051525354">
    <w:name w:val="WW-????????? 2123456789101112131415161718192021222324252627282930313233343536373839404142434445464748495051525354"/>
    <w:basedOn w:val="WW-1123456789101112131415161718192021222324252627282930313233343536373839404142434445464748495051525354"/>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202122232425262728293031323334353637383940414243444546474849505152535455">
    <w:name w:val="WW-?????????12345678910111213141516171819202122232425262728293031323334353637383940414243444546474849505152535455"/>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202122232425262728293031323334353637383940414243444546474849505152535455">
    <w:name w:val="WW-????????? 112345678910111213141516171819202122232425262728293031323334353637383940414243444546474849505152535455"/>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202122232425262728293031323334353637383940414243444546474849505152535455">
    <w:name w:val="WW-????????? 212345678910111213141516171819202122232425262728293031323334353637383940414243444546474849505152535455"/>
    <w:basedOn w:val="WW-112345678910111213141516171819202122232425262728293031323334353637383940414243444546474849505152535455"/>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20212223242526272829303132333435363738394041424344454647484950515253545556">
    <w:name w:val="WW-?????????1234567891011121314151617181920212223242526272829303132333435363738394041424344454647484950515253545556"/>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20212223242526272829303132333435363738394041424344454647484950515253545556">
    <w:name w:val="WW-????????? 11234567891011121314151617181920212223242526272829303132333435363738394041424344454647484950515253545556"/>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20212223242526272829303132333435363738394041424344454647484950515253545556">
    <w:name w:val="WW-????????? 21234567891011121314151617181920212223242526272829303132333435363738394041424344454647484950515253545556"/>
    <w:basedOn w:val="WW-11234567891011121314151617181920212223242526272829303132333435363738394041424344454647484950515253545556"/>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2021222324252627282930313233343536373839404142434445464748495051525354555657">
    <w:name w:val="WW-?????????123456789101112131415161718192021222324252627282930313233343536373839404142434445464748495051525354555657"/>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2021222324252627282930313233343536373839404142434445464748495051525354555657">
    <w:name w:val="WW-????????? 1123456789101112131415161718192021222324252627282930313233343536373839404142434445464748495051525354555657"/>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2021222324252627282930313233343536373839404142434445464748495051525354555657">
    <w:name w:val="WW-????????? 2123456789101112131415161718192021222324252627282930313233343536373839404142434445464748495051525354555657"/>
    <w:basedOn w:val="WW-1123456789101112131415161718192021222324252627282930313233343536373839404142434445464748495051525354555657"/>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202122232425262728293031323334353637383940414243444546474849505152535455565758">
    <w:name w:val="WW-?????????12345678910111213141516171819202122232425262728293031323334353637383940414243444546474849505152535455565758"/>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202122232425262728293031323334353637383940414243444546474849505152535455565758">
    <w:name w:val="WW-????????? 112345678910111213141516171819202122232425262728293031323334353637383940414243444546474849505152535455565758"/>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202122232425262728293031323334353637383940414243444546474849505152535455565758">
    <w:name w:val="WW-????????? 212345678910111213141516171819202122232425262728293031323334353637383940414243444546474849505152535455565758"/>
    <w:basedOn w:val="WW-112345678910111213141516171819202122232425262728293031323334353637383940414243444546474849505152535455565758"/>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20212223242526272829303132333435363738394041424344454647484950515253545556575859">
    <w:name w:val="WW-?????????1234567891011121314151617181920212223242526272829303132333435363738394041424344454647484950515253545556575859"/>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20212223242526272829303132333435363738394041424344454647484950515253545556575859">
    <w:name w:val="WW-????????? 11234567891011121314151617181920212223242526272829303132333435363738394041424344454647484950515253545556575859"/>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20212223242526272829303132333435363738394041424344454647484950515253545556575859">
    <w:name w:val="WW-????????? 21234567891011121314151617181920212223242526272829303132333435363738394041424344454647484950515253545556575859"/>
    <w:basedOn w:val="WW-11234567891011121314151617181920212223242526272829303132333435363738394041424344454647484950515253545556575859"/>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2021222324252627282930313233343536373839404142434445464748495051525354555657585960">
    <w:name w:val="WW-?????????123456789101112131415161718192021222324252627282930313233343536373839404142434445464748495051525354555657585960"/>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2021222324252627282930313233343536373839404142434445464748495051525354555657585960">
    <w:name w:val="WW-????????? 1123456789101112131415161718192021222324252627282930313233343536373839404142434445464748495051525354555657585960"/>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2021222324252627282930313233343536373839404142434445464748495051525354555657585960">
    <w:name w:val="WW-????????? 2123456789101112131415161718192021222324252627282930313233343536373839404142434445464748495051525354555657585960"/>
    <w:basedOn w:val="WW-1123456789101112131415161718192021222324252627282930313233343536373839404142434445464748495051525354555657585960"/>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202122232425262728293031323334353637383940414243444546474849505152535455565758596061">
    <w:name w:val="WW-?????????12345678910111213141516171819202122232425262728293031323334353637383940414243444546474849505152535455565758596061"/>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202122232425262728293031323334353637383940414243444546474849505152535455565758596061">
    <w:name w:val="WW-????????? 112345678910111213141516171819202122232425262728293031323334353637383940414243444546474849505152535455565758596061"/>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202122232425262728293031323334353637383940414243444546474849505152535455565758596061">
    <w:name w:val="WW-????????? 212345678910111213141516171819202122232425262728293031323334353637383940414243444546474849505152535455565758596061"/>
    <w:basedOn w:val="WW-112345678910111213141516171819202122232425262728293031323334353637383940414243444546474849505152535455565758596061"/>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20212223242526272829303132333435363738394041424344454647484950515253545556575859606162">
    <w:name w:val="WW-?????????1234567891011121314151617181920212223242526272829303132333435363738394041424344454647484950515253545556575859606162"/>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20212223242526272829303132333435363738394041424344454647484950515253545556575859606162">
    <w:name w:val="WW-????????? 11234567891011121314151617181920212223242526272829303132333435363738394041424344454647484950515253545556575859606162"/>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20212223242526272829303132333435363738394041424344454647484950515253545556575859606162">
    <w:name w:val="WW-????????? 21234567891011121314151617181920212223242526272829303132333435363738394041424344454647484950515253545556575859606162"/>
    <w:basedOn w:val="WW-11234567891011121314151617181920212223242526272829303132333435363738394041424344454647484950515253545556575859606162"/>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2021222324252627282930313233343536373839404142434445464748495051525354555657585960616263">
    <w:name w:val="WW-?????????123456789101112131415161718192021222324252627282930313233343536373839404142434445464748495051525354555657585960616263"/>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2021222324252627282930313233343536373839404142434445464748495051525354555657585960616263">
    <w:name w:val="WW-????????? 1123456789101112131415161718192021222324252627282930313233343536373839404142434445464748495051525354555657585960616263"/>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2021222324252627282930313233343536373839404142434445464748495051525354555657585960616263">
    <w:name w:val="WW-????????? 2123456789101112131415161718192021222324252627282930313233343536373839404142434445464748495051525354555657585960616263"/>
    <w:basedOn w:val="WW-1123456789101112131415161718192021222324252627282930313233343536373839404142434445464748495051525354555657585960616263"/>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202122232425262728293031323334353637383940414243444546474849505152535455565758596061626364">
    <w:name w:val="WW-?????????12345678910111213141516171819202122232425262728293031323334353637383940414243444546474849505152535455565758596061626364"/>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202122232425262728293031323334353637383940414243444546474849505152535455565758596061626364">
    <w:name w:val="WW-????????? 112345678910111213141516171819202122232425262728293031323334353637383940414243444546474849505152535455565758596061626364"/>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202122232425262728293031323334353637383940414243444546474849505152535455565758596061626364">
    <w:name w:val="WW-????????? 212345678910111213141516171819202122232425262728293031323334353637383940414243444546474849505152535455565758596061626364"/>
    <w:basedOn w:val="WW-112345678910111213141516171819202122232425262728293031323334353637383940414243444546474849505152535455565758596061626364"/>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20212223242526272829303132333435363738394041424344454647484950515253545556575859606162636465">
    <w:name w:val="WW-?????????1234567891011121314151617181920212223242526272829303132333435363738394041424344454647484950515253545556575859606162636465"/>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20212223242526272829303132333435363738394041424344454647484950515253545556575859606162636465">
    <w:name w:val="WW-????????? 11234567891011121314151617181920212223242526272829303132333435363738394041424344454647484950515253545556575859606162636465"/>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20212223242526272829303132333435363738394041424344454647484950515253545556575859606162636465">
    <w:name w:val="WW-????????? 21234567891011121314151617181920212223242526272829303132333435363738394041424344454647484950515253545556575859606162636465"/>
    <w:basedOn w:val="WW-11234567891011121314151617181920212223242526272829303132333435363738394041424344454647484950515253545556575859606162636465"/>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paragraph" w:customStyle="1" w:styleId="WW-123456789101112131415161718192021222324252627282930313233343536373839404142434445464748495051525354555657585960616263646566">
    <w:name w:val="WW-?????????123456789101112131415161718192021222324252627282930313233343536373839404142434445464748495051525354555657585960616263646566"/>
    <w:rsid w:val="00F5394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40" w:lineRule="auto"/>
      <w:jc w:val="center"/>
    </w:pPr>
    <w:rPr>
      <w:rFonts w:ascii="Arial Unicode MS" w:eastAsia="Arial Unicode MS" w:hAnsi="Arial Unicode MS" w:cs="Arial Unicode MS"/>
      <w:b/>
      <w:bCs/>
      <w:shadow/>
      <w:color w:val="E5E5FF"/>
      <w:sz w:val="88"/>
      <w:szCs w:val="88"/>
      <w:lang w:val="ru-RU" w:eastAsia="hi-IN" w:bidi="hi-IN"/>
    </w:rPr>
  </w:style>
  <w:style w:type="paragraph" w:customStyle="1" w:styleId="WW-1123456789101112131415161718192021222324252627282930313233343536373839404142434445464748495051525354555657585960616263646566">
    <w:name w:val="WW-????????? 1123456789101112131415161718192021222324252627282930313233343536373839404142434445464748495051525354555657585960616263646566"/>
    <w:rsid w:val="00F5394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60" w:after="0" w:line="240" w:lineRule="auto"/>
      <w:ind w:left="540" w:hanging="540"/>
    </w:pPr>
    <w:rPr>
      <w:rFonts w:ascii="Arial Unicode MS" w:eastAsia="Arial Unicode MS" w:hAnsi="Arial Unicode MS" w:cs="Arial Unicode MS"/>
      <w:shadow/>
      <w:color w:val="FFFFFF"/>
      <w:sz w:val="64"/>
      <w:szCs w:val="64"/>
      <w:lang w:val="ru-RU" w:eastAsia="hi-IN" w:bidi="hi-IN"/>
    </w:rPr>
  </w:style>
  <w:style w:type="paragraph" w:customStyle="1" w:styleId="WW-2123456789101112131415161718192021222324252627282930313233343536373839404142434445464748495051525354555657585960616263646566">
    <w:name w:val="WW-????????? 2123456789101112131415161718192021222324252627282930313233343536373839404142434445464748495051525354555657585960616263646566"/>
    <w:basedOn w:val="WW-1123456789101112131415161718192021222324252627282930313233343536373839404142434445464748495051525354555657585960616263646566"/>
    <w:rsid w:val="00F5394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9"/>
      <w:ind w:left="1170" w:hanging="450"/>
    </w:pPr>
    <w:rPr>
      <w:sz w:val="56"/>
      <w:szCs w:val="56"/>
    </w:rPr>
  </w:style>
  <w:style w:type="character" w:styleId="afff">
    <w:name w:val="FollowedHyperlink"/>
    <w:basedOn w:val="a0"/>
    <w:uiPriority w:val="99"/>
    <w:semiHidden/>
    <w:unhideWhenUsed/>
    <w:rsid w:val="00F539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20263">
      <w:bodyDiv w:val="1"/>
      <w:marLeft w:val="0"/>
      <w:marRight w:val="0"/>
      <w:marTop w:val="0"/>
      <w:marBottom w:val="0"/>
      <w:divBdr>
        <w:top w:val="none" w:sz="0" w:space="0" w:color="auto"/>
        <w:left w:val="none" w:sz="0" w:space="0" w:color="auto"/>
        <w:bottom w:val="none" w:sz="0" w:space="0" w:color="auto"/>
        <w:right w:val="none" w:sz="0" w:space="0" w:color="auto"/>
      </w:divBdr>
    </w:div>
    <w:div w:id="203834585">
      <w:bodyDiv w:val="1"/>
      <w:marLeft w:val="0"/>
      <w:marRight w:val="0"/>
      <w:marTop w:val="0"/>
      <w:marBottom w:val="0"/>
      <w:divBdr>
        <w:top w:val="none" w:sz="0" w:space="0" w:color="auto"/>
        <w:left w:val="none" w:sz="0" w:space="0" w:color="auto"/>
        <w:bottom w:val="none" w:sz="0" w:space="0" w:color="auto"/>
        <w:right w:val="none" w:sz="0" w:space="0" w:color="auto"/>
      </w:divBdr>
    </w:div>
    <w:div w:id="333993910">
      <w:bodyDiv w:val="1"/>
      <w:marLeft w:val="0"/>
      <w:marRight w:val="0"/>
      <w:marTop w:val="0"/>
      <w:marBottom w:val="0"/>
      <w:divBdr>
        <w:top w:val="none" w:sz="0" w:space="0" w:color="auto"/>
        <w:left w:val="none" w:sz="0" w:space="0" w:color="auto"/>
        <w:bottom w:val="none" w:sz="0" w:space="0" w:color="auto"/>
        <w:right w:val="none" w:sz="0" w:space="0" w:color="auto"/>
      </w:divBdr>
    </w:div>
    <w:div w:id="365838857">
      <w:bodyDiv w:val="1"/>
      <w:marLeft w:val="0"/>
      <w:marRight w:val="0"/>
      <w:marTop w:val="0"/>
      <w:marBottom w:val="0"/>
      <w:divBdr>
        <w:top w:val="none" w:sz="0" w:space="0" w:color="auto"/>
        <w:left w:val="none" w:sz="0" w:space="0" w:color="auto"/>
        <w:bottom w:val="none" w:sz="0" w:space="0" w:color="auto"/>
        <w:right w:val="none" w:sz="0" w:space="0" w:color="auto"/>
      </w:divBdr>
    </w:div>
    <w:div w:id="853375761">
      <w:bodyDiv w:val="1"/>
      <w:marLeft w:val="0"/>
      <w:marRight w:val="0"/>
      <w:marTop w:val="0"/>
      <w:marBottom w:val="0"/>
      <w:divBdr>
        <w:top w:val="none" w:sz="0" w:space="0" w:color="auto"/>
        <w:left w:val="none" w:sz="0" w:space="0" w:color="auto"/>
        <w:bottom w:val="none" w:sz="0" w:space="0" w:color="auto"/>
        <w:right w:val="none" w:sz="0" w:space="0" w:color="auto"/>
      </w:divBdr>
    </w:div>
    <w:div w:id="873620514">
      <w:bodyDiv w:val="1"/>
      <w:marLeft w:val="0"/>
      <w:marRight w:val="0"/>
      <w:marTop w:val="0"/>
      <w:marBottom w:val="0"/>
      <w:divBdr>
        <w:top w:val="none" w:sz="0" w:space="0" w:color="auto"/>
        <w:left w:val="none" w:sz="0" w:space="0" w:color="auto"/>
        <w:bottom w:val="none" w:sz="0" w:space="0" w:color="auto"/>
        <w:right w:val="none" w:sz="0" w:space="0" w:color="auto"/>
      </w:divBdr>
    </w:div>
    <w:div w:id="903180700">
      <w:bodyDiv w:val="1"/>
      <w:marLeft w:val="0"/>
      <w:marRight w:val="0"/>
      <w:marTop w:val="0"/>
      <w:marBottom w:val="0"/>
      <w:divBdr>
        <w:top w:val="none" w:sz="0" w:space="0" w:color="auto"/>
        <w:left w:val="none" w:sz="0" w:space="0" w:color="auto"/>
        <w:bottom w:val="none" w:sz="0" w:space="0" w:color="auto"/>
        <w:right w:val="none" w:sz="0" w:space="0" w:color="auto"/>
      </w:divBdr>
    </w:div>
    <w:div w:id="956528651">
      <w:bodyDiv w:val="1"/>
      <w:marLeft w:val="0"/>
      <w:marRight w:val="0"/>
      <w:marTop w:val="0"/>
      <w:marBottom w:val="0"/>
      <w:divBdr>
        <w:top w:val="none" w:sz="0" w:space="0" w:color="auto"/>
        <w:left w:val="none" w:sz="0" w:space="0" w:color="auto"/>
        <w:bottom w:val="none" w:sz="0" w:space="0" w:color="auto"/>
        <w:right w:val="none" w:sz="0" w:space="0" w:color="auto"/>
      </w:divBdr>
    </w:div>
    <w:div w:id="962539597">
      <w:bodyDiv w:val="1"/>
      <w:marLeft w:val="0"/>
      <w:marRight w:val="0"/>
      <w:marTop w:val="0"/>
      <w:marBottom w:val="0"/>
      <w:divBdr>
        <w:top w:val="none" w:sz="0" w:space="0" w:color="auto"/>
        <w:left w:val="none" w:sz="0" w:space="0" w:color="auto"/>
        <w:bottom w:val="none" w:sz="0" w:space="0" w:color="auto"/>
        <w:right w:val="none" w:sz="0" w:space="0" w:color="auto"/>
      </w:divBdr>
    </w:div>
    <w:div w:id="1101879349">
      <w:bodyDiv w:val="1"/>
      <w:marLeft w:val="0"/>
      <w:marRight w:val="0"/>
      <w:marTop w:val="0"/>
      <w:marBottom w:val="0"/>
      <w:divBdr>
        <w:top w:val="none" w:sz="0" w:space="0" w:color="auto"/>
        <w:left w:val="none" w:sz="0" w:space="0" w:color="auto"/>
        <w:bottom w:val="none" w:sz="0" w:space="0" w:color="auto"/>
        <w:right w:val="none" w:sz="0" w:space="0" w:color="auto"/>
      </w:divBdr>
    </w:div>
    <w:div w:id="1131020454">
      <w:bodyDiv w:val="1"/>
      <w:marLeft w:val="0"/>
      <w:marRight w:val="0"/>
      <w:marTop w:val="0"/>
      <w:marBottom w:val="0"/>
      <w:divBdr>
        <w:top w:val="none" w:sz="0" w:space="0" w:color="auto"/>
        <w:left w:val="none" w:sz="0" w:space="0" w:color="auto"/>
        <w:bottom w:val="none" w:sz="0" w:space="0" w:color="auto"/>
        <w:right w:val="none" w:sz="0" w:space="0" w:color="auto"/>
      </w:divBdr>
    </w:div>
    <w:div w:id="1180505208">
      <w:bodyDiv w:val="1"/>
      <w:marLeft w:val="0"/>
      <w:marRight w:val="0"/>
      <w:marTop w:val="0"/>
      <w:marBottom w:val="0"/>
      <w:divBdr>
        <w:top w:val="none" w:sz="0" w:space="0" w:color="auto"/>
        <w:left w:val="none" w:sz="0" w:space="0" w:color="auto"/>
        <w:bottom w:val="none" w:sz="0" w:space="0" w:color="auto"/>
        <w:right w:val="none" w:sz="0" w:space="0" w:color="auto"/>
      </w:divBdr>
    </w:div>
    <w:div w:id="1214150957">
      <w:bodyDiv w:val="1"/>
      <w:marLeft w:val="0"/>
      <w:marRight w:val="0"/>
      <w:marTop w:val="0"/>
      <w:marBottom w:val="0"/>
      <w:divBdr>
        <w:top w:val="none" w:sz="0" w:space="0" w:color="auto"/>
        <w:left w:val="none" w:sz="0" w:space="0" w:color="auto"/>
        <w:bottom w:val="none" w:sz="0" w:space="0" w:color="auto"/>
        <w:right w:val="none" w:sz="0" w:space="0" w:color="auto"/>
      </w:divBdr>
    </w:div>
    <w:div w:id="1283918977">
      <w:bodyDiv w:val="1"/>
      <w:marLeft w:val="0"/>
      <w:marRight w:val="0"/>
      <w:marTop w:val="0"/>
      <w:marBottom w:val="0"/>
      <w:divBdr>
        <w:top w:val="none" w:sz="0" w:space="0" w:color="auto"/>
        <w:left w:val="none" w:sz="0" w:space="0" w:color="auto"/>
        <w:bottom w:val="none" w:sz="0" w:space="0" w:color="auto"/>
        <w:right w:val="none" w:sz="0" w:space="0" w:color="auto"/>
      </w:divBdr>
    </w:div>
    <w:div w:id="1473672314">
      <w:bodyDiv w:val="1"/>
      <w:marLeft w:val="0"/>
      <w:marRight w:val="0"/>
      <w:marTop w:val="0"/>
      <w:marBottom w:val="0"/>
      <w:divBdr>
        <w:top w:val="none" w:sz="0" w:space="0" w:color="auto"/>
        <w:left w:val="none" w:sz="0" w:space="0" w:color="auto"/>
        <w:bottom w:val="none" w:sz="0" w:space="0" w:color="auto"/>
        <w:right w:val="none" w:sz="0" w:space="0" w:color="auto"/>
      </w:divBdr>
    </w:div>
    <w:div w:id="1504978132">
      <w:bodyDiv w:val="1"/>
      <w:marLeft w:val="0"/>
      <w:marRight w:val="0"/>
      <w:marTop w:val="0"/>
      <w:marBottom w:val="0"/>
      <w:divBdr>
        <w:top w:val="none" w:sz="0" w:space="0" w:color="auto"/>
        <w:left w:val="none" w:sz="0" w:space="0" w:color="auto"/>
        <w:bottom w:val="none" w:sz="0" w:space="0" w:color="auto"/>
        <w:right w:val="none" w:sz="0" w:space="0" w:color="auto"/>
      </w:divBdr>
    </w:div>
    <w:div w:id="1624070450">
      <w:bodyDiv w:val="1"/>
      <w:marLeft w:val="0"/>
      <w:marRight w:val="0"/>
      <w:marTop w:val="0"/>
      <w:marBottom w:val="0"/>
      <w:divBdr>
        <w:top w:val="none" w:sz="0" w:space="0" w:color="auto"/>
        <w:left w:val="none" w:sz="0" w:space="0" w:color="auto"/>
        <w:bottom w:val="none" w:sz="0" w:space="0" w:color="auto"/>
        <w:right w:val="none" w:sz="0" w:space="0" w:color="auto"/>
      </w:divBdr>
    </w:div>
    <w:div w:id="1639996614">
      <w:bodyDiv w:val="1"/>
      <w:marLeft w:val="0"/>
      <w:marRight w:val="0"/>
      <w:marTop w:val="0"/>
      <w:marBottom w:val="0"/>
      <w:divBdr>
        <w:top w:val="none" w:sz="0" w:space="0" w:color="auto"/>
        <w:left w:val="none" w:sz="0" w:space="0" w:color="auto"/>
        <w:bottom w:val="none" w:sz="0" w:space="0" w:color="auto"/>
        <w:right w:val="none" w:sz="0" w:space="0" w:color="auto"/>
      </w:divBdr>
    </w:div>
    <w:div w:id="1704164202">
      <w:bodyDiv w:val="1"/>
      <w:marLeft w:val="0"/>
      <w:marRight w:val="0"/>
      <w:marTop w:val="0"/>
      <w:marBottom w:val="0"/>
      <w:divBdr>
        <w:top w:val="none" w:sz="0" w:space="0" w:color="auto"/>
        <w:left w:val="none" w:sz="0" w:space="0" w:color="auto"/>
        <w:bottom w:val="none" w:sz="0" w:space="0" w:color="auto"/>
        <w:right w:val="none" w:sz="0" w:space="0" w:color="auto"/>
      </w:divBdr>
    </w:div>
    <w:div w:id="179398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A7284-D64E-4CE0-A958-8A2EF786A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5922</Words>
  <Characters>33759</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2022-11-18T14:51:00Z</dcterms:created>
  <dcterms:modified xsi:type="dcterms:W3CDTF">2022-12-09T15:07:00Z</dcterms:modified>
</cp:coreProperties>
</file>